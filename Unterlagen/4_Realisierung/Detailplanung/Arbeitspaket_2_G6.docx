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C149F" w14:textId="77777777" w:rsidR="00EA06C3" w:rsidRDefault="00F15254">
      <w:pPr>
        <w:pStyle w:val="CDBuLinie"/>
      </w:pPr>
      <w:r>
        <w:t>V1.</w:t>
      </w:r>
      <w:r w:rsidR="005D6801">
        <w:t>21</w:t>
      </w:r>
      <w:r>
        <w:t xml:space="preserve"> Markus Vogel: erstellt basierend auf Hermes 4, erweitert um Risiken und Rahmenbedingungen. </w:t>
      </w:r>
    </w:p>
    <w:p w14:paraId="007FC76C" w14:textId="0F864022" w:rsidR="00EA06C3" w:rsidRDefault="002D64C9">
      <w:pPr>
        <w:pStyle w:val="CDBTitel"/>
      </w:pPr>
      <w:r>
        <w:t>Arbeitspaket</w:t>
      </w:r>
    </w:p>
    <w:p w14:paraId="41121B6E" w14:textId="77777777" w:rsidR="00EA06C3" w:rsidRDefault="00EA06C3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6673"/>
      </w:tblGrid>
      <w:tr w:rsidR="00EA06C3" w14:paraId="613BAB0B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6EB31058" w14:textId="77777777" w:rsidR="00EA06C3" w:rsidRPr="003E63C3" w:rsidRDefault="00EA06C3">
            <w:pPr>
              <w:pStyle w:val="CDBProjektidentifikation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Klassifizierung 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686ECEA" w14:textId="6C44631F" w:rsidR="00EA06C3" w:rsidRDefault="002D64C9">
            <w:pPr>
              <w:pStyle w:val="TabellenInhalt"/>
              <w:snapToGrid w:val="0"/>
            </w:pPr>
            <w:r>
              <w:t>Intern</w:t>
            </w:r>
          </w:p>
        </w:tc>
      </w:tr>
      <w:tr w:rsidR="00EA06C3" w14:paraId="403D9132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491D9D43" w14:textId="77777777" w:rsidR="00EA06C3" w:rsidRPr="003E63C3" w:rsidRDefault="00EA06C3">
            <w:pPr>
              <w:pStyle w:val="CDBProjektidentifikation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Status **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026EC22" w14:textId="14007D80" w:rsidR="00EA06C3" w:rsidRDefault="002D64C9">
            <w:pPr>
              <w:pStyle w:val="TabellenInhalt"/>
              <w:snapToGrid w:val="0"/>
            </w:pPr>
            <w:r>
              <w:t>Abgeschlossen</w:t>
            </w:r>
          </w:p>
        </w:tc>
      </w:tr>
      <w:tr w:rsidR="00EA06C3" w14:paraId="297DAC17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14F7F186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Projektname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F96AAA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Zeiterfassungssoftware</w:t>
            </w:r>
          </w:p>
        </w:tc>
      </w:tr>
      <w:tr w:rsidR="00EA06C3" w14:paraId="0A775F42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553FA7E6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Projektleiter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190F94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Franjo </w:t>
            </w:r>
            <w:proofErr w:type="spellStart"/>
            <w:r>
              <w:rPr>
                <w:b/>
                <w:bCs/>
                <w:color w:val="FFFFFF"/>
              </w:rPr>
              <w:t>Franjic</w:t>
            </w:r>
            <w:proofErr w:type="spellEnd"/>
          </w:p>
        </w:tc>
      </w:tr>
      <w:tr w:rsidR="00EA06C3" w14:paraId="003E5E9F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208E2D30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Auftraggeber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968457C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Markus Vogel</w:t>
            </w:r>
          </w:p>
        </w:tc>
      </w:tr>
      <w:tr w:rsidR="00EA06C3" w14:paraId="7F0D0777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73C0B28E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Autor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28EE5A7" w14:textId="005A9613" w:rsidR="00EA06C3" w:rsidRDefault="002D64C9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Franjo </w:t>
            </w:r>
            <w:proofErr w:type="spellStart"/>
            <w:r>
              <w:rPr>
                <w:b/>
                <w:bCs/>
                <w:color w:val="FFFFFF"/>
              </w:rPr>
              <w:t>Franjic</w:t>
            </w:r>
            <w:proofErr w:type="spellEnd"/>
          </w:p>
        </w:tc>
      </w:tr>
      <w:tr w:rsidR="00EA06C3" w14:paraId="535027F8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31E44B3B" w14:textId="77777777" w:rsidR="00EA06C3" w:rsidRPr="003E63C3" w:rsidRDefault="00DD43A1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Gruppe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E26D899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Gruppe 6</w:t>
            </w:r>
          </w:p>
        </w:tc>
      </w:tr>
      <w:tr w:rsidR="00FE0D44" w14:paraId="7600C93E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451A2C63" w14:textId="77777777" w:rsidR="00FE0D44" w:rsidRPr="003E63C3" w:rsidRDefault="00FE0D44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Klasse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8259CE5" w14:textId="77777777" w:rsidR="00FE0D44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INAI2a</w:t>
            </w:r>
          </w:p>
        </w:tc>
      </w:tr>
      <w:tr w:rsidR="00EA06C3" w14:paraId="08F3C931" w14:textId="77777777" w:rsidTr="002F1855">
        <w:tc>
          <w:tcPr>
            <w:tcW w:w="2388" w:type="dxa"/>
            <w:tcBorders>
              <w:left w:val="single" w:sz="4" w:space="0" w:color="FFFFFF"/>
            </w:tcBorders>
            <w:shd w:val="clear" w:color="auto" w:fill="9CC2E5"/>
            <w:vAlign w:val="center"/>
          </w:tcPr>
          <w:p w14:paraId="17353760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Kurzbeschreibung</w:t>
            </w:r>
          </w:p>
        </w:tc>
        <w:tc>
          <w:tcPr>
            <w:tcW w:w="66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F9A2E6C" w14:textId="77777777" w:rsidR="00EA06C3" w:rsidRDefault="0090043C">
            <w:pPr>
              <w:pStyle w:val="TabellenInhalt"/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Projektauftrag für ein eigenes Zeiterfassungssystem</w:t>
            </w:r>
          </w:p>
        </w:tc>
      </w:tr>
    </w:tbl>
    <w:p w14:paraId="0B7A1C45" w14:textId="77777777" w:rsidR="00EA06C3" w:rsidRDefault="00EA06C3">
      <w:pPr>
        <w:spacing w:before="200"/>
        <w:rPr>
          <w:sz w:val="16"/>
          <w:szCs w:val="16"/>
        </w:rPr>
      </w:pPr>
      <w:r>
        <w:rPr>
          <w:sz w:val="16"/>
          <w:szCs w:val="16"/>
        </w:rPr>
        <w:t xml:space="preserve">* Nicht klassifiziert, </w:t>
      </w:r>
      <w:proofErr w:type="gramStart"/>
      <w:r>
        <w:rPr>
          <w:sz w:val="16"/>
          <w:szCs w:val="16"/>
        </w:rPr>
        <w:t>Intern</w:t>
      </w:r>
      <w:proofErr w:type="gramEnd"/>
      <w:r>
        <w:rPr>
          <w:sz w:val="16"/>
          <w:szCs w:val="16"/>
        </w:rPr>
        <w:t>, Vertraulich</w:t>
      </w:r>
      <w:r>
        <w:rPr>
          <w:sz w:val="16"/>
          <w:szCs w:val="16"/>
        </w:rPr>
        <w:br/>
        <w:t>** In Arbeit, In Prüfung, Abgeschlossen</w:t>
      </w:r>
    </w:p>
    <w:p w14:paraId="669B30C5" w14:textId="77777777" w:rsidR="00EA06C3" w:rsidRDefault="00EA06C3">
      <w:pPr>
        <w:spacing w:before="80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9061" w:type="dxa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2790"/>
      </w:tblGrid>
      <w:tr w:rsidR="003E63C3" w:rsidRPr="003E63C3" w14:paraId="6DD367E4" w14:textId="77777777" w:rsidTr="002D64C9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6AAAEE20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3A7E256E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146EC4B4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Beschreibung, Bemerkung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14:paraId="787CFBC3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Name oder Rolle</w:t>
            </w:r>
          </w:p>
        </w:tc>
      </w:tr>
      <w:tr w:rsidR="00EA06C3" w14:paraId="4615FCF2" w14:textId="77777777" w:rsidTr="002D64C9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2458000" w14:textId="0837EAC8" w:rsidR="00EA06C3" w:rsidRDefault="00404B5B">
            <w:pPr>
              <w:pStyle w:val="TabellenInhalt"/>
              <w:snapToGrid w:val="0"/>
            </w:pPr>
            <w:r>
              <w:t>1.</w:t>
            </w:r>
            <w:r w:rsidR="002D64C9">
              <w:t>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1F4C68AD" w14:textId="267137B9" w:rsidR="00EA06C3" w:rsidRDefault="002D64C9">
            <w:pPr>
              <w:pStyle w:val="TabellenInhalt"/>
              <w:snapToGrid w:val="0"/>
            </w:pPr>
            <w:r>
              <w:t>29.</w:t>
            </w:r>
            <w:r w:rsidR="00404B5B">
              <w:t>11.19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158852C" w14:textId="6C0C1D38" w:rsidR="00EA06C3" w:rsidRDefault="002D64C9">
            <w:pPr>
              <w:pStyle w:val="TabellenInhalt"/>
              <w:snapToGrid w:val="0"/>
            </w:pPr>
            <w:r>
              <w:t>Erste Version</w:t>
            </w:r>
          </w:p>
        </w:tc>
        <w:tc>
          <w:tcPr>
            <w:tcW w:w="279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BF9B809" w14:textId="61928189" w:rsidR="00EA06C3" w:rsidRDefault="002D64C9">
            <w:pPr>
              <w:pStyle w:val="TabellenInhalt"/>
              <w:snapToGrid w:val="0"/>
            </w:pPr>
            <w:r>
              <w:t xml:space="preserve">Franjo </w:t>
            </w:r>
            <w:proofErr w:type="spellStart"/>
            <w:r>
              <w:t>Franjic</w:t>
            </w:r>
            <w:proofErr w:type="spellEnd"/>
          </w:p>
        </w:tc>
      </w:tr>
    </w:tbl>
    <w:p w14:paraId="26E7BB29" w14:textId="77777777" w:rsidR="002D64C9" w:rsidRDefault="002D64C9" w:rsidP="002D64C9">
      <w:pPr>
        <w:spacing w:before="200" w:after="200"/>
        <w:rPr>
          <w:b/>
        </w:rPr>
      </w:pPr>
      <w:r>
        <w:rPr>
          <w:b/>
        </w:rPr>
        <w:t>Definitionen, Akronyme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6901"/>
      </w:tblGrid>
      <w:tr w:rsidR="002D64C9" w:rsidRPr="00B871B4" w14:paraId="3C4EAA45" w14:textId="77777777" w:rsidTr="00D2611B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2303DB61" w14:textId="77777777" w:rsidR="002D64C9" w:rsidRPr="00B871B4" w:rsidRDefault="002D64C9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Begriff / Abkürzung</w:t>
            </w:r>
          </w:p>
        </w:tc>
        <w:tc>
          <w:tcPr>
            <w:tcW w:w="69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14:paraId="6603D6A7" w14:textId="77777777" w:rsidR="002D64C9" w:rsidRPr="00B871B4" w:rsidRDefault="002D64C9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Bedeutung</w:t>
            </w:r>
          </w:p>
        </w:tc>
      </w:tr>
      <w:tr w:rsidR="002D64C9" w14:paraId="327F13FA" w14:textId="77777777" w:rsidTr="00D2611B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30E6FE98" w14:textId="77777777" w:rsidR="002D64C9" w:rsidRDefault="002D64C9" w:rsidP="00D2611B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690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8C1EBC8" w14:textId="77777777" w:rsidR="002D64C9" w:rsidRDefault="002D64C9" w:rsidP="00D2611B">
            <w:pPr>
              <w:pStyle w:val="TabellenInhalt"/>
              <w:snapToGrid w:val="0"/>
            </w:pPr>
          </w:p>
        </w:tc>
      </w:tr>
    </w:tbl>
    <w:p w14:paraId="502E19C3" w14:textId="77777777" w:rsidR="002D64C9" w:rsidRDefault="002D64C9" w:rsidP="002D64C9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0"/>
        <w:gridCol w:w="6895"/>
      </w:tblGrid>
      <w:tr w:rsidR="002D64C9" w:rsidRPr="00B871B4" w14:paraId="2AEA5900" w14:textId="77777777" w:rsidTr="00D2611B"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8496B0"/>
          </w:tcPr>
          <w:p w14:paraId="139F33AC" w14:textId="77777777" w:rsidR="002D64C9" w:rsidRPr="00B871B4" w:rsidRDefault="002D64C9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Erkennungszeichen</w:t>
            </w:r>
          </w:p>
        </w:tc>
        <w:tc>
          <w:tcPr>
            <w:tcW w:w="68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496B0"/>
          </w:tcPr>
          <w:p w14:paraId="5D8DFB30" w14:textId="77777777" w:rsidR="002D64C9" w:rsidRPr="00B871B4" w:rsidRDefault="002D64C9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Titel, Quelle</w:t>
            </w:r>
          </w:p>
        </w:tc>
      </w:tr>
      <w:tr w:rsidR="002D64C9" w14:paraId="4F054A32" w14:textId="77777777" w:rsidTr="00D2611B">
        <w:tc>
          <w:tcPr>
            <w:tcW w:w="215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7B651270" w14:textId="77777777" w:rsidR="002D64C9" w:rsidRDefault="002D64C9" w:rsidP="00D2611B">
            <w:pPr>
              <w:pStyle w:val="TabellenInhalt"/>
              <w:snapToGrid w:val="0"/>
            </w:pPr>
          </w:p>
        </w:tc>
        <w:tc>
          <w:tcPr>
            <w:tcW w:w="689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F8150CA" w14:textId="77777777" w:rsidR="002D64C9" w:rsidRDefault="002D64C9" w:rsidP="00D2611B">
            <w:pPr>
              <w:pStyle w:val="TabellenInhalt"/>
              <w:snapToGrid w:val="0"/>
            </w:pPr>
          </w:p>
        </w:tc>
      </w:tr>
    </w:tbl>
    <w:p w14:paraId="5495BB49" w14:textId="3A4C0F88" w:rsidR="00EA06C3" w:rsidRPr="00546C1B" w:rsidRDefault="00EA06C3" w:rsidP="00546C1B">
      <w:pPr>
        <w:rPr>
          <w:b/>
          <w:sz w:val="36"/>
        </w:rPr>
      </w:pPr>
      <w:r>
        <w:br w:type="page"/>
      </w:r>
    </w:p>
    <w:p w14:paraId="0F3EC487" w14:textId="77777777" w:rsidR="00EA06C3" w:rsidRDefault="00EA06C3">
      <w:pPr>
        <w:pStyle w:val="dberschriftInhaltsverzeichnisEFD"/>
        <w:sectPr w:rsidR="00EA06C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pos w:val="beneathText"/>
            <w:numRestart w:val="eachPage"/>
          </w:footnotePr>
          <w:endnotePr>
            <w:numFmt w:val="decimal"/>
          </w:endnotePr>
          <w:pgSz w:w="11905" w:h="16837"/>
          <w:pgMar w:top="1134" w:right="1134" w:bottom="907" w:left="1701" w:header="680" w:footer="340" w:gutter="0"/>
          <w:cols w:space="720"/>
          <w:titlePg/>
          <w:docGrid w:linePitch="360"/>
        </w:sectPr>
      </w:pPr>
      <w:r>
        <w:lastRenderedPageBreak/>
        <w:t>Inhaltsverzeichnis</w:t>
      </w:r>
    </w:p>
    <w:p w14:paraId="4364B65D" w14:textId="29BE6A34" w:rsidR="003F14A2" w:rsidRDefault="00EA06C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fldChar w:fldCharType="begin"/>
      </w:r>
      <w:r>
        <w:instrText xml:space="preserve"> TOC \o "1-9" \t "Überschrift 1;1;Überschrift 1;1;Titel;1;_a_Überschrift_Num1_EFD;1;Überschrift 2;2;_a_Überschrift_Num2_EFD;2;Überschrift 3;3;_a_Überschrift_Num3_EFD;3;_a_Überschrift_Num4_EFD;4" </w:instrText>
      </w:r>
      <w:r>
        <w:fldChar w:fldCharType="separate"/>
      </w:r>
      <w:r w:rsidR="003F14A2">
        <w:rPr>
          <w:noProof/>
        </w:rPr>
        <w:t>1</w:t>
      </w:r>
      <w:r w:rsidR="003F14A2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 w:rsidR="003F14A2">
        <w:rPr>
          <w:noProof/>
        </w:rPr>
        <w:t>Zweck des Dokuments</w:t>
      </w:r>
      <w:r w:rsidR="003F14A2">
        <w:rPr>
          <w:noProof/>
        </w:rPr>
        <w:tab/>
      </w:r>
      <w:r w:rsidR="003F14A2">
        <w:rPr>
          <w:noProof/>
        </w:rPr>
        <w:fldChar w:fldCharType="begin"/>
      </w:r>
      <w:r w:rsidR="003F14A2">
        <w:rPr>
          <w:noProof/>
        </w:rPr>
        <w:instrText xml:space="preserve"> PAGEREF _Toc26340228 \h </w:instrText>
      </w:r>
      <w:r w:rsidR="003F14A2">
        <w:rPr>
          <w:noProof/>
        </w:rPr>
      </w:r>
      <w:r w:rsidR="003F14A2">
        <w:rPr>
          <w:noProof/>
        </w:rPr>
        <w:fldChar w:fldCharType="separate"/>
      </w:r>
      <w:r w:rsidR="003F14A2">
        <w:rPr>
          <w:noProof/>
        </w:rPr>
        <w:t>3</w:t>
      </w:r>
      <w:r w:rsidR="003F14A2">
        <w:rPr>
          <w:noProof/>
        </w:rPr>
        <w:fldChar w:fldCharType="end"/>
      </w:r>
    </w:p>
    <w:p w14:paraId="09B4E561" w14:textId="787F8710" w:rsidR="003F14A2" w:rsidRDefault="003F14A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Arbeitsziel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_Toc26340229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D07AAC" w14:textId="5171859B" w:rsidR="003F14A2" w:rsidRDefault="003F14A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Aufgabe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_Toc26340230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FF20C8" w14:textId="1C013446" w:rsidR="003F14A2" w:rsidRDefault="003F14A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Abgrenzung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_Toc26340231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995BB7" w14:textId="2590D2E0" w:rsidR="003F14A2" w:rsidRDefault="003F14A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Voraussetzung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_Toc26340232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606B1F" w14:textId="7BDDE5A7" w:rsidR="003F14A2" w:rsidRDefault="003F14A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Arbeitseinsatz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_Toc26340233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FA76D4" w14:textId="28C974D5" w:rsidR="003F14A2" w:rsidRDefault="003F14A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Resultatdarstellung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_Toc26340234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AD7272" w14:textId="7FF98FCF" w:rsidR="003F14A2" w:rsidRDefault="003F14A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Termine / Aufwand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_Toc26340235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5F1184" w14:textId="240C2135" w:rsidR="00EA06C3" w:rsidRDefault="00EA06C3">
      <w:pPr>
        <w:pStyle w:val="Verzeichnis1"/>
        <w:tabs>
          <w:tab w:val="left" w:leader="dot" w:pos="9071"/>
          <w:tab w:val="right" w:leader="dot" w:pos="9920"/>
        </w:tabs>
        <w:sectPr w:rsidR="00EA06C3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fldChar w:fldCharType="end"/>
      </w:r>
    </w:p>
    <w:p w14:paraId="552FD469" w14:textId="77777777" w:rsidR="00EA06C3" w:rsidRDefault="00970D10">
      <w:pPr>
        <w:pStyle w:val="Textkrper"/>
        <w:sectPr w:rsidR="00EA06C3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fldChar w:fldCharType="begin"/>
      </w:r>
      <w:r>
        <w:instrText xml:space="preserve"> TOC \c "ABBILDUNG" </w:instrText>
      </w:r>
      <w:r>
        <w:fldChar w:fldCharType="end"/>
      </w:r>
    </w:p>
    <w:p w14:paraId="7C2357C2" w14:textId="30B9BC9C" w:rsidR="00546C1B" w:rsidRDefault="00EA06C3" w:rsidP="00546C1B">
      <w:pPr>
        <w:pStyle w:val="berschrift1"/>
      </w:pPr>
      <w:r w:rsidRPr="00546C1B">
        <w:br w:type="page"/>
      </w:r>
      <w:bookmarkStart w:id="0" w:name="_Toc26340228"/>
      <w:r w:rsidR="006A0D7D">
        <w:lastRenderedPageBreak/>
        <w:t>Zweck</w:t>
      </w:r>
      <w:r w:rsidR="00546C1B" w:rsidRPr="00546C1B">
        <w:t xml:space="preserve"> des Dokuments</w:t>
      </w:r>
      <w:bookmarkEnd w:id="0"/>
    </w:p>
    <w:p w14:paraId="60857D5E" w14:textId="66146990" w:rsidR="00DF22A2" w:rsidRPr="00DF22A2" w:rsidRDefault="00DF22A2" w:rsidP="00DF22A2">
      <w:r>
        <w:t xml:space="preserve">Das Arbeitspaket enthält alle benötigten Informationen zur Erledigung einer gestellten </w:t>
      </w:r>
      <w:r>
        <w:br/>
        <w:t>Aufgabe.</w:t>
      </w:r>
    </w:p>
    <w:p w14:paraId="25C93791" w14:textId="77777777" w:rsidR="00546C1B" w:rsidRPr="00546C1B" w:rsidRDefault="00546C1B" w:rsidP="00546C1B"/>
    <w:p w14:paraId="1696BF1C" w14:textId="33658420" w:rsidR="00546C1B" w:rsidRDefault="00546C1B" w:rsidP="00546C1B">
      <w:pPr>
        <w:pStyle w:val="berschrift1"/>
      </w:pPr>
      <w:bookmarkStart w:id="1" w:name="_Toc26340229"/>
      <w:r>
        <w:t>Arbeitsziel</w:t>
      </w:r>
      <w:bookmarkEnd w:id="1"/>
    </w:p>
    <w:p w14:paraId="588AA048" w14:textId="5F8E24EE" w:rsidR="00546C1B" w:rsidRDefault="00DF22A2" w:rsidP="00546C1B">
      <w:r>
        <w:t xml:space="preserve">Das Ziel dieser Aufgabe </w:t>
      </w:r>
      <w:r w:rsidR="00560F9C">
        <w:t xml:space="preserve">ist die Erstellung eines ansprechenden Frontends für die </w:t>
      </w:r>
      <w:r w:rsidR="003066A8">
        <w:t xml:space="preserve">benutzerfreundliche Benutzung. Dazu zählt das Design (CSS) und die </w:t>
      </w:r>
      <w:r w:rsidR="00686A5D">
        <w:t>JavaScript</w:t>
      </w:r>
      <w:r w:rsidR="003066A8">
        <w:t xml:space="preserve"> Funktionalität, welche die Verbindung zum Backend sichert. </w:t>
      </w:r>
    </w:p>
    <w:p w14:paraId="71375242" w14:textId="77777777" w:rsidR="00D61AEC" w:rsidRPr="00546C1B" w:rsidRDefault="00D61AEC" w:rsidP="00546C1B"/>
    <w:p w14:paraId="550B34A5" w14:textId="5933D022" w:rsidR="00546C1B" w:rsidRDefault="00546C1B" w:rsidP="00546C1B">
      <w:pPr>
        <w:pStyle w:val="berschrift1"/>
      </w:pPr>
      <w:bookmarkStart w:id="2" w:name="_Toc26340230"/>
      <w:r>
        <w:t>Aufgabe</w:t>
      </w:r>
      <w:bookmarkEnd w:id="2"/>
    </w:p>
    <w:p w14:paraId="1C9EE1B6" w14:textId="777FFF43" w:rsidR="00560F9C" w:rsidRDefault="0016194F" w:rsidP="00546C1B">
      <w:r>
        <w:t xml:space="preserve">Es soll ein Frontend erstellt werden ohne die </w:t>
      </w:r>
      <w:r w:rsidR="00560F9C">
        <w:t>Hilfe</w:t>
      </w:r>
      <w:r>
        <w:t xml:space="preserve"> eines Frameworks. Die eingerichteten </w:t>
      </w:r>
      <w:r w:rsidR="00560F9C">
        <w:t>Endpoints</w:t>
      </w:r>
      <w:r>
        <w:t xml:space="preserve"> vom Backend sollen korrekt verbunden werden und mit den benötigten Daten befüllt werden. Anschliessend soll das Design </w:t>
      </w:r>
      <w:r w:rsidR="00560F9C">
        <w:t xml:space="preserve">nach der </w:t>
      </w:r>
      <w:r w:rsidR="00591705">
        <w:t>Absprache</w:t>
      </w:r>
      <w:bookmarkStart w:id="3" w:name="_GoBack"/>
      <w:bookmarkEnd w:id="3"/>
      <w:r w:rsidR="00560F9C">
        <w:t xml:space="preserve"> mit dem Projektteam erstellt und getestet werden. </w:t>
      </w:r>
    </w:p>
    <w:p w14:paraId="7047C708" w14:textId="77777777" w:rsidR="00DF22A2" w:rsidRPr="00546C1B" w:rsidRDefault="00DF22A2" w:rsidP="00546C1B"/>
    <w:p w14:paraId="3BF3834B" w14:textId="15FCB561" w:rsidR="00546C1B" w:rsidRDefault="00546C1B" w:rsidP="00546C1B">
      <w:pPr>
        <w:pStyle w:val="berschrift1"/>
      </w:pPr>
      <w:bookmarkStart w:id="4" w:name="_Toc26340231"/>
      <w:r>
        <w:t>Abgrenzung</w:t>
      </w:r>
      <w:bookmarkEnd w:id="4"/>
    </w:p>
    <w:p w14:paraId="1AC7086E" w14:textId="2711502E" w:rsidR="00546C1B" w:rsidRDefault="00DF22A2" w:rsidP="00546C1B">
      <w:r>
        <w:t>-</w:t>
      </w:r>
    </w:p>
    <w:p w14:paraId="5E3DB2D3" w14:textId="77777777" w:rsidR="00DF22A2" w:rsidRPr="00546C1B" w:rsidRDefault="00DF22A2" w:rsidP="00546C1B"/>
    <w:p w14:paraId="45CC409B" w14:textId="609B34A8" w:rsidR="00546C1B" w:rsidRDefault="00546C1B" w:rsidP="00546C1B">
      <w:pPr>
        <w:pStyle w:val="berschrift1"/>
      </w:pPr>
      <w:bookmarkStart w:id="5" w:name="_Toc26340232"/>
      <w:r>
        <w:t>Voraussetzung</w:t>
      </w:r>
      <w:bookmarkEnd w:id="5"/>
    </w:p>
    <w:p w14:paraId="4691540C" w14:textId="0604D956" w:rsidR="00DA0C0A" w:rsidRPr="00546C1B" w:rsidRDefault="0016194F" w:rsidP="00546C1B">
      <w:r>
        <w:t xml:space="preserve">Kenntnisse in HTML, CSS und </w:t>
      </w:r>
      <w:r w:rsidR="003066A8">
        <w:t>JavaScript</w:t>
      </w:r>
      <w:r w:rsidR="00DA0C0A">
        <w:br/>
      </w:r>
    </w:p>
    <w:p w14:paraId="2307F72A" w14:textId="5BBCF52B" w:rsidR="00546C1B" w:rsidRDefault="00546C1B" w:rsidP="00546C1B">
      <w:pPr>
        <w:pStyle w:val="berschrift1"/>
      </w:pPr>
      <w:bookmarkStart w:id="6" w:name="_Toc26340233"/>
      <w:r>
        <w:t>Arbeitseinsatz</w:t>
      </w:r>
      <w:bookmarkEnd w:id="6"/>
    </w:p>
    <w:p w14:paraId="7B165FDD" w14:textId="1899DBF5" w:rsidR="00546C1B" w:rsidRDefault="00DA0C0A" w:rsidP="00546C1B">
      <w:r>
        <w:t>Verantwortung für das Arbeitspaket</w:t>
      </w:r>
      <w:r w:rsidR="004F3A3A">
        <w:t xml:space="preserve">: </w:t>
      </w:r>
      <w:proofErr w:type="spellStart"/>
      <w:r w:rsidR="004F3A3A">
        <w:t>Arbnor</w:t>
      </w:r>
      <w:proofErr w:type="spellEnd"/>
      <w:r w:rsidR="004F3A3A">
        <w:t xml:space="preserve"> </w:t>
      </w:r>
      <w:proofErr w:type="spellStart"/>
      <w:r w:rsidR="004F3A3A">
        <w:t>Kuqi</w:t>
      </w:r>
      <w:proofErr w:type="spellEnd"/>
    </w:p>
    <w:p w14:paraId="4F48F410" w14:textId="77777777" w:rsidR="00DA0C0A" w:rsidRPr="00546C1B" w:rsidRDefault="00DA0C0A" w:rsidP="00546C1B"/>
    <w:p w14:paraId="73727883" w14:textId="24689B0C" w:rsidR="00546C1B" w:rsidRDefault="00546C1B" w:rsidP="00546C1B">
      <w:pPr>
        <w:pStyle w:val="berschrift1"/>
      </w:pPr>
      <w:bookmarkStart w:id="7" w:name="_Toc26340234"/>
      <w:r>
        <w:t>Resultatdarstellung</w:t>
      </w:r>
      <w:bookmarkEnd w:id="7"/>
    </w:p>
    <w:p w14:paraId="311DE08F" w14:textId="086AEA86" w:rsidR="00546C1B" w:rsidRDefault="00DA0C0A">
      <w:r>
        <w:t>Es sind die geltenden Standards für Prozessbeschreibungen anzuwenden.</w:t>
      </w:r>
    </w:p>
    <w:p w14:paraId="08B3CF41" w14:textId="7522A968" w:rsidR="00DA0C0A" w:rsidRDefault="00DA0C0A"/>
    <w:p w14:paraId="4DC9EED8" w14:textId="3A927CE4" w:rsidR="00DA0C0A" w:rsidRDefault="00DA0C0A" w:rsidP="00DA0C0A">
      <w:pPr>
        <w:pStyle w:val="berschrift1"/>
      </w:pPr>
      <w:bookmarkStart w:id="8" w:name="_Toc26340235"/>
      <w:r>
        <w:t>Termine / Aufwand</w:t>
      </w:r>
      <w:bookmarkEnd w:id="8"/>
    </w:p>
    <w:p w14:paraId="20CE1B9C" w14:textId="6B10207A" w:rsidR="00DA0C0A" w:rsidRDefault="00DA0C0A" w:rsidP="00DA0C0A">
      <w:r>
        <w:t>Arbeitspaket beginnt am:</w:t>
      </w:r>
      <w:r>
        <w:tab/>
      </w:r>
      <w:r>
        <w:tab/>
      </w:r>
      <w:r w:rsidR="0016194F">
        <w:t>8</w:t>
      </w:r>
      <w:r>
        <w:t xml:space="preserve">. </w:t>
      </w:r>
      <w:r w:rsidR="0016194F">
        <w:t>November</w:t>
      </w:r>
      <w:r>
        <w:t xml:space="preserve"> 2019</w:t>
      </w:r>
    </w:p>
    <w:p w14:paraId="659CEB1E" w14:textId="152BA17E" w:rsidR="00DA0C0A" w:rsidRDefault="00DA0C0A" w:rsidP="00DA0C0A">
      <w:r>
        <w:t xml:space="preserve">Arbeitspaket abgeschlossen am: </w:t>
      </w:r>
      <w:r>
        <w:tab/>
      </w:r>
      <w:r w:rsidR="0016194F">
        <w:t>8</w:t>
      </w:r>
      <w:r>
        <w:t xml:space="preserve">. </w:t>
      </w:r>
      <w:r w:rsidR="0016194F">
        <w:t>Dezember</w:t>
      </w:r>
      <w:r>
        <w:t xml:space="preserve"> 2019</w:t>
      </w:r>
    </w:p>
    <w:p w14:paraId="09585077" w14:textId="486182A1" w:rsidR="00DA0C0A" w:rsidRPr="00DA0C0A" w:rsidRDefault="00DA0C0A" w:rsidP="00DA0C0A">
      <w:r>
        <w:t>Geplanter Aufwand:</w:t>
      </w:r>
      <w:r>
        <w:tab/>
      </w:r>
      <w:r>
        <w:tab/>
      </w:r>
      <w:r>
        <w:tab/>
      </w:r>
      <w:r w:rsidR="0016194F">
        <w:t>20</w:t>
      </w:r>
      <w:r>
        <w:t xml:space="preserve"> Stunden</w:t>
      </w:r>
    </w:p>
    <w:sectPr w:rsidR="00DA0C0A" w:rsidRPr="00DA0C0A">
      <w:footnotePr>
        <w:pos w:val="beneathText"/>
        <w:numRestart w:val="eachPage"/>
      </w:footnotePr>
      <w:endnotePr>
        <w:numFmt w:val="decimal"/>
      </w:endnotePr>
      <w:type w:val="continuous"/>
      <w:pgSz w:w="11905" w:h="16837"/>
      <w:pgMar w:top="1134" w:right="1134" w:bottom="907" w:left="1701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2D0EE" w14:textId="77777777" w:rsidR="005C7677" w:rsidRDefault="005C7677">
      <w:pPr>
        <w:spacing w:line="240" w:lineRule="auto"/>
      </w:pPr>
      <w:r>
        <w:separator/>
      </w:r>
    </w:p>
  </w:endnote>
  <w:endnote w:type="continuationSeparator" w:id="0">
    <w:p w14:paraId="75A6EF6B" w14:textId="77777777" w:rsidR="005C7677" w:rsidRDefault="005C76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1B84E" w14:textId="77777777" w:rsidR="00754F87" w:rsidRDefault="00754F8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7" w:type="dxa"/>
      <w:tblLayout w:type="fixed"/>
      <w:tblLook w:val="0000" w:firstRow="0" w:lastRow="0" w:firstColumn="0" w:lastColumn="0" w:noHBand="0" w:noVBand="0"/>
    </w:tblPr>
    <w:tblGrid>
      <w:gridCol w:w="8653"/>
      <w:gridCol w:w="392"/>
    </w:tblGrid>
    <w:tr w:rsidR="00EA06C3" w14:paraId="3C9C54FC" w14:textId="77777777">
      <w:trPr>
        <w:cantSplit/>
      </w:trPr>
      <w:tc>
        <w:tcPr>
          <w:tcW w:w="9045" w:type="dxa"/>
          <w:gridSpan w:val="2"/>
          <w:vAlign w:val="bottom"/>
        </w:tcPr>
        <w:p w14:paraId="1FD15450" w14:textId="77777777" w:rsidR="00EA06C3" w:rsidRDefault="00EA06C3">
          <w:pPr>
            <w:pStyle w:val="CDBSeite"/>
            <w:snapToGrid w:val="0"/>
            <w:rPr>
              <w:sz w:val="12"/>
              <w:szCs w:val="12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92D20">
            <w:rPr>
              <w:noProof/>
            </w:rPr>
            <w:t>5</w:t>
          </w:r>
          <w:r>
            <w:fldChar w:fldCharType="end"/>
          </w:r>
          <w:r>
            <w:t>/</w:t>
          </w:r>
          <w:r w:rsidR="00970D10">
            <w:rPr>
              <w:noProof/>
            </w:rPr>
            <w:fldChar w:fldCharType="begin"/>
          </w:r>
          <w:r w:rsidR="00970D10">
            <w:rPr>
              <w:noProof/>
            </w:rPr>
            <w:instrText xml:space="preserve"> NUMPAGE \*Arabic </w:instrText>
          </w:r>
          <w:r w:rsidR="00970D10">
            <w:rPr>
              <w:noProof/>
            </w:rPr>
            <w:fldChar w:fldCharType="separate"/>
          </w:r>
          <w:r w:rsidR="00992D20">
            <w:rPr>
              <w:noProof/>
            </w:rPr>
            <w:t>5</w:t>
          </w:r>
          <w:r w:rsidR="00970D10">
            <w:rPr>
              <w:noProof/>
            </w:rPr>
            <w:fldChar w:fldCharType="end"/>
          </w:r>
        </w:p>
      </w:tc>
    </w:tr>
    <w:tr w:rsidR="00EA06C3" w14:paraId="6817BA17" w14:textId="77777777">
      <w:trPr>
        <w:cantSplit/>
        <w:trHeight w:hRule="exact" w:val="540"/>
      </w:trPr>
      <w:tc>
        <w:tcPr>
          <w:tcW w:w="8653" w:type="dxa"/>
          <w:vAlign w:val="bottom"/>
        </w:tcPr>
        <w:p w14:paraId="54750BCE" w14:textId="77777777" w:rsidR="00EA06C3" w:rsidRDefault="00EA06C3">
          <w:pPr>
            <w:pStyle w:val="CDBPfadname"/>
            <w:snapToGrid w:val="0"/>
          </w:pPr>
        </w:p>
      </w:tc>
      <w:tc>
        <w:tcPr>
          <w:tcW w:w="392" w:type="dxa"/>
          <w:tcMar>
            <w:left w:w="0" w:type="dxa"/>
            <w:right w:w="0" w:type="dxa"/>
          </w:tcMar>
        </w:tcPr>
        <w:p w14:paraId="2952C9E2" w14:textId="77777777" w:rsidR="00EA06C3" w:rsidRDefault="00EA06C3">
          <w:pPr>
            <w:snapToGrid w:val="0"/>
          </w:pPr>
        </w:p>
      </w:tc>
    </w:tr>
  </w:tbl>
  <w:p w14:paraId="714B0022" w14:textId="77777777" w:rsidR="00EA06C3" w:rsidRDefault="00EA06C3">
    <w:pPr>
      <w:pStyle w:val="CDBPlatzhal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960"/>
      <w:gridCol w:w="3240"/>
      <w:gridCol w:w="1872"/>
    </w:tblGrid>
    <w:tr w:rsidR="00EA06C3" w14:paraId="70CFE37A" w14:textId="77777777">
      <w:trPr>
        <w:cantSplit/>
        <w:trHeight w:hRule="exact" w:val="680"/>
      </w:trPr>
      <w:tc>
        <w:tcPr>
          <w:tcW w:w="7200" w:type="dxa"/>
          <w:gridSpan w:val="2"/>
        </w:tcPr>
        <w:p w14:paraId="1EC46E69" w14:textId="77777777" w:rsidR="00EA06C3" w:rsidRDefault="00EA06C3">
          <w:pPr>
            <w:pStyle w:val="Fuzeile"/>
            <w:snapToGrid w:val="0"/>
            <w:spacing w:line="100" w:lineRule="atLeast"/>
            <w:jc w:val="both"/>
          </w:pPr>
          <w:r>
            <w:t>«Die Projektführungsmethode HERMES ist ein offener Standard der schweizerischen Bundes</w:t>
          </w:r>
          <w:r>
            <w:softHyphen/>
            <w:t>verwaltung. HERMES wird vom Informatikstrategieorgan Bund (ISB) herausgegeben. Inhaberin der Urheberrechte an HERMES und der Markenrechte am HERMES-Logo ist die Schweizerische Eidgenossenschaft, vertreten durch das ISB.»</w:t>
          </w:r>
        </w:p>
      </w:tc>
      <w:tc>
        <w:tcPr>
          <w:tcW w:w="1872" w:type="dxa"/>
          <w:vAlign w:val="center"/>
        </w:tcPr>
        <w:p w14:paraId="70CC8324" w14:textId="77777777" w:rsidR="00EA06C3" w:rsidRDefault="003273A1">
          <w:pPr>
            <w:pStyle w:val="CDBAbsenderinformation"/>
            <w:snapToGrid w:val="0"/>
            <w:spacing w:before="120" w:line="100" w:lineRule="atLeast"/>
            <w:jc w:val="right"/>
          </w:pPr>
          <w:r>
            <w:rPr>
              <w:noProof/>
            </w:rPr>
            <w:drawing>
              <wp:inline distT="0" distB="0" distL="0" distR="0" wp14:anchorId="57D7B634" wp14:editId="0975E054">
                <wp:extent cx="1056640" cy="223520"/>
                <wp:effectExtent l="0" t="0" r="0" b="0"/>
                <wp:docPr id="2" name="Bi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64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A06C3" w14:paraId="31F5101B" w14:textId="77777777">
      <w:trPr>
        <w:cantSplit/>
        <w:trHeight w:val="360"/>
      </w:trPr>
      <w:tc>
        <w:tcPr>
          <w:tcW w:w="3960" w:type="dxa"/>
          <w:vAlign w:val="bottom"/>
        </w:tcPr>
        <w:p w14:paraId="7256B2A2" w14:textId="77777777" w:rsidR="00EA06C3" w:rsidRDefault="00EA06C3">
          <w:pPr>
            <w:pStyle w:val="Fuzeile"/>
            <w:snapToGrid w:val="0"/>
          </w:pPr>
        </w:p>
      </w:tc>
      <w:tc>
        <w:tcPr>
          <w:tcW w:w="3240" w:type="dxa"/>
          <w:vAlign w:val="bottom"/>
        </w:tcPr>
        <w:p w14:paraId="030FDFAD" w14:textId="77777777" w:rsidR="00EA06C3" w:rsidRDefault="00EA06C3">
          <w:pPr>
            <w:pStyle w:val="Fuzeile"/>
            <w:snapToGrid w:val="0"/>
            <w:jc w:val="center"/>
          </w:pPr>
        </w:p>
      </w:tc>
      <w:tc>
        <w:tcPr>
          <w:tcW w:w="1872" w:type="dxa"/>
          <w:vAlign w:val="bottom"/>
        </w:tcPr>
        <w:p w14:paraId="130495D7" w14:textId="77777777" w:rsidR="00EA06C3" w:rsidRDefault="00EA06C3">
          <w:pPr>
            <w:pStyle w:val="CDBAbsenderinformation"/>
            <w:snapToGrid w:val="0"/>
            <w:jc w:val="right"/>
          </w:pPr>
        </w:p>
      </w:tc>
    </w:tr>
  </w:tbl>
  <w:p w14:paraId="2177B2BA" w14:textId="77777777" w:rsidR="00EA06C3" w:rsidRDefault="00EA06C3">
    <w:pPr>
      <w:pStyle w:val="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20E30" w14:textId="77777777" w:rsidR="005C7677" w:rsidRDefault="005C7677">
      <w:pPr>
        <w:spacing w:line="240" w:lineRule="auto"/>
      </w:pPr>
      <w:r>
        <w:separator/>
      </w:r>
    </w:p>
  </w:footnote>
  <w:footnote w:type="continuationSeparator" w:id="0">
    <w:p w14:paraId="3D68C165" w14:textId="77777777" w:rsidR="005C7677" w:rsidRDefault="005C76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B7C8F" w14:textId="77777777" w:rsidR="00754F87" w:rsidRDefault="00754F8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358"/>
      <w:gridCol w:w="3178"/>
      <w:gridCol w:w="4525"/>
    </w:tblGrid>
    <w:tr w:rsidR="00EA06C3" w14:paraId="271D9E7A" w14:textId="77777777">
      <w:trPr>
        <w:cantSplit/>
        <w:trHeight w:hRule="exact" w:val="210"/>
      </w:trPr>
      <w:tc>
        <w:tcPr>
          <w:tcW w:w="135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243DC3FA" w14:textId="77777777" w:rsidR="00EA06C3" w:rsidRDefault="00EA06C3">
          <w:pPr>
            <w:pStyle w:val="Kopfzeile"/>
            <w:snapToGrid w:val="0"/>
          </w:pPr>
          <w:r>
            <w:t>Projektname</w:t>
          </w:r>
        </w:p>
      </w:tc>
      <w:tc>
        <w:tcPr>
          <w:tcW w:w="317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70941D8B" w14:textId="77ABAD97" w:rsidR="00EA06C3" w:rsidRDefault="00754F87">
          <w:pPr>
            <w:pStyle w:val="Kopfzeile"/>
            <w:snapToGrid w:val="0"/>
            <w:rPr>
              <w:b/>
            </w:rPr>
          </w:pPr>
          <w:r>
            <w:rPr>
              <w:b/>
            </w:rPr>
            <w:t>Time4You</w:t>
          </w:r>
        </w:p>
      </w:tc>
      <w:tc>
        <w:tcPr>
          <w:tcW w:w="4525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7D3E4186" w14:textId="77777777" w:rsidR="00EA06C3" w:rsidRDefault="00EA06C3">
          <w:pPr>
            <w:pStyle w:val="Kopfzeile"/>
            <w:snapToGrid w:val="0"/>
            <w:jc w:val="right"/>
            <w:rPr>
              <w:b/>
            </w:rPr>
          </w:pPr>
        </w:p>
        <w:p w14:paraId="58649E66" w14:textId="77777777" w:rsidR="00EA06C3" w:rsidRDefault="00EA06C3">
          <w:pPr>
            <w:pStyle w:val="Kopfzeile"/>
            <w:snapToGrid w:val="0"/>
            <w:jc w:val="right"/>
          </w:pPr>
        </w:p>
      </w:tc>
    </w:tr>
    <w:tr w:rsidR="00EA06C3" w14:paraId="67ED2223" w14:textId="77777777">
      <w:trPr>
        <w:cantSplit/>
        <w:trHeight w:hRule="exact" w:val="236"/>
      </w:trPr>
      <w:tc>
        <w:tcPr>
          <w:tcW w:w="135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3655659E" w14:textId="3E296532" w:rsidR="00EA06C3" w:rsidRDefault="00754F87">
          <w:pPr>
            <w:pStyle w:val="Kopfzeile"/>
            <w:snapToGrid w:val="0"/>
          </w:pPr>
          <w:r>
            <w:t>Ergebnisname</w:t>
          </w:r>
        </w:p>
        <w:p w14:paraId="05283A31" w14:textId="77777777" w:rsidR="001D2CC7" w:rsidRDefault="001D2CC7">
          <w:pPr>
            <w:pStyle w:val="Kopfzeile"/>
            <w:snapToGrid w:val="0"/>
          </w:pPr>
        </w:p>
      </w:tc>
      <w:tc>
        <w:tcPr>
          <w:tcW w:w="317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734D0A77" w14:textId="0D43F76C" w:rsidR="00EA06C3" w:rsidRDefault="003F14A2">
          <w:pPr>
            <w:pStyle w:val="Kopfzeile"/>
            <w:snapToGrid w:val="0"/>
          </w:pPr>
          <w:r>
            <w:t>Arbeitspaket</w:t>
          </w:r>
        </w:p>
      </w:tc>
      <w:tc>
        <w:tcPr>
          <w:tcW w:w="4525" w:type="dxa"/>
          <w:vMerge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6D977EEC" w14:textId="77777777" w:rsidR="00EA06C3" w:rsidRDefault="00EA06C3"/>
      </w:tc>
    </w:tr>
  </w:tbl>
  <w:p w14:paraId="0F43830B" w14:textId="77777777" w:rsidR="00EA06C3" w:rsidRDefault="00EA06C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182"/>
      <w:gridCol w:w="4879"/>
    </w:tblGrid>
    <w:tr w:rsidR="00EA06C3" w14:paraId="1DA629AB" w14:textId="77777777">
      <w:trPr>
        <w:cantSplit/>
        <w:trHeight w:hRule="exact" w:val="1980"/>
      </w:trPr>
      <w:tc>
        <w:tcPr>
          <w:tcW w:w="4182" w:type="dxa"/>
        </w:tcPr>
        <w:p w14:paraId="738F4CAD" w14:textId="77777777" w:rsidR="00EA06C3" w:rsidRDefault="003273A1">
          <w:pPr>
            <w:pStyle w:val="CDBLogo"/>
            <w:snapToGrid w:val="0"/>
          </w:pPr>
          <w:r>
            <w:rPr>
              <w:noProof/>
            </w:rPr>
            <w:drawing>
              <wp:inline distT="0" distB="0" distL="0" distR="0" wp14:anchorId="029F3FF0" wp14:editId="326495E8">
                <wp:extent cx="1981200" cy="640080"/>
                <wp:effectExtent l="0" t="0" r="0" b="0"/>
                <wp:docPr id="1" name="Bi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B7D6E4D" w14:textId="77777777" w:rsidR="00EA06C3" w:rsidRDefault="00EA06C3">
          <w:pPr>
            <w:pStyle w:val="CDBLogo"/>
          </w:pPr>
        </w:p>
      </w:tc>
      <w:tc>
        <w:tcPr>
          <w:tcW w:w="4879" w:type="dxa"/>
        </w:tcPr>
        <w:p w14:paraId="75FD57B6" w14:textId="77777777" w:rsidR="00EA06C3" w:rsidRDefault="00EA06C3">
          <w:pPr>
            <w:pStyle w:val="CDBHierarchie"/>
            <w:snapToGrid w:val="0"/>
          </w:pPr>
        </w:p>
        <w:p w14:paraId="131AD5DC" w14:textId="77777777" w:rsidR="00EA06C3" w:rsidRDefault="00EA06C3">
          <w:pPr>
            <w:pStyle w:val="CDBKopfFett"/>
          </w:pPr>
        </w:p>
        <w:p w14:paraId="078B0C67" w14:textId="77777777" w:rsidR="00EA06C3" w:rsidRDefault="00EA06C3">
          <w:pPr>
            <w:pStyle w:val="CDBHierarchie"/>
          </w:pPr>
        </w:p>
        <w:p w14:paraId="7C6776B9" w14:textId="77777777" w:rsidR="00EA06C3" w:rsidRDefault="00EA06C3">
          <w:pPr>
            <w:pStyle w:val="CDBHierarchie"/>
          </w:pPr>
        </w:p>
        <w:p w14:paraId="284296F6" w14:textId="77777777" w:rsidR="00EA06C3" w:rsidRDefault="00EA06C3">
          <w:pPr>
            <w:pStyle w:val="CDBHierarchie"/>
          </w:pPr>
        </w:p>
      </w:tc>
    </w:tr>
  </w:tbl>
  <w:p w14:paraId="0A9957D8" w14:textId="77777777" w:rsidR="00EA06C3" w:rsidRDefault="00EA06C3">
    <w:pPr>
      <w:pStyle w:val="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4A2526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24EB0E72"/>
    <w:multiLevelType w:val="hybridMultilevel"/>
    <w:tmpl w:val="9F4EE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C38EB"/>
    <w:multiLevelType w:val="hybridMultilevel"/>
    <w:tmpl w:val="AC3C0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D0864"/>
    <w:multiLevelType w:val="hybridMultilevel"/>
    <w:tmpl w:val="3438C8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16BBD"/>
    <w:multiLevelType w:val="hybridMultilevel"/>
    <w:tmpl w:val="EFE6E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8751A"/>
    <w:multiLevelType w:val="hybridMultilevel"/>
    <w:tmpl w:val="82486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A2E58"/>
    <w:multiLevelType w:val="hybridMultilevel"/>
    <w:tmpl w:val="73BEAC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0"/>
  </w:num>
  <w:num w:numId="13">
    <w:abstractNumId w:val="15"/>
  </w:num>
  <w:num w:numId="14">
    <w:abstractNumId w:val="1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23"/>
    <w:rsid w:val="0009234A"/>
    <w:rsid w:val="000B7FBF"/>
    <w:rsid w:val="000D271F"/>
    <w:rsid w:val="00113923"/>
    <w:rsid w:val="00144E40"/>
    <w:rsid w:val="00146B7C"/>
    <w:rsid w:val="00160124"/>
    <w:rsid w:val="0016194F"/>
    <w:rsid w:val="00162529"/>
    <w:rsid w:val="00185226"/>
    <w:rsid w:val="001B1CFE"/>
    <w:rsid w:val="001D072F"/>
    <w:rsid w:val="001D2CC7"/>
    <w:rsid w:val="001E041A"/>
    <w:rsid w:val="001E44DA"/>
    <w:rsid w:val="002130E6"/>
    <w:rsid w:val="0024196E"/>
    <w:rsid w:val="002B474F"/>
    <w:rsid w:val="002C4ACD"/>
    <w:rsid w:val="002D64C9"/>
    <w:rsid w:val="002F1855"/>
    <w:rsid w:val="003012F0"/>
    <w:rsid w:val="00305A5F"/>
    <w:rsid w:val="003066A8"/>
    <w:rsid w:val="003273A1"/>
    <w:rsid w:val="00332E2A"/>
    <w:rsid w:val="0034669A"/>
    <w:rsid w:val="003717D7"/>
    <w:rsid w:val="003753A6"/>
    <w:rsid w:val="003C0BFA"/>
    <w:rsid w:val="003C16B9"/>
    <w:rsid w:val="003D0BC3"/>
    <w:rsid w:val="003E63C3"/>
    <w:rsid w:val="003F0E6D"/>
    <w:rsid w:val="003F14A2"/>
    <w:rsid w:val="003F1B9F"/>
    <w:rsid w:val="00404B5B"/>
    <w:rsid w:val="00414AE0"/>
    <w:rsid w:val="004220B4"/>
    <w:rsid w:val="004429EB"/>
    <w:rsid w:val="00444D2D"/>
    <w:rsid w:val="00455EB5"/>
    <w:rsid w:val="00467198"/>
    <w:rsid w:val="00482598"/>
    <w:rsid w:val="004904D0"/>
    <w:rsid w:val="00494FD4"/>
    <w:rsid w:val="004968B6"/>
    <w:rsid w:val="004F3A3A"/>
    <w:rsid w:val="0051090A"/>
    <w:rsid w:val="00512D1F"/>
    <w:rsid w:val="005279BE"/>
    <w:rsid w:val="00532387"/>
    <w:rsid w:val="00546C1B"/>
    <w:rsid w:val="00560F9C"/>
    <w:rsid w:val="00575B87"/>
    <w:rsid w:val="00591705"/>
    <w:rsid w:val="005A7D43"/>
    <w:rsid w:val="005B6479"/>
    <w:rsid w:val="005C04A2"/>
    <w:rsid w:val="005C7677"/>
    <w:rsid w:val="005D03CC"/>
    <w:rsid w:val="005D6801"/>
    <w:rsid w:val="005E333A"/>
    <w:rsid w:val="00610603"/>
    <w:rsid w:val="00613AE4"/>
    <w:rsid w:val="0063662F"/>
    <w:rsid w:val="00662E69"/>
    <w:rsid w:val="00664A81"/>
    <w:rsid w:val="00686A5D"/>
    <w:rsid w:val="006A0D7D"/>
    <w:rsid w:val="006A510C"/>
    <w:rsid w:val="00722443"/>
    <w:rsid w:val="007314BA"/>
    <w:rsid w:val="007503F7"/>
    <w:rsid w:val="00754F87"/>
    <w:rsid w:val="007768F3"/>
    <w:rsid w:val="00776DAE"/>
    <w:rsid w:val="007A034A"/>
    <w:rsid w:val="007C08B0"/>
    <w:rsid w:val="007D065A"/>
    <w:rsid w:val="007F4257"/>
    <w:rsid w:val="00882BCE"/>
    <w:rsid w:val="008B1BF6"/>
    <w:rsid w:val="008C26D3"/>
    <w:rsid w:val="008C2D36"/>
    <w:rsid w:val="0090043C"/>
    <w:rsid w:val="0091215A"/>
    <w:rsid w:val="00924808"/>
    <w:rsid w:val="00926088"/>
    <w:rsid w:val="00931D60"/>
    <w:rsid w:val="00946BC9"/>
    <w:rsid w:val="00970D10"/>
    <w:rsid w:val="00984DE3"/>
    <w:rsid w:val="00992D20"/>
    <w:rsid w:val="009B678C"/>
    <w:rsid w:val="009C6542"/>
    <w:rsid w:val="00A06374"/>
    <w:rsid w:val="00A118AA"/>
    <w:rsid w:val="00A14D5E"/>
    <w:rsid w:val="00A20C12"/>
    <w:rsid w:val="00A25D5A"/>
    <w:rsid w:val="00A27DE2"/>
    <w:rsid w:val="00A31F3E"/>
    <w:rsid w:val="00A44184"/>
    <w:rsid w:val="00A63928"/>
    <w:rsid w:val="00AA5E48"/>
    <w:rsid w:val="00AA7820"/>
    <w:rsid w:val="00AB3C5D"/>
    <w:rsid w:val="00B056A3"/>
    <w:rsid w:val="00B15B12"/>
    <w:rsid w:val="00B21F94"/>
    <w:rsid w:val="00B50B40"/>
    <w:rsid w:val="00B778FB"/>
    <w:rsid w:val="00B974FD"/>
    <w:rsid w:val="00BA4C10"/>
    <w:rsid w:val="00BC2BF3"/>
    <w:rsid w:val="00C11A24"/>
    <w:rsid w:val="00C33432"/>
    <w:rsid w:val="00C3369C"/>
    <w:rsid w:val="00C55331"/>
    <w:rsid w:val="00CB2DD9"/>
    <w:rsid w:val="00CB3B71"/>
    <w:rsid w:val="00CB72DF"/>
    <w:rsid w:val="00CD12A0"/>
    <w:rsid w:val="00CD326B"/>
    <w:rsid w:val="00CF4ADF"/>
    <w:rsid w:val="00D0111B"/>
    <w:rsid w:val="00D2590E"/>
    <w:rsid w:val="00D323A5"/>
    <w:rsid w:val="00D61AEC"/>
    <w:rsid w:val="00D72F8D"/>
    <w:rsid w:val="00DA0C0A"/>
    <w:rsid w:val="00DA2652"/>
    <w:rsid w:val="00DA534D"/>
    <w:rsid w:val="00DC6B54"/>
    <w:rsid w:val="00DC7B9D"/>
    <w:rsid w:val="00DD3FD1"/>
    <w:rsid w:val="00DD43A1"/>
    <w:rsid w:val="00DF22A2"/>
    <w:rsid w:val="00E14A0D"/>
    <w:rsid w:val="00E32509"/>
    <w:rsid w:val="00E375F5"/>
    <w:rsid w:val="00E45971"/>
    <w:rsid w:val="00E5011D"/>
    <w:rsid w:val="00E92490"/>
    <w:rsid w:val="00E92D98"/>
    <w:rsid w:val="00EA06C3"/>
    <w:rsid w:val="00EB739C"/>
    <w:rsid w:val="00F15254"/>
    <w:rsid w:val="00F313BA"/>
    <w:rsid w:val="00F55D3F"/>
    <w:rsid w:val="00F80B66"/>
    <w:rsid w:val="00F97EA1"/>
    <w:rsid w:val="00FB5E7E"/>
    <w:rsid w:val="00FC2B23"/>
    <w:rsid w:val="00FE0D44"/>
    <w:rsid w:val="00FF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38E382"/>
  <w15:chartTrackingRefBased/>
  <w15:docId w15:val="{F86F25CD-D331-4870-8FEB-136B2868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Arial" w:hAnsi="Arial"/>
      <w:sz w:val="22"/>
      <w:lang w:eastAsia="ar-SA"/>
    </w:rPr>
  </w:style>
  <w:style w:type="paragraph" w:styleId="berschrift1">
    <w:name w:val="heading 1"/>
    <w:basedOn w:val="Standard"/>
    <w:next w:val="Standard"/>
    <w:qFormat/>
    <w:rsid w:val="00D2590E"/>
    <w:pPr>
      <w:keepNext/>
      <w:numPr>
        <w:numId w:val="1"/>
      </w:numPr>
      <w:tabs>
        <w:tab w:val="left" w:pos="432"/>
      </w:tabs>
      <w:spacing w:after="283" w:line="480" w:lineRule="exact"/>
      <w:outlineLvl w:val="0"/>
    </w:pPr>
    <w:rPr>
      <w:rFonts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line="340" w:lineRule="exac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cs="Arial"/>
      <w:b/>
      <w:bCs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WW-Absatz-Standardschriftart"/>
    <w:semiHidden/>
  </w:style>
  <w:style w:type="character" w:customStyle="1" w:styleId="Aufzhlungszeichen2">
    <w:name w:val="Aufzählungszeichen2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5z1">
    <w:name w:val="WW8Num15z1"/>
    <w:rPr>
      <w:i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har">
    <w:name w:val="Char"/>
    <w:rPr>
      <w:rFonts w:ascii="Arial" w:hAnsi="Arial" w:cs="Arial"/>
      <w:b/>
      <w:bCs/>
      <w:kern w:val="1"/>
      <w:sz w:val="42"/>
      <w:szCs w:val="42"/>
      <w:lang w:val="de-CH" w:eastAsia="ar-SA" w:bidi="ar-SA"/>
    </w:rPr>
  </w:style>
  <w:style w:type="character" w:customStyle="1" w:styleId="CDBKopfDeptChar">
    <w:name w:val="CDB_KopfDept Char"/>
    <w:rPr>
      <w:rFonts w:ascii="Arial" w:hAnsi="Arial"/>
      <w:sz w:val="15"/>
      <w:lang w:eastAsia="ar-SA" w:bidi="ar-SA"/>
    </w:rPr>
  </w:style>
  <w:style w:type="character" w:customStyle="1" w:styleId="CDBKopfFettChar">
    <w:name w:val="CDB_KopfFett Char"/>
    <w:rPr>
      <w:rFonts w:ascii="Arial" w:hAnsi="Arial"/>
      <w:b/>
      <w:sz w:val="15"/>
      <w:lang w:eastAsia="ar-SA" w:bidi="ar-SA"/>
    </w:rPr>
  </w:style>
  <w:style w:type="character" w:customStyle="1" w:styleId="CDBProjektidentifikationChar">
    <w:name w:val="CDB_Projektidentifikation Char"/>
    <w:rPr>
      <w:rFonts w:ascii="Arial" w:hAnsi="Arial" w:cs="Arial"/>
      <w:b/>
      <w:bCs/>
      <w:color w:val="FFFFFF"/>
      <w:szCs w:val="24"/>
      <w:lang w:val="de-CH" w:eastAsia="ar-SA" w:bidi="ar-SA"/>
    </w:rPr>
  </w:style>
  <w:style w:type="character" w:customStyle="1" w:styleId="Funotenzeichen1">
    <w:name w:val="Fußnotenzeichen1"/>
  </w:style>
  <w:style w:type="character" w:customStyle="1" w:styleId="Endnotenzeichen1">
    <w:name w:val="Endnotenzeichen1"/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Liste">
    <w:name w:val="List"/>
    <w:basedOn w:val="Textkrper"/>
    <w:semiHidden/>
    <w:rPr>
      <w:rFonts w:cs="Tahoma"/>
    </w:rPr>
  </w:style>
  <w:style w:type="paragraph" w:styleId="Kopfzeile">
    <w:name w:val="header"/>
    <w:basedOn w:val="Standard"/>
    <w:semiHidden/>
    <w:pPr>
      <w:suppressAutoHyphens/>
      <w:spacing w:line="200" w:lineRule="exact"/>
    </w:pPr>
    <w:rPr>
      <w:sz w:val="15"/>
    </w:rPr>
  </w:style>
  <w:style w:type="paragraph" w:styleId="Fuzeile">
    <w:name w:val="footer"/>
    <w:basedOn w:val="Standard"/>
    <w:semiHidden/>
    <w:pPr>
      <w:suppressAutoHyphens/>
      <w:spacing w:line="200" w:lineRule="exact"/>
    </w:pPr>
    <w:rPr>
      <w:sz w:val="15"/>
      <w:szCs w:val="15"/>
    </w:rPr>
  </w:style>
  <w:style w:type="paragraph" w:customStyle="1" w:styleId="TabellenInhalt">
    <w:name w:val="Tabellen Inhalt"/>
    <w:basedOn w:val="Standard"/>
    <w:pPr>
      <w:suppressLineNumbers/>
      <w:spacing w:before="20" w:after="20"/>
    </w:pPr>
    <w:rPr>
      <w:sz w:val="20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ahmeninhalt">
    <w:name w:val="Rahmeninhalt"/>
    <w:basedOn w:val="Textkrper"/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Verzeichnis1">
    <w:name w:val="toc 1"/>
    <w:basedOn w:val="Standard"/>
    <w:uiPriority w:val="39"/>
    <w:pPr>
      <w:tabs>
        <w:tab w:val="left" w:pos="425"/>
        <w:tab w:val="right" w:leader="dot" w:pos="9071"/>
      </w:tabs>
      <w:spacing w:before="240" w:line="288" w:lineRule="auto"/>
      <w:ind w:left="425" w:hanging="425"/>
    </w:pPr>
  </w:style>
  <w:style w:type="paragraph" w:styleId="Verzeichnis2">
    <w:name w:val="toc 2"/>
    <w:basedOn w:val="Verzeichnis"/>
    <w:semiHidden/>
    <w:pPr>
      <w:tabs>
        <w:tab w:val="right" w:leader="dot" w:pos="9637"/>
      </w:tabs>
      <w:ind w:left="283"/>
    </w:pPr>
  </w:style>
  <w:style w:type="paragraph" w:styleId="Verzeichnis3">
    <w:name w:val="toc 3"/>
    <w:basedOn w:val="Verzeichnis"/>
    <w:semiHidden/>
    <w:pPr>
      <w:tabs>
        <w:tab w:val="right" w:leader="dot" w:pos="9637"/>
      </w:tabs>
      <w:ind w:left="566"/>
    </w:pPr>
  </w:style>
  <w:style w:type="paragraph" w:styleId="Verzeichnis4">
    <w:name w:val="toc 4"/>
    <w:basedOn w:val="Verzeichnis"/>
    <w:semiHidden/>
    <w:pPr>
      <w:tabs>
        <w:tab w:val="right" w:leader="dot" w:pos="9637"/>
      </w:tabs>
      <w:ind w:left="849"/>
    </w:pPr>
  </w:style>
  <w:style w:type="paragraph" w:styleId="Verzeichnis5">
    <w:name w:val="toc 5"/>
    <w:basedOn w:val="Verzeichnis"/>
    <w:semiHidden/>
    <w:pPr>
      <w:tabs>
        <w:tab w:val="right" w:leader="dot" w:pos="9637"/>
      </w:tabs>
      <w:ind w:left="1132"/>
    </w:pPr>
  </w:style>
  <w:style w:type="paragraph" w:styleId="Verzeichnis6">
    <w:name w:val="toc 6"/>
    <w:basedOn w:val="Verzeichnis"/>
    <w:semiHidden/>
    <w:pPr>
      <w:tabs>
        <w:tab w:val="right" w:leader="dot" w:pos="9637"/>
      </w:tabs>
      <w:ind w:left="1415"/>
    </w:pPr>
  </w:style>
  <w:style w:type="paragraph" w:styleId="Verzeichnis7">
    <w:name w:val="toc 7"/>
    <w:basedOn w:val="Verzeichnis"/>
    <w:semiHidden/>
    <w:pPr>
      <w:tabs>
        <w:tab w:val="right" w:leader="dot" w:pos="9637"/>
      </w:tabs>
      <w:ind w:left="1698"/>
    </w:pPr>
  </w:style>
  <w:style w:type="paragraph" w:styleId="Verzeichnis8">
    <w:name w:val="toc 8"/>
    <w:basedOn w:val="Verzeichnis"/>
    <w:semiHidden/>
    <w:pPr>
      <w:tabs>
        <w:tab w:val="right" w:leader="dot" w:pos="9637"/>
      </w:tabs>
      <w:ind w:left="1981"/>
    </w:pPr>
  </w:style>
  <w:style w:type="paragraph" w:styleId="Verzeichnis9">
    <w:name w:val="toc 9"/>
    <w:basedOn w:val="Verzeichnis"/>
    <w:semiHidden/>
    <w:pPr>
      <w:tabs>
        <w:tab w:val="right" w:leader="dot" w:pos="9637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paragraph" w:styleId="Titel">
    <w:name w:val="Title"/>
    <w:basedOn w:val="Standard"/>
    <w:next w:val="Standard"/>
    <w:qFormat/>
    <w:pPr>
      <w:spacing w:line="480" w:lineRule="exact"/>
    </w:pPr>
    <w:rPr>
      <w:rFonts w:cs="Arial"/>
      <w:b/>
      <w:bCs/>
      <w:kern w:val="1"/>
      <w:sz w:val="42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extkrper">
    <w:name w:val="CDB_Textkörper"/>
    <w:basedOn w:val="Standard"/>
    <w:pPr>
      <w:spacing w:after="260"/>
    </w:pPr>
  </w:style>
  <w:style w:type="paragraph" w:customStyle="1" w:styleId="EFDTextkrper">
    <w:name w:val="_EFD_Textkörper"/>
    <w:basedOn w:val="CDBTextkrper"/>
  </w:style>
  <w:style w:type="paragraph" w:customStyle="1" w:styleId="CDBAbsenderinformation">
    <w:name w:val="CDB_Absenderinformation"/>
    <w:basedOn w:val="Fuzeile"/>
  </w:style>
  <w:style w:type="paragraph" w:customStyle="1" w:styleId="CDBAdressat">
    <w:name w:val="CDB_Adressat"/>
    <w:basedOn w:val="Standard"/>
  </w:style>
  <w:style w:type="paragraph" w:customStyle="1" w:styleId="CDBAnrede">
    <w:name w:val="CDB_Anrede"/>
    <w:basedOn w:val="Standard"/>
    <w:pPr>
      <w:spacing w:after="260"/>
    </w:pPr>
  </w:style>
  <w:style w:type="paragraph" w:customStyle="1" w:styleId="CDBBeilage">
    <w:name w:val="CDB_Beilage"/>
    <w:basedOn w:val="Standard"/>
  </w:style>
  <w:style w:type="paragraph" w:customStyle="1" w:styleId="CDBBeilagen">
    <w:name w:val="CDB_Beilagen"/>
    <w:basedOn w:val="Standard"/>
    <w:next w:val="CDBBeilage"/>
    <w:pPr>
      <w:spacing w:before="780"/>
    </w:pPr>
  </w:style>
  <w:style w:type="paragraph" w:customStyle="1" w:styleId="CDBBetreff">
    <w:name w:val="CDB_Betreff"/>
    <w:basedOn w:val="Standard"/>
    <w:next w:val="Standard"/>
    <w:rPr>
      <w:b/>
    </w:rPr>
  </w:style>
  <w:style w:type="paragraph" w:customStyle="1" w:styleId="CDBGrussformel">
    <w:name w:val="CDB_Grussformel"/>
    <w:basedOn w:val="Standard"/>
  </w:style>
  <w:style w:type="paragraph" w:customStyle="1" w:styleId="CDBHierarchie">
    <w:name w:val="CDB_Hierarchie"/>
    <w:basedOn w:val="Kopfzeile"/>
  </w:style>
  <w:style w:type="paragraph" w:customStyle="1" w:styleId="CDBKopfDept">
    <w:name w:val="CDB_KopfDept"/>
    <w:basedOn w:val="Standard"/>
    <w:pPr>
      <w:suppressAutoHyphens/>
      <w:spacing w:after="100" w:line="200" w:lineRule="exact"/>
    </w:pPr>
    <w:rPr>
      <w:sz w:val="15"/>
    </w:rPr>
  </w:style>
  <w:style w:type="paragraph" w:customStyle="1" w:styleId="CDBKopfFett">
    <w:name w:val="CDB_KopfFett"/>
    <w:basedOn w:val="Standard"/>
    <w:pPr>
      <w:suppressAutoHyphens/>
      <w:spacing w:line="200" w:lineRule="exact"/>
    </w:pPr>
    <w:rPr>
      <w:b/>
      <w:sz w:val="15"/>
    </w:rPr>
  </w:style>
  <w:style w:type="paragraph" w:customStyle="1" w:styleId="CDBLogo">
    <w:name w:val="CDB_Logo"/>
    <w:pPr>
      <w:suppressAutoHyphens/>
    </w:pPr>
    <w:rPr>
      <w:rFonts w:ascii="Arial" w:hAnsi="Arial"/>
      <w:sz w:val="15"/>
      <w:lang w:eastAsia="ar-SA"/>
    </w:rPr>
  </w:style>
  <w:style w:type="paragraph" w:customStyle="1" w:styleId="CDBRef">
    <w:name w:val="CDB_Ref"/>
    <w:basedOn w:val="Standard"/>
    <w:next w:val="Standard"/>
    <w:pPr>
      <w:spacing w:line="200" w:lineRule="exact"/>
    </w:pPr>
    <w:rPr>
      <w:bCs/>
      <w:sz w:val="15"/>
    </w:rPr>
  </w:style>
  <w:style w:type="paragraph" w:customStyle="1" w:styleId="CDBOrtDatum">
    <w:name w:val="CDB_Ort_Datum"/>
    <w:basedOn w:val="CDBRef"/>
    <w:rPr>
      <w:b/>
      <w:bCs w:val="0"/>
    </w:rPr>
  </w:style>
  <w:style w:type="paragraph" w:customStyle="1" w:styleId="CDBPfadname">
    <w:name w:val="CDB_Pfadname"/>
    <w:basedOn w:val="Standard"/>
    <w:pPr>
      <w:spacing w:line="160" w:lineRule="exact"/>
    </w:pPr>
    <w:rPr>
      <w:sz w:val="12"/>
      <w:szCs w:val="12"/>
    </w:rPr>
  </w:style>
  <w:style w:type="paragraph" w:customStyle="1" w:styleId="CDBPlatzhalter">
    <w:name w:val="CDB_Platzhalter"/>
    <w:basedOn w:val="Standard"/>
    <w:pPr>
      <w:spacing w:line="100" w:lineRule="atLeast"/>
    </w:pPr>
    <w:rPr>
      <w:sz w:val="2"/>
      <w:szCs w:val="2"/>
    </w:rPr>
  </w:style>
  <w:style w:type="paragraph" w:customStyle="1" w:styleId="CDBPost">
    <w:name w:val="CDB_Post"/>
    <w:basedOn w:val="Standard"/>
    <w:pPr>
      <w:spacing w:after="140" w:line="200" w:lineRule="exact"/>
    </w:pPr>
    <w:rPr>
      <w:sz w:val="14"/>
      <w:u w:val="single"/>
    </w:rPr>
  </w:style>
  <w:style w:type="paragraph" w:customStyle="1" w:styleId="CDBRefKlassifizierungsvermerk">
    <w:name w:val="CDB_Ref_Klassifizierungsvermerk"/>
    <w:basedOn w:val="CDBRef"/>
    <w:rPr>
      <w:b/>
      <w:bCs w:val="0"/>
    </w:rPr>
  </w:style>
  <w:style w:type="paragraph" w:customStyle="1" w:styleId="CDBSeite">
    <w:name w:val="CDB_Seite"/>
    <w:basedOn w:val="Standard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CDBUnterschriftAmt">
    <w:name w:val="CDB_Unterschrift_Amt"/>
    <w:basedOn w:val="Standard"/>
    <w:pPr>
      <w:spacing w:after="260"/>
    </w:pPr>
  </w:style>
  <w:style w:type="paragraph" w:customStyle="1" w:styleId="CDBUnterschriftFunktion">
    <w:name w:val="CDB_Unterschrift_Funktion"/>
    <w:basedOn w:val="Standard"/>
  </w:style>
  <w:style w:type="paragraph" w:customStyle="1" w:styleId="CDBUnterschriftPerson">
    <w:name w:val="CDB_Unterschrift_Person"/>
    <w:basedOn w:val="Standard"/>
    <w:pPr>
      <w:spacing w:before="780"/>
    </w:pPr>
  </w:style>
  <w:style w:type="paragraph" w:customStyle="1" w:styleId="Anrede1">
    <w:name w:val="Anrede1"/>
    <w:basedOn w:val="Standard"/>
    <w:next w:val="Standard"/>
  </w:style>
  <w:style w:type="paragraph" w:customStyle="1" w:styleId="CDBTitel">
    <w:name w:val="CDB_Titel"/>
    <w:basedOn w:val="Titel"/>
    <w:pPr>
      <w:spacing w:after="260"/>
    </w:pPr>
  </w:style>
  <w:style w:type="paragraph" w:customStyle="1" w:styleId="CDBBegleitblatt">
    <w:name w:val="CDB_Begleitblatt"/>
    <w:basedOn w:val="Standard"/>
    <w:rPr>
      <w:b/>
      <w:bCs/>
    </w:rPr>
  </w:style>
  <w:style w:type="paragraph" w:customStyle="1" w:styleId="CDBLinie">
    <w:name w:val="CDB_Linie"/>
    <w:basedOn w:val="Standard"/>
    <w:pPr>
      <w:tabs>
        <w:tab w:val="left" w:leader="underscore" w:pos="9072"/>
      </w:tabs>
      <w:spacing w:before="178" w:after="198"/>
    </w:pPr>
    <w:rPr>
      <w:szCs w:val="9"/>
    </w:rPr>
  </w:style>
  <w:style w:type="paragraph" w:customStyle="1" w:styleId="CDBForm">
    <w:name w:val="CDB_Form"/>
    <w:basedOn w:val="Standard"/>
    <w:rPr>
      <w:sz w:val="15"/>
    </w:rPr>
  </w:style>
  <w:style w:type="paragraph" w:customStyle="1" w:styleId="CDBFormInfo">
    <w:name w:val="CDB_Form_Info"/>
    <w:basedOn w:val="CDBForm"/>
    <w:rPr>
      <w:sz w:val="22"/>
    </w:rPr>
  </w:style>
  <w:style w:type="paragraph" w:customStyle="1" w:styleId="CDBFormFeld">
    <w:name w:val="CDB_Form_Feld"/>
    <w:basedOn w:val="CDBForm"/>
  </w:style>
  <w:style w:type="paragraph" w:customStyle="1" w:styleId="CDBRefFax">
    <w:name w:val="CDB_Ref_Fax"/>
    <w:basedOn w:val="Standard"/>
    <w:pPr>
      <w:spacing w:after="260"/>
    </w:pPr>
    <w:rPr>
      <w:sz w:val="15"/>
    </w:rPr>
  </w:style>
  <w:style w:type="paragraph" w:customStyle="1" w:styleId="FormatvorlageTitelVor40ptNach10pt">
    <w:name w:val="Formatvorlage Titel + Vor:  40 pt Nach:  10 pt"/>
    <w:basedOn w:val="Titel"/>
    <w:pPr>
      <w:keepNext/>
      <w:spacing w:after="200" w:line="100" w:lineRule="atLeast"/>
    </w:pPr>
    <w:rPr>
      <w:rFonts w:cs="Times New Roman"/>
      <w:sz w:val="40"/>
      <w:szCs w:val="20"/>
    </w:rPr>
  </w:style>
  <w:style w:type="paragraph" w:customStyle="1" w:styleId="Kommentartext1">
    <w:name w:val="Kommentartext1"/>
    <w:basedOn w:val="Standard"/>
    <w:next w:val="Standard"/>
    <w:pPr>
      <w:spacing w:line="100" w:lineRule="atLeast"/>
    </w:pPr>
    <w:rPr>
      <w:rFonts w:eastAsia="PMingLiU"/>
      <w:color w:val="000080"/>
      <w:sz w:val="20"/>
      <w:u w:val="dotted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 w:line="100" w:lineRule="atLeast"/>
      <w:ind w:left="28" w:right="28"/>
    </w:pPr>
    <w:rPr>
      <w:sz w:val="15"/>
      <w:szCs w:val="15"/>
    </w:rPr>
  </w:style>
  <w:style w:type="paragraph" w:customStyle="1" w:styleId="CDBProjektidentifikation">
    <w:name w:val="CDB_Projektidentifikation"/>
    <w:basedOn w:val="Standard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</w:rPr>
  </w:style>
  <w:style w:type="paragraph" w:customStyle="1" w:styleId="cTextkrperEFD">
    <w:name w:val="_c_Textkörper_EFD"/>
    <w:basedOn w:val="Standard"/>
    <w:pPr>
      <w:spacing w:after="260" w:line="260" w:lineRule="atLeast"/>
    </w:pPr>
  </w:style>
  <w:style w:type="paragraph" w:customStyle="1" w:styleId="aberschriftNum1EFD">
    <w:name w:val="_a_Überschrift_Num1_EFD"/>
    <w:basedOn w:val="berschrift1"/>
    <w:next w:val="cTextkrperEFD"/>
    <w:pPr>
      <w:tabs>
        <w:tab w:val="left" w:pos="720"/>
      </w:tabs>
      <w:spacing w:before="520" w:after="300" w:line="260" w:lineRule="atLeast"/>
      <w:ind w:left="0" w:firstLine="0"/>
    </w:pPr>
    <w:rPr>
      <w:sz w:val="36"/>
    </w:rPr>
  </w:style>
  <w:style w:type="paragraph" w:customStyle="1" w:styleId="aberschriftNum2EFD">
    <w:name w:val="_a_Überschrift_Num2_EFD"/>
    <w:basedOn w:val="aberschriftNum1EFD"/>
    <w:next w:val="cTextkrperEFD"/>
    <w:rPr>
      <w:sz w:val="32"/>
    </w:rPr>
  </w:style>
  <w:style w:type="paragraph" w:customStyle="1" w:styleId="aberschriftNum3EFD">
    <w:name w:val="_a_Überschrift_Num3_EFD"/>
    <w:basedOn w:val="aberschriftNum1EFD"/>
    <w:next w:val="cTextkrperEFD"/>
    <w:rPr>
      <w:sz w:val="28"/>
      <w:lang w:val="de-DE"/>
    </w:rPr>
  </w:style>
  <w:style w:type="paragraph" w:customStyle="1" w:styleId="aberschriftNum4EFD">
    <w:name w:val="_a_Überschrift_Num4_EFD"/>
    <w:basedOn w:val="aberschriftNum1EFD"/>
    <w:next w:val="cTextkrperEFD"/>
    <w:pPr>
      <w:tabs>
        <w:tab w:val="left" w:pos="920"/>
      </w:tabs>
      <w:spacing w:before="260" w:after="260"/>
    </w:pPr>
    <w:rPr>
      <w:sz w:val="24"/>
    </w:rPr>
  </w:style>
  <w:style w:type="paragraph" w:customStyle="1" w:styleId="dberschriftInhaltsverzeichnisEFD">
    <w:name w:val="_d_Überschrift_Inhaltsverzeichnis_EFD"/>
    <w:basedOn w:val="Standard"/>
    <w:next w:val="Verzeichnis1"/>
    <w:pPr>
      <w:spacing w:before="520" w:after="300" w:line="260" w:lineRule="atLeast"/>
    </w:pPr>
    <w:rPr>
      <w:b/>
      <w:sz w:val="36"/>
    </w:rPr>
  </w:style>
  <w:style w:type="paragraph" w:customStyle="1" w:styleId="Aufzhlungszeichen1">
    <w:name w:val="Aufzählungszeichen1"/>
    <w:basedOn w:val="Standard"/>
  </w:style>
  <w:style w:type="table" w:styleId="Tabellenraster">
    <w:name w:val="Table Grid"/>
    <w:basedOn w:val="NormaleTabelle"/>
    <w:uiPriority w:val="39"/>
    <w:rsid w:val="003F0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50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VomFam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Vogel</dc:creator>
  <cp:keywords/>
  <cp:lastModifiedBy>Franjic Franjo GBS-BMTL1b_2018</cp:lastModifiedBy>
  <cp:revision>73</cp:revision>
  <cp:lastPrinted>2112-12-31T23:00:00Z</cp:lastPrinted>
  <dcterms:created xsi:type="dcterms:W3CDTF">2019-11-15T14:05:00Z</dcterms:created>
  <dcterms:modified xsi:type="dcterms:W3CDTF">2019-12-13T15:19:00Z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Title">
    <vt:lpwstr>&lt;F_Title&gt;</vt:lpwstr>
  </property>
  <property fmtid="{D5CDD505-2E9C-101B-9397-08002B2CF9AE}" pid="3" name="F_Verteiler">
    <vt:lpwstr>&lt;Verteiler&gt;</vt:lpwstr>
  </property>
  <property fmtid="{D5CDD505-2E9C-101B-9397-08002B2CF9AE}" pid="4" name="F_VE2_Hierarchiestufe1">
    <vt:lpwstr>&lt;VE2_Hierarchiestufe1&gt;</vt:lpwstr>
  </property>
  <property fmtid="{D5CDD505-2E9C-101B-9397-08002B2CF9AE}" pid="5" name="F_VE1_Hierarchiestufe1">
    <vt:lpwstr>&lt;VE1_Hierarchiestufe1&gt;</vt:lpwstr>
  </property>
  <property fmtid="{D5CDD505-2E9C-101B-9397-08002B2CF9AE}" pid="6" name="F_Pruefende">
    <vt:lpwstr>&lt;Prüfende&gt;</vt:lpwstr>
  </property>
  <property fmtid="{D5CDD505-2E9C-101B-9397-08002B2CF9AE}" pid="7" name="F_Projektname">
    <vt:lpwstr>&lt;Projektname&gt;</vt:lpwstr>
  </property>
  <property fmtid="{D5CDD505-2E9C-101B-9397-08002B2CF9AE}" pid="8" name="F_Autor">
    <vt:lpwstr>&lt;Autor&gt;</vt:lpwstr>
  </property>
  <property fmtid="{D5CDD505-2E9C-101B-9397-08002B2CF9AE}" pid="9" name="F_Initiale">
    <vt:lpwstr>&lt;Initiale&gt;</vt:lpwstr>
  </property>
  <property fmtid="{D5CDD505-2E9C-101B-9397-08002B2CF9AE}" pid="10" name="F_Kurzbeschreibung">
    <vt:lpwstr>&lt;Kurzbeschreibung&gt;</vt:lpwstr>
  </property>
  <property fmtid="{D5CDD505-2E9C-101B-9397-08002B2CF9AE}" pid="11" name="F_Auftraggeber">
    <vt:lpwstr>&lt;Auftraggeber&gt;</vt:lpwstr>
  </property>
  <property fmtid="{D5CDD505-2E9C-101B-9397-08002B2CF9AE}" pid="12" name="F_Projektabkuerzung">
    <vt:lpwstr>&lt;Projektabkürzung&gt;</vt:lpwstr>
  </property>
  <property fmtid="{D5CDD505-2E9C-101B-9397-08002B2CF9AE}" pid="13" name="F_VE1">
    <vt:lpwstr>&lt;Verwaltungseinheit1&gt;</vt:lpwstr>
  </property>
  <property fmtid="{D5CDD505-2E9C-101B-9397-08002B2CF9AE}" pid="14" name="F_VE2">
    <vt:lpwstr>&lt;Verwaltungseinheit2&gt;</vt:lpwstr>
  </property>
  <property fmtid="{D5CDD505-2E9C-101B-9397-08002B2CF9AE}" pid="15" name="F_Genehmigende">
    <vt:lpwstr>&lt;Genehmigende&gt;</vt:lpwstr>
  </property>
  <property fmtid="{D5CDD505-2E9C-101B-9397-08002B2CF9AE}" pid="16" name="F_Projektleiter">
    <vt:lpwstr>&lt;Projektleiter&gt;</vt:lpwstr>
  </property>
  <property fmtid="{D5CDD505-2E9C-101B-9397-08002B2CF9AE}" pid="17" name="F_Doc_ID">
    <vt:lpwstr>&lt;Dokument_Identifikations_Nummer&gt;</vt:lpwstr>
  </property>
  <property fmtid="{D5CDD505-2E9C-101B-9397-08002B2CF9AE}" pid="18" name="F_Projektnummer">
    <vt:lpwstr>&lt;Projektnummer&gt;</vt:lpwstr>
  </property>
  <property fmtid="{D5CDD505-2E9C-101B-9397-08002B2CF9AE}" pid="19" name="F_Bearbeitende">
    <vt:lpwstr>&lt;Bearbeitende&gt;</vt:lpwstr>
  </property>
</Properties>
</file>