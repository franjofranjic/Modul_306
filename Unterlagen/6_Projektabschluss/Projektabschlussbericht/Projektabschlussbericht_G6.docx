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A2E9" w14:textId="77777777" w:rsidR="00753BCB" w:rsidRDefault="00753BCB" w:rsidP="00753BCB">
      <w:pPr>
        <w:pStyle w:val="CDBuLinie"/>
      </w:pPr>
      <w:r>
        <w:t>V1.</w:t>
      </w:r>
      <w:r w:rsidR="002D0B5C">
        <w:t>21</w:t>
      </w:r>
      <w:r>
        <w:t xml:space="preserve"> Markus Vogel: erstellt basierend </w:t>
      </w:r>
      <w:r w:rsidR="00AD150C">
        <w:t xml:space="preserve">Vorlage </w:t>
      </w:r>
      <w:r w:rsidR="00E22A48">
        <w:t xml:space="preserve">Hermes 4 angepasst an </w:t>
      </w:r>
      <w:r w:rsidR="00AD150C">
        <w:t xml:space="preserve">Compendio </w:t>
      </w:r>
      <w:r w:rsidR="00E22A48">
        <w:t xml:space="preserve">Kp. </w:t>
      </w:r>
      <w:r w:rsidR="00AD150C">
        <w:t>9.3.1</w:t>
      </w:r>
      <w:r w:rsidR="001664C5">
        <w:t xml:space="preserve"> / 12.2</w:t>
      </w:r>
    </w:p>
    <w:p w14:paraId="5EE8D255" w14:textId="436723BD" w:rsidR="00A3634F" w:rsidRDefault="00A3634F">
      <w:pPr>
        <w:pStyle w:val="CDBTitel"/>
      </w:pPr>
      <w:r>
        <w:t>Projekt</w:t>
      </w:r>
      <w:r w:rsidR="00C7257D">
        <w:t>abschlussbericht</w:t>
      </w:r>
      <w:r w:rsidR="009D14A7">
        <w:t xml:space="preserve"> Stand </w:t>
      </w:r>
      <w:r w:rsidR="00177F32">
        <w:t>8</w:t>
      </w:r>
      <w:r w:rsidR="009D14A7">
        <w:t>.1</w:t>
      </w:r>
      <w:r w:rsidR="00F40DE7">
        <w:t>2</w:t>
      </w:r>
      <w:r w:rsidR="009D14A7">
        <w:t>.201</w:t>
      </w:r>
      <w:r w:rsidR="00F40DE7">
        <w:t>9</w:t>
      </w:r>
    </w:p>
    <w:p w14:paraId="24D9F34D" w14:textId="77777777" w:rsidR="00A3634F" w:rsidRDefault="00A3634F">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A3634F" w14:paraId="4F94117B" w14:textId="77777777" w:rsidTr="00850C5E">
        <w:tc>
          <w:tcPr>
            <w:tcW w:w="2388" w:type="dxa"/>
            <w:tcBorders>
              <w:left w:val="single" w:sz="4" w:space="0" w:color="FFFFFF"/>
              <w:bottom w:val="single" w:sz="4" w:space="0" w:color="FFFFFF"/>
            </w:tcBorders>
            <w:shd w:val="clear" w:color="auto" w:fill="BDD6EE"/>
            <w:vAlign w:val="center"/>
          </w:tcPr>
          <w:p w14:paraId="5857A471" w14:textId="77777777" w:rsidR="00A3634F" w:rsidRPr="002D0B5C" w:rsidRDefault="00A3634F">
            <w:pPr>
              <w:pStyle w:val="CDBProjektidentifikation"/>
              <w:snapToGrid w:val="0"/>
              <w:rPr>
                <w:color w:val="auto"/>
              </w:rPr>
            </w:pPr>
            <w:r w:rsidRPr="002D0B5C">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354C6A3A" w14:textId="77777777" w:rsidR="00A3634F" w:rsidRDefault="00A3634F">
            <w:pPr>
              <w:pStyle w:val="TabellenInhalt"/>
              <w:snapToGrid w:val="0"/>
            </w:pPr>
            <w:r>
              <w:t>Inter</w:t>
            </w:r>
            <w:r w:rsidR="00F40DE7">
              <w:t>n</w:t>
            </w:r>
          </w:p>
        </w:tc>
      </w:tr>
      <w:tr w:rsidR="00A3634F" w14:paraId="6761A0AB" w14:textId="77777777" w:rsidTr="00850C5E">
        <w:tc>
          <w:tcPr>
            <w:tcW w:w="2388" w:type="dxa"/>
            <w:tcBorders>
              <w:left w:val="single" w:sz="4" w:space="0" w:color="FFFFFF"/>
              <w:bottom w:val="single" w:sz="4" w:space="0" w:color="FFFFFF"/>
            </w:tcBorders>
            <w:shd w:val="clear" w:color="auto" w:fill="BDD6EE"/>
            <w:vAlign w:val="center"/>
          </w:tcPr>
          <w:p w14:paraId="7E6F706D" w14:textId="77777777" w:rsidR="00A3634F" w:rsidRPr="002D0B5C" w:rsidRDefault="00A3634F">
            <w:pPr>
              <w:pStyle w:val="CDBProjektidentifikation"/>
              <w:snapToGrid w:val="0"/>
              <w:rPr>
                <w:color w:val="auto"/>
              </w:rPr>
            </w:pPr>
            <w:r w:rsidRPr="002D0B5C">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438F026" w14:textId="66680D6E" w:rsidR="00A3634F" w:rsidRDefault="00BB47D2">
            <w:pPr>
              <w:pStyle w:val="TabellenInhalt"/>
              <w:snapToGrid w:val="0"/>
            </w:pPr>
            <w:r>
              <w:t>Abgeschlossen</w:t>
            </w:r>
            <w:bookmarkStart w:id="0" w:name="_GoBack"/>
            <w:bookmarkEnd w:id="0"/>
          </w:p>
        </w:tc>
      </w:tr>
      <w:tr w:rsidR="00A3634F" w14:paraId="775D04D3" w14:textId="77777777" w:rsidTr="00850C5E">
        <w:tc>
          <w:tcPr>
            <w:tcW w:w="2388" w:type="dxa"/>
            <w:tcBorders>
              <w:left w:val="single" w:sz="4" w:space="0" w:color="FFFFFF"/>
              <w:bottom w:val="single" w:sz="4" w:space="0" w:color="FFFFFF"/>
            </w:tcBorders>
            <w:shd w:val="clear" w:color="auto" w:fill="BDD6EE"/>
            <w:vAlign w:val="center"/>
          </w:tcPr>
          <w:p w14:paraId="275DA92C"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4F2FC9C9" w14:textId="77777777" w:rsidR="00A3634F" w:rsidRDefault="00F40DE7">
            <w:pPr>
              <w:pStyle w:val="TabellenInhalt"/>
              <w:snapToGrid w:val="0"/>
              <w:rPr>
                <w:b/>
                <w:bCs/>
                <w:color w:val="FFFFFF"/>
              </w:rPr>
            </w:pPr>
            <w:r>
              <w:rPr>
                <w:b/>
                <w:bCs/>
                <w:color w:val="FFFFFF"/>
              </w:rPr>
              <w:t>Time4You</w:t>
            </w:r>
          </w:p>
        </w:tc>
      </w:tr>
      <w:tr w:rsidR="00A3634F" w14:paraId="106213A1" w14:textId="77777777" w:rsidTr="00850C5E">
        <w:tc>
          <w:tcPr>
            <w:tcW w:w="2388" w:type="dxa"/>
            <w:tcBorders>
              <w:left w:val="single" w:sz="4" w:space="0" w:color="FFFFFF"/>
              <w:bottom w:val="single" w:sz="4" w:space="0" w:color="FFFFFF"/>
            </w:tcBorders>
            <w:shd w:val="clear" w:color="auto" w:fill="BDD6EE"/>
            <w:vAlign w:val="center"/>
          </w:tcPr>
          <w:p w14:paraId="468F0691"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77FBC283" w14:textId="77777777" w:rsidR="00A3634F" w:rsidRDefault="00F40DE7">
            <w:pPr>
              <w:pStyle w:val="TabellenInhalt"/>
              <w:snapToGrid w:val="0"/>
              <w:rPr>
                <w:b/>
                <w:bCs/>
                <w:color w:val="FFFFFF"/>
              </w:rPr>
            </w:pPr>
            <w:r>
              <w:rPr>
                <w:b/>
                <w:bCs/>
                <w:color w:val="FFFFFF"/>
              </w:rPr>
              <w:t xml:space="preserve">Franjo </w:t>
            </w:r>
            <w:proofErr w:type="spellStart"/>
            <w:r>
              <w:rPr>
                <w:b/>
                <w:bCs/>
                <w:color w:val="FFFFFF"/>
              </w:rPr>
              <w:t>Franjic</w:t>
            </w:r>
            <w:proofErr w:type="spellEnd"/>
          </w:p>
        </w:tc>
      </w:tr>
      <w:tr w:rsidR="00A3634F" w14:paraId="2F2E0C3F" w14:textId="77777777" w:rsidTr="00850C5E">
        <w:tc>
          <w:tcPr>
            <w:tcW w:w="2388" w:type="dxa"/>
            <w:tcBorders>
              <w:left w:val="single" w:sz="4" w:space="0" w:color="FFFFFF"/>
              <w:bottom w:val="single" w:sz="4" w:space="0" w:color="FFFFFF"/>
            </w:tcBorders>
            <w:shd w:val="clear" w:color="auto" w:fill="BDD6EE"/>
            <w:vAlign w:val="center"/>
          </w:tcPr>
          <w:p w14:paraId="1D97BAAB"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60E0E7EB" w14:textId="3DF1C4B0" w:rsidR="00A3634F" w:rsidRDefault="00F40DE7">
            <w:pPr>
              <w:pStyle w:val="TabellenInhalt"/>
              <w:snapToGrid w:val="0"/>
              <w:rPr>
                <w:b/>
                <w:bCs/>
                <w:color w:val="FFFFFF"/>
              </w:rPr>
            </w:pPr>
            <w:r>
              <w:rPr>
                <w:b/>
                <w:bCs/>
                <w:color w:val="FFFFFF"/>
              </w:rPr>
              <w:t>Markus V</w:t>
            </w:r>
            <w:r w:rsidR="00BB47D2">
              <w:rPr>
                <w:b/>
                <w:bCs/>
                <w:color w:val="FFFFFF"/>
              </w:rPr>
              <w:t>o</w:t>
            </w:r>
            <w:r>
              <w:rPr>
                <w:b/>
                <w:bCs/>
                <w:color w:val="FFFFFF"/>
              </w:rPr>
              <w:t>gel</w:t>
            </w:r>
          </w:p>
        </w:tc>
      </w:tr>
      <w:tr w:rsidR="00A3634F" w14:paraId="596A640C" w14:textId="77777777" w:rsidTr="00850C5E">
        <w:tc>
          <w:tcPr>
            <w:tcW w:w="2388" w:type="dxa"/>
            <w:tcBorders>
              <w:left w:val="single" w:sz="4" w:space="0" w:color="FFFFFF"/>
              <w:bottom w:val="single" w:sz="4" w:space="0" w:color="FFFFFF"/>
            </w:tcBorders>
            <w:shd w:val="clear" w:color="auto" w:fill="BDD6EE"/>
            <w:vAlign w:val="center"/>
          </w:tcPr>
          <w:p w14:paraId="1498999E"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3D49F5E0" w14:textId="25342649" w:rsidR="00A3634F" w:rsidRDefault="00BB47D2">
            <w:pPr>
              <w:pStyle w:val="TabellenInhalt"/>
              <w:snapToGrid w:val="0"/>
              <w:rPr>
                <w:b/>
                <w:bCs/>
                <w:color w:val="FFFFFF"/>
              </w:rPr>
            </w:pPr>
            <w:r>
              <w:rPr>
                <w:b/>
                <w:bCs/>
                <w:color w:val="FFFFFF"/>
              </w:rPr>
              <w:t>Ursin Künzi</w:t>
            </w:r>
          </w:p>
        </w:tc>
      </w:tr>
      <w:tr w:rsidR="00A3634F" w14:paraId="17A32A93" w14:textId="77777777" w:rsidTr="00850C5E">
        <w:tc>
          <w:tcPr>
            <w:tcW w:w="2388" w:type="dxa"/>
            <w:tcBorders>
              <w:left w:val="single" w:sz="4" w:space="0" w:color="FFFFFF"/>
              <w:bottom w:val="single" w:sz="4" w:space="0" w:color="FFFFFF"/>
            </w:tcBorders>
            <w:shd w:val="clear" w:color="auto" w:fill="BDD6EE"/>
            <w:vAlign w:val="center"/>
          </w:tcPr>
          <w:p w14:paraId="618CF9BF" w14:textId="77777777" w:rsidR="00A3634F" w:rsidRPr="002D0B5C" w:rsidRDefault="00A60BC1">
            <w:pPr>
              <w:pStyle w:val="CDBProjektidentifikation"/>
              <w:snapToGrid w:val="0"/>
              <w:rPr>
                <w:rFonts w:cs="Times New Roman"/>
                <w:color w:val="auto"/>
                <w:szCs w:val="20"/>
              </w:rPr>
            </w:pPr>
            <w:r w:rsidRPr="002D0B5C">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785608F9" w14:textId="77777777" w:rsidR="00A3634F" w:rsidRDefault="00F40DE7">
            <w:pPr>
              <w:pStyle w:val="TabellenInhalt"/>
              <w:snapToGrid w:val="0"/>
              <w:rPr>
                <w:b/>
                <w:bCs/>
                <w:color w:val="FFFFFF"/>
              </w:rPr>
            </w:pPr>
            <w:r>
              <w:rPr>
                <w:b/>
                <w:bCs/>
                <w:color w:val="FFFFFF"/>
              </w:rPr>
              <w:t>Gruppe 6</w:t>
            </w:r>
          </w:p>
        </w:tc>
      </w:tr>
      <w:tr w:rsidR="003E0F2A" w14:paraId="7227E2AB" w14:textId="77777777" w:rsidTr="00850C5E">
        <w:tc>
          <w:tcPr>
            <w:tcW w:w="2388" w:type="dxa"/>
            <w:tcBorders>
              <w:left w:val="single" w:sz="4" w:space="0" w:color="FFFFFF"/>
              <w:bottom w:val="single" w:sz="4" w:space="0" w:color="FFFFFF"/>
            </w:tcBorders>
            <w:shd w:val="clear" w:color="auto" w:fill="BDD6EE"/>
            <w:vAlign w:val="center"/>
          </w:tcPr>
          <w:p w14:paraId="69A51574" w14:textId="77777777" w:rsidR="003E0F2A" w:rsidRPr="002D0B5C" w:rsidRDefault="003E0F2A">
            <w:pPr>
              <w:pStyle w:val="CDBProjektidentifikation"/>
              <w:snapToGrid w:val="0"/>
              <w:rPr>
                <w:rFonts w:cs="Times New Roman"/>
                <w:color w:val="auto"/>
                <w:szCs w:val="20"/>
              </w:rPr>
            </w:pPr>
            <w:r w:rsidRPr="002D0B5C">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7D34EAFD" w14:textId="77777777" w:rsidR="003E0F2A" w:rsidRDefault="00F40DE7">
            <w:pPr>
              <w:pStyle w:val="TabellenInhalt"/>
              <w:snapToGrid w:val="0"/>
              <w:rPr>
                <w:b/>
                <w:bCs/>
                <w:color w:val="FFFFFF"/>
              </w:rPr>
            </w:pPr>
            <w:r>
              <w:rPr>
                <w:b/>
                <w:bCs/>
                <w:color w:val="FFFFFF"/>
              </w:rPr>
              <w:t>INAI2a</w:t>
            </w:r>
          </w:p>
        </w:tc>
      </w:tr>
      <w:tr w:rsidR="00A3634F" w14:paraId="080C5075" w14:textId="77777777" w:rsidTr="00850C5E">
        <w:tc>
          <w:tcPr>
            <w:tcW w:w="2388" w:type="dxa"/>
            <w:tcBorders>
              <w:left w:val="single" w:sz="4" w:space="0" w:color="FFFFFF"/>
            </w:tcBorders>
            <w:shd w:val="clear" w:color="auto" w:fill="BDD6EE"/>
            <w:vAlign w:val="center"/>
          </w:tcPr>
          <w:p w14:paraId="7F2FB693" w14:textId="77777777" w:rsidR="00A3634F" w:rsidRPr="002D0B5C" w:rsidRDefault="00A3634F">
            <w:pPr>
              <w:pStyle w:val="CDBProjektidentifikation"/>
              <w:snapToGrid w:val="0"/>
              <w:rPr>
                <w:rFonts w:cs="Times New Roman"/>
                <w:color w:val="auto"/>
                <w:szCs w:val="20"/>
              </w:rPr>
            </w:pPr>
            <w:r w:rsidRPr="002D0B5C">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47C1A5D" w14:textId="77777777" w:rsidR="00A3634F" w:rsidRDefault="00F40DE7">
            <w:pPr>
              <w:pStyle w:val="TabellenInhalt"/>
              <w:snapToGrid w:val="0"/>
              <w:rPr>
                <w:sz w:val="16"/>
                <w:szCs w:val="16"/>
              </w:rPr>
            </w:pPr>
            <w:r>
              <w:rPr>
                <w:sz w:val="16"/>
                <w:szCs w:val="16"/>
              </w:rPr>
              <w:t xml:space="preserve">Projektabschlussbericht des </w:t>
            </w:r>
            <w:proofErr w:type="spellStart"/>
            <w:r>
              <w:rPr>
                <w:sz w:val="16"/>
                <w:szCs w:val="16"/>
              </w:rPr>
              <w:t>Projektsbericht</w:t>
            </w:r>
            <w:proofErr w:type="spellEnd"/>
            <w:r>
              <w:rPr>
                <w:sz w:val="16"/>
                <w:szCs w:val="16"/>
              </w:rPr>
              <w:t xml:space="preserve"> 2019</w:t>
            </w:r>
          </w:p>
        </w:tc>
      </w:tr>
    </w:tbl>
    <w:p w14:paraId="5B7756D8" w14:textId="77777777" w:rsidR="00A3634F" w:rsidRDefault="00A3634F">
      <w:pPr>
        <w:spacing w:before="200"/>
        <w:rPr>
          <w:sz w:val="16"/>
          <w:szCs w:val="16"/>
        </w:rPr>
      </w:pPr>
      <w:r>
        <w:rPr>
          <w:sz w:val="16"/>
          <w:szCs w:val="16"/>
        </w:rPr>
        <w:t xml:space="preserve">* Nicht klassifiziert, </w:t>
      </w:r>
      <w:proofErr w:type="gramStart"/>
      <w:r>
        <w:rPr>
          <w:sz w:val="16"/>
          <w:szCs w:val="16"/>
        </w:rPr>
        <w:t>Intern</w:t>
      </w:r>
      <w:proofErr w:type="gramEnd"/>
      <w:r>
        <w:rPr>
          <w:sz w:val="16"/>
          <w:szCs w:val="16"/>
        </w:rPr>
        <w:t>, Vertraulich</w:t>
      </w:r>
      <w:r>
        <w:rPr>
          <w:sz w:val="16"/>
          <w:szCs w:val="16"/>
        </w:rPr>
        <w:br/>
        <w:t>** In Arbeit, In Prüfung, Abgeschlossen</w:t>
      </w:r>
    </w:p>
    <w:p w14:paraId="0C4B7B1B" w14:textId="77777777" w:rsidR="00A3634F" w:rsidRDefault="00A3634F">
      <w:pPr>
        <w:spacing w:before="80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2D0B5C" w:rsidRPr="002D0B5C" w14:paraId="3C5D3A27" w14:textId="77777777" w:rsidTr="00850C5E">
        <w:tc>
          <w:tcPr>
            <w:tcW w:w="1129" w:type="dxa"/>
            <w:tcBorders>
              <w:top w:val="single" w:sz="4" w:space="0" w:color="FFFFFF"/>
              <w:left w:val="single" w:sz="4" w:space="0" w:color="FFFFFF"/>
              <w:bottom w:val="single" w:sz="4" w:space="0" w:color="FFFFFF"/>
            </w:tcBorders>
            <w:shd w:val="clear" w:color="auto" w:fill="BDD6EE"/>
          </w:tcPr>
          <w:p w14:paraId="46BE7E18" w14:textId="77777777" w:rsidR="00A3634F" w:rsidRPr="002D0B5C" w:rsidRDefault="00A3634F">
            <w:pPr>
              <w:pStyle w:val="Tabellenberschrift"/>
              <w:snapToGrid w:val="0"/>
              <w:rPr>
                <w:color w:val="auto"/>
              </w:rPr>
            </w:pPr>
            <w:r w:rsidRPr="002D0B5C">
              <w:rPr>
                <w:color w:val="auto"/>
              </w:rPr>
              <w:t>Version</w:t>
            </w:r>
          </w:p>
        </w:tc>
        <w:tc>
          <w:tcPr>
            <w:tcW w:w="1239" w:type="dxa"/>
            <w:tcBorders>
              <w:top w:val="single" w:sz="4" w:space="0" w:color="FFFFFF"/>
              <w:left w:val="single" w:sz="4" w:space="0" w:color="FFFFFF"/>
              <w:bottom w:val="single" w:sz="4" w:space="0" w:color="FFFFFF"/>
            </w:tcBorders>
            <w:shd w:val="clear" w:color="auto" w:fill="BDD6EE"/>
          </w:tcPr>
          <w:p w14:paraId="14F83CE8" w14:textId="77777777" w:rsidR="00A3634F" w:rsidRPr="002D0B5C" w:rsidRDefault="00A3634F">
            <w:pPr>
              <w:pStyle w:val="Tabellenberschrift"/>
              <w:snapToGrid w:val="0"/>
              <w:rPr>
                <w:color w:val="auto"/>
              </w:rPr>
            </w:pPr>
            <w:r w:rsidRPr="002D0B5C">
              <w:rPr>
                <w:color w:val="auto"/>
              </w:rPr>
              <w:t>Datum</w:t>
            </w:r>
          </w:p>
        </w:tc>
        <w:tc>
          <w:tcPr>
            <w:tcW w:w="3903" w:type="dxa"/>
            <w:tcBorders>
              <w:top w:val="single" w:sz="4" w:space="0" w:color="FFFFFF"/>
              <w:left w:val="single" w:sz="4" w:space="0" w:color="FFFFFF"/>
              <w:bottom w:val="single" w:sz="4" w:space="0" w:color="FFFFFF"/>
            </w:tcBorders>
            <w:shd w:val="clear" w:color="auto" w:fill="BDD6EE"/>
          </w:tcPr>
          <w:p w14:paraId="12455020" w14:textId="77777777" w:rsidR="00A3634F" w:rsidRPr="002D0B5C" w:rsidRDefault="00A3634F">
            <w:pPr>
              <w:pStyle w:val="Tabellenberschrift"/>
              <w:snapToGrid w:val="0"/>
              <w:rPr>
                <w:color w:val="auto"/>
              </w:rPr>
            </w:pPr>
            <w:r w:rsidRPr="002D0B5C">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BDD6EE"/>
          </w:tcPr>
          <w:p w14:paraId="081F85D0" w14:textId="77777777" w:rsidR="00A3634F" w:rsidRPr="002D0B5C" w:rsidRDefault="00A3634F">
            <w:pPr>
              <w:pStyle w:val="Tabellenberschrift"/>
              <w:snapToGrid w:val="0"/>
              <w:rPr>
                <w:color w:val="auto"/>
              </w:rPr>
            </w:pPr>
            <w:r w:rsidRPr="002D0B5C">
              <w:rPr>
                <w:color w:val="auto"/>
              </w:rPr>
              <w:t>Name oder Rolle</w:t>
            </w:r>
          </w:p>
        </w:tc>
      </w:tr>
      <w:tr w:rsidR="00A3634F" w14:paraId="0DA20EA3" w14:textId="77777777">
        <w:tc>
          <w:tcPr>
            <w:tcW w:w="1129" w:type="dxa"/>
            <w:tcBorders>
              <w:left w:val="single" w:sz="4" w:space="0" w:color="FFFFFF"/>
              <w:bottom w:val="single" w:sz="4" w:space="0" w:color="FFFFFF"/>
            </w:tcBorders>
            <w:shd w:val="clear" w:color="auto" w:fill="D9D9D9"/>
          </w:tcPr>
          <w:p w14:paraId="5F8CCFD8" w14:textId="77777777" w:rsidR="00A3634F" w:rsidRDefault="00F40DE7">
            <w:pPr>
              <w:pStyle w:val="TabellenInhalt"/>
              <w:snapToGrid w:val="0"/>
            </w:pPr>
            <w:r>
              <w:t>1.0</w:t>
            </w:r>
          </w:p>
        </w:tc>
        <w:tc>
          <w:tcPr>
            <w:tcW w:w="1239" w:type="dxa"/>
            <w:tcBorders>
              <w:left w:val="single" w:sz="4" w:space="0" w:color="FFFFFF"/>
              <w:bottom w:val="single" w:sz="4" w:space="0" w:color="FFFFFF"/>
            </w:tcBorders>
            <w:shd w:val="clear" w:color="auto" w:fill="D9D9D9"/>
          </w:tcPr>
          <w:p w14:paraId="380E7DF7" w14:textId="77777777" w:rsidR="00A3634F" w:rsidRDefault="00F40DE7">
            <w:pPr>
              <w:pStyle w:val="TabellenInhalt"/>
              <w:snapToGrid w:val="0"/>
            </w:pPr>
            <w:r>
              <w:t>6.12.19</w:t>
            </w:r>
          </w:p>
        </w:tc>
        <w:tc>
          <w:tcPr>
            <w:tcW w:w="3903" w:type="dxa"/>
            <w:tcBorders>
              <w:left w:val="single" w:sz="4" w:space="0" w:color="FFFFFF"/>
              <w:bottom w:val="single" w:sz="4" w:space="0" w:color="FFFFFF"/>
            </w:tcBorders>
            <w:shd w:val="clear" w:color="auto" w:fill="D9D9D9"/>
          </w:tcPr>
          <w:p w14:paraId="1F03472C" w14:textId="77777777" w:rsidR="00A3634F" w:rsidRDefault="00F40DE7">
            <w:pPr>
              <w:pStyle w:val="TabellenInhalt"/>
              <w:snapToGrid w:val="0"/>
            </w:pPr>
            <w:r>
              <w:t>Erste Version</w:t>
            </w:r>
          </w:p>
        </w:tc>
        <w:tc>
          <w:tcPr>
            <w:tcW w:w="2790" w:type="dxa"/>
            <w:tcBorders>
              <w:left w:val="single" w:sz="4" w:space="0" w:color="FFFFFF"/>
              <w:bottom w:val="single" w:sz="4" w:space="0" w:color="FFFFFF"/>
              <w:right w:val="single" w:sz="4" w:space="0" w:color="FFFFFF"/>
            </w:tcBorders>
            <w:shd w:val="clear" w:color="auto" w:fill="D9D9D9"/>
          </w:tcPr>
          <w:p w14:paraId="5BCE1FAD" w14:textId="0B8D328F" w:rsidR="00A3634F" w:rsidRDefault="00BB47D2">
            <w:pPr>
              <w:pStyle w:val="TabellenInhalt"/>
              <w:snapToGrid w:val="0"/>
            </w:pPr>
            <w:r>
              <w:t>Ursin Künzi</w:t>
            </w:r>
          </w:p>
        </w:tc>
      </w:tr>
    </w:tbl>
    <w:p w14:paraId="1D182E14" w14:textId="77777777" w:rsidR="00A3634F" w:rsidRDefault="00A3634F">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2D0B5C" w:rsidRPr="002D0B5C" w14:paraId="36FB8DBD" w14:textId="77777777" w:rsidTr="00850C5E">
        <w:tc>
          <w:tcPr>
            <w:tcW w:w="2160" w:type="dxa"/>
            <w:tcBorders>
              <w:top w:val="single" w:sz="4" w:space="0" w:color="FFFFFF"/>
              <w:left w:val="single" w:sz="4" w:space="0" w:color="FFFFFF"/>
              <w:bottom w:val="single" w:sz="4" w:space="0" w:color="FFFFFF"/>
            </w:tcBorders>
            <w:shd w:val="clear" w:color="auto" w:fill="BDD6EE"/>
          </w:tcPr>
          <w:p w14:paraId="43AC64D8" w14:textId="77777777" w:rsidR="00A3634F" w:rsidRPr="002D0B5C" w:rsidRDefault="00A3634F">
            <w:pPr>
              <w:pStyle w:val="Tabellenberschrift"/>
              <w:snapToGrid w:val="0"/>
              <w:rPr>
                <w:color w:val="auto"/>
              </w:rPr>
            </w:pPr>
            <w:r w:rsidRPr="002D0B5C">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BDD6EE"/>
          </w:tcPr>
          <w:p w14:paraId="47A5996C" w14:textId="77777777" w:rsidR="00A3634F" w:rsidRPr="002D0B5C" w:rsidRDefault="00A3634F">
            <w:pPr>
              <w:pStyle w:val="Tabellenberschrift"/>
              <w:snapToGrid w:val="0"/>
              <w:rPr>
                <w:color w:val="auto"/>
              </w:rPr>
            </w:pPr>
            <w:r w:rsidRPr="002D0B5C">
              <w:rPr>
                <w:color w:val="auto"/>
              </w:rPr>
              <w:t>Bedeutung</w:t>
            </w:r>
          </w:p>
        </w:tc>
      </w:tr>
      <w:tr w:rsidR="00A3634F" w14:paraId="5B42DDD7" w14:textId="77777777">
        <w:tc>
          <w:tcPr>
            <w:tcW w:w="2160" w:type="dxa"/>
            <w:tcBorders>
              <w:left w:val="single" w:sz="4" w:space="0" w:color="FFFFFF"/>
              <w:bottom w:val="single" w:sz="4" w:space="0" w:color="FFFFFF"/>
            </w:tcBorders>
            <w:shd w:val="clear" w:color="auto" w:fill="D9D9D9"/>
          </w:tcPr>
          <w:p w14:paraId="6B796CC4" w14:textId="77777777" w:rsidR="00A3634F" w:rsidRDefault="00A3634F">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2C4E84A1" w14:textId="77777777" w:rsidR="00A3634F" w:rsidRDefault="00A3634F">
            <w:pPr>
              <w:pStyle w:val="TabellenInhalt"/>
              <w:snapToGrid w:val="0"/>
            </w:pPr>
          </w:p>
        </w:tc>
      </w:tr>
    </w:tbl>
    <w:p w14:paraId="2F457AA4" w14:textId="77777777" w:rsidR="00A3634F" w:rsidRDefault="00A3634F">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2D0B5C" w:rsidRPr="002D0B5C" w14:paraId="32239819" w14:textId="77777777" w:rsidTr="00850C5E">
        <w:tc>
          <w:tcPr>
            <w:tcW w:w="2150" w:type="dxa"/>
            <w:tcBorders>
              <w:top w:val="single" w:sz="4" w:space="0" w:color="FFFFFF"/>
              <w:left w:val="single" w:sz="4" w:space="0" w:color="FFFFFF"/>
              <w:bottom w:val="single" w:sz="4" w:space="0" w:color="FFFFFF"/>
            </w:tcBorders>
            <w:shd w:val="clear" w:color="auto" w:fill="BDD6EE"/>
          </w:tcPr>
          <w:p w14:paraId="177EB0E2" w14:textId="77777777" w:rsidR="00A3634F" w:rsidRPr="002D0B5C" w:rsidRDefault="00A3634F">
            <w:pPr>
              <w:pStyle w:val="Tabellenberschrift"/>
              <w:snapToGrid w:val="0"/>
              <w:rPr>
                <w:color w:val="auto"/>
              </w:rPr>
            </w:pPr>
            <w:r w:rsidRPr="002D0B5C">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BDD6EE"/>
          </w:tcPr>
          <w:p w14:paraId="725496A1" w14:textId="77777777" w:rsidR="00A3634F" w:rsidRPr="002D0B5C" w:rsidRDefault="00A3634F">
            <w:pPr>
              <w:pStyle w:val="Tabellenberschrift"/>
              <w:snapToGrid w:val="0"/>
              <w:rPr>
                <w:color w:val="auto"/>
              </w:rPr>
            </w:pPr>
            <w:r w:rsidRPr="002D0B5C">
              <w:rPr>
                <w:color w:val="auto"/>
              </w:rPr>
              <w:t>Titel, Quelle</w:t>
            </w:r>
          </w:p>
        </w:tc>
      </w:tr>
      <w:tr w:rsidR="00A3634F" w14:paraId="08C7751C" w14:textId="77777777">
        <w:tc>
          <w:tcPr>
            <w:tcW w:w="2150" w:type="dxa"/>
            <w:tcBorders>
              <w:left w:val="single" w:sz="4" w:space="0" w:color="FFFFFF"/>
              <w:bottom w:val="single" w:sz="4" w:space="0" w:color="FFFFFF"/>
            </w:tcBorders>
            <w:shd w:val="clear" w:color="auto" w:fill="D9D9D9"/>
          </w:tcPr>
          <w:p w14:paraId="1A8EC96E" w14:textId="77777777" w:rsidR="00A3634F" w:rsidRDefault="00A3634F">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72D24C56" w14:textId="77777777" w:rsidR="00A3634F" w:rsidRDefault="00A3634F">
            <w:pPr>
              <w:pStyle w:val="TabellenInhalt"/>
              <w:snapToGrid w:val="0"/>
            </w:pPr>
          </w:p>
        </w:tc>
      </w:tr>
    </w:tbl>
    <w:p w14:paraId="66E45C01" w14:textId="77777777" w:rsidR="00A3634F" w:rsidRDefault="00A3634F">
      <w:pPr>
        <w:rPr>
          <w:b/>
          <w:sz w:val="36"/>
        </w:rPr>
      </w:pPr>
      <w:r>
        <w:br w:type="page"/>
      </w:r>
    </w:p>
    <w:p w14:paraId="61AA9257" w14:textId="77777777" w:rsidR="00A3634F" w:rsidRDefault="00A3634F">
      <w:pPr>
        <w:pStyle w:val="dberschriftInhaltsverzeichnisEFD"/>
        <w:sectPr w:rsidR="00A3634F">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5D2E4D70" w14:textId="50FCC914" w:rsidR="0036197D" w:rsidRDefault="00A3634F">
      <w:pPr>
        <w:pStyle w:val="Verzeichnis1"/>
        <w:rPr>
          <w:rFonts w:asciiTheme="minorHAnsi" w:eastAsiaTheme="minorEastAsia" w:hAnsiTheme="minorHAnsi" w:cstheme="minorBid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36197D">
        <w:rPr>
          <w:noProof/>
        </w:rPr>
        <w:t>1</w:t>
      </w:r>
      <w:r w:rsidR="0036197D">
        <w:rPr>
          <w:rFonts w:asciiTheme="minorHAnsi" w:eastAsiaTheme="minorEastAsia" w:hAnsiTheme="minorHAnsi" w:cstheme="minorBidi"/>
          <w:noProof/>
          <w:szCs w:val="22"/>
          <w:lang w:eastAsia="de-CH"/>
        </w:rPr>
        <w:tab/>
      </w:r>
      <w:r w:rsidR="0036197D">
        <w:rPr>
          <w:noProof/>
        </w:rPr>
        <w:t>Zweck des Dokuments</w:t>
      </w:r>
      <w:r w:rsidR="0036197D">
        <w:rPr>
          <w:noProof/>
        </w:rPr>
        <w:tab/>
      </w:r>
      <w:r w:rsidR="0036197D">
        <w:rPr>
          <w:noProof/>
        </w:rPr>
        <w:fldChar w:fldCharType="begin"/>
      </w:r>
      <w:r w:rsidR="0036197D">
        <w:rPr>
          <w:noProof/>
        </w:rPr>
        <w:instrText xml:space="preserve"> PAGEREF _Toc26734736 \h </w:instrText>
      </w:r>
      <w:r w:rsidR="0036197D">
        <w:rPr>
          <w:noProof/>
        </w:rPr>
      </w:r>
      <w:r w:rsidR="0036197D">
        <w:rPr>
          <w:noProof/>
        </w:rPr>
        <w:fldChar w:fldCharType="separate"/>
      </w:r>
      <w:r w:rsidR="0036197D">
        <w:rPr>
          <w:noProof/>
        </w:rPr>
        <w:t>3</w:t>
      </w:r>
      <w:r w:rsidR="0036197D">
        <w:rPr>
          <w:noProof/>
        </w:rPr>
        <w:fldChar w:fldCharType="end"/>
      </w:r>
    </w:p>
    <w:p w14:paraId="545DAB30" w14:textId="54851DEA" w:rsidR="0036197D" w:rsidRDefault="0036197D">
      <w:pPr>
        <w:pStyle w:val="Verzeichnis1"/>
        <w:rPr>
          <w:rFonts w:asciiTheme="minorHAnsi" w:eastAsiaTheme="minorEastAsia" w:hAnsiTheme="minorHAnsi" w:cstheme="minorBidi"/>
          <w:noProof/>
          <w:szCs w:val="22"/>
          <w:lang w:eastAsia="de-CH"/>
        </w:rPr>
      </w:pPr>
      <w:r>
        <w:rPr>
          <w:noProof/>
        </w:rPr>
        <w:t>2</w:t>
      </w:r>
      <w:r>
        <w:rPr>
          <w:rFonts w:asciiTheme="minorHAnsi" w:eastAsiaTheme="minorEastAsia" w:hAnsiTheme="minorHAnsi" w:cstheme="minorBidi"/>
          <w:noProof/>
          <w:szCs w:val="22"/>
          <w:lang w:eastAsia="de-CH"/>
        </w:rPr>
        <w:tab/>
      </w:r>
      <w:r>
        <w:rPr>
          <w:noProof/>
        </w:rPr>
        <w:t>Projektstand</w:t>
      </w:r>
      <w:r>
        <w:rPr>
          <w:noProof/>
        </w:rPr>
        <w:tab/>
      </w:r>
      <w:r>
        <w:rPr>
          <w:noProof/>
        </w:rPr>
        <w:fldChar w:fldCharType="begin"/>
      </w:r>
      <w:r>
        <w:rPr>
          <w:noProof/>
        </w:rPr>
        <w:instrText xml:space="preserve"> PAGEREF _Toc26734737 \h </w:instrText>
      </w:r>
      <w:r>
        <w:rPr>
          <w:noProof/>
        </w:rPr>
      </w:r>
      <w:r>
        <w:rPr>
          <w:noProof/>
        </w:rPr>
        <w:fldChar w:fldCharType="separate"/>
      </w:r>
      <w:r>
        <w:rPr>
          <w:noProof/>
        </w:rPr>
        <w:t>3</w:t>
      </w:r>
      <w:r>
        <w:rPr>
          <w:noProof/>
        </w:rPr>
        <w:fldChar w:fldCharType="end"/>
      </w:r>
    </w:p>
    <w:p w14:paraId="287D20B0" w14:textId="46B50653"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2.1</w:t>
      </w:r>
      <w:r>
        <w:rPr>
          <w:rFonts w:asciiTheme="minorHAnsi" w:eastAsiaTheme="minorEastAsia" w:hAnsiTheme="minorHAnsi" w:cstheme="minorBidi"/>
          <w:noProof/>
          <w:szCs w:val="22"/>
          <w:lang w:eastAsia="de-CH"/>
        </w:rPr>
        <w:tab/>
      </w:r>
      <w:r>
        <w:rPr>
          <w:noProof/>
        </w:rPr>
        <w:t>Allgemeine Situation</w:t>
      </w:r>
      <w:r>
        <w:rPr>
          <w:noProof/>
        </w:rPr>
        <w:tab/>
      </w:r>
      <w:r>
        <w:rPr>
          <w:noProof/>
        </w:rPr>
        <w:fldChar w:fldCharType="begin"/>
      </w:r>
      <w:r>
        <w:rPr>
          <w:noProof/>
        </w:rPr>
        <w:instrText xml:space="preserve"> PAGEREF _Toc26734738 \h </w:instrText>
      </w:r>
      <w:r>
        <w:rPr>
          <w:noProof/>
        </w:rPr>
      </w:r>
      <w:r>
        <w:rPr>
          <w:noProof/>
        </w:rPr>
        <w:fldChar w:fldCharType="separate"/>
      </w:r>
      <w:r>
        <w:rPr>
          <w:noProof/>
        </w:rPr>
        <w:t>3</w:t>
      </w:r>
      <w:r>
        <w:rPr>
          <w:noProof/>
        </w:rPr>
        <w:fldChar w:fldCharType="end"/>
      </w:r>
    </w:p>
    <w:p w14:paraId="635BC804" w14:textId="66512791" w:rsidR="0036197D" w:rsidRDefault="0036197D">
      <w:pPr>
        <w:pStyle w:val="Verzeichnis1"/>
        <w:rPr>
          <w:rFonts w:asciiTheme="minorHAnsi" w:eastAsiaTheme="minorEastAsia" w:hAnsiTheme="minorHAnsi" w:cstheme="minorBidi"/>
          <w:noProof/>
          <w:szCs w:val="22"/>
          <w:lang w:eastAsia="de-CH"/>
        </w:rPr>
      </w:pPr>
      <w:r>
        <w:rPr>
          <w:noProof/>
        </w:rPr>
        <w:t>3</w:t>
      </w:r>
      <w:r>
        <w:rPr>
          <w:rFonts w:asciiTheme="minorHAnsi" w:eastAsiaTheme="minorEastAsia" w:hAnsiTheme="minorHAnsi" w:cstheme="minorBidi"/>
          <w:noProof/>
          <w:szCs w:val="22"/>
          <w:lang w:eastAsia="de-CH"/>
        </w:rPr>
        <w:tab/>
      </w:r>
      <w:r>
        <w:rPr>
          <w:noProof/>
        </w:rPr>
        <w:t>Projektkosten</w:t>
      </w:r>
      <w:r>
        <w:rPr>
          <w:noProof/>
        </w:rPr>
        <w:tab/>
      </w:r>
      <w:r>
        <w:rPr>
          <w:noProof/>
        </w:rPr>
        <w:fldChar w:fldCharType="begin"/>
      </w:r>
      <w:r>
        <w:rPr>
          <w:noProof/>
        </w:rPr>
        <w:instrText xml:space="preserve"> PAGEREF _Toc26734739 \h </w:instrText>
      </w:r>
      <w:r>
        <w:rPr>
          <w:noProof/>
        </w:rPr>
      </w:r>
      <w:r>
        <w:rPr>
          <w:noProof/>
        </w:rPr>
        <w:fldChar w:fldCharType="separate"/>
      </w:r>
      <w:r>
        <w:rPr>
          <w:noProof/>
        </w:rPr>
        <w:t>3</w:t>
      </w:r>
      <w:r>
        <w:rPr>
          <w:noProof/>
        </w:rPr>
        <w:fldChar w:fldCharType="end"/>
      </w:r>
    </w:p>
    <w:p w14:paraId="5315379D" w14:textId="61B961CD"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3.1</w:t>
      </w:r>
      <w:r>
        <w:rPr>
          <w:rFonts w:asciiTheme="minorHAnsi" w:eastAsiaTheme="minorEastAsia" w:hAnsiTheme="minorHAnsi" w:cstheme="minorBidi"/>
          <w:noProof/>
          <w:szCs w:val="22"/>
          <w:lang w:eastAsia="de-CH"/>
        </w:rPr>
        <w:tab/>
      </w:r>
      <w:r>
        <w:rPr>
          <w:noProof/>
        </w:rPr>
        <w:t>Begründung der Kostensituation</w:t>
      </w:r>
      <w:r>
        <w:rPr>
          <w:noProof/>
        </w:rPr>
        <w:tab/>
      </w:r>
      <w:r>
        <w:rPr>
          <w:noProof/>
        </w:rPr>
        <w:fldChar w:fldCharType="begin"/>
      </w:r>
      <w:r>
        <w:rPr>
          <w:noProof/>
        </w:rPr>
        <w:instrText xml:space="preserve"> PAGEREF _Toc26734740 \h </w:instrText>
      </w:r>
      <w:r>
        <w:rPr>
          <w:noProof/>
        </w:rPr>
      </w:r>
      <w:r>
        <w:rPr>
          <w:noProof/>
        </w:rPr>
        <w:fldChar w:fldCharType="separate"/>
      </w:r>
      <w:r>
        <w:rPr>
          <w:noProof/>
        </w:rPr>
        <w:t>3</w:t>
      </w:r>
      <w:r>
        <w:rPr>
          <w:noProof/>
        </w:rPr>
        <w:fldChar w:fldCharType="end"/>
      </w:r>
    </w:p>
    <w:p w14:paraId="70036D08" w14:textId="46C1F2F1" w:rsidR="0036197D" w:rsidRDefault="0036197D">
      <w:pPr>
        <w:pStyle w:val="Verzeichnis1"/>
        <w:rPr>
          <w:rFonts w:asciiTheme="minorHAnsi" w:eastAsiaTheme="minorEastAsia" w:hAnsiTheme="minorHAnsi" w:cstheme="minorBidi"/>
          <w:noProof/>
          <w:szCs w:val="22"/>
          <w:lang w:eastAsia="de-CH"/>
        </w:rPr>
      </w:pPr>
      <w:r>
        <w:rPr>
          <w:noProof/>
        </w:rPr>
        <w:t>4</w:t>
      </w:r>
      <w:r>
        <w:rPr>
          <w:rFonts w:asciiTheme="minorHAnsi" w:eastAsiaTheme="minorEastAsia" w:hAnsiTheme="minorHAnsi" w:cstheme="minorBidi"/>
          <w:noProof/>
          <w:szCs w:val="22"/>
          <w:lang w:eastAsia="de-CH"/>
        </w:rPr>
        <w:tab/>
      </w:r>
      <w:r>
        <w:rPr>
          <w:noProof/>
        </w:rPr>
        <w:t>Allgemeiner Projektverlauf</w:t>
      </w:r>
      <w:r>
        <w:rPr>
          <w:noProof/>
        </w:rPr>
        <w:tab/>
      </w:r>
      <w:r>
        <w:rPr>
          <w:noProof/>
        </w:rPr>
        <w:fldChar w:fldCharType="begin"/>
      </w:r>
      <w:r>
        <w:rPr>
          <w:noProof/>
        </w:rPr>
        <w:instrText xml:space="preserve"> PAGEREF _Toc26734741 \h </w:instrText>
      </w:r>
      <w:r>
        <w:rPr>
          <w:noProof/>
        </w:rPr>
      </w:r>
      <w:r>
        <w:rPr>
          <w:noProof/>
        </w:rPr>
        <w:fldChar w:fldCharType="separate"/>
      </w:r>
      <w:r>
        <w:rPr>
          <w:noProof/>
        </w:rPr>
        <w:t>4</w:t>
      </w:r>
      <w:r>
        <w:rPr>
          <w:noProof/>
        </w:rPr>
        <w:fldChar w:fldCharType="end"/>
      </w:r>
    </w:p>
    <w:p w14:paraId="4E7AB46E" w14:textId="0EF54499" w:rsidR="0036197D" w:rsidRDefault="0036197D">
      <w:pPr>
        <w:pStyle w:val="Verzeichnis1"/>
        <w:rPr>
          <w:rFonts w:asciiTheme="minorHAnsi" w:eastAsiaTheme="minorEastAsia" w:hAnsiTheme="minorHAnsi" w:cstheme="minorBidi"/>
          <w:noProof/>
          <w:szCs w:val="22"/>
          <w:lang w:eastAsia="de-CH"/>
        </w:rPr>
      </w:pPr>
      <w:r>
        <w:rPr>
          <w:noProof/>
        </w:rPr>
        <w:t>5</w:t>
      </w:r>
      <w:r>
        <w:rPr>
          <w:rFonts w:asciiTheme="minorHAnsi" w:eastAsiaTheme="minorEastAsia" w:hAnsiTheme="minorHAnsi" w:cstheme="minorBidi"/>
          <w:noProof/>
          <w:szCs w:val="22"/>
          <w:lang w:eastAsia="de-CH"/>
        </w:rPr>
        <w:tab/>
      </w:r>
      <w:r>
        <w:rPr>
          <w:noProof/>
        </w:rPr>
        <w:t>Reflexion</w:t>
      </w:r>
      <w:r>
        <w:rPr>
          <w:noProof/>
        </w:rPr>
        <w:tab/>
      </w:r>
      <w:r>
        <w:rPr>
          <w:noProof/>
        </w:rPr>
        <w:fldChar w:fldCharType="begin"/>
      </w:r>
      <w:r>
        <w:rPr>
          <w:noProof/>
        </w:rPr>
        <w:instrText xml:space="preserve"> PAGEREF _Toc26734742 \h </w:instrText>
      </w:r>
      <w:r>
        <w:rPr>
          <w:noProof/>
        </w:rPr>
      </w:r>
      <w:r>
        <w:rPr>
          <w:noProof/>
        </w:rPr>
        <w:fldChar w:fldCharType="separate"/>
      </w:r>
      <w:r>
        <w:rPr>
          <w:noProof/>
        </w:rPr>
        <w:t>4</w:t>
      </w:r>
      <w:r>
        <w:rPr>
          <w:noProof/>
        </w:rPr>
        <w:fldChar w:fldCharType="end"/>
      </w:r>
    </w:p>
    <w:p w14:paraId="5468C8C9" w14:textId="3E12E8A0"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5.1</w:t>
      </w:r>
      <w:r>
        <w:rPr>
          <w:rFonts w:asciiTheme="minorHAnsi" w:eastAsiaTheme="minorEastAsia" w:hAnsiTheme="minorHAnsi" w:cstheme="minorBidi"/>
          <w:noProof/>
          <w:szCs w:val="22"/>
          <w:lang w:eastAsia="de-CH"/>
        </w:rPr>
        <w:tab/>
      </w:r>
      <w:r>
        <w:rPr>
          <w:noProof/>
        </w:rPr>
        <w:t>Was hat sich bewährt</w:t>
      </w:r>
      <w:r>
        <w:rPr>
          <w:noProof/>
        </w:rPr>
        <w:tab/>
      </w:r>
      <w:r>
        <w:rPr>
          <w:noProof/>
        </w:rPr>
        <w:fldChar w:fldCharType="begin"/>
      </w:r>
      <w:r>
        <w:rPr>
          <w:noProof/>
        </w:rPr>
        <w:instrText xml:space="preserve"> PAGEREF _Toc26734743 \h </w:instrText>
      </w:r>
      <w:r>
        <w:rPr>
          <w:noProof/>
        </w:rPr>
      </w:r>
      <w:r>
        <w:rPr>
          <w:noProof/>
        </w:rPr>
        <w:fldChar w:fldCharType="separate"/>
      </w:r>
      <w:r>
        <w:rPr>
          <w:noProof/>
        </w:rPr>
        <w:t>4</w:t>
      </w:r>
      <w:r>
        <w:rPr>
          <w:noProof/>
        </w:rPr>
        <w:fldChar w:fldCharType="end"/>
      </w:r>
    </w:p>
    <w:p w14:paraId="52EBA547" w14:textId="1BF577AD" w:rsidR="0036197D" w:rsidRDefault="0036197D">
      <w:pPr>
        <w:pStyle w:val="Verzeichnis2"/>
        <w:tabs>
          <w:tab w:val="left" w:pos="849"/>
        </w:tabs>
        <w:rPr>
          <w:rFonts w:asciiTheme="minorHAnsi" w:eastAsiaTheme="minorEastAsia" w:hAnsiTheme="minorHAnsi" w:cstheme="minorBidi"/>
          <w:noProof/>
          <w:szCs w:val="22"/>
          <w:lang w:eastAsia="de-CH"/>
        </w:rPr>
      </w:pPr>
      <w:r>
        <w:rPr>
          <w:noProof/>
        </w:rPr>
        <w:t>5.2</w:t>
      </w:r>
      <w:r>
        <w:rPr>
          <w:rFonts w:asciiTheme="minorHAnsi" w:eastAsiaTheme="minorEastAsia" w:hAnsiTheme="minorHAnsi" w:cstheme="minorBidi"/>
          <w:noProof/>
          <w:szCs w:val="22"/>
          <w:lang w:eastAsia="de-CH"/>
        </w:rPr>
        <w:tab/>
      </w:r>
      <w:r>
        <w:rPr>
          <w:noProof/>
        </w:rPr>
        <w:t>Was würden wir im nächsten Projekt anders machen</w:t>
      </w:r>
      <w:r>
        <w:rPr>
          <w:noProof/>
        </w:rPr>
        <w:tab/>
      </w:r>
      <w:r>
        <w:rPr>
          <w:noProof/>
        </w:rPr>
        <w:fldChar w:fldCharType="begin"/>
      </w:r>
      <w:r>
        <w:rPr>
          <w:noProof/>
        </w:rPr>
        <w:instrText xml:space="preserve"> PAGEREF _Toc26734744 \h </w:instrText>
      </w:r>
      <w:r>
        <w:rPr>
          <w:noProof/>
        </w:rPr>
      </w:r>
      <w:r>
        <w:rPr>
          <w:noProof/>
        </w:rPr>
        <w:fldChar w:fldCharType="separate"/>
      </w:r>
      <w:r>
        <w:rPr>
          <w:noProof/>
        </w:rPr>
        <w:t>4</w:t>
      </w:r>
      <w:r>
        <w:rPr>
          <w:noProof/>
        </w:rPr>
        <w:fldChar w:fldCharType="end"/>
      </w:r>
    </w:p>
    <w:p w14:paraId="0C37004C" w14:textId="353081F7" w:rsidR="00A3634F" w:rsidRDefault="00A3634F">
      <w:pPr>
        <w:pStyle w:val="Verzeichnis1"/>
        <w:tabs>
          <w:tab w:val="left" w:leader="dot" w:pos="9071"/>
          <w:tab w:val="right" w:leader="dot" w:pos="9920"/>
        </w:tabs>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35130FBE" w14:textId="77777777" w:rsidR="00A3634F" w:rsidRDefault="00181E02">
      <w:pPr>
        <w:pStyle w:val="Textkrper"/>
        <w:sectPr w:rsidR="00A3634F">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374FC557" w14:textId="77777777" w:rsidR="00A3634F" w:rsidRDefault="00A3634F">
      <w:pPr>
        <w:pStyle w:val="Verzeichnis1"/>
      </w:pPr>
      <w:r>
        <w:t xml:space="preserve">    </w:t>
      </w:r>
    </w:p>
    <w:p w14:paraId="0A5261DE" w14:textId="77777777" w:rsidR="00A3634F" w:rsidRDefault="00A3634F">
      <w:r>
        <w:br/>
      </w:r>
      <w:r>
        <w:br w:type="page"/>
      </w:r>
    </w:p>
    <w:p w14:paraId="15812B29" w14:textId="77777777" w:rsidR="00A3634F" w:rsidRPr="002201B7" w:rsidRDefault="00A3634F" w:rsidP="002201B7">
      <w:pPr>
        <w:pStyle w:val="berschrift1"/>
      </w:pPr>
      <w:bookmarkStart w:id="1" w:name="_Toc26734736"/>
      <w:r w:rsidRPr="002201B7">
        <w:lastRenderedPageBreak/>
        <w:t>Zweck des Dokuments</w:t>
      </w:r>
      <w:bookmarkEnd w:id="1"/>
      <w:r w:rsidRPr="002201B7">
        <w:t xml:space="preserve"> </w:t>
      </w:r>
    </w:p>
    <w:p w14:paraId="17618F80" w14:textId="3969B6C2" w:rsidR="00A3634F" w:rsidRDefault="00C7257D" w:rsidP="002201B7">
      <w:r>
        <w:t>Der Projektabschlussbericht ist ein Soll/Ist-Vergleich der sachlichen, terminlichen und finanziellen Projektziele und eine Reflexion des Projektverlaufs</w:t>
      </w:r>
      <w:r w:rsidR="00A3634F">
        <w:t xml:space="preserve">. </w:t>
      </w:r>
      <w:r w:rsidR="00652241">
        <w:t xml:space="preserve">Der Projektbericht behandelt nur die erste Ausbaustufe, also den </w:t>
      </w:r>
      <w:proofErr w:type="spellStart"/>
      <w:r w:rsidR="00652241">
        <w:t>Protoyp</w:t>
      </w:r>
      <w:proofErr w:type="spellEnd"/>
      <w:r w:rsidR="00652241">
        <w:t>.</w:t>
      </w:r>
    </w:p>
    <w:p w14:paraId="14CADF8B" w14:textId="77777777" w:rsidR="00A3634F" w:rsidRDefault="00A3634F">
      <w:pPr>
        <w:pStyle w:val="Textkrper"/>
      </w:pPr>
    </w:p>
    <w:p w14:paraId="45EE9A42" w14:textId="77777777" w:rsidR="00A3634F" w:rsidRDefault="00A3634F" w:rsidP="002201B7">
      <w:pPr>
        <w:pStyle w:val="berschrift1"/>
      </w:pPr>
      <w:bookmarkStart w:id="2" w:name="_Toc26734737"/>
      <w:r>
        <w:t>Projektstand</w:t>
      </w:r>
      <w:bookmarkEnd w:id="2"/>
      <w:r>
        <w:t xml:space="preserve"> </w:t>
      </w:r>
    </w:p>
    <w:p w14:paraId="1B468881" w14:textId="6E148E01" w:rsidR="00F64733" w:rsidRDefault="00652241" w:rsidP="00F64733">
      <w:r>
        <w:t>Der Prototyp wurde fertiggestellt und alle Anforderungen wurden zufriedenstellend erfüllt.</w:t>
      </w:r>
    </w:p>
    <w:p w14:paraId="2598AB7C" w14:textId="5B70DDD5" w:rsidR="00652241" w:rsidRDefault="00652241" w:rsidP="00F64733"/>
    <w:p w14:paraId="2537295C" w14:textId="503A7681" w:rsidR="00F243C1" w:rsidRDefault="00F243C1" w:rsidP="00F64733">
      <w:r>
        <w:t>Funktionale Anforderungen:</w:t>
      </w:r>
    </w:p>
    <w:tbl>
      <w:tblPr>
        <w:tblStyle w:val="Tabellenraster"/>
        <w:tblW w:w="0" w:type="auto"/>
        <w:tblLook w:val="04A0" w:firstRow="1" w:lastRow="0" w:firstColumn="1" w:lastColumn="0" w:noHBand="0" w:noVBand="1"/>
      </w:tblPr>
      <w:tblGrid>
        <w:gridCol w:w="759"/>
        <w:gridCol w:w="608"/>
        <w:gridCol w:w="3985"/>
        <w:gridCol w:w="3708"/>
      </w:tblGrid>
      <w:tr w:rsidR="00652241" w14:paraId="2EE1A00D" w14:textId="39E7F799" w:rsidTr="00652241">
        <w:tc>
          <w:tcPr>
            <w:tcW w:w="75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8E29150" w14:textId="77777777" w:rsidR="00652241" w:rsidRDefault="00652241">
            <w:pPr>
              <w:pStyle w:val="Textkrper"/>
            </w:pPr>
            <w:r>
              <w:t>ID</w:t>
            </w:r>
          </w:p>
        </w:tc>
        <w:tc>
          <w:tcPr>
            <w:tcW w:w="60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36ED931D" w14:textId="77777777" w:rsidR="00652241" w:rsidRDefault="00652241">
            <w:pPr>
              <w:pStyle w:val="Textkrper"/>
            </w:pPr>
            <w:r>
              <w:t>M/K</w:t>
            </w:r>
          </w:p>
        </w:tc>
        <w:tc>
          <w:tcPr>
            <w:tcW w:w="3985"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3318C56" w14:textId="77777777" w:rsidR="00652241" w:rsidRDefault="00652241">
            <w:pPr>
              <w:pStyle w:val="Textkrper"/>
            </w:pPr>
            <w:r>
              <w:t>Anforderung</w:t>
            </w:r>
          </w:p>
        </w:tc>
        <w:tc>
          <w:tcPr>
            <w:tcW w:w="3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126C65" w14:textId="3D4EAED4" w:rsidR="00652241" w:rsidRDefault="00652241">
            <w:pPr>
              <w:pStyle w:val="Textkrper"/>
            </w:pPr>
            <w:r>
              <w:t>Kommentar zur Zielerreichung</w:t>
            </w:r>
          </w:p>
        </w:tc>
      </w:tr>
      <w:tr w:rsidR="00652241" w14:paraId="38A7F929" w14:textId="44D520EE" w:rsidTr="00652241">
        <w:tc>
          <w:tcPr>
            <w:tcW w:w="759" w:type="dxa"/>
            <w:tcBorders>
              <w:top w:val="single" w:sz="4" w:space="0" w:color="auto"/>
              <w:left w:val="single" w:sz="4" w:space="0" w:color="auto"/>
              <w:bottom w:val="single" w:sz="4" w:space="0" w:color="auto"/>
              <w:right w:val="single" w:sz="4" w:space="0" w:color="auto"/>
            </w:tcBorders>
            <w:hideMark/>
          </w:tcPr>
          <w:p w14:paraId="20C5E047" w14:textId="77777777" w:rsidR="00652241" w:rsidRDefault="00652241">
            <w:pPr>
              <w:pStyle w:val="Textkrper"/>
            </w:pPr>
            <w:r>
              <w:t>A1-001</w:t>
            </w:r>
          </w:p>
        </w:tc>
        <w:tc>
          <w:tcPr>
            <w:tcW w:w="608" w:type="dxa"/>
            <w:tcBorders>
              <w:top w:val="single" w:sz="4" w:space="0" w:color="auto"/>
              <w:left w:val="single" w:sz="4" w:space="0" w:color="auto"/>
              <w:bottom w:val="single" w:sz="4" w:space="0" w:color="auto"/>
              <w:right w:val="single" w:sz="4" w:space="0" w:color="auto"/>
            </w:tcBorders>
            <w:hideMark/>
          </w:tcPr>
          <w:p w14:paraId="6239B731"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5B35C3DE" w14:textId="77777777" w:rsidR="00652241" w:rsidRDefault="00652241">
            <w:pPr>
              <w:pStyle w:val="Textkrper"/>
            </w:pPr>
            <w:r>
              <w:t>Jeder Mitarbeiter muss seine Arbeit laufend auf Projekte erfassen können.</w:t>
            </w:r>
          </w:p>
        </w:tc>
        <w:tc>
          <w:tcPr>
            <w:tcW w:w="3708" w:type="dxa"/>
            <w:tcBorders>
              <w:top w:val="single" w:sz="4" w:space="0" w:color="auto"/>
              <w:left w:val="single" w:sz="4" w:space="0" w:color="auto"/>
              <w:bottom w:val="single" w:sz="4" w:space="0" w:color="auto"/>
              <w:right w:val="single" w:sz="4" w:space="0" w:color="auto"/>
            </w:tcBorders>
          </w:tcPr>
          <w:p w14:paraId="3F5D13D1" w14:textId="07257899" w:rsidR="00652241" w:rsidRDefault="00652241">
            <w:pPr>
              <w:pStyle w:val="Textkrper"/>
            </w:pPr>
            <w:r>
              <w:t>Funktion vorhanden</w:t>
            </w:r>
          </w:p>
        </w:tc>
      </w:tr>
      <w:tr w:rsidR="00652241" w14:paraId="60223DD4" w14:textId="70CE0C18" w:rsidTr="00652241">
        <w:tc>
          <w:tcPr>
            <w:tcW w:w="759" w:type="dxa"/>
            <w:tcBorders>
              <w:top w:val="single" w:sz="4" w:space="0" w:color="auto"/>
              <w:left w:val="single" w:sz="4" w:space="0" w:color="auto"/>
              <w:bottom w:val="single" w:sz="4" w:space="0" w:color="auto"/>
              <w:right w:val="single" w:sz="4" w:space="0" w:color="auto"/>
            </w:tcBorders>
            <w:hideMark/>
          </w:tcPr>
          <w:p w14:paraId="1F0E67BF" w14:textId="77777777" w:rsidR="00652241" w:rsidRDefault="00652241">
            <w:pPr>
              <w:pStyle w:val="Textkrper"/>
            </w:pPr>
            <w:r>
              <w:t>A1-002</w:t>
            </w:r>
          </w:p>
        </w:tc>
        <w:tc>
          <w:tcPr>
            <w:tcW w:w="608" w:type="dxa"/>
            <w:tcBorders>
              <w:top w:val="single" w:sz="4" w:space="0" w:color="auto"/>
              <w:left w:val="single" w:sz="4" w:space="0" w:color="auto"/>
              <w:bottom w:val="single" w:sz="4" w:space="0" w:color="auto"/>
              <w:right w:val="single" w:sz="4" w:space="0" w:color="auto"/>
            </w:tcBorders>
            <w:hideMark/>
          </w:tcPr>
          <w:p w14:paraId="06AED9AA"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7CE108F9" w14:textId="77777777" w:rsidR="00652241" w:rsidRDefault="00652241">
            <w:pPr>
              <w:pStyle w:val="Textkrper"/>
            </w:pPr>
            <w:r>
              <w:t>Die Projektleiter müssen zu einem Projekt zugewiesen werden können.</w:t>
            </w:r>
          </w:p>
        </w:tc>
        <w:tc>
          <w:tcPr>
            <w:tcW w:w="3708" w:type="dxa"/>
            <w:tcBorders>
              <w:top w:val="single" w:sz="4" w:space="0" w:color="auto"/>
              <w:left w:val="single" w:sz="4" w:space="0" w:color="auto"/>
              <w:bottom w:val="single" w:sz="4" w:space="0" w:color="auto"/>
              <w:right w:val="single" w:sz="4" w:space="0" w:color="auto"/>
            </w:tcBorders>
          </w:tcPr>
          <w:p w14:paraId="2BB2E663" w14:textId="5E29637A" w:rsidR="00652241" w:rsidRDefault="00652241">
            <w:pPr>
              <w:pStyle w:val="Textkrper"/>
            </w:pPr>
            <w:r>
              <w:t>Funktion vorhanden</w:t>
            </w:r>
          </w:p>
        </w:tc>
      </w:tr>
      <w:tr w:rsidR="00652241" w14:paraId="6C0A9C21" w14:textId="093D2C93" w:rsidTr="00652241">
        <w:tc>
          <w:tcPr>
            <w:tcW w:w="759" w:type="dxa"/>
            <w:tcBorders>
              <w:top w:val="single" w:sz="4" w:space="0" w:color="auto"/>
              <w:left w:val="single" w:sz="4" w:space="0" w:color="auto"/>
              <w:bottom w:val="single" w:sz="4" w:space="0" w:color="auto"/>
              <w:right w:val="single" w:sz="4" w:space="0" w:color="auto"/>
            </w:tcBorders>
            <w:hideMark/>
          </w:tcPr>
          <w:p w14:paraId="1CAAD425" w14:textId="77777777" w:rsidR="00652241" w:rsidRDefault="00652241">
            <w:pPr>
              <w:pStyle w:val="Textkrper"/>
            </w:pPr>
            <w:r>
              <w:t>A1-003</w:t>
            </w:r>
          </w:p>
        </w:tc>
        <w:tc>
          <w:tcPr>
            <w:tcW w:w="608" w:type="dxa"/>
            <w:tcBorders>
              <w:top w:val="single" w:sz="4" w:space="0" w:color="auto"/>
              <w:left w:val="single" w:sz="4" w:space="0" w:color="auto"/>
              <w:bottom w:val="single" w:sz="4" w:space="0" w:color="auto"/>
              <w:right w:val="single" w:sz="4" w:space="0" w:color="auto"/>
            </w:tcBorders>
            <w:hideMark/>
          </w:tcPr>
          <w:p w14:paraId="60995905" w14:textId="77777777" w:rsidR="00652241" w:rsidRDefault="00652241">
            <w:pPr>
              <w:pStyle w:val="Textkrper"/>
            </w:pPr>
            <w:r>
              <w:t>M</w:t>
            </w:r>
          </w:p>
        </w:tc>
        <w:tc>
          <w:tcPr>
            <w:tcW w:w="3985" w:type="dxa"/>
            <w:tcBorders>
              <w:top w:val="single" w:sz="4" w:space="0" w:color="auto"/>
              <w:left w:val="single" w:sz="4" w:space="0" w:color="auto"/>
              <w:bottom w:val="single" w:sz="4" w:space="0" w:color="auto"/>
              <w:right w:val="single" w:sz="4" w:space="0" w:color="auto"/>
            </w:tcBorders>
            <w:hideMark/>
          </w:tcPr>
          <w:p w14:paraId="75F8FCE4" w14:textId="77777777" w:rsidR="00652241" w:rsidRDefault="00652241">
            <w:pPr>
              <w:pStyle w:val="Textkrper"/>
            </w:pPr>
            <w:r>
              <w:t>Die Projektleiter müssen in der Lage sein, die auf ihr Projekt aufgelaufene Arbeitszeit anzusehen.</w:t>
            </w:r>
          </w:p>
        </w:tc>
        <w:tc>
          <w:tcPr>
            <w:tcW w:w="3708" w:type="dxa"/>
            <w:tcBorders>
              <w:top w:val="single" w:sz="4" w:space="0" w:color="auto"/>
              <w:left w:val="single" w:sz="4" w:space="0" w:color="auto"/>
              <w:bottom w:val="single" w:sz="4" w:space="0" w:color="auto"/>
              <w:right w:val="single" w:sz="4" w:space="0" w:color="auto"/>
            </w:tcBorders>
          </w:tcPr>
          <w:p w14:paraId="0AE3B742" w14:textId="1896A351" w:rsidR="00652241" w:rsidRDefault="00652241">
            <w:pPr>
              <w:pStyle w:val="Textkrper"/>
            </w:pPr>
            <w:r>
              <w:t>Funktion vorhanden</w:t>
            </w:r>
          </w:p>
        </w:tc>
      </w:tr>
    </w:tbl>
    <w:p w14:paraId="3FB186B8" w14:textId="6DE102A9" w:rsidR="00652241" w:rsidRDefault="00652241" w:rsidP="00F64733"/>
    <w:p w14:paraId="6C2FF864" w14:textId="64684D16" w:rsidR="00F243C1" w:rsidRDefault="00F243C1" w:rsidP="00F64733">
      <w:r>
        <w:t>Nichtfunktionale Anforderungen:</w:t>
      </w:r>
    </w:p>
    <w:tbl>
      <w:tblPr>
        <w:tblStyle w:val="Tabellenraster"/>
        <w:tblW w:w="0" w:type="auto"/>
        <w:tblLook w:val="04A0" w:firstRow="1" w:lastRow="0" w:firstColumn="1" w:lastColumn="0" w:noHBand="0" w:noVBand="1"/>
      </w:tblPr>
      <w:tblGrid>
        <w:gridCol w:w="757"/>
        <w:gridCol w:w="608"/>
        <w:gridCol w:w="4020"/>
        <w:gridCol w:w="3675"/>
      </w:tblGrid>
      <w:tr w:rsidR="00F243C1" w14:paraId="663588C7" w14:textId="0A6AFF93" w:rsidTr="00F243C1">
        <w:tc>
          <w:tcPr>
            <w:tcW w:w="75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6B8C8A7" w14:textId="77777777" w:rsidR="00F243C1" w:rsidRDefault="00F243C1">
            <w:r>
              <w:t>ID</w:t>
            </w:r>
          </w:p>
        </w:tc>
        <w:tc>
          <w:tcPr>
            <w:tcW w:w="60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9F6782C" w14:textId="77777777" w:rsidR="00F243C1" w:rsidRDefault="00F243C1">
            <w:r>
              <w:t>M/K</w:t>
            </w:r>
          </w:p>
        </w:tc>
        <w:tc>
          <w:tcPr>
            <w:tcW w:w="402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0F6D1118" w14:textId="77777777" w:rsidR="00F243C1" w:rsidRDefault="00F243C1">
            <w:r>
              <w:t>Anforderungen</w:t>
            </w:r>
          </w:p>
        </w:tc>
        <w:tc>
          <w:tcPr>
            <w:tcW w:w="3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5DB5197" w14:textId="5171B061" w:rsidR="00F243C1" w:rsidRDefault="00F243C1">
            <w:r>
              <w:t>Kommentar zur Zielerreichung</w:t>
            </w:r>
          </w:p>
        </w:tc>
      </w:tr>
      <w:tr w:rsidR="00F243C1" w14:paraId="67AE5B44" w14:textId="09D5E7A0" w:rsidTr="00F243C1">
        <w:tc>
          <w:tcPr>
            <w:tcW w:w="757" w:type="dxa"/>
            <w:tcBorders>
              <w:top w:val="single" w:sz="4" w:space="0" w:color="auto"/>
              <w:left w:val="single" w:sz="4" w:space="0" w:color="auto"/>
              <w:bottom w:val="single" w:sz="4" w:space="0" w:color="auto"/>
              <w:right w:val="single" w:sz="4" w:space="0" w:color="auto"/>
            </w:tcBorders>
            <w:hideMark/>
          </w:tcPr>
          <w:p w14:paraId="2ECD29F0" w14:textId="77777777" w:rsidR="00F243C1" w:rsidRDefault="00F243C1">
            <w:r>
              <w:t>A1-101</w:t>
            </w:r>
          </w:p>
        </w:tc>
        <w:tc>
          <w:tcPr>
            <w:tcW w:w="608" w:type="dxa"/>
            <w:tcBorders>
              <w:top w:val="single" w:sz="4" w:space="0" w:color="auto"/>
              <w:left w:val="single" w:sz="4" w:space="0" w:color="auto"/>
              <w:bottom w:val="single" w:sz="4" w:space="0" w:color="auto"/>
              <w:right w:val="single" w:sz="4" w:space="0" w:color="auto"/>
            </w:tcBorders>
            <w:hideMark/>
          </w:tcPr>
          <w:p w14:paraId="0FCEA865" w14:textId="77777777" w:rsidR="00F243C1" w:rsidRDefault="00F243C1">
            <w:r>
              <w:t>M</w:t>
            </w:r>
          </w:p>
        </w:tc>
        <w:tc>
          <w:tcPr>
            <w:tcW w:w="4020" w:type="dxa"/>
            <w:tcBorders>
              <w:top w:val="single" w:sz="4" w:space="0" w:color="auto"/>
              <w:left w:val="single" w:sz="4" w:space="0" w:color="auto"/>
              <w:bottom w:val="single" w:sz="4" w:space="0" w:color="auto"/>
              <w:right w:val="single" w:sz="4" w:space="0" w:color="auto"/>
            </w:tcBorders>
            <w:hideMark/>
          </w:tcPr>
          <w:p w14:paraId="061ED3C2" w14:textId="77777777" w:rsidR="00F243C1" w:rsidRDefault="00F243C1">
            <w:r>
              <w:t>Das Zeiterfassungssystem soll eine deutsche Benutzeroberfläche besitzen. Jedoch soll es ausbaufähig sein, so dass später noch eine französische Übersetzung eingebaut werden kann.</w:t>
            </w:r>
          </w:p>
        </w:tc>
        <w:tc>
          <w:tcPr>
            <w:tcW w:w="3675" w:type="dxa"/>
            <w:tcBorders>
              <w:top w:val="single" w:sz="4" w:space="0" w:color="auto"/>
              <w:left w:val="single" w:sz="4" w:space="0" w:color="auto"/>
              <w:bottom w:val="single" w:sz="4" w:space="0" w:color="auto"/>
              <w:right w:val="single" w:sz="4" w:space="0" w:color="auto"/>
            </w:tcBorders>
          </w:tcPr>
          <w:p w14:paraId="6E238976" w14:textId="5D342DE4" w:rsidR="00F243C1" w:rsidRDefault="008C7259">
            <w:r>
              <w:t>Funktion vorhanden</w:t>
            </w:r>
          </w:p>
        </w:tc>
      </w:tr>
    </w:tbl>
    <w:p w14:paraId="73BE684A" w14:textId="77777777" w:rsidR="00F243C1" w:rsidRPr="00F64733" w:rsidRDefault="00F243C1" w:rsidP="00F64733"/>
    <w:p w14:paraId="7BEF6EC3" w14:textId="77777777" w:rsidR="00AD150C" w:rsidRDefault="00AD150C" w:rsidP="00AD150C">
      <w:pPr>
        <w:pStyle w:val="berschrift2"/>
      </w:pPr>
      <w:bookmarkStart w:id="3" w:name="_Toc26734738"/>
      <w:r w:rsidRPr="002201B7">
        <w:t>Allgemeine Situation</w:t>
      </w:r>
      <w:bookmarkEnd w:id="3"/>
    </w:p>
    <w:p w14:paraId="2B792DFF" w14:textId="4F3059E6" w:rsidR="00BA01A7" w:rsidRPr="00BA01A7" w:rsidRDefault="00652241" w:rsidP="00BA01A7">
      <w:r>
        <w:t xml:space="preserve">Alle geforderten Funktionen wurden vollständig </w:t>
      </w:r>
      <w:r w:rsidR="000D4B0B">
        <w:t xml:space="preserve">in der vorgeschriebenen Zeit </w:t>
      </w:r>
      <w:r>
        <w:t>umgesetzt</w:t>
      </w:r>
      <w:r w:rsidR="000D4B0B">
        <w:t>. Die Kosten des Projektes hielten sich im Rahmen des Vorgegeben.</w:t>
      </w:r>
    </w:p>
    <w:p w14:paraId="62E64C8D" w14:textId="77777777" w:rsidR="00AD150C" w:rsidRDefault="00AD150C" w:rsidP="00AD150C"/>
    <w:p w14:paraId="3813B0EA" w14:textId="77777777" w:rsidR="00F64733" w:rsidRPr="00F64733" w:rsidRDefault="00A3634F" w:rsidP="00F64733">
      <w:pPr>
        <w:pStyle w:val="berschrift1"/>
      </w:pPr>
      <w:bookmarkStart w:id="4" w:name="_Toc26734739"/>
      <w:r>
        <w:t>Projektkosten</w:t>
      </w:r>
      <w:bookmarkEnd w:id="4"/>
      <w:r>
        <w:t xml:space="preserve"> </w:t>
      </w:r>
    </w:p>
    <w:tbl>
      <w:tblPr>
        <w:tblStyle w:val="Tabellenraster"/>
        <w:tblW w:w="0" w:type="auto"/>
        <w:tblLook w:val="04A0" w:firstRow="1" w:lastRow="0" w:firstColumn="1" w:lastColumn="0" w:noHBand="0" w:noVBand="1"/>
      </w:tblPr>
      <w:tblGrid>
        <w:gridCol w:w="1831"/>
        <w:gridCol w:w="1417"/>
        <w:gridCol w:w="1318"/>
        <w:gridCol w:w="1104"/>
        <w:gridCol w:w="709"/>
        <w:gridCol w:w="2691"/>
      </w:tblGrid>
      <w:tr w:rsidR="00A26549" w14:paraId="30DC4649" w14:textId="77777777" w:rsidTr="006E5E8F">
        <w:tc>
          <w:tcPr>
            <w:tcW w:w="1831" w:type="dxa"/>
            <w:tcBorders>
              <w:top w:val="single" w:sz="18" w:space="0" w:color="auto"/>
              <w:left w:val="nil"/>
              <w:bottom w:val="single" w:sz="12" w:space="0" w:color="auto"/>
              <w:right w:val="nil"/>
            </w:tcBorders>
            <w:shd w:val="clear" w:color="auto" w:fill="D0CECE" w:themeFill="background2" w:themeFillShade="E6"/>
          </w:tcPr>
          <w:p w14:paraId="6676C5DD" w14:textId="77777777" w:rsidR="00A26549" w:rsidRPr="00A26549" w:rsidRDefault="00A26549" w:rsidP="00AD150C">
            <w:pPr>
              <w:rPr>
                <w:b/>
                <w:bCs/>
              </w:rPr>
            </w:pPr>
            <w:r w:rsidRPr="00A26549">
              <w:rPr>
                <w:b/>
                <w:bCs/>
              </w:rPr>
              <w:t>Budgetposition</w:t>
            </w:r>
          </w:p>
        </w:tc>
        <w:tc>
          <w:tcPr>
            <w:tcW w:w="1417" w:type="dxa"/>
            <w:tcBorders>
              <w:top w:val="single" w:sz="18" w:space="0" w:color="auto"/>
              <w:left w:val="nil"/>
              <w:bottom w:val="single" w:sz="12" w:space="0" w:color="auto"/>
              <w:right w:val="nil"/>
            </w:tcBorders>
            <w:shd w:val="clear" w:color="auto" w:fill="D0CECE" w:themeFill="background2" w:themeFillShade="E6"/>
          </w:tcPr>
          <w:p w14:paraId="7591ACB6" w14:textId="77777777" w:rsidR="00A26549" w:rsidRPr="00A26549" w:rsidRDefault="00A26549" w:rsidP="00AD150C">
            <w:pPr>
              <w:rPr>
                <w:b/>
                <w:bCs/>
              </w:rPr>
            </w:pPr>
            <w:r w:rsidRPr="00A26549">
              <w:rPr>
                <w:b/>
                <w:bCs/>
              </w:rPr>
              <w:t>Plan</w:t>
            </w:r>
          </w:p>
        </w:tc>
        <w:tc>
          <w:tcPr>
            <w:tcW w:w="1318" w:type="dxa"/>
            <w:tcBorders>
              <w:top w:val="single" w:sz="18" w:space="0" w:color="auto"/>
              <w:left w:val="nil"/>
              <w:bottom w:val="single" w:sz="12" w:space="0" w:color="auto"/>
              <w:right w:val="nil"/>
            </w:tcBorders>
            <w:shd w:val="clear" w:color="auto" w:fill="D0CECE" w:themeFill="background2" w:themeFillShade="E6"/>
          </w:tcPr>
          <w:p w14:paraId="709BC4DD" w14:textId="77777777" w:rsidR="00A26549" w:rsidRPr="00A26549" w:rsidRDefault="00A26549" w:rsidP="00AD150C">
            <w:pPr>
              <w:rPr>
                <w:b/>
                <w:bCs/>
              </w:rPr>
            </w:pPr>
            <w:r w:rsidRPr="00A26549">
              <w:rPr>
                <w:b/>
                <w:bCs/>
              </w:rPr>
              <w:t>Ist</w:t>
            </w:r>
          </w:p>
        </w:tc>
        <w:tc>
          <w:tcPr>
            <w:tcW w:w="1104" w:type="dxa"/>
            <w:tcBorders>
              <w:top w:val="single" w:sz="18" w:space="0" w:color="auto"/>
              <w:left w:val="nil"/>
              <w:bottom w:val="single" w:sz="12" w:space="0" w:color="auto"/>
              <w:right w:val="nil"/>
            </w:tcBorders>
            <w:shd w:val="clear" w:color="auto" w:fill="D0CECE" w:themeFill="background2" w:themeFillShade="E6"/>
          </w:tcPr>
          <w:p w14:paraId="22DC5124" w14:textId="77777777" w:rsidR="00A26549" w:rsidRPr="00A26549" w:rsidRDefault="00A26549" w:rsidP="00AD150C">
            <w:pPr>
              <w:rPr>
                <w:b/>
                <w:bCs/>
              </w:rPr>
            </w:pPr>
            <w:r w:rsidRPr="00A26549">
              <w:rPr>
                <w:b/>
                <w:bCs/>
              </w:rPr>
              <w:t>Abw.</w:t>
            </w:r>
          </w:p>
        </w:tc>
        <w:tc>
          <w:tcPr>
            <w:tcW w:w="709" w:type="dxa"/>
            <w:tcBorders>
              <w:top w:val="single" w:sz="18" w:space="0" w:color="auto"/>
              <w:left w:val="nil"/>
              <w:bottom w:val="single" w:sz="12" w:space="0" w:color="auto"/>
              <w:right w:val="nil"/>
            </w:tcBorders>
            <w:shd w:val="clear" w:color="auto" w:fill="D0CECE" w:themeFill="background2" w:themeFillShade="E6"/>
          </w:tcPr>
          <w:p w14:paraId="7921997B" w14:textId="77777777" w:rsidR="00A26549" w:rsidRPr="00A26549" w:rsidRDefault="00A26549" w:rsidP="00AD150C">
            <w:pPr>
              <w:rPr>
                <w:b/>
                <w:bCs/>
              </w:rPr>
            </w:pPr>
            <w:r w:rsidRPr="00A26549">
              <w:rPr>
                <w:b/>
                <w:bCs/>
              </w:rPr>
              <w:t>In %</w:t>
            </w:r>
          </w:p>
        </w:tc>
        <w:tc>
          <w:tcPr>
            <w:tcW w:w="2691" w:type="dxa"/>
            <w:tcBorders>
              <w:top w:val="single" w:sz="18" w:space="0" w:color="auto"/>
              <w:left w:val="nil"/>
              <w:bottom w:val="single" w:sz="12" w:space="0" w:color="auto"/>
              <w:right w:val="nil"/>
            </w:tcBorders>
            <w:shd w:val="clear" w:color="auto" w:fill="D0CECE" w:themeFill="background2" w:themeFillShade="E6"/>
          </w:tcPr>
          <w:p w14:paraId="190A07DC" w14:textId="77777777" w:rsidR="00A26549" w:rsidRPr="00A26549" w:rsidRDefault="00A26549" w:rsidP="00AD150C">
            <w:pPr>
              <w:rPr>
                <w:b/>
                <w:bCs/>
              </w:rPr>
            </w:pPr>
            <w:r w:rsidRPr="00A26549">
              <w:rPr>
                <w:b/>
                <w:bCs/>
              </w:rPr>
              <w:t>Ursache(n)</w:t>
            </w:r>
          </w:p>
        </w:tc>
      </w:tr>
      <w:tr w:rsidR="00A26549" w14:paraId="02C5517A" w14:textId="77777777" w:rsidTr="00A26549">
        <w:tc>
          <w:tcPr>
            <w:tcW w:w="1831" w:type="dxa"/>
            <w:tcBorders>
              <w:top w:val="single" w:sz="12" w:space="0" w:color="auto"/>
              <w:left w:val="nil"/>
              <w:bottom w:val="single" w:sz="4" w:space="0" w:color="auto"/>
              <w:right w:val="nil"/>
            </w:tcBorders>
          </w:tcPr>
          <w:p w14:paraId="0D811D50" w14:textId="77777777" w:rsidR="00A26549" w:rsidRDefault="00A26549" w:rsidP="00A26549">
            <w:r>
              <w:t xml:space="preserve">Interne </w:t>
            </w:r>
            <w:r>
              <w:br/>
              <w:t>Arbeitsleistung</w:t>
            </w:r>
          </w:p>
        </w:tc>
        <w:tc>
          <w:tcPr>
            <w:tcW w:w="1417" w:type="dxa"/>
            <w:tcBorders>
              <w:top w:val="single" w:sz="12" w:space="0" w:color="auto"/>
              <w:left w:val="nil"/>
              <w:bottom w:val="single" w:sz="4" w:space="0" w:color="auto"/>
              <w:right w:val="nil"/>
            </w:tcBorders>
          </w:tcPr>
          <w:p w14:paraId="2D4E41C8" w14:textId="6B8059C9" w:rsidR="00A26549" w:rsidRDefault="000D4B0B" w:rsidP="00A26549">
            <w:r>
              <w:t>13'500.-</w:t>
            </w:r>
          </w:p>
        </w:tc>
        <w:tc>
          <w:tcPr>
            <w:tcW w:w="1318" w:type="dxa"/>
            <w:tcBorders>
              <w:top w:val="single" w:sz="12" w:space="0" w:color="auto"/>
              <w:left w:val="nil"/>
              <w:bottom w:val="single" w:sz="4" w:space="0" w:color="auto"/>
              <w:right w:val="nil"/>
            </w:tcBorders>
          </w:tcPr>
          <w:p w14:paraId="2E3E6695" w14:textId="30ABC877" w:rsidR="00A26549" w:rsidRDefault="000D4B0B" w:rsidP="00A26549">
            <w:r>
              <w:t>15'300.-</w:t>
            </w:r>
          </w:p>
        </w:tc>
        <w:tc>
          <w:tcPr>
            <w:tcW w:w="1104" w:type="dxa"/>
            <w:tcBorders>
              <w:top w:val="single" w:sz="12" w:space="0" w:color="auto"/>
              <w:left w:val="nil"/>
              <w:bottom w:val="single" w:sz="4" w:space="0" w:color="auto"/>
              <w:right w:val="nil"/>
            </w:tcBorders>
          </w:tcPr>
          <w:p w14:paraId="2AF21C33" w14:textId="6B9FEB8A" w:rsidR="00A26549" w:rsidRDefault="000D4B0B" w:rsidP="00A26549">
            <w:r>
              <w:t>+ 1'800.-</w:t>
            </w:r>
          </w:p>
        </w:tc>
        <w:tc>
          <w:tcPr>
            <w:tcW w:w="709" w:type="dxa"/>
            <w:tcBorders>
              <w:top w:val="single" w:sz="12" w:space="0" w:color="auto"/>
              <w:left w:val="nil"/>
              <w:bottom w:val="single" w:sz="4" w:space="0" w:color="auto"/>
              <w:right w:val="nil"/>
            </w:tcBorders>
          </w:tcPr>
          <w:p w14:paraId="2530A19A" w14:textId="07D96F84" w:rsidR="00A26549" w:rsidRDefault="00C53A3F" w:rsidP="00A26549">
            <w:r>
              <w:t>13%</w:t>
            </w:r>
          </w:p>
        </w:tc>
        <w:tc>
          <w:tcPr>
            <w:tcW w:w="2691" w:type="dxa"/>
            <w:tcBorders>
              <w:top w:val="single" w:sz="12" w:space="0" w:color="auto"/>
              <w:left w:val="nil"/>
              <w:bottom w:val="single" w:sz="4" w:space="0" w:color="auto"/>
              <w:right w:val="nil"/>
            </w:tcBorders>
          </w:tcPr>
          <w:p w14:paraId="55B458F3" w14:textId="77777777" w:rsidR="00A26549" w:rsidRDefault="00A26549" w:rsidP="00A26549">
            <w:r>
              <w:t>Aufwand in der Realisierung unterschätzt, Mehraufwand für die Klärung von Detailfragen</w:t>
            </w:r>
          </w:p>
        </w:tc>
      </w:tr>
      <w:tr w:rsidR="00A26549" w14:paraId="5201273B" w14:textId="77777777" w:rsidTr="00A26549">
        <w:tc>
          <w:tcPr>
            <w:tcW w:w="1831" w:type="dxa"/>
            <w:tcBorders>
              <w:left w:val="nil"/>
              <w:right w:val="nil"/>
            </w:tcBorders>
          </w:tcPr>
          <w:p w14:paraId="66D357B6" w14:textId="77777777" w:rsidR="00A26549" w:rsidRDefault="00A26549" w:rsidP="00A26549">
            <w:r>
              <w:t>Verbrauchs-</w:t>
            </w:r>
            <w:r>
              <w:br/>
              <w:t>material</w:t>
            </w:r>
          </w:p>
        </w:tc>
        <w:tc>
          <w:tcPr>
            <w:tcW w:w="1417" w:type="dxa"/>
            <w:tcBorders>
              <w:left w:val="nil"/>
              <w:right w:val="nil"/>
            </w:tcBorders>
          </w:tcPr>
          <w:p w14:paraId="54D8C945" w14:textId="7FBAFCBB" w:rsidR="00A26549" w:rsidRDefault="000D4B0B" w:rsidP="00A26549">
            <w:r>
              <w:t>0.-</w:t>
            </w:r>
          </w:p>
        </w:tc>
        <w:tc>
          <w:tcPr>
            <w:tcW w:w="1318" w:type="dxa"/>
            <w:tcBorders>
              <w:left w:val="nil"/>
              <w:right w:val="nil"/>
            </w:tcBorders>
          </w:tcPr>
          <w:p w14:paraId="1BAE38FB" w14:textId="0EF0D82D" w:rsidR="00A26549" w:rsidRDefault="000D4B0B" w:rsidP="00A26549">
            <w:r>
              <w:t>0.-</w:t>
            </w:r>
          </w:p>
        </w:tc>
        <w:tc>
          <w:tcPr>
            <w:tcW w:w="1104" w:type="dxa"/>
            <w:tcBorders>
              <w:left w:val="nil"/>
              <w:right w:val="nil"/>
            </w:tcBorders>
          </w:tcPr>
          <w:p w14:paraId="05CCB1A8" w14:textId="4C52670D" w:rsidR="00A26549" w:rsidRDefault="00C53A3F" w:rsidP="00A26549">
            <w:r>
              <w:t>-</w:t>
            </w:r>
          </w:p>
        </w:tc>
        <w:tc>
          <w:tcPr>
            <w:tcW w:w="709" w:type="dxa"/>
            <w:tcBorders>
              <w:left w:val="nil"/>
              <w:right w:val="nil"/>
            </w:tcBorders>
          </w:tcPr>
          <w:p w14:paraId="18C81D8D" w14:textId="3EF5708F" w:rsidR="00A26549" w:rsidRDefault="00C53A3F" w:rsidP="00A26549">
            <w:r>
              <w:t>-</w:t>
            </w:r>
          </w:p>
        </w:tc>
        <w:tc>
          <w:tcPr>
            <w:tcW w:w="2691" w:type="dxa"/>
            <w:tcBorders>
              <w:left w:val="nil"/>
              <w:right w:val="nil"/>
            </w:tcBorders>
          </w:tcPr>
          <w:p w14:paraId="50226172" w14:textId="77777777" w:rsidR="00A26549" w:rsidRDefault="00A26549" w:rsidP="00A26549"/>
        </w:tc>
      </w:tr>
      <w:tr w:rsidR="00A26549" w14:paraId="55169BE4" w14:textId="77777777" w:rsidTr="00A26549">
        <w:tc>
          <w:tcPr>
            <w:tcW w:w="1831" w:type="dxa"/>
            <w:tcBorders>
              <w:left w:val="nil"/>
              <w:right w:val="nil"/>
            </w:tcBorders>
          </w:tcPr>
          <w:p w14:paraId="114AF3F4" w14:textId="77777777" w:rsidR="00A26549" w:rsidRDefault="00A26549" w:rsidP="00A26549">
            <w:r>
              <w:t>Spesen</w:t>
            </w:r>
          </w:p>
        </w:tc>
        <w:tc>
          <w:tcPr>
            <w:tcW w:w="1417" w:type="dxa"/>
            <w:tcBorders>
              <w:left w:val="nil"/>
              <w:right w:val="nil"/>
            </w:tcBorders>
          </w:tcPr>
          <w:p w14:paraId="037D923D" w14:textId="20C76A76" w:rsidR="00A26549" w:rsidRDefault="000D4B0B" w:rsidP="00A26549">
            <w:r>
              <w:t>0-</w:t>
            </w:r>
          </w:p>
        </w:tc>
        <w:tc>
          <w:tcPr>
            <w:tcW w:w="1318" w:type="dxa"/>
            <w:tcBorders>
              <w:left w:val="nil"/>
              <w:right w:val="nil"/>
            </w:tcBorders>
          </w:tcPr>
          <w:p w14:paraId="035FE34A" w14:textId="18FD00D3" w:rsidR="00A26549" w:rsidRDefault="000D4B0B" w:rsidP="00A26549">
            <w:r>
              <w:t>0.-</w:t>
            </w:r>
          </w:p>
        </w:tc>
        <w:tc>
          <w:tcPr>
            <w:tcW w:w="1104" w:type="dxa"/>
            <w:tcBorders>
              <w:left w:val="nil"/>
              <w:right w:val="nil"/>
            </w:tcBorders>
          </w:tcPr>
          <w:p w14:paraId="109F390B" w14:textId="37A05670" w:rsidR="00A26549" w:rsidRDefault="00C53A3F" w:rsidP="00A26549">
            <w:r>
              <w:t>-</w:t>
            </w:r>
          </w:p>
        </w:tc>
        <w:tc>
          <w:tcPr>
            <w:tcW w:w="709" w:type="dxa"/>
            <w:tcBorders>
              <w:left w:val="nil"/>
              <w:right w:val="nil"/>
            </w:tcBorders>
          </w:tcPr>
          <w:p w14:paraId="475C2673" w14:textId="418A9B2A" w:rsidR="00A26549" w:rsidRDefault="00C53A3F" w:rsidP="00A26549">
            <w:r>
              <w:t>-</w:t>
            </w:r>
          </w:p>
        </w:tc>
        <w:tc>
          <w:tcPr>
            <w:tcW w:w="2691" w:type="dxa"/>
            <w:tcBorders>
              <w:left w:val="nil"/>
              <w:right w:val="nil"/>
            </w:tcBorders>
          </w:tcPr>
          <w:p w14:paraId="353BE03F" w14:textId="77777777" w:rsidR="00A26549" w:rsidRDefault="00A26549" w:rsidP="00A26549"/>
        </w:tc>
      </w:tr>
      <w:tr w:rsidR="00C53A3F" w14:paraId="6C5BD5E3" w14:textId="77777777" w:rsidTr="00A26549">
        <w:tc>
          <w:tcPr>
            <w:tcW w:w="1831" w:type="dxa"/>
            <w:tcBorders>
              <w:left w:val="nil"/>
              <w:right w:val="nil"/>
            </w:tcBorders>
          </w:tcPr>
          <w:p w14:paraId="5F674CD9" w14:textId="77777777" w:rsidR="00C53A3F" w:rsidRDefault="00C53A3F" w:rsidP="00C53A3F">
            <w:r>
              <w:t>Total</w:t>
            </w:r>
          </w:p>
        </w:tc>
        <w:tc>
          <w:tcPr>
            <w:tcW w:w="1417" w:type="dxa"/>
            <w:tcBorders>
              <w:left w:val="nil"/>
              <w:right w:val="nil"/>
            </w:tcBorders>
          </w:tcPr>
          <w:p w14:paraId="18FC0490" w14:textId="04DD4C17" w:rsidR="00C53A3F" w:rsidRDefault="00C53A3F" w:rsidP="00C53A3F">
            <w:r>
              <w:t>13'500.-</w:t>
            </w:r>
          </w:p>
        </w:tc>
        <w:tc>
          <w:tcPr>
            <w:tcW w:w="1318" w:type="dxa"/>
            <w:tcBorders>
              <w:left w:val="nil"/>
              <w:right w:val="nil"/>
            </w:tcBorders>
          </w:tcPr>
          <w:p w14:paraId="1747D917" w14:textId="3C705989" w:rsidR="00C53A3F" w:rsidRDefault="00C53A3F" w:rsidP="00C53A3F">
            <w:r>
              <w:t>15'300.-</w:t>
            </w:r>
          </w:p>
        </w:tc>
        <w:tc>
          <w:tcPr>
            <w:tcW w:w="1104" w:type="dxa"/>
            <w:tcBorders>
              <w:left w:val="nil"/>
              <w:right w:val="nil"/>
            </w:tcBorders>
          </w:tcPr>
          <w:p w14:paraId="3A5FF37D" w14:textId="350BAD93" w:rsidR="00C53A3F" w:rsidRDefault="00C53A3F" w:rsidP="00C53A3F">
            <w:r>
              <w:t>+ 1'800.-</w:t>
            </w:r>
          </w:p>
        </w:tc>
        <w:tc>
          <w:tcPr>
            <w:tcW w:w="709" w:type="dxa"/>
            <w:tcBorders>
              <w:left w:val="nil"/>
              <w:right w:val="nil"/>
            </w:tcBorders>
          </w:tcPr>
          <w:p w14:paraId="0E0CDBBA" w14:textId="77D2DED2" w:rsidR="00C53A3F" w:rsidRDefault="00C53A3F" w:rsidP="00C53A3F">
            <w:r>
              <w:t>13%</w:t>
            </w:r>
          </w:p>
        </w:tc>
        <w:tc>
          <w:tcPr>
            <w:tcW w:w="2691" w:type="dxa"/>
            <w:tcBorders>
              <w:left w:val="nil"/>
              <w:right w:val="nil"/>
            </w:tcBorders>
          </w:tcPr>
          <w:p w14:paraId="1E5635D4" w14:textId="77777777" w:rsidR="00C53A3F" w:rsidRDefault="00C53A3F" w:rsidP="00C53A3F"/>
        </w:tc>
      </w:tr>
    </w:tbl>
    <w:p w14:paraId="1A29576F" w14:textId="77777777" w:rsidR="00AD150C" w:rsidRDefault="00AD150C" w:rsidP="00AD150C"/>
    <w:p w14:paraId="3F0BFB71" w14:textId="77777777" w:rsidR="00AD150C" w:rsidRDefault="00AD150C" w:rsidP="002201B7">
      <w:pPr>
        <w:pStyle w:val="berschrift2"/>
      </w:pPr>
      <w:bookmarkStart w:id="5" w:name="_Toc26734740"/>
      <w:r>
        <w:lastRenderedPageBreak/>
        <w:t>Begründung der Kostensituation</w:t>
      </w:r>
      <w:bookmarkEnd w:id="5"/>
    </w:p>
    <w:p w14:paraId="49B9E7C8" w14:textId="1B97713A" w:rsidR="00AD150C" w:rsidRDefault="00C53A3F" w:rsidP="0042312A">
      <w:r>
        <w:t xml:space="preserve">In unserer Planung haben wir die Zeit für die Realisierung </w:t>
      </w:r>
      <w:proofErr w:type="gramStart"/>
      <w:r>
        <w:t>des Prototypen</w:t>
      </w:r>
      <w:proofErr w:type="gramEnd"/>
      <w:r>
        <w:t xml:space="preserve"> unterschätzt. Da wir dann einen höheren Arbeitsaufwand als Anfangs geschätzt hatten, mussten wir mehr Arbeitsstunden in die Realisierung </w:t>
      </w:r>
      <w:proofErr w:type="gramStart"/>
      <w:r>
        <w:t>investieren</w:t>
      </w:r>
      <w:proofErr w:type="gramEnd"/>
      <w:r>
        <w:t xml:space="preserve"> um ca. in dem gleichen zeitlichem Rahmen das zu liefernde Produkt fertigzustellen. Mehr Arbeitsstunden höheren Ausgaben für interne </w:t>
      </w:r>
      <w:proofErr w:type="spellStart"/>
      <w:r>
        <w:t>Arbeitslastung</w:t>
      </w:r>
      <w:proofErr w:type="spellEnd"/>
      <w:r>
        <w:t>.</w:t>
      </w:r>
      <w:r w:rsidR="00E8301C">
        <w:br w:type="page"/>
      </w:r>
    </w:p>
    <w:p w14:paraId="7BFDB34D" w14:textId="77777777" w:rsidR="00A3634F" w:rsidRDefault="00C7257D" w:rsidP="002201B7">
      <w:pPr>
        <w:pStyle w:val="berschrift1"/>
      </w:pPr>
      <w:bookmarkStart w:id="6" w:name="_Toc26734741"/>
      <w:r>
        <w:lastRenderedPageBreak/>
        <w:t>Allgemeiner Projektverlauf</w:t>
      </w:r>
      <w:bookmarkEnd w:id="6"/>
    </w:p>
    <w:p w14:paraId="4ED49465" w14:textId="77777777" w:rsidR="00BF00DA" w:rsidRDefault="00BF00DA" w:rsidP="00BF00DA">
      <w:proofErr w:type="gramStart"/>
      <w:r>
        <w:t>Grundsätzlich  wird</w:t>
      </w:r>
      <w:proofErr w:type="gramEnd"/>
      <w:r>
        <w:t xml:space="preserve"> der Projektverlauf positiv beurteilt. Die Details zu ausgewählten Themen sind in der folgenden Tabelle zusammengefasst:</w:t>
      </w:r>
    </w:p>
    <w:tbl>
      <w:tblPr>
        <w:tblStyle w:val="Tabellenraster"/>
        <w:tblW w:w="0" w:type="auto"/>
        <w:tblLook w:val="04A0" w:firstRow="1" w:lastRow="0" w:firstColumn="1" w:lastColumn="0" w:noHBand="0" w:noVBand="1"/>
      </w:tblPr>
      <w:tblGrid>
        <w:gridCol w:w="3119"/>
        <w:gridCol w:w="5941"/>
      </w:tblGrid>
      <w:tr w:rsidR="00BF00DA" w14:paraId="203485FB" w14:textId="77777777" w:rsidTr="006E5E8F">
        <w:tc>
          <w:tcPr>
            <w:tcW w:w="3119" w:type="dxa"/>
            <w:tcBorders>
              <w:top w:val="single" w:sz="24" w:space="0" w:color="auto"/>
              <w:left w:val="nil"/>
              <w:bottom w:val="single" w:sz="18" w:space="0" w:color="auto"/>
              <w:right w:val="nil"/>
            </w:tcBorders>
            <w:shd w:val="clear" w:color="auto" w:fill="D0CECE" w:themeFill="background2" w:themeFillShade="E6"/>
          </w:tcPr>
          <w:p w14:paraId="4C4DD79C" w14:textId="77777777" w:rsidR="00BF00DA" w:rsidRPr="00E8301C" w:rsidRDefault="00BF00DA" w:rsidP="00BF00DA">
            <w:pPr>
              <w:rPr>
                <w:b/>
                <w:bCs/>
              </w:rPr>
            </w:pPr>
            <w:r w:rsidRPr="00E8301C">
              <w:rPr>
                <w:b/>
                <w:bCs/>
              </w:rPr>
              <w:t>Thema</w:t>
            </w:r>
          </w:p>
        </w:tc>
        <w:tc>
          <w:tcPr>
            <w:tcW w:w="5941" w:type="dxa"/>
            <w:tcBorders>
              <w:top w:val="single" w:sz="24" w:space="0" w:color="auto"/>
              <w:left w:val="nil"/>
              <w:bottom w:val="single" w:sz="18" w:space="0" w:color="auto"/>
              <w:right w:val="nil"/>
            </w:tcBorders>
            <w:shd w:val="clear" w:color="auto" w:fill="D0CECE" w:themeFill="background2" w:themeFillShade="E6"/>
          </w:tcPr>
          <w:p w14:paraId="61554B3E" w14:textId="77777777" w:rsidR="00BF00DA" w:rsidRPr="00E8301C" w:rsidRDefault="00BF00DA" w:rsidP="00BF00DA">
            <w:pPr>
              <w:rPr>
                <w:b/>
                <w:bCs/>
              </w:rPr>
            </w:pPr>
            <w:r w:rsidRPr="00E8301C">
              <w:rPr>
                <w:b/>
                <w:bCs/>
              </w:rPr>
              <w:t>Erkenntnisse</w:t>
            </w:r>
          </w:p>
        </w:tc>
      </w:tr>
      <w:tr w:rsidR="00BF00DA" w14:paraId="7596FCE0" w14:textId="77777777" w:rsidTr="00512FB6">
        <w:tc>
          <w:tcPr>
            <w:tcW w:w="3119" w:type="dxa"/>
            <w:tcBorders>
              <w:top w:val="single" w:sz="18" w:space="0" w:color="auto"/>
              <w:left w:val="nil"/>
              <w:right w:val="nil"/>
            </w:tcBorders>
          </w:tcPr>
          <w:p w14:paraId="1A04BCB6" w14:textId="77777777" w:rsidR="00BF00DA" w:rsidRDefault="00BF00DA" w:rsidP="00BF00DA">
            <w:r>
              <w:t>Methodische Projektführung</w:t>
            </w:r>
          </w:p>
        </w:tc>
        <w:tc>
          <w:tcPr>
            <w:tcW w:w="5941" w:type="dxa"/>
            <w:tcBorders>
              <w:top w:val="single" w:sz="18" w:space="0" w:color="auto"/>
              <w:left w:val="nil"/>
              <w:right w:val="nil"/>
            </w:tcBorders>
          </w:tcPr>
          <w:p w14:paraId="42C85361" w14:textId="77777777" w:rsidR="00BF00DA" w:rsidRDefault="00BF00DA" w:rsidP="00BF00DA">
            <w:r>
              <w:t xml:space="preserve">Grundsätzlich gut. Das Lehrmittel M306 «Kleinprojekte abwickeln» von </w:t>
            </w:r>
            <w:proofErr w:type="spellStart"/>
            <w:r>
              <w:t>compendio</w:t>
            </w:r>
            <w:proofErr w:type="spellEnd"/>
            <w:r>
              <w:t xml:space="preserve"> war eine unschätzbare Hilfe</w:t>
            </w:r>
          </w:p>
          <w:p w14:paraId="1A339219" w14:textId="7DB6BE8E" w:rsidR="00BF00DA" w:rsidRDefault="00C53A3F" w:rsidP="00BF00DA">
            <w:pPr>
              <w:pStyle w:val="Listenabsatz"/>
              <w:numPr>
                <w:ilvl w:val="0"/>
                <w:numId w:val="20"/>
              </w:numPr>
            </w:pPr>
            <w:r>
              <w:t xml:space="preserve">Die Planung </w:t>
            </w:r>
            <w:r w:rsidR="0001050C">
              <w:t xml:space="preserve">war ein </w:t>
            </w:r>
            <w:r w:rsidR="0071168A">
              <w:t>wenig zu undetailliert</w:t>
            </w:r>
          </w:p>
          <w:p w14:paraId="47788519" w14:textId="77777777" w:rsidR="00BF00DA" w:rsidRDefault="00BF00DA" w:rsidP="00BF00DA">
            <w:pPr>
              <w:pStyle w:val="Listenabsatz"/>
              <w:numPr>
                <w:ilvl w:val="0"/>
                <w:numId w:val="20"/>
              </w:numPr>
            </w:pPr>
            <w:r>
              <w:t>Die Bezeichnungen der Arbeitspakete waren zu wenig aussagekräftig</w:t>
            </w:r>
          </w:p>
        </w:tc>
      </w:tr>
      <w:tr w:rsidR="00BF00DA" w14:paraId="08A04406" w14:textId="77777777" w:rsidTr="00512FB6">
        <w:tc>
          <w:tcPr>
            <w:tcW w:w="3119" w:type="dxa"/>
            <w:tcBorders>
              <w:left w:val="nil"/>
              <w:right w:val="nil"/>
            </w:tcBorders>
          </w:tcPr>
          <w:p w14:paraId="3C7013B0" w14:textId="77777777" w:rsidR="00BF00DA" w:rsidRDefault="00BF00DA" w:rsidP="00BF00DA">
            <w:r>
              <w:t>Menschliche Projektführung</w:t>
            </w:r>
          </w:p>
        </w:tc>
        <w:tc>
          <w:tcPr>
            <w:tcW w:w="5941" w:type="dxa"/>
            <w:tcBorders>
              <w:left w:val="nil"/>
              <w:right w:val="nil"/>
            </w:tcBorders>
          </w:tcPr>
          <w:p w14:paraId="27627E9E" w14:textId="756AB543" w:rsidR="00BF00DA" w:rsidRDefault="0001050C" w:rsidP="00BF00DA">
            <w:r>
              <w:t>Der Projekt</w:t>
            </w:r>
            <w:r w:rsidR="0071168A">
              <w:t xml:space="preserve">leiter hat verantwortungsvoll Kontrolle über den Ablauf des Projekts übernommen. Bei jeglichen Unklarheiten war er die richtige Ansprechperson. </w:t>
            </w:r>
          </w:p>
        </w:tc>
      </w:tr>
      <w:tr w:rsidR="00BF00DA" w14:paraId="2D42DCDA" w14:textId="77777777" w:rsidTr="00512FB6">
        <w:tc>
          <w:tcPr>
            <w:tcW w:w="3119" w:type="dxa"/>
            <w:tcBorders>
              <w:left w:val="nil"/>
              <w:right w:val="nil"/>
            </w:tcBorders>
          </w:tcPr>
          <w:p w14:paraId="075E5EBE" w14:textId="77777777" w:rsidR="00BF00DA" w:rsidRDefault="00BF00DA" w:rsidP="00BF00DA">
            <w:r>
              <w:t>Team</w:t>
            </w:r>
          </w:p>
        </w:tc>
        <w:tc>
          <w:tcPr>
            <w:tcW w:w="5941" w:type="dxa"/>
            <w:tcBorders>
              <w:left w:val="nil"/>
              <w:right w:val="nil"/>
            </w:tcBorders>
          </w:tcPr>
          <w:p w14:paraId="4A655A37" w14:textId="433FEE58" w:rsidR="00BF00DA" w:rsidRDefault="0071168A" w:rsidP="00BF00DA">
            <w:r>
              <w:t xml:space="preserve">Die Arbeit im Team war sehr </w:t>
            </w:r>
            <w:proofErr w:type="gramStart"/>
            <w:r>
              <w:t>Locker</w:t>
            </w:r>
            <w:proofErr w:type="gramEnd"/>
            <w:r>
              <w:t xml:space="preserve"> und es </w:t>
            </w:r>
            <w:proofErr w:type="spellStart"/>
            <w:r>
              <w:t>herrste</w:t>
            </w:r>
            <w:proofErr w:type="spellEnd"/>
            <w:r>
              <w:t xml:space="preserve"> eine gute Atmosphäre. Manchmal wurden Dinge jedoch nicht ernst genug angegangen. Der Informationsfluss wurde </w:t>
            </w:r>
            <w:proofErr w:type="spellStart"/>
            <w:r>
              <w:t>kostant</w:t>
            </w:r>
            <w:proofErr w:type="spellEnd"/>
            <w:r>
              <w:t xml:space="preserve"> gewährleistet.</w:t>
            </w:r>
          </w:p>
        </w:tc>
      </w:tr>
      <w:tr w:rsidR="00BF00DA" w14:paraId="59E720BD" w14:textId="77777777" w:rsidTr="00512FB6">
        <w:tc>
          <w:tcPr>
            <w:tcW w:w="3119" w:type="dxa"/>
            <w:tcBorders>
              <w:left w:val="nil"/>
              <w:right w:val="nil"/>
            </w:tcBorders>
          </w:tcPr>
          <w:p w14:paraId="791F6E1C" w14:textId="77777777" w:rsidR="00BF00DA" w:rsidRDefault="00BF00DA" w:rsidP="00BF00DA">
            <w:r>
              <w:t>Qualität der Ergebnisse</w:t>
            </w:r>
          </w:p>
        </w:tc>
        <w:tc>
          <w:tcPr>
            <w:tcW w:w="5941" w:type="dxa"/>
            <w:tcBorders>
              <w:left w:val="nil"/>
              <w:right w:val="nil"/>
            </w:tcBorders>
          </w:tcPr>
          <w:p w14:paraId="5BF4D047" w14:textId="7B414938" w:rsidR="00BF00DA" w:rsidRDefault="0071168A" w:rsidP="00BF00DA">
            <w:r>
              <w:t>Die Ergebnisse sind wie erwartet herausgekommen.</w:t>
            </w:r>
          </w:p>
        </w:tc>
      </w:tr>
      <w:tr w:rsidR="00BF00DA" w14:paraId="37E0F378" w14:textId="77777777" w:rsidTr="00512FB6">
        <w:tc>
          <w:tcPr>
            <w:tcW w:w="3119" w:type="dxa"/>
            <w:tcBorders>
              <w:left w:val="nil"/>
              <w:right w:val="nil"/>
            </w:tcBorders>
          </w:tcPr>
          <w:p w14:paraId="12DFD08C" w14:textId="77777777" w:rsidR="00BF00DA" w:rsidRDefault="00BF00DA" w:rsidP="00BF00DA">
            <w:r>
              <w:t>Tools</w:t>
            </w:r>
          </w:p>
        </w:tc>
        <w:tc>
          <w:tcPr>
            <w:tcW w:w="5941" w:type="dxa"/>
            <w:tcBorders>
              <w:left w:val="nil"/>
              <w:right w:val="nil"/>
            </w:tcBorders>
          </w:tcPr>
          <w:p w14:paraId="2F505531" w14:textId="12C0E63E" w:rsidR="00BF00DA" w:rsidRDefault="0071168A" w:rsidP="00BF00DA">
            <w:r>
              <w:t xml:space="preserve">Der Informationsfluss wurde durch Teams und WhatsApp gewährleistet. Beides </w:t>
            </w:r>
            <w:proofErr w:type="gramStart"/>
            <w:r>
              <w:t>hat  sich</w:t>
            </w:r>
            <w:proofErr w:type="gramEnd"/>
            <w:r>
              <w:t xml:space="preserve"> bewährt. Für die Zusammenarbeit haben wir GitHub verwendet. </w:t>
            </w:r>
          </w:p>
        </w:tc>
      </w:tr>
    </w:tbl>
    <w:p w14:paraId="4BE9250D" w14:textId="77777777" w:rsidR="00E8301C" w:rsidRPr="00E8301C" w:rsidRDefault="00E8301C" w:rsidP="00E8301C"/>
    <w:p w14:paraId="4A3F3120" w14:textId="77777777" w:rsidR="00A3634F" w:rsidRDefault="00C7257D" w:rsidP="002201B7">
      <w:pPr>
        <w:pStyle w:val="berschrift1"/>
      </w:pPr>
      <w:bookmarkStart w:id="7" w:name="_Toc26734742"/>
      <w:r>
        <w:t>Reflexion</w:t>
      </w:r>
      <w:bookmarkEnd w:id="7"/>
    </w:p>
    <w:p w14:paraId="754C6473" w14:textId="77777777" w:rsidR="00A3634F" w:rsidRDefault="00C7257D" w:rsidP="00C7257D">
      <w:pPr>
        <w:pStyle w:val="berschrift2"/>
      </w:pPr>
      <w:bookmarkStart w:id="8" w:name="_Toc26734743"/>
      <w:r>
        <w:t>Was hat sich bewährt</w:t>
      </w:r>
      <w:bookmarkEnd w:id="8"/>
    </w:p>
    <w:p w14:paraId="4C86AE7F" w14:textId="7826B27B" w:rsidR="00251A41" w:rsidRDefault="00251A41">
      <w:r>
        <w:t xml:space="preserve">Bewährt haben sich definitiv die Tools welche wir benutz haben. Für das Arbeiten im Büro wurde Teams verwendet. Das war </w:t>
      </w:r>
      <w:proofErr w:type="gramStart"/>
      <w:r>
        <w:t>Ideal</w:t>
      </w:r>
      <w:proofErr w:type="gramEnd"/>
      <w:r>
        <w:t xml:space="preserve"> da damit auch Dateien verschickt werden konnten. Falls jemand nicht mehr im Büro war, haben wir WhatsApp verwendet für allfällige Fragen und Abklärungen. Zusätzlich dazu hat sich die klare Unterteilung zwischen Projektmitarbeiter und Projektleiter bewährt.</w:t>
      </w:r>
    </w:p>
    <w:p w14:paraId="06D1C4BB" w14:textId="77777777" w:rsidR="00251A41" w:rsidRDefault="00251A41"/>
    <w:p w14:paraId="0BB5EDD5" w14:textId="7FB5EF87" w:rsidR="00C7257D" w:rsidRDefault="00C7257D" w:rsidP="00C7257D">
      <w:pPr>
        <w:pStyle w:val="berschrift2"/>
      </w:pPr>
      <w:bookmarkStart w:id="9" w:name="_Toc26734744"/>
      <w:r>
        <w:t xml:space="preserve">Was würden wir </w:t>
      </w:r>
      <w:r w:rsidR="001664C5">
        <w:t xml:space="preserve">im nächsten Projekt </w:t>
      </w:r>
      <w:r>
        <w:t>anders machen</w:t>
      </w:r>
      <w:bookmarkEnd w:id="9"/>
    </w:p>
    <w:p w14:paraId="01B30363" w14:textId="00E9FFAE" w:rsidR="006D4F36" w:rsidRDefault="006D4F36" w:rsidP="006D4F36">
      <w:r>
        <w:t xml:space="preserve">Für weitere Projekte oder die weiteren Ausbaustufen dieses Projekts würden darauf achten, dass </w:t>
      </w:r>
      <w:r w:rsidR="005D4864">
        <w:t xml:space="preserve">das Team ein bisschen seriöser an die Arbeit </w:t>
      </w:r>
      <w:proofErr w:type="gramStart"/>
      <w:r w:rsidR="005D4864">
        <w:t>heran tritt</w:t>
      </w:r>
      <w:proofErr w:type="gramEnd"/>
      <w:r w:rsidR="005D4864">
        <w:t>. Es soll zwar eine lockere Arbeitsatmosphäre gewährleistet sein jedoch sollte die Arbeit im Vordergrund</w:t>
      </w:r>
      <w:r w:rsidR="005C4AB3">
        <w:t xml:space="preserve"> stehen. </w:t>
      </w:r>
    </w:p>
    <w:p w14:paraId="2C0261AC" w14:textId="7269C472" w:rsidR="005C4AB3" w:rsidRDefault="005C4AB3" w:rsidP="006D4F36"/>
    <w:p w14:paraId="5EA24143" w14:textId="6A65E448" w:rsidR="005C4AB3" w:rsidRPr="006D4F36" w:rsidRDefault="005C4AB3" w:rsidP="006D4F36">
      <w:r>
        <w:t xml:space="preserve">Ausserdem würden wir die Planung detaillierter erstellen, also Arbeitspakete detaillierter und differenzierter beschreiben. Ein weiterer Punkt ist es, dass wir den Arbeitsaufwand für die Realisierungsphase nicht unterschätzen sollten und, dass immer </w:t>
      </w:r>
      <w:r w:rsidR="00635360">
        <w:t xml:space="preserve">kleinere </w:t>
      </w:r>
      <w:r>
        <w:t>Probleme auftreten können</w:t>
      </w:r>
      <w:r w:rsidR="00635360">
        <w:t xml:space="preserve">. </w:t>
      </w:r>
      <w:proofErr w:type="gramStart"/>
      <w:r w:rsidR="00635360">
        <w:t>Diese kleinere Problemen</w:t>
      </w:r>
      <w:proofErr w:type="gramEnd"/>
      <w:r w:rsidR="00635360">
        <w:t xml:space="preserve"> können sich dann zu einem grösseren Arbeitsaufwand aufaddieren</w:t>
      </w:r>
      <w:r w:rsidR="00B82CEA">
        <w:t xml:space="preserve"> mit welchem wir das nächste Mal rechnen werden.</w:t>
      </w:r>
    </w:p>
    <w:sectPr w:rsidR="005C4AB3" w:rsidRPr="006D4F36">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099FC" w14:textId="77777777" w:rsidR="00654C89" w:rsidRDefault="00654C89">
      <w:pPr>
        <w:spacing w:line="240" w:lineRule="auto"/>
      </w:pPr>
      <w:r>
        <w:separator/>
      </w:r>
    </w:p>
  </w:endnote>
  <w:endnote w:type="continuationSeparator" w:id="0">
    <w:p w14:paraId="6E81EEB7" w14:textId="77777777" w:rsidR="00654C89" w:rsidRDefault="00654C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A3634F" w14:paraId="2A61316D" w14:textId="77777777">
      <w:trPr>
        <w:cantSplit/>
      </w:trPr>
      <w:tc>
        <w:tcPr>
          <w:tcW w:w="9045" w:type="dxa"/>
          <w:gridSpan w:val="2"/>
          <w:vAlign w:val="bottom"/>
        </w:tcPr>
        <w:p w14:paraId="38B59D52" w14:textId="77777777" w:rsidR="00A3634F" w:rsidRDefault="00A3634F">
          <w:pPr>
            <w:pStyle w:val="CDBSeite"/>
            <w:snapToGrid w:val="0"/>
            <w:rPr>
              <w:sz w:val="12"/>
              <w:szCs w:val="12"/>
            </w:rPr>
          </w:pPr>
          <w:r>
            <w:fldChar w:fldCharType="begin"/>
          </w:r>
          <w:r>
            <w:instrText xml:space="preserve"> PAGE </w:instrText>
          </w:r>
          <w:r>
            <w:fldChar w:fldCharType="separate"/>
          </w:r>
          <w:r w:rsidR="009D14A7">
            <w:rPr>
              <w:noProof/>
            </w:rPr>
            <w:t>3</w:t>
          </w:r>
          <w:r>
            <w:fldChar w:fldCharType="end"/>
          </w:r>
          <w:r>
            <w:t>/</w:t>
          </w:r>
          <w:r w:rsidR="00950EF9">
            <w:rPr>
              <w:noProof/>
            </w:rPr>
            <w:fldChar w:fldCharType="begin"/>
          </w:r>
          <w:r w:rsidR="00950EF9">
            <w:rPr>
              <w:noProof/>
            </w:rPr>
            <w:instrText xml:space="preserve"> NUMPAGES  \* Arabic  \* MERGEFORMAT </w:instrText>
          </w:r>
          <w:r w:rsidR="00950EF9">
            <w:rPr>
              <w:noProof/>
            </w:rPr>
            <w:fldChar w:fldCharType="separate"/>
          </w:r>
          <w:r w:rsidR="009D14A7">
            <w:rPr>
              <w:noProof/>
            </w:rPr>
            <w:t>3</w:t>
          </w:r>
          <w:r w:rsidR="00950EF9">
            <w:rPr>
              <w:noProof/>
            </w:rPr>
            <w:fldChar w:fldCharType="end"/>
          </w:r>
        </w:p>
      </w:tc>
    </w:tr>
    <w:tr w:rsidR="00A3634F" w14:paraId="3CB7EFCC" w14:textId="77777777">
      <w:trPr>
        <w:cantSplit/>
        <w:trHeight w:hRule="exact" w:val="540"/>
      </w:trPr>
      <w:tc>
        <w:tcPr>
          <w:tcW w:w="8653" w:type="dxa"/>
          <w:vAlign w:val="bottom"/>
        </w:tcPr>
        <w:p w14:paraId="6DB1E5E1" w14:textId="77777777" w:rsidR="00A3634F" w:rsidRDefault="00A3634F">
          <w:pPr>
            <w:pStyle w:val="CDBPfadname"/>
            <w:snapToGrid w:val="0"/>
          </w:pPr>
        </w:p>
      </w:tc>
      <w:tc>
        <w:tcPr>
          <w:tcW w:w="392" w:type="dxa"/>
          <w:tcMar>
            <w:left w:w="0" w:type="dxa"/>
            <w:right w:w="0" w:type="dxa"/>
          </w:tcMar>
        </w:tcPr>
        <w:p w14:paraId="5CCCED49" w14:textId="77777777" w:rsidR="00A3634F" w:rsidRDefault="00A3634F">
          <w:pPr>
            <w:snapToGrid w:val="0"/>
          </w:pPr>
        </w:p>
      </w:tc>
    </w:tr>
  </w:tbl>
  <w:p w14:paraId="77773C9F" w14:textId="77777777" w:rsidR="00A3634F" w:rsidRDefault="00A3634F">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A3634F" w14:paraId="3446BB85" w14:textId="77777777">
      <w:trPr>
        <w:cantSplit/>
        <w:trHeight w:hRule="exact" w:val="680"/>
      </w:trPr>
      <w:tc>
        <w:tcPr>
          <w:tcW w:w="7200" w:type="dxa"/>
          <w:gridSpan w:val="2"/>
        </w:tcPr>
        <w:p w14:paraId="7A119996" w14:textId="77777777" w:rsidR="00A3634F" w:rsidRDefault="00A3634F">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103DF759" w14:textId="77777777" w:rsidR="00A3634F" w:rsidRDefault="00A067F6">
          <w:pPr>
            <w:pStyle w:val="CDBAbsenderinformation"/>
            <w:snapToGrid w:val="0"/>
            <w:spacing w:before="120" w:line="100" w:lineRule="atLeast"/>
            <w:jc w:val="right"/>
          </w:pPr>
          <w:r>
            <w:rPr>
              <w:noProof/>
            </w:rPr>
            <w:drawing>
              <wp:inline distT="0" distB="0" distL="0" distR="0" wp14:anchorId="23D6CE75" wp14:editId="02BB295D">
                <wp:extent cx="1053465" cy="224155"/>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3465" cy="224155"/>
                        </a:xfrm>
                        <a:prstGeom prst="rect">
                          <a:avLst/>
                        </a:prstGeom>
                        <a:solidFill>
                          <a:srgbClr val="FFFFFF"/>
                        </a:solidFill>
                        <a:ln>
                          <a:noFill/>
                        </a:ln>
                      </pic:spPr>
                    </pic:pic>
                  </a:graphicData>
                </a:graphic>
              </wp:inline>
            </w:drawing>
          </w:r>
        </w:p>
      </w:tc>
    </w:tr>
    <w:tr w:rsidR="00A3634F" w14:paraId="7AC1F2EF" w14:textId="77777777">
      <w:trPr>
        <w:cantSplit/>
        <w:trHeight w:val="360"/>
      </w:trPr>
      <w:tc>
        <w:tcPr>
          <w:tcW w:w="3960" w:type="dxa"/>
          <w:vAlign w:val="bottom"/>
        </w:tcPr>
        <w:p w14:paraId="18949AE9" w14:textId="77777777" w:rsidR="00A3634F" w:rsidRDefault="00A3634F">
          <w:pPr>
            <w:pStyle w:val="Fuzeile"/>
            <w:snapToGrid w:val="0"/>
          </w:pPr>
        </w:p>
      </w:tc>
      <w:tc>
        <w:tcPr>
          <w:tcW w:w="3240" w:type="dxa"/>
          <w:vAlign w:val="bottom"/>
        </w:tcPr>
        <w:p w14:paraId="18079BF6" w14:textId="77777777" w:rsidR="00A3634F" w:rsidRDefault="00A3634F">
          <w:pPr>
            <w:pStyle w:val="Fuzeile"/>
            <w:snapToGrid w:val="0"/>
            <w:jc w:val="center"/>
          </w:pPr>
        </w:p>
      </w:tc>
      <w:tc>
        <w:tcPr>
          <w:tcW w:w="1872" w:type="dxa"/>
          <w:vAlign w:val="bottom"/>
        </w:tcPr>
        <w:p w14:paraId="76F6F27F" w14:textId="77777777" w:rsidR="00A3634F" w:rsidRDefault="00A3634F">
          <w:pPr>
            <w:pStyle w:val="CDBAbsenderinformation"/>
            <w:snapToGrid w:val="0"/>
            <w:jc w:val="right"/>
          </w:pPr>
        </w:p>
      </w:tc>
    </w:tr>
  </w:tbl>
  <w:p w14:paraId="7D91C450" w14:textId="77777777" w:rsidR="00A3634F" w:rsidRDefault="00A3634F">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99118" w14:textId="77777777" w:rsidR="00654C89" w:rsidRDefault="00654C89">
      <w:pPr>
        <w:spacing w:line="240" w:lineRule="auto"/>
      </w:pPr>
      <w:r>
        <w:separator/>
      </w:r>
    </w:p>
  </w:footnote>
  <w:footnote w:type="continuationSeparator" w:id="0">
    <w:p w14:paraId="37E24E10" w14:textId="77777777" w:rsidR="00654C89" w:rsidRDefault="00654C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A3634F" w14:paraId="215792B1"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79F69B3" w14:textId="77777777" w:rsidR="00A3634F" w:rsidRDefault="00A3634F">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29A6B372" w14:textId="77777777" w:rsidR="00A3634F" w:rsidRDefault="0047757F">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B3EF7D3" w14:textId="77777777" w:rsidR="00A3634F" w:rsidRDefault="00A3634F">
          <w:pPr>
            <w:pStyle w:val="Kopfzeile"/>
            <w:snapToGrid w:val="0"/>
            <w:jc w:val="right"/>
            <w:rPr>
              <w:b/>
            </w:rPr>
          </w:pPr>
        </w:p>
        <w:p w14:paraId="39B64A92" w14:textId="77777777" w:rsidR="00A3634F" w:rsidRDefault="00A3634F">
          <w:pPr>
            <w:pStyle w:val="Kopfzeile"/>
            <w:snapToGrid w:val="0"/>
            <w:jc w:val="right"/>
          </w:pPr>
        </w:p>
      </w:tc>
    </w:tr>
    <w:tr w:rsidR="00A3634F" w14:paraId="38277F35" w14:textId="77777777">
      <w:trPr>
        <w:cantSplit/>
        <w:trHeight w:hRule="exact" w:val="236"/>
      </w:trPr>
      <w:tc>
        <w:tcPr>
          <w:tcW w:w="1358" w:type="dxa"/>
          <w:tcBorders>
            <w:left w:val="single" w:sz="4" w:space="0" w:color="C0C0C0"/>
            <w:bottom w:val="single" w:sz="4" w:space="0" w:color="C0C0C0"/>
          </w:tcBorders>
          <w:vAlign w:val="center"/>
        </w:tcPr>
        <w:p w14:paraId="37A34700" w14:textId="77777777" w:rsidR="00A3634F" w:rsidRDefault="00A3634F">
          <w:pPr>
            <w:pStyle w:val="Kopfzeile"/>
            <w:snapToGrid w:val="0"/>
          </w:pPr>
          <w:r>
            <w:t>Ergebnisname</w:t>
          </w:r>
        </w:p>
      </w:tc>
      <w:tc>
        <w:tcPr>
          <w:tcW w:w="3178" w:type="dxa"/>
          <w:tcBorders>
            <w:left w:val="single" w:sz="4" w:space="0" w:color="C0C0C0"/>
            <w:bottom w:val="single" w:sz="4" w:space="0" w:color="C0C0C0"/>
          </w:tcBorders>
          <w:vAlign w:val="center"/>
        </w:tcPr>
        <w:p w14:paraId="0DE79568" w14:textId="77777777" w:rsidR="00A3634F" w:rsidRDefault="00A3634F">
          <w:pPr>
            <w:pStyle w:val="Kopfzeile"/>
            <w:snapToGrid w:val="0"/>
          </w:pPr>
          <w:r>
            <w:t>Projekt</w:t>
          </w:r>
          <w:r w:rsidR="00C7257D">
            <w:t>abschluss</w:t>
          </w:r>
          <w:r>
            <w:t>bericht</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085B786C" w14:textId="77777777" w:rsidR="00A3634F" w:rsidRDefault="00A3634F"/>
      </w:tc>
    </w:tr>
  </w:tbl>
  <w:p w14:paraId="5E47E207" w14:textId="77777777" w:rsidR="00A3634F" w:rsidRDefault="00A3634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A3634F" w14:paraId="49DB4383" w14:textId="77777777">
      <w:trPr>
        <w:cantSplit/>
        <w:trHeight w:hRule="exact" w:val="1980"/>
      </w:trPr>
      <w:tc>
        <w:tcPr>
          <w:tcW w:w="4182" w:type="dxa"/>
        </w:tcPr>
        <w:p w14:paraId="07B48E23" w14:textId="77777777" w:rsidR="00A3634F" w:rsidRDefault="00A067F6">
          <w:pPr>
            <w:pStyle w:val="CDBLogo"/>
            <w:snapToGrid w:val="0"/>
          </w:pPr>
          <w:r>
            <w:rPr>
              <w:noProof/>
            </w:rPr>
            <w:drawing>
              <wp:inline distT="0" distB="0" distL="0" distR="0" wp14:anchorId="26287DA5" wp14:editId="7A68DC42">
                <wp:extent cx="1979930" cy="62992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930" cy="629920"/>
                        </a:xfrm>
                        <a:prstGeom prst="rect">
                          <a:avLst/>
                        </a:prstGeom>
                        <a:solidFill>
                          <a:srgbClr val="FFFFFF"/>
                        </a:solidFill>
                        <a:ln>
                          <a:noFill/>
                        </a:ln>
                      </pic:spPr>
                    </pic:pic>
                  </a:graphicData>
                </a:graphic>
              </wp:inline>
            </w:drawing>
          </w:r>
        </w:p>
        <w:p w14:paraId="34BD77EF" w14:textId="77777777" w:rsidR="00A3634F" w:rsidRDefault="00A3634F">
          <w:pPr>
            <w:pStyle w:val="CDBLogo"/>
          </w:pPr>
        </w:p>
      </w:tc>
      <w:tc>
        <w:tcPr>
          <w:tcW w:w="4879" w:type="dxa"/>
        </w:tcPr>
        <w:p w14:paraId="63AECD89" w14:textId="77777777" w:rsidR="00A3634F" w:rsidRDefault="00A3634F">
          <w:pPr>
            <w:pStyle w:val="CDBHierarchie"/>
            <w:snapToGrid w:val="0"/>
          </w:pPr>
        </w:p>
        <w:p w14:paraId="440FE613" w14:textId="77777777" w:rsidR="00A3634F" w:rsidRDefault="00A3634F">
          <w:pPr>
            <w:pStyle w:val="CDBKopfFett"/>
          </w:pPr>
        </w:p>
        <w:p w14:paraId="30FA308F" w14:textId="77777777" w:rsidR="00A3634F" w:rsidRDefault="00A3634F">
          <w:pPr>
            <w:pStyle w:val="CDBHierarchie"/>
          </w:pPr>
        </w:p>
        <w:p w14:paraId="0925A6A2" w14:textId="77777777" w:rsidR="00A3634F" w:rsidRDefault="00A3634F">
          <w:pPr>
            <w:pStyle w:val="CDBHierarchie"/>
          </w:pPr>
        </w:p>
        <w:p w14:paraId="04764FAD" w14:textId="77777777" w:rsidR="00A3634F" w:rsidRDefault="00A3634F">
          <w:pPr>
            <w:pStyle w:val="CDBHierarchie"/>
          </w:pPr>
        </w:p>
      </w:tc>
    </w:tr>
  </w:tbl>
  <w:p w14:paraId="7BB9E41C" w14:textId="77777777" w:rsidR="00A3634F" w:rsidRDefault="00A3634F">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CC6511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2CF9174F"/>
    <w:multiLevelType w:val="hybridMultilevel"/>
    <w:tmpl w:val="EED4F2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21063D"/>
    <w:multiLevelType w:val="hybridMultilevel"/>
    <w:tmpl w:val="D7A42B48"/>
    <w:lvl w:ilvl="0" w:tplc="F820A4B8">
      <w:start w:val="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0"/>
  </w:num>
  <w:num w:numId="18">
    <w:abstractNumId w:val="0"/>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hideGrammaticalErrors/>
  <w:proofState w:spelling="clean" w:grammar="clean"/>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34"/>
    <w:rsid w:val="0001050C"/>
    <w:rsid w:val="00082EEB"/>
    <w:rsid w:val="0008454A"/>
    <w:rsid w:val="000D4B0B"/>
    <w:rsid w:val="001664C5"/>
    <w:rsid w:val="00177F32"/>
    <w:rsid w:val="00181E02"/>
    <w:rsid w:val="001A3C6D"/>
    <w:rsid w:val="00214037"/>
    <w:rsid w:val="002201B7"/>
    <w:rsid w:val="00251A41"/>
    <w:rsid w:val="00291EEB"/>
    <w:rsid w:val="002D0B5C"/>
    <w:rsid w:val="00321427"/>
    <w:rsid w:val="0036197D"/>
    <w:rsid w:val="00382F9B"/>
    <w:rsid w:val="003C08C4"/>
    <w:rsid w:val="003D5BE4"/>
    <w:rsid w:val="003E0F2A"/>
    <w:rsid w:val="003E79B3"/>
    <w:rsid w:val="003E7F34"/>
    <w:rsid w:val="0042312A"/>
    <w:rsid w:val="00431547"/>
    <w:rsid w:val="0047757F"/>
    <w:rsid w:val="00491A49"/>
    <w:rsid w:val="004F69DC"/>
    <w:rsid w:val="00512FB6"/>
    <w:rsid w:val="005C4AB3"/>
    <w:rsid w:val="005D4864"/>
    <w:rsid w:val="00635360"/>
    <w:rsid w:val="00652241"/>
    <w:rsid w:val="00654C89"/>
    <w:rsid w:val="006D4F36"/>
    <w:rsid w:val="006E5E8F"/>
    <w:rsid w:val="0071168A"/>
    <w:rsid w:val="00753BCB"/>
    <w:rsid w:val="00850C5E"/>
    <w:rsid w:val="008C7259"/>
    <w:rsid w:val="00912995"/>
    <w:rsid w:val="00940511"/>
    <w:rsid w:val="00950EF9"/>
    <w:rsid w:val="00956A3B"/>
    <w:rsid w:val="009D14A7"/>
    <w:rsid w:val="00A067F6"/>
    <w:rsid w:val="00A26549"/>
    <w:rsid w:val="00A3634F"/>
    <w:rsid w:val="00A60BC1"/>
    <w:rsid w:val="00AD150C"/>
    <w:rsid w:val="00B244CD"/>
    <w:rsid w:val="00B82CEA"/>
    <w:rsid w:val="00BA01A7"/>
    <w:rsid w:val="00BB47D2"/>
    <w:rsid w:val="00BE0686"/>
    <w:rsid w:val="00BF00DA"/>
    <w:rsid w:val="00C53A3F"/>
    <w:rsid w:val="00C7257D"/>
    <w:rsid w:val="00CB5C70"/>
    <w:rsid w:val="00D74485"/>
    <w:rsid w:val="00DB58DE"/>
    <w:rsid w:val="00E154A0"/>
    <w:rsid w:val="00E1680F"/>
    <w:rsid w:val="00E1775D"/>
    <w:rsid w:val="00E22A48"/>
    <w:rsid w:val="00E67B14"/>
    <w:rsid w:val="00E8301C"/>
    <w:rsid w:val="00EB5090"/>
    <w:rsid w:val="00F046E2"/>
    <w:rsid w:val="00F243C1"/>
    <w:rsid w:val="00F40DE7"/>
    <w:rsid w:val="00F64733"/>
    <w:rsid w:val="00FC40C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207D6"/>
  <w15:chartTrackingRefBased/>
  <w15:docId w15:val="{F5411B60-54F2-4810-9283-091A82B0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qFormat/>
    <w:rsid w:val="002201B7"/>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berschrift1"/>
    <w:next w:val="Standard"/>
    <w:qFormat/>
    <w:rsid w:val="002201B7"/>
    <w:pPr>
      <w:numPr>
        <w:ilvl w:val="1"/>
      </w:numPr>
      <w:outlineLvl w:val="1"/>
    </w:pPr>
    <w:rPr>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link w:val="TextkrperZchn"/>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uiPriority w:val="39"/>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59"/>
    <w:rsid w:val="00BF0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F00DA"/>
    <w:pPr>
      <w:ind w:left="720"/>
      <w:contextualSpacing/>
    </w:pPr>
  </w:style>
  <w:style w:type="character" w:customStyle="1" w:styleId="TextkrperZchn">
    <w:name w:val="Textkörper Zchn"/>
    <w:basedOn w:val="Absatz-Standardschriftart"/>
    <w:link w:val="Textkrper"/>
    <w:semiHidden/>
    <w:rsid w:val="00652241"/>
    <w:rPr>
      <w:rFonts w:ascii="Arial" w:hAnsi="Arial"/>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7541">
      <w:bodyDiv w:val="1"/>
      <w:marLeft w:val="0"/>
      <w:marRight w:val="0"/>
      <w:marTop w:val="0"/>
      <w:marBottom w:val="0"/>
      <w:divBdr>
        <w:top w:val="none" w:sz="0" w:space="0" w:color="auto"/>
        <w:left w:val="none" w:sz="0" w:space="0" w:color="auto"/>
        <w:bottom w:val="none" w:sz="0" w:space="0" w:color="auto"/>
        <w:right w:val="none" w:sz="0" w:space="0" w:color="auto"/>
      </w:divBdr>
    </w:div>
    <w:div w:id="143131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766</Words>
  <Characters>4833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3</cp:revision>
  <cp:lastPrinted>2112-12-31T23:00:00Z</cp:lastPrinted>
  <dcterms:created xsi:type="dcterms:W3CDTF">2019-12-10T10:32:00Z</dcterms:created>
  <dcterms:modified xsi:type="dcterms:W3CDTF">2019-12-10T10:33:00Z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