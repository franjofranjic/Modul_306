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C149F" w14:textId="77777777" w:rsidR="00EA06C3" w:rsidRDefault="00F15254">
      <w:pPr>
        <w:pStyle w:val="CDBuLinie"/>
      </w:pPr>
      <w:r>
        <w:t>V1.</w:t>
      </w:r>
      <w:r w:rsidR="005D6801">
        <w:t>21</w:t>
      </w:r>
      <w:r>
        <w:t xml:space="preserve"> Markus Vogel: erstellt basierend auf Hermes 4, erweitert um Risiken und Rahmenbedingungen. </w:t>
      </w:r>
    </w:p>
    <w:p w14:paraId="007FC76C" w14:textId="7DB69E4E" w:rsidR="00EA06C3" w:rsidRDefault="00820A97">
      <w:pPr>
        <w:pStyle w:val="CDBTitel"/>
      </w:pPr>
      <w:r>
        <w:t>Projektstrukturplan</w:t>
      </w:r>
    </w:p>
    <w:p w14:paraId="41121B6E" w14:textId="77777777" w:rsidR="00EA06C3" w:rsidRDefault="00EA06C3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6673"/>
      </w:tblGrid>
      <w:tr w:rsidR="00EA06C3" w14:paraId="613BAB0B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6EB31058" w14:textId="77777777" w:rsidR="00EA06C3" w:rsidRPr="003E63C3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Klassifizierung 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86ECEA" w14:textId="54AC7B29" w:rsidR="00EA06C3" w:rsidRDefault="00EA06C3">
            <w:pPr>
              <w:pStyle w:val="TabellenInhalt"/>
              <w:snapToGrid w:val="0"/>
            </w:pPr>
            <w:r>
              <w:t>Intern</w:t>
            </w:r>
          </w:p>
        </w:tc>
      </w:tr>
      <w:tr w:rsidR="00EA06C3" w14:paraId="403D913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91D9D43" w14:textId="77777777" w:rsidR="00EA06C3" w:rsidRPr="003E63C3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Status **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026EC22" w14:textId="6145559E" w:rsidR="00EA06C3" w:rsidRDefault="00EA06C3">
            <w:pPr>
              <w:pStyle w:val="TabellenInhalt"/>
              <w:snapToGrid w:val="0"/>
            </w:pPr>
            <w:r>
              <w:t>Abgeschlossen</w:t>
            </w:r>
          </w:p>
        </w:tc>
      </w:tr>
      <w:tr w:rsidR="00EA06C3" w14:paraId="297DAC1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14F7F186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Projektname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F96AAA" w14:textId="7D63189A" w:rsidR="00EA06C3" w:rsidRDefault="00F52BBC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Time4You</w:t>
            </w:r>
          </w:p>
        </w:tc>
      </w:tr>
      <w:tr w:rsidR="00EA06C3" w14:paraId="0A775F4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553FA7E6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Projektleiter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190F94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Franjo </w:t>
            </w:r>
            <w:proofErr w:type="spellStart"/>
            <w:r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14:paraId="003E5E9F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208E2D30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Auftraggeber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68457C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Markus Vogel</w:t>
            </w:r>
          </w:p>
        </w:tc>
      </w:tr>
      <w:tr w:rsidR="00EA06C3" w14:paraId="7F0D077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73C0B28E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Autor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28EE5A7" w14:textId="3082C117" w:rsidR="00EA06C3" w:rsidRDefault="001E3BB3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Franjo </w:t>
            </w:r>
            <w:proofErr w:type="spellStart"/>
            <w:r>
              <w:rPr>
                <w:b/>
                <w:bCs/>
                <w:color w:val="FFFFFF"/>
              </w:rPr>
              <w:t>Franjic</w:t>
            </w:r>
            <w:proofErr w:type="spellEnd"/>
          </w:p>
        </w:tc>
      </w:tr>
      <w:tr w:rsidR="00EA06C3" w14:paraId="535027F8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31E44B3B" w14:textId="77777777" w:rsidR="00EA06C3" w:rsidRPr="003E63C3" w:rsidRDefault="00DD43A1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Gruppe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E26D899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Gruppe 6</w:t>
            </w:r>
          </w:p>
        </w:tc>
      </w:tr>
      <w:tr w:rsidR="00FE0D44" w14:paraId="7600C93E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51A2C63" w14:textId="77777777" w:rsidR="00FE0D44" w:rsidRPr="003E63C3" w:rsidRDefault="00FE0D44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Klasse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8259CE5" w14:textId="77777777" w:rsidR="00FE0D44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INAI2a</w:t>
            </w:r>
          </w:p>
        </w:tc>
      </w:tr>
      <w:tr w:rsidR="00EA06C3" w14:paraId="08F3C931" w14:textId="77777777" w:rsidTr="002F1855">
        <w:tc>
          <w:tcPr>
            <w:tcW w:w="2388" w:type="dxa"/>
            <w:tcBorders>
              <w:left w:val="single" w:sz="4" w:space="0" w:color="FFFFFF"/>
            </w:tcBorders>
            <w:shd w:val="clear" w:color="auto" w:fill="9CC2E5"/>
            <w:vAlign w:val="center"/>
          </w:tcPr>
          <w:p w14:paraId="17353760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Kurzbeschreibung</w:t>
            </w:r>
          </w:p>
        </w:tc>
        <w:tc>
          <w:tcPr>
            <w:tcW w:w="66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F9A2E6C" w14:textId="5B0AEAEA" w:rsidR="00EA06C3" w:rsidRDefault="00820A97">
            <w:pPr>
              <w:pStyle w:val="TabellenInhalt"/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Projektstrukturplan für Projekt «Time4You»</w:t>
            </w:r>
          </w:p>
        </w:tc>
      </w:tr>
    </w:tbl>
    <w:p w14:paraId="0B7A1C45" w14:textId="77777777" w:rsidR="00EA06C3" w:rsidRDefault="00EA06C3">
      <w:pPr>
        <w:spacing w:before="200"/>
        <w:rPr>
          <w:sz w:val="16"/>
          <w:szCs w:val="16"/>
        </w:rPr>
      </w:pPr>
      <w:r>
        <w:rPr>
          <w:sz w:val="16"/>
          <w:szCs w:val="16"/>
        </w:rPr>
        <w:t xml:space="preserve">* Nicht klassifiziert, </w:t>
      </w:r>
      <w:proofErr w:type="gramStart"/>
      <w:r>
        <w:rPr>
          <w:sz w:val="16"/>
          <w:szCs w:val="16"/>
        </w:rPr>
        <w:t>Intern</w:t>
      </w:r>
      <w:proofErr w:type="gramEnd"/>
      <w:r>
        <w:rPr>
          <w:sz w:val="16"/>
          <w:szCs w:val="16"/>
        </w:rPr>
        <w:t>, Vertraulich</w:t>
      </w:r>
      <w:r>
        <w:rPr>
          <w:sz w:val="16"/>
          <w:szCs w:val="16"/>
        </w:rPr>
        <w:br/>
        <w:t>** In Arbeit, In Prüfung, Abgeschlossen</w:t>
      </w:r>
    </w:p>
    <w:p w14:paraId="669B30C5" w14:textId="77777777" w:rsidR="00EA06C3" w:rsidRDefault="00EA06C3">
      <w:pPr>
        <w:spacing w:before="80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9061" w:type="dxa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2790"/>
      </w:tblGrid>
      <w:tr w:rsidR="003E63C3" w:rsidRPr="003E63C3" w14:paraId="6DD367E4" w14:textId="77777777" w:rsidTr="00F94AE2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6AAAEE20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3A7E256E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146EC4B4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Beschreibung, Bemerkung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787CFBC3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Name oder Rolle</w:t>
            </w:r>
          </w:p>
        </w:tc>
      </w:tr>
      <w:tr w:rsidR="00EA06C3" w14:paraId="4615FCF2" w14:textId="77777777" w:rsidTr="00F94AE2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2458000" w14:textId="5D14B87C" w:rsidR="00EA06C3" w:rsidRDefault="00404B5B">
            <w:pPr>
              <w:pStyle w:val="TabellenInhalt"/>
              <w:snapToGrid w:val="0"/>
            </w:pPr>
            <w:r>
              <w:t>1.</w:t>
            </w:r>
            <w:r w:rsidR="009745FA">
              <w:t>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1F4C68AD" w14:textId="4BA53199" w:rsidR="00EA06C3" w:rsidRDefault="009745FA">
            <w:pPr>
              <w:pStyle w:val="TabellenInhalt"/>
              <w:snapToGrid w:val="0"/>
            </w:pPr>
            <w:r>
              <w:t>8</w:t>
            </w:r>
            <w:r w:rsidR="00404B5B">
              <w:t>.1</w:t>
            </w:r>
            <w:r w:rsidR="000F2F77">
              <w:t>2</w:t>
            </w:r>
            <w:r w:rsidR="00404B5B">
              <w:t>.19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158852C" w14:textId="03BE6D59" w:rsidR="00EA06C3" w:rsidRDefault="009745FA">
            <w:pPr>
              <w:pStyle w:val="TabellenInhalt"/>
              <w:snapToGrid w:val="0"/>
            </w:pPr>
            <w:r>
              <w:t>Finale Version</w:t>
            </w:r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BF9B809" w14:textId="0BF23C78" w:rsidR="00EA06C3" w:rsidRDefault="000F2F77">
            <w:pPr>
              <w:pStyle w:val="TabellenInhalt"/>
              <w:snapToGrid w:val="0"/>
            </w:pPr>
            <w:r>
              <w:t xml:space="preserve">Franjo </w:t>
            </w:r>
            <w:proofErr w:type="spellStart"/>
            <w:r>
              <w:t>Franjic</w:t>
            </w:r>
            <w:proofErr w:type="spellEnd"/>
          </w:p>
        </w:tc>
      </w:tr>
    </w:tbl>
    <w:p w14:paraId="37460AEC" w14:textId="77777777" w:rsidR="00F94AE2" w:rsidRDefault="00F94AE2" w:rsidP="00F94AE2">
      <w:pPr>
        <w:spacing w:before="200" w:after="200"/>
        <w:rPr>
          <w:b/>
        </w:rPr>
      </w:pPr>
      <w:r>
        <w:rPr>
          <w:b/>
        </w:rPr>
        <w:t>Definitionen, Akronyme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6901"/>
      </w:tblGrid>
      <w:tr w:rsidR="00F94AE2" w:rsidRPr="00B871B4" w14:paraId="78974694" w14:textId="77777777" w:rsidTr="00D2611B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151DCE69" w14:textId="77777777" w:rsidR="00F94AE2" w:rsidRPr="00B871B4" w:rsidRDefault="00F94AE2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Begriff / Abkürzung</w:t>
            </w:r>
          </w:p>
        </w:tc>
        <w:tc>
          <w:tcPr>
            <w:tcW w:w="6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33846158" w14:textId="77777777" w:rsidR="00F94AE2" w:rsidRPr="00B871B4" w:rsidRDefault="00F94AE2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Bedeutung</w:t>
            </w:r>
          </w:p>
        </w:tc>
      </w:tr>
      <w:tr w:rsidR="00F94AE2" w14:paraId="672E44E7" w14:textId="77777777" w:rsidTr="00D2611B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E7BA542" w14:textId="77777777" w:rsidR="00F94AE2" w:rsidRDefault="00F94AE2" w:rsidP="00D2611B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69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87FBACE" w14:textId="77777777" w:rsidR="00F94AE2" w:rsidRDefault="00F94AE2" w:rsidP="00D2611B">
            <w:pPr>
              <w:pStyle w:val="TabellenInhalt"/>
              <w:snapToGrid w:val="0"/>
            </w:pPr>
          </w:p>
        </w:tc>
      </w:tr>
    </w:tbl>
    <w:p w14:paraId="75164A7A" w14:textId="77777777" w:rsidR="00F94AE2" w:rsidRDefault="00F94AE2" w:rsidP="00F94AE2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0"/>
        <w:gridCol w:w="6895"/>
      </w:tblGrid>
      <w:tr w:rsidR="00F94AE2" w:rsidRPr="00B871B4" w14:paraId="62EA1999" w14:textId="77777777" w:rsidTr="00D2611B">
        <w:tc>
          <w:tcPr>
            <w:tcW w:w="21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8496B0"/>
          </w:tcPr>
          <w:p w14:paraId="73340E1F" w14:textId="77777777" w:rsidR="00F94AE2" w:rsidRPr="00B871B4" w:rsidRDefault="00F94AE2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Erkennungszeichen</w:t>
            </w:r>
          </w:p>
        </w:tc>
        <w:tc>
          <w:tcPr>
            <w:tcW w:w="68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496B0"/>
          </w:tcPr>
          <w:p w14:paraId="2F0EB95E" w14:textId="77777777" w:rsidR="00F94AE2" w:rsidRPr="00B871B4" w:rsidRDefault="00F94AE2" w:rsidP="00D2611B">
            <w:pPr>
              <w:pStyle w:val="Tabellenberschrift"/>
              <w:snapToGrid w:val="0"/>
              <w:rPr>
                <w:color w:val="auto"/>
              </w:rPr>
            </w:pPr>
            <w:r w:rsidRPr="00B871B4">
              <w:rPr>
                <w:color w:val="auto"/>
              </w:rPr>
              <w:t>Titel, Quelle</w:t>
            </w:r>
          </w:p>
        </w:tc>
      </w:tr>
      <w:tr w:rsidR="00F94AE2" w14:paraId="14DCFDB9" w14:textId="77777777" w:rsidTr="00D2611B">
        <w:tc>
          <w:tcPr>
            <w:tcW w:w="215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49E4E33D" w14:textId="77777777" w:rsidR="00F94AE2" w:rsidRDefault="00F94AE2" w:rsidP="00D2611B">
            <w:pPr>
              <w:pStyle w:val="TabellenInhalt"/>
              <w:snapToGrid w:val="0"/>
            </w:pPr>
          </w:p>
        </w:tc>
        <w:tc>
          <w:tcPr>
            <w:tcW w:w="6895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CEE8123" w14:textId="77777777" w:rsidR="00F94AE2" w:rsidRDefault="00F94AE2" w:rsidP="00D2611B">
            <w:pPr>
              <w:pStyle w:val="TabellenInhalt"/>
              <w:snapToGrid w:val="0"/>
            </w:pPr>
          </w:p>
        </w:tc>
      </w:tr>
    </w:tbl>
    <w:p w14:paraId="5495BB49" w14:textId="6E43A3DA" w:rsidR="00EA06C3" w:rsidRPr="006D3692" w:rsidRDefault="00F94AE2" w:rsidP="006D3692">
      <w:pPr>
        <w:rPr>
          <w:b/>
          <w:sz w:val="36"/>
        </w:rPr>
      </w:pPr>
      <w:r>
        <w:br w:type="page"/>
      </w:r>
    </w:p>
    <w:p w14:paraId="0F3EC487" w14:textId="77777777" w:rsidR="00EA06C3" w:rsidRDefault="00EA06C3">
      <w:pPr>
        <w:pStyle w:val="dberschriftInhaltsverzeichnisEFD"/>
        <w:sectPr w:rsidR="00EA06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  <w:numRestart w:val="eachPage"/>
          </w:footnotePr>
          <w:endnotePr>
            <w:numFmt w:val="decimal"/>
          </w:endnotePr>
          <w:pgSz w:w="11905" w:h="16837"/>
          <w:pgMar w:top="1134" w:right="1134" w:bottom="907" w:left="1701" w:header="680" w:footer="340" w:gutter="0"/>
          <w:cols w:space="720"/>
          <w:titlePg/>
          <w:docGrid w:linePitch="360"/>
        </w:sectPr>
      </w:pPr>
      <w:r>
        <w:lastRenderedPageBreak/>
        <w:t>Inhaltsverzeichnis</w:t>
      </w:r>
    </w:p>
    <w:p w14:paraId="4C02EA24" w14:textId="2D09FBB7" w:rsidR="00680242" w:rsidRDefault="00EA06C3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fldChar w:fldCharType="begin"/>
      </w:r>
      <w:r>
        <w:instrText xml:space="preserve"> TOC \o "1-9" \t "Überschrift 1;1;Überschrift 1;1;Titel;1;_a_Überschrift_Num1_EFD;1;Überschrift 2;2;_a_Überschrift_Num2_EFD;2;Überschrift 3;3;_a_Überschrift_Num3_EFD;3;_a_Überschrift_Num4_EFD;4" </w:instrText>
      </w:r>
      <w:r>
        <w:fldChar w:fldCharType="separate"/>
      </w:r>
      <w:r w:rsidR="00680242">
        <w:rPr>
          <w:noProof/>
        </w:rPr>
        <w:t>1</w:t>
      </w:r>
      <w:r w:rsidR="00680242"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 w:rsidR="00680242">
        <w:rPr>
          <w:noProof/>
        </w:rPr>
        <w:t>Zweck des Dokuments</w:t>
      </w:r>
      <w:r w:rsidR="00680242">
        <w:rPr>
          <w:noProof/>
        </w:rPr>
        <w:tab/>
      </w:r>
      <w:r w:rsidR="00680242">
        <w:rPr>
          <w:noProof/>
        </w:rPr>
        <w:fldChar w:fldCharType="begin"/>
      </w:r>
      <w:r w:rsidR="00680242">
        <w:rPr>
          <w:noProof/>
        </w:rPr>
        <w:instrText xml:space="preserve"> PAGEREF _Toc26338474 \h </w:instrText>
      </w:r>
      <w:r w:rsidR="00680242">
        <w:rPr>
          <w:noProof/>
        </w:rPr>
      </w:r>
      <w:r w:rsidR="00680242">
        <w:rPr>
          <w:noProof/>
        </w:rPr>
        <w:fldChar w:fldCharType="separate"/>
      </w:r>
      <w:r w:rsidR="00680242">
        <w:rPr>
          <w:noProof/>
        </w:rPr>
        <w:t>3</w:t>
      </w:r>
      <w:r w:rsidR="00680242">
        <w:rPr>
          <w:noProof/>
        </w:rPr>
        <w:fldChar w:fldCharType="end"/>
      </w:r>
    </w:p>
    <w:p w14:paraId="26DD3A40" w14:textId="512BE787" w:rsidR="00680242" w:rsidRDefault="00680242">
      <w:pPr>
        <w:pStyle w:val="Verzeichnis1"/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de-DE"/>
        </w:rPr>
        <w:tab/>
      </w: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_Toc26338475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5F1184" w14:textId="1010748E" w:rsidR="00EA06C3" w:rsidRDefault="00EA06C3">
      <w:pPr>
        <w:pStyle w:val="Verzeichnis1"/>
        <w:tabs>
          <w:tab w:val="left" w:leader="dot" w:pos="9071"/>
          <w:tab w:val="right" w:leader="dot" w:pos="9920"/>
        </w:tabs>
        <w:sectPr w:rsidR="00EA06C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end"/>
      </w:r>
    </w:p>
    <w:p w14:paraId="552FD469" w14:textId="77777777" w:rsidR="00EA06C3" w:rsidRDefault="00970D10">
      <w:pPr>
        <w:pStyle w:val="Textkrper"/>
        <w:sectPr w:rsidR="00EA06C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begin"/>
      </w:r>
      <w:r>
        <w:instrText xml:space="preserve"> TOC \c "ABBILDUNG" </w:instrText>
      </w:r>
      <w:r>
        <w:fldChar w:fldCharType="end"/>
      </w:r>
    </w:p>
    <w:p w14:paraId="26F4A9B8" w14:textId="77777777" w:rsidR="00EA06C3" w:rsidRDefault="00EA06C3">
      <w:pPr>
        <w:pStyle w:val="Verzeichnis1"/>
      </w:pPr>
      <w:r>
        <w:t xml:space="preserve">    </w:t>
      </w:r>
    </w:p>
    <w:p w14:paraId="131FCF10" w14:textId="77777777" w:rsidR="00EA06C3" w:rsidRDefault="00EA06C3" w:rsidP="005E333A">
      <w:r>
        <w:br/>
      </w:r>
      <w:r>
        <w:br w:type="page"/>
      </w:r>
    </w:p>
    <w:p w14:paraId="46575CC6" w14:textId="77777777" w:rsidR="00EA06C3" w:rsidRPr="00D2590E" w:rsidRDefault="00EA06C3" w:rsidP="00D2590E">
      <w:pPr>
        <w:pStyle w:val="berschrift1"/>
      </w:pPr>
      <w:bookmarkStart w:id="0" w:name="_Toc26338474"/>
      <w:r w:rsidRPr="00D2590E">
        <w:lastRenderedPageBreak/>
        <w:t>Zweck des Dokuments</w:t>
      </w:r>
      <w:bookmarkEnd w:id="0"/>
      <w:r w:rsidRPr="00D2590E">
        <w:t xml:space="preserve"> </w:t>
      </w:r>
    </w:p>
    <w:p w14:paraId="0DB14BBF" w14:textId="7DC3C03E" w:rsidR="008C26D3" w:rsidRDefault="001B0FA5">
      <w:r>
        <w:t xml:space="preserve">Der Projektstrukturplan dient zur systematischen Kontrolle der Lieferobjekte. Zudem wird auch </w:t>
      </w:r>
    </w:p>
    <w:p w14:paraId="534D1AC3" w14:textId="50089DC7" w:rsidR="00F52BBC" w:rsidRDefault="00F52BBC"/>
    <w:p w14:paraId="6246B6EC" w14:textId="0767BC21" w:rsidR="00F52BBC" w:rsidRDefault="00F52BBC" w:rsidP="00F52BBC">
      <w:pPr>
        <w:pStyle w:val="berschrift1"/>
      </w:pPr>
      <w:bookmarkStart w:id="1" w:name="_Toc26338475"/>
      <w:r>
        <w:t>Plan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692"/>
        <w:gridCol w:w="1838"/>
        <w:gridCol w:w="2265"/>
      </w:tblGrid>
      <w:tr w:rsidR="00F52BBC" w14:paraId="57EE06AA" w14:textId="77777777" w:rsidTr="005F17CF">
        <w:trPr>
          <w:trHeight w:val="481"/>
        </w:trPr>
        <w:tc>
          <w:tcPr>
            <w:tcW w:w="2265" w:type="dxa"/>
            <w:shd w:val="clear" w:color="auto" w:fill="AEAAAA" w:themeFill="background2" w:themeFillShade="BF"/>
            <w:vAlign w:val="center"/>
          </w:tcPr>
          <w:p w14:paraId="110F40B7" w14:textId="5F0921F5" w:rsidR="00F52BBC" w:rsidRPr="00F52BBC" w:rsidRDefault="00F52BBC" w:rsidP="00F52BBC">
            <w:pPr>
              <w:jc w:val="center"/>
              <w:rPr>
                <w:b/>
                <w:bCs/>
              </w:rPr>
            </w:pPr>
            <w:r w:rsidRPr="00F52BBC">
              <w:rPr>
                <w:b/>
                <w:bCs/>
              </w:rPr>
              <w:t>Lieferobjekte</w:t>
            </w:r>
          </w:p>
        </w:tc>
        <w:tc>
          <w:tcPr>
            <w:tcW w:w="2692" w:type="dxa"/>
            <w:shd w:val="clear" w:color="auto" w:fill="AEAAAA" w:themeFill="background2" w:themeFillShade="BF"/>
            <w:vAlign w:val="center"/>
          </w:tcPr>
          <w:p w14:paraId="11326CFF" w14:textId="7A46E3D4" w:rsidR="00F52BBC" w:rsidRPr="00F52BBC" w:rsidRDefault="00F52BBC" w:rsidP="00F52BBC">
            <w:pPr>
              <w:jc w:val="center"/>
              <w:rPr>
                <w:b/>
                <w:bCs/>
              </w:rPr>
            </w:pPr>
            <w:r w:rsidRPr="00F52BBC">
              <w:rPr>
                <w:b/>
                <w:bCs/>
              </w:rPr>
              <w:t>Aktivitäten</w:t>
            </w:r>
          </w:p>
        </w:tc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568C352C" w14:textId="4C50F9BC" w:rsidR="00F52BBC" w:rsidRPr="00F52BBC" w:rsidRDefault="00F52BBC" w:rsidP="00F52BBC">
            <w:pPr>
              <w:jc w:val="center"/>
              <w:rPr>
                <w:b/>
                <w:bCs/>
              </w:rPr>
            </w:pPr>
            <w:r w:rsidRPr="00F52BBC">
              <w:rPr>
                <w:b/>
                <w:bCs/>
              </w:rPr>
              <w:t>Vorlage/Muster</w:t>
            </w:r>
          </w:p>
        </w:tc>
        <w:tc>
          <w:tcPr>
            <w:tcW w:w="2265" w:type="dxa"/>
            <w:shd w:val="clear" w:color="auto" w:fill="AEAAAA" w:themeFill="background2" w:themeFillShade="BF"/>
            <w:vAlign w:val="center"/>
          </w:tcPr>
          <w:p w14:paraId="5BE0BE36" w14:textId="2866A7BC" w:rsidR="00F52BBC" w:rsidRPr="00F52BBC" w:rsidRDefault="00F52BBC" w:rsidP="00F52BBC">
            <w:pPr>
              <w:jc w:val="center"/>
              <w:rPr>
                <w:b/>
                <w:bCs/>
              </w:rPr>
            </w:pPr>
            <w:r w:rsidRPr="00F52BBC">
              <w:rPr>
                <w:b/>
                <w:bCs/>
              </w:rPr>
              <w:t>Bemerkung</w:t>
            </w:r>
          </w:p>
        </w:tc>
      </w:tr>
      <w:tr w:rsidR="00F52BBC" w14:paraId="56010654" w14:textId="77777777" w:rsidTr="005F17CF">
        <w:tc>
          <w:tcPr>
            <w:tcW w:w="2265" w:type="dxa"/>
          </w:tcPr>
          <w:p w14:paraId="61829AEC" w14:textId="3BF1D14A" w:rsidR="00F52BBC" w:rsidRPr="00F52BBC" w:rsidRDefault="009745FA" w:rsidP="00F52BBC">
            <w:pPr>
              <w:rPr>
                <w:b/>
                <w:bCs/>
              </w:rPr>
            </w:pPr>
            <w:r>
              <w:rPr>
                <w:b/>
                <w:bCs/>
              </w:rPr>
              <w:t>Mockup</w:t>
            </w:r>
            <w:r w:rsidR="00F52BBC" w:rsidRPr="00F52BBC">
              <w:rPr>
                <w:b/>
                <w:bCs/>
              </w:rPr>
              <w:t xml:space="preserve"> Time4You</w:t>
            </w:r>
          </w:p>
        </w:tc>
        <w:tc>
          <w:tcPr>
            <w:tcW w:w="2692" w:type="dxa"/>
          </w:tcPr>
          <w:p w14:paraId="6A7E308A" w14:textId="49CB9907" w:rsidR="00F52BBC" w:rsidRDefault="009745FA" w:rsidP="005F17CF">
            <w:pPr>
              <w:pStyle w:val="Listenabsatz"/>
              <w:numPr>
                <w:ilvl w:val="0"/>
                <w:numId w:val="18"/>
              </w:numPr>
            </w:pPr>
            <w:r>
              <w:t>Mockup</w:t>
            </w:r>
            <w:r w:rsidR="005F17CF">
              <w:t xml:space="preserve"> erstellen</w:t>
            </w:r>
          </w:p>
        </w:tc>
        <w:tc>
          <w:tcPr>
            <w:tcW w:w="1838" w:type="dxa"/>
          </w:tcPr>
          <w:p w14:paraId="0619120D" w14:textId="48FC0674" w:rsidR="00F52BBC" w:rsidRDefault="00F52BBC" w:rsidP="00F52BBC"/>
        </w:tc>
        <w:tc>
          <w:tcPr>
            <w:tcW w:w="2265" w:type="dxa"/>
          </w:tcPr>
          <w:p w14:paraId="0AD63021" w14:textId="419C1C24" w:rsidR="00F52BBC" w:rsidRDefault="00860ABE" w:rsidP="00F52BBC">
            <w:r>
              <w:t>Erstellt</w:t>
            </w:r>
          </w:p>
        </w:tc>
      </w:tr>
      <w:tr w:rsidR="009745FA" w14:paraId="66439DDB" w14:textId="77777777" w:rsidTr="005F17CF">
        <w:tc>
          <w:tcPr>
            <w:tcW w:w="2265" w:type="dxa"/>
          </w:tcPr>
          <w:p w14:paraId="1D53F8EA" w14:textId="0BF18E01" w:rsidR="009745FA" w:rsidRPr="00F52BBC" w:rsidRDefault="009745FA" w:rsidP="00F52BBC">
            <w:pPr>
              <w:rPr>
                <w:b/>
                <w:bCs/>
              </w:rPr>
            </w:pPr>
            <w:r>
              <w:rPr>
                <w:b/>
                <w:bCs/>
              </w:rPr>
              <w:t>Use-Case-Diagramm</w:t>
            </w:r>
          </w:p>
        </w:tc>
        <w:tc>
          <w:tcPr>
            <w:tcW w:w="2692" w:type="dxa"/>
          </w:tcPr>
          <w:p w14:paraId="3980D7FD" w14:textId="7AFE540E" w:rsidR="009745FA" w:rsidRDefault="009745FA" w:rsidP="005F17CF">
            <w:pPr>
              <w:pStyle w:val="Listenabsatz"/>
              <w:numPr>
                <w:ilvl w:val="0"/>
                <w:numId w:val="18"/>
              </w:numPr>
            </w:pPr>
            <w:r>
              <w:t>Use-Case-Diagramm</w:t>
            </w:r>
          </w:p>
        </w:tc>
        <w:tc>
          <w:tcPr>
            <w:tcW w:w="1838" w:type="dxa"/>
          </w:tcPr>
          <w:p w14:paraId="1EEADA7B" w14:textId="77777777" w:rsidR="009745FA" w:rsidRDefault="009745FA" w:rsidP="00F52BBC"/>
        </w:tc>
        <w:tc>
          <w:tcPr>
            <w:tcW w:w="2265" w:type="dxa"/>
          </w:tcPr>
          <w:p w14:paraId="32CC64CB" w14:textId="6B5A7BDB" w:rsidR="009745FA" w:rsidRDefault="009745FA" w:rsidP="00F52BBC">
            <w:r>
              <w:t>Erstellt</w:t>
            </w:r>
          </w:p>
        </w:tc>
      </w:tr>
      <w:tr w:rsidR="00F52BBC" w14:paraId="7779543D" w14:textId="77777777" w:rsidTr="005F17CF">
        <w:tc>
          <w:tcPr>
            <w:tcW w:w="2265" w:type="dxa"/>
          </w:tcPr>
          <w:p w14:paraId="005CA208" w14:textId="725C5E3E" w:rsidR="00F52BBC" w:rsidRPr="00F52BBC" w:rsidRDefault="00F52BBC" w:rsidP="00F52BBC">
            <w:pPr>
              <w:rPr>
                <w:b/>
                <w:bCs/>
              </w:rPr>
            </w:pPr>
            <w:r w:rsidRPr="00F52BBC">
              <w:rPr>
                <w:b/>
                <w:bCs/>
              </w:rPr>
              <w:t xml:space="preserve">Evaluation </w:t>
            </w:r>
            <w:r>
              <w:rPr>
                <w:b/>
                <w:bCs/>
              </w:rPr>
              <w:br/>
            </w:r>
            <w:r w:rsidRPr="00F52BBC">
              <w:rPr>
                <w:b/>
                <w:bCs/>
              </w:rPr>
              <w:t>Entwicklungs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</w:r>
            <w:r w:rsidRPr="00F52BBC">
              <w:rPr>
                <w:b/>
                <w:bCs/>
              </w:rPr>
              <w:t>technologie</w:t>
            </w:r>
          </w:p>
        </w:tc>
        <w:tc>
          <w:tcPr>
            <w:tcW w:w="2692" w:type="dxa"/>
          </w:tcPr>
          <w:p w14:paraId="7ABC9EF3" w14:textId="77777777" w:rsidR="00F52BBC" w:rsidRDefault="005F17CF" w:rsidP="005F17CF">
            <w:pPr>
              <w:pStyle w:val="Listenabsatz"/>
              <w:numPr>
                <w:ilvl w:val="0"/>
                <w:numId w:val="18"/>
              </w:numPr>
            </w:pPr>
            <w:r>
              <w:t xml:space="preserve">Technologie evaluieren </w:t>
            </w:r>
          </w:p>
          <w:p w14:paraId="7CC0B464" w14:textId="1A3DDCB4" w:rsidR="005F17CF" w:rsidRDefault="005F17CF" w:rsidP="005F17CF">
            <w:pPr>
              <w:pStyle w:val="Listenabsatz"/>
              <w:numPr>
                <w:ilvl w:val="0"/>
                <w:numId w:val="18"/>
              </w:numPr>
            </w:pPr>
            <w:r>
              <w:t>Bewertungsraster mit Lösungen erstellen</w:t>
            </w:r>
          </w:p>
        </w:tc>
        <w:tc>
          <w:tcPr>
            <w:tcW w:w="1838" w:type="dxa"/>
          </w:tcPr>
          <w:p w14:paraId="07D555F9" w14:textId="27224AFF" w:rsidR="00F52BBC" w:rsidRDefault="00F42766" w:rsidP="00F52BBC">
            <w:r>
              <w:t>Excel</w:t>
            </w:r>
          </w:p>
        </w:tc>
        <w:tc>
          <w:tcPr>
            <w:tcW w:w="2265" w:type="dxa"/>
          </w:tcPr>
          <w:p w14:paraId="1E4FD3B4" w14:textId="1D25093C" w:rsidR="00F52BBC" w:rsidRDefault="00860ABE" w:rsidP="00F52BBC">
            <w:r>
              <w:t>Ergebnis vorhanden</w:t>
            </w:r>
          </w:p>
        </w:tc>
      </w:tr>
      <w:tr w:rsidR="009745FA" w14:paraId="044E5089" w14:textId="77777777" w:rsidTr="005F17CF">
        <w:tc>
          <w:tcPr>
            <w:tcW w:w="2265" w:type="dxa"/>
          </w:tcPr>
          <w:p w14:paraId="64A00E48" w14:textId="2F2EEEF2" w:rsidR="009745FA" w:rsidRPr="00F52BBC" w:rsidRDefault="009745FA" w:rsidP="00F52BBC">
            <w:pPr>
              <w:rPr>
                <w:b/>
                <w:bCs/>
              </w:rPr>
            </w:pPr>
            <w:r>
              <w:rPr>
                <w:b/>
                <w:bCs/>
              </w:rPr>
              <w:t>Pflichtenheft</w:t>
            </w:r>
          </w:p>
        </w:tc>
        <w:tc>
          <w:tcPr>
            <w:tcW w:w="2692" w:type="dxa"/>
          </w:tcPr>
          <w:p w14:paraId="6B50CFDF" w14:textId="0B4704D5" w:rsidR="009745FA" w:rsidRDefault="009745FA" w:rsidP="005F17CF">
            <w:pPr>
              <w:pStyle w:val="Listenabsatz"/>
              <w:numPr>
                <w:ilvl w:val="0"/>
                <w:numId w:val="18"/>
              </w:numPr>
            </w:pPr>
            <w:r>
              <w:t>Pflichtenheft mit Rahmenbedingungen und Zielen erstellen</w:t>
            </w:r>
          </w:p>
        </w:tc>
        <w:tc>
          <w:tcPr>
            <w:tcW w:w="1838" w:type="dxa"/>
          </w:tcPr>
          <w:p w14:paraId="1643978C" w14:textId="557BBD05" w:rsidR="009745FA" w:rsidRDefault="009745FA" w:rsidP="00F52BBC">
            <w:r>
              <w:t>Compendio</w:t>
            </w:r>
          </w:p>
        </w:tc>
        <w:tc>
          <w:tcPr>
            <w:tcW w:w="2265" w:type="dxa"/>
          </w:tcPr>
          <w:p w14:paraId="3A19A150" w14:textId="10AFC155" w:rsidR="009745FA" w:rsidRDefault="009745FA" w:rsidP="00F52BBC">
            <w:r>
              <w:t>Ergebnis vorhanden</w:t>
            </w:r>
          </w:p>
        </w:tc>
      </w:tr>
      <w:tr w:rsidR="00F52BBC" w14:paraId="5E754043" w14:textId="77777777" w:rsidTr="005F17CF">
        <w:tc>
          <w:tcPr>
            <w:tcW w:w="2265" w:type="dxa"/>
          </w:tcPr>
          <w:p w14:paraId="04A19CAD" w14:textId="57E42DCA" w:rsidR="00F52BBC" w:rsidRPr="00F52BBC" w:rsidRDefault="009745FA" w:rsidP="00F52BBC">
            <w:pPr>
              <w:rPr>
                <w:b/>
                <w:bCs/>
              </w:rPr>
            </w:pPr>
            <w:r>
              <w:rPr>
                <w:b/>
                <w:bCs/>
              </w:rPr>
              <w:t>Review Konzept Phase</w:t>
            </w:r>
          </w:p>
        </w:tc>
        <w:tc>
          <w:tcPr>
            <w:tcW w:w="2692" w:type="dxa"/>
          </w:tcPr>
          <w:p w14:paraId="47045DB5" w14:textId="016C44B9" w:rsidR="00F52BBC" w:rsidRDefault="005F17CF" w:rsidP="005F17CF">
            <w:pPr>
              <w:pStyle w:val="Listenabsatz"/>
              <w:numPr>
                <w:ilvl w:val="0"/>
                <w:numId w:val="18"/>
              </w:numPr>
            </w:pPr>
            <w:r>
              <w:t>Review durch Projektleiter</w:t>
            </w:r>
          </w:p>
        </w:tc>
        <w:tc>
          <w:tcPr>
            <w:tcW w:w="1838" w:type="dxa"/>
          </w:tcPr>
          <w:p w14:paraId="0D8BBFD3" w14:textId="234AD85D" w:rsidR="00F52BBC" w:rsidRDefault="00860ABE" w:rsidP="00F52BBC">
            <w:r>
              <w:t>Compendio</w:t>
            </w:r>
          </w:p>
        </w:tc>
        <w:tc>
          <w:tcPr>
            <w:tcW w:w="2265" w:type="dxa"/>
          </w:tcPr>
          <w:p w14:paraId="454AB7AD" w14:textId="16720C2F" w:rsidR="00F52BBC" w:rsidRDefault="00860ABE" w:rsidP="00F52BBC">
            <w:r>
              <w:t>Beschreibung de</w:t>
            </w:r>
            <w:r w:rsidR="009745FA">
              <w:t>s Konzepts</w:t>
            </w:r>
            <w:r w:rsidR="00472D21">
              <w:br/>
            </w:r>
            <w:r>
              <w:br/>
              <w:t>Ersichtliche Auswertung der Rahmenbedingungen</w:t>
            </w:r>
          </w:p>
        </w:tc>
      </w:tr>
      <w:tr w:rsidR="009745FA" w14:paraId="45AF52E9" w14:textId="77777777" w:rsidTr="005F17CF">
        <w:tc>
          <w:tcPr>
            <w:tcW w:w="2265" w:type="dxa"/>
          </w:tcPr>
          <w:p w14:paraId="56BA253B" w14:textId="2F1C6ADD" w:rsidR="009745FA" w:rsidRDefault="009745FA" w:rsidP="00F52BBC">
            <w:pPr>
              <w:rPr>
                <w:b/>
                <w:bCs/>
              </w:rPr>
            </w:pPr>
            <w:r>
              <w:rPr>
                <w:b/>
                <w:bCs/>
              </w:rPr>
              <w:t>Arbeitspakete</w:t>
            </w:r>
          </w:p>
        </w:tc>
        <w:tc>
          <w:tcPr>
            <w:tcW w:w="2692" w:type="dxa"/>
          </w:tcPr>
          <w:p w14:paraId="3E3320C6" w14:textId="30249CB3" w:rsidR="009745FA" w:rsidRDefault="009745FA" w:rsidP="005F17CF">
            <w:pPr>
              <w:pStyle w:val="Listenabsatz"/>
              <w:numPr>
                <w:ilvl w:val="0"/>
                <w:numId w:val="18"/>
              </w:numPr>
            </w:pPr>
            <w:r>
              <w:t>Arbeitspakete für die Realisierung des Systems</w:t>
            </w:r>
          </w:p>
        </w:tc>
        <w:tc>
          <w:tcPr>
            <w:tcW w:w="1838" w:type="dxa"/>
          </w:tcPr>
          <w:p w14:paraId="4A7D2BB0" w14:textId="45D25FF4" w:rsidR="009745FA" w:rsidRDefault="009745FA" w:rsidP="00F52BBC">
            <w:r>
              <w:t>Compendio</w:t>
            </w:r>
          </w:p>
        </w:tc>
        <w:tc>
          <w:tcPr>
            <w:tcW w:w="2265" w:type="dxa"/>
          </w:tcPr>
          <w:p w14:paraId="3F01DE06" w14:textId="56BE45BA" w:rsidR="009745FA" w:rsidRDefault="009745FA" w:rsidP="00F52BBC">
            <w:r>
              <w:t>Ergebnis vorhanden</w:t>
            </w:r>
          </w:p>
        </w:tc>
      </w:tr>
      <w:tr w:rsidR="00F52BBC" w14:paraId="62300DB8" w14:textId="77777777" w:rsidTr="005F17CF">
        <w:tc>
          <w:tcPr>
            <w:tcW w:w="2265" w:type="dxa"/>
          </w:tcPr>
          <w:p w14:paraId="532F3111" w14:textId="1AB3DAD2" w:rsidR="00F52BBC" w:rsidRPr="00F52BBC" w:rsidRDefault="00847AD9" w:rsidP="00F52BBC">
            <w:pPr>
              <w:rPr>
                <w:b/>
                <w:bCs/>
              </w:rPr>
            </w:pPr>
            <w:r>
              <w:rPr>
                <w:b/>
                <w:bCs/>
              </w:rPr>
              <w:t>Zeiterfassungs-</w:t>
            </w:r>
            <w:r>
              <w:rPr>
                <w:b/>
                <w:bCs/>
              </w:rPr>
              <w:br/>
              <w:t>system betriebs-</w:t>
            </w:r>
            <w:r>
              <w:rPr>
                <w:b/>
                <w:bCs/>
              </w:rPr>
              <w:br/>
              <w:t>bereit</w:t>
            </w:r>
          </w:p>
        </w:tc>
        <w:tc>
          <w:tcPr>
            <w:tcW w:w="2692" w:type="dxa"/>
          </w:tcPr>
          <w:p w14:paraId="31368367" w14:textId="77777777" w:rsidR="00F52BBC" w:rsidRDefault="005F17CF" w:rsidP="005F17CF">
            <w:pPr>
              <w:pStyle w:val="Listenabsatz"/>
              <w:numPr>
                <w:ilvl w:val="0"/>
                <w:numId w:val="18"/>
              </w:numPr>
            </w:pPr>
            <w:r>
              <w:t xml:space="preserve">Zeiterfassungssystem konfigurieren </w:t>
            </w:r>
          </w:p>
          <w:p w14:paraId="547A3423" w14:textId="1BA5C188" w:rsidR="005F17CF" w:rsidRDefault="005F17CF" w:rsidP="005F17CF">
            <w:pPr>
              <w:pStyle w:val="Listenabsatz"/>
              <w:numPr>
                <w:ilvl w:val="0"/>
                <w:numId w:val="18"/>
              </w:numPr>
            </w:pPr>
            <w:r>
              <w:t>In Stage-Area testen</w:t>
            </w:r>
          </w:p>
        </w:tc>
        <w:tc>
          <w:tcPr>
            <w:tcW w:w="1838" w:type="dxa"/>
          </w:tcPr>
          <w:p w14:paraId="6F2F102F" w14:textId="77777777" w:rsidR="00F52BBC" w:rsidRDefault="00F52BBC" w:rsidP="00F52BBC"/>
        </w:tc>
        <w:tc>
          <w:tcPr>
            <w:tcW w:w="2265" w:type="dxa"/>
          </w:tcPr>
          <w:p w14:paraId="7B8CC35F" w14:textId="6C9DA1A6" w:rsidR="00F52BBC" w:rsidRDefault="00472D21" w:rsidP="00F52BBC">
            <w:r>
              <w:t>Vorbereitung und Deployment auf Pro-Umgebung, bei erfolgreichem Test</w:t>
            </w:r>
          </w:p>
        </w:tc>
      </w:tr>
      <w:tr w:rsidR="00F52BBC" w14:paraId="56668846" w14:textId="77777777" w:rsidTr="005F17CF">
        <w:tc>
          <w:tcPr>
            <w:tcW w:w="2265" w:type="dxa"/>
          </w:tcPr>
          <w:p w14:paraId="1AEC9993" w14:textId="77777777" w:rsidR="00F52BBC" w:rsidRDefault="00F52BBC" w:rsidP="00F52BBC">
            <w:pPr>
              <w:rPr>
                <w:b/>
                <w:bCs/>
              </w:rPr>
            </w:pPr>
            <w:r w:rsidRPr="00F52BBC">
              <w:rPr>
                <w:b/>
                <w:bCs/>
              </w:rPr>
              <w:t xml:space="preserve">Benutzer- / </w:t>
            </w:r>
          </w:p>
          <w:p w14:paraId="02EE4578" w14:textId="7B1CCCE0" w:rsidR="00F52BBC" w:rsidRDefault="00F52BBC" w:rsidP="00F52BBC">
            <w:pPr>
              <w:rPr>
                <w:b/>
                <w:bCs/>
              </w:rPr>
            </w:pPr>
            <w:r w:rsidRPr="00F52BBC">
              <w:rPr>
                <w:b/>
                <w:bCs/>
              </w:rPr>
              <w:t>Administrations</w:t>
            </w:r>
            <w:r>
              <w:rPr>
                <w:b/>
                <w:bCs/>
              </w:rPr>
              <w:t>-</w:t>
            </w:r>
          </w:p>
          <w:p w14:paraId="688B2F92" w14:textId="2FF91D85" w:rsidR="00F52BBC" w:rsidRPr="00F52BBC" w:rsidRDefault="00F52BBC" w:rsidP="00F52BBC">
            <w:pPr>
              <w:rPr>
                <w:b/>
                <w:bCs/>
              </w:rPr>
            </w:pPr>
            <w:r w:rsidRPr="00F52BBC">
              <w:rPr>
                <w:b/>
                <w:bCs/>
              </w:rPr>
              <w:t>anleitung</w:t>
            </w:r>
          </w:p>
        </w:tc>
        <w:tc>
          <w:tcPr>
            <w:tcW w:w="2692" w:type="dxa"/>
          </w:tcPr>
          <w:p w14:paraId="3EACEB2D" w14:textId="38124FB9" w:rsidR="005F17CF" w:rsidRDefault="005F17CF" w:rsidP="005F17CF">
            <w:pPr>
              <w:pStyle w:val="Listenabsatz"/>
              <w:numPr>
                <w:ilvl w:val="0"/>
                <w:numId w:val="18"/>
              </w:numPr>
            </w:pPr>
            <w:r>
              <w:t>Anwendungsanleitung für Admin wie auch Benutzer erstellen</w:t>
            </w:r>
          </w:p>
        </w:tc>
        <w:tc>
          <w:tcPr>
            <w:tcW w:w="1838" w:type="dxa"/>
          </w:tcPr>
          <w:p w14:paraId="0AC6EFD9" w14:textId="77777777" w:rsidR="00F52BBC" w:rsidRDefault="00F52BBC" w:rsidP="00F52BBC">
            <w:bookmarkStart w:id="2" w:name="_GoBack"/>
            <w:bookmarkEnd w:id="2"/>
          </w:p>
        </w:tc>
        <w:tc>
          <w:tcPr>
            <w:tcW w:w="2265" w:type="dxa"/>
          </w:tcPr>
          <w:p w14:paraId="0CEC0AC9" w14:textId="77777777" w:rsidR="00F52BBC" w:rsidRDefault="00F52BBC" w:rsidP="00F52BBC"/>
        </w:tc>
      </w:tr>
      <w:tr w:rsidR="00F52BBC" w14:paraId="2E8A11F5" w14:textId="77777777" w:rsidTr="005F17CF">
        <w:tc>
          <w:tcPr>
            <w:tcW w:w="2265" w:type="dxa"/>
          </w:tcPr>
          <w:p w14:paraId="3686DBAB" w14:textId="21336CA6" w:rsidR="00F52BBC" w:rsidRPr="00F52BBC" w:rsidRDefault="00F52BBC" w:rsidP="00F52BBC">
            <w:pPr>
              <w:rPr>
                <w:b/>
                <w:bCs/>
              </w:rPr>
            </w:pPr>
            <w:r w:rsidRPr="00F52BBC">
              <w:rPr>
                <w:b/>
                <w:bCs/>
              </w:rPr>
              <w:t>Projektabschlussbericht</w:t>
            </w:r>
          </w:p>
        </w:tc>
        <w:tc>
          <w:tcPr>
            <w:tcW w:w="2692" w:type="dxa"/>
          </w:tcPr>
          <w:p w14:paraId="6EA5FAB9" w14:textId="7FA38042" w:rsidR="00F52BBC" w:rsidRDefault="005F17CF" w:rsidP="005F17CF">
            <w:pPr>
              <w:pStyle w:val="Listenabsatz"/>
              <w:numPr>
                <w:ilvl w:val="0"/>
                <w:numId w:val="18"/>
              </w:numPr>
            </w:pPr>
            <w:r>
              <w:t>Abschlussbericht erstellen</w:t>
            </w:r>
          </w:p>
        </w:tc>
        <w:tc>
          <w:tcPr>
            <w:tcW w:w="1838" w:type="dxa"/>
          </w:tcPr>
          <w:p w14:paraId="70906F9C" w14:textId="7A725140" w:rsidR="00F52BBC" w:rsidRDefault="00F42766" w:rsidP="00F52BBC">
            <w:r>
              <w:t>Hermes</w:t>
            </w:r>
          </w:p>
        </w:tc>
        <w:tc>
          <w:tcPr>
            <w:tcW w:w="2265" w:type="dxa"/>
          </w:tcPr>
          <w:p w14:paraId="70169CCB" w14:textId="77777777" w:rsidR="00F52BBC" w:rsidRDefault="00F52BBC" w:rsidP="00F52BBC"/>
        </w:tc>
      </w:tr>
    </w:tbl>
    <w:p w14:paraId="31A9010D" w14:textId="77777777" w:rsidR="00F52BBC" w:rsidRPr="00F52BBC" w:rsidRDefault="00F52BBC" w:rsidP="00F52BBC"/>
    <w:sectPr w:rsidR="00F52BBC" w:rsidRPr="00F52BBC">
      <w:footnotePr>
        <w:pos w:val="beneathText"/>
        <w:numRestart w:val="eachPage"/>
      </w:footnotePr>
      <w:endnotePr>
        <w:numFmt w:val="decimal"/>
      </w:endnotePr>
      <w:type w:val="continuous"/>
      <w:pgSz w:w="11905" w:h="16837"/>
      <w:pgMar w:top="1134" w:right="1134" w:bottom="907" w:left="1701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03A70" w14:textId="77777777" w:rsidR="00471CFB" w:rsidRDefault="00471CFB">
      <w:pPr>
        <w:spacing w:line="240" w:lineRule="auto"/>
      </w:pPr>
      <w:r>
        <w:separator/>
      </w:r>
    </w:p>
  </w:endnote>
  <w:endnote w:type="continuationSeparator" w:id="0">
    <w:p w14:paraId="218474DB" w14:textId="77777777" w:rsidR="00471CFB" w:rsidRDefault="00471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7" w:type="dxa"/>
      <w:tblLayout w:type="fixed"/>
      <w:tblLook w:val="0000" w:firstRow="0" w:lastRow="0" w:firstColumn="0" w:lastColumn="0" w:noHBand="0" w:noVBand="0"/>
    </w:tblPr>
    <w:tblGrid>
      <w:gridCol w:w="8653"/>
      <w:gridCol w:w="392"/>
    </w:tblGrid>
    <w:tr w:rsidR="00EA06C3" w14:paraId="3C9C54FC" w14:textId="77777777">
      <w:trPr>
        <w:cantSplit/>
      </w:trPr>
      <w:tc>
        <w:tcPr>
          <w:tcW w:w="9045" w:type="dxa"/>
          <w:gridSpan w:val="2"/>
          <w:vAlign w:val="bottom"/>
        </w:tcPr>
        <w:p w14:paraId="1FD15450" w14:textId="77777777" w:rsidR="00EA06C3" w:rsidRDefault="00EA06C3">
          <w:pPr>
            <w:pStyle w:val="CDBSeite"/>
            <w:snapToGrid w:val="0"/>
            <w:rPr>
              <w:sz w:val="12"/>
              <w:szCs w:val="12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2D20">
            <w:rPr>
              <w:noProof/>
            </w:rPr>
            <w:t>5</w:t>
          </w:r>
          <w:r>
            <w:fldChar w:fldCharType="end"/>
          </w:r>
          <w:r>
            <w:t>/</w:t>
          </w:r>
          <w:r w:rsidR="00970D10">
            <w:rPr>
              <w:noProof/>
            </w:rPr>
            <w:fldChar w:fldCharType="begin"/>
          </w:r>
          <w:r w:rsidR="00970D10">
            <w:rPr>
              <w:noProof/>
            </w:rPr>
            <w:instrText xml:space="preserve"> NUMPAGE \*Arabic </w:instrText>
          </w:r>
          <w:r w:rsidR="00970D10">
            <w:rPr>
              <w:noProof/>
            </w:rPr>
            <w:fldChar w:fldCharType="separate"/>
          </w:r>
          <w:r w:rsidR="00992D20">
            <w:rPr>
              <w:noProof/>
            </w:rPr>
            <w:t>5</w:t>
          </w:r>
          <w:r w:rsidR="00970D10">
            <w:rPr>
              <w:noProof/>
            </w:rPr>
            <w:fldChar w:fldCharType="end"/>
          </w:r>
        </w:p>
      </w:tc>
    </w:tr>
    <w:tr w:rsidR="00EA06C3" w14:paraId="6817BA17" w14:textId="77777777">
      <w:trPr>
        <w:cantSplit/>
        <w:trHeight w:hRule="exact" w:val="540"/>
      </w:trPr>
      <w:tc>
        <w:tcPr>
          <w:tcW w:w="8653" w:type="dxa"/>
          <w:vAlign w:val="bottom"/>
        </w:tcPr>
        <w:p w14:paraId="54750BCE" w14:textId="77777777" w:rsidR="00EA06C3" w:rsidRDefault="00EA06C3">
          <w:pPr>
            <w:pStyle w:val="CDBPfadname"/>
            <w:snapToGrid w:val="0"/>
          </w:pPr>
        </w:p>
      </w:tc>
      <w:tc>
        <w:tcPr>
          <w:tcW w:w="392" w:type="dxa"/>
          <w:tcMar>
            <w:left w:w="0" w:type="dxa"/>
            <w:right w:w="0" w:type="dxa"/>
          </w:tcMar>
        </w:tcPr>
        <w:p w14:paraId="2952C9E2" w14:textId="77777777" w:rsidR="00EA06C3" w:rsidRDefault="00EA06C3">
          <w:pPr>
            <w:snapToGrid w:val="0"/>
          </w:pPr>
        </w:p>
      </w:tc>
    </w:tr>
  </w:tbl>
  <w:p w14:paraId="714B0022" w14:textId="77777777" w:rsidR="00EA06C3" w:rsidRDefault="00EA06C3">
    <w:pPr>
      <w:pStyle w:val="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960"/>
      <w:gridCol w:w="3240"/>
      <w:gridCol w:w="1872"/>
    </w:tblGrid>
    <w:tr w:rsidR="00EA06C3" w14:paraId="70CFE37A" w14:textId="77777777">
      <w:trPr>
        <w:cantSplit/>
        <w:trHeight w:hRule="exact" w:val="680"/>
      </w:trPr>
      <w:tc>
        <w:tcPr>
          <w:tcW w:w="7200" w:type="dxa"/>
          <w:gridSpan w:val="2"/>
        </w:tcPr>
        <w:p w14:paraId="1EC46E69" w14:textId="77777777" w:rsidR="00EA06C3" w:rsidRDefault="00EA06C3">
          <w:pPr>
            <w:pStyle w:val="Fuzeile"/>
            <w:snapToGrid w:val="0"/>
            <w:spacing w:line="100" w:lineRule="atLeast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872" w:type="dxa"/>
          <w:vAlign w:val="center"/>
        </w:tcPr>
        <w:p w14:paraId="70CC8324" w14:textId="77777777" w:rsidR="00EA06C3" w:rsidRDefault="003273A1">
          <w:pPr>
            <w:pStyle w:val="CDBAbsenderinformation"/>
            <w:snapToGrid w:val="0"/>
            <w:spacing w:before="120" w:line="100" w:lineRule="atLeast"/>
            <w:jc w:val="right"/>
          </w:pPr>
          <w:r>
            <w:rPr>
              <w:noProof/>
            </w:rPr>
            <w:drawing>
              <wp:inline distT="0" distB="0" distL="0" distR="0" wp14:anchorId="57D7B634" wp14:editId="0975E054">
                <wp:extent cx="1056640" cy="223520"/>
                <wp:effectExtent l="0" t="0" r="0" b="0"/>
                <wp:docPr id="2" name="Bi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A06C3" w14:paraId="31F5101B" w14:textId="77777777">
      <w:trPr>
        <w:cantSplit/>
        <w:trHeight w:val="360"/>
      </w:trPr>
      <w:tc>
        <w:tcPr>
          <w:tcW w:w="3960" w:type="dxa"/>
          <w:vAlign w:val="bottom"/>
        </w:tcPr>
        <w:p w14:paraId="7256B2A2" w14:textId="77777777" w:rsidR="00EA06C3" w:rsidRDefault="00EA06C3">
          <w:pPr>
            <w:pStyle w:val="Fuzeile"/>
            <w:snapToGrid w:val="0"/>
          </w:pPr>
        </w:p>
      </w:tc>
      <w:tc>
        <w:tcPr>
          <w:tcW w:w="3240" w:type="dxa"/>
          <w:vAlign w:val="bottom"/>
        </w:tcPr>
        <w:p w14:paraId="030FDFAD" w14:textId="77777777" w:rsidR="00EA06C3" w:rsidRDefault="00EA06C3">
          <w:pPr>
            <w:pStyle w:val="Fuzeile"/>
            <w:snapToGrid w:val="0"/>
            <w:jc w:val="center"/>
          </w:pPr>
        </w:p>
      </w:tc>
      <w:tc>
        <w:tcPr>
          <w:tcW w:w="1872" w:type="dxa"/>
          <w:vAlign w:val="bottom"/>
        </w:tcPr>
        <w:p w14:paraId="130495D7" w14:textId="77777777" w:rsidR="00EA06C3" w:rsidRDefault="00EA06C3">
          <w:pPr>
            <w:pStyle w:val="CDBAbsenderinformation"/>
            <w:snapToGrid w:val="0"/>
            <w:jc w:val="right"/>
          </w:pPr>
        </w:p>
      </w:tc>
    </w:tr>
  </w:tbl>
  <w:p w14:paraId="2177B2BA" w14:textId="77777777" w:rsidR="00EA06C3" w:rsidRDefault="00EA06C3">
    <w:pPr>
      <w:pStyle w:val="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369F1" w14:textId="77777777" w:rsidR="00471CFB" w:rsidRDefault="00471CFB">
      <w:pPr>
        <w:spacing w:line="240" w:lineRule="auto"/>
      </w:pPr>
      <w:r>
        <w:separator/>
      </w:r>
    </w:p>
  </w:footnote>
  <w:footnote w:type="continuationSeparator" w:id="0">
    <w:p w14:paraId="5E0AC0DE" w14:textId="77777777" w:rsidR="00471CFB" w:rsidRDefault="00471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EA06C3" w14:paraId="271D9E7A" w14:textId="77777777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243DC3FA" w14:textId="77777777" w:rsidR="00EA06C3" w:rsidRDefault="00EA06C3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70941D8B" w14:textId="32BA0BC5" w:rsidR="00EA06C3" w:rsidRDefault="009745FA">
          <w:pPr>
            <w:pStyle w:val="Kopfzeile"/>
            <w:snapToGrid w:val="0"/>
            <w:rPr>
              <w:b/>
            </w:rPr>
          </w:pPr>
          <w:r>
            <w:rPr>
              <w:b/>
            </w:rPr>
            <w:t>Time4You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7D3E4186" w14:textId="77777777" w:rsidR="00EA06C3" w:rsidRDefault="00EA06C3">
          <w:pPr>
            <w:pStyle w:val="Kopfzeile"/>
            <w:snapToGrid w:val="0"/>
            <w:jc w:val="right"/>
            <w:rPr>
              <w:b/>
            </w:rPr>
          </w:pPr>
        </w:p>
        <w:p w14:paraId="58649E66" w14:textId="77777777" w:rsidR="00EA06C3" w:rsidRDefault="00EA06C3">
          <w:pPr>
            <w:pStyle w:val="Kopfzeile"/>
            <w:snapToGrid w:val="0"/>
            <w:jc w:val="right"/>
          </w:pPr>
        </w:p>
      </w:tc>
    </w:tr>
    <w:tr w:rsidR="00EA06C3" w14:paraId="67ED2223" w14:textId="77777777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3655659E" w14:textId="63D7CC60" w:rsidR="00EA06C3" w:rsidRDefault="009745FA">
          <w:pPr>
            <w:pStyle w:val="Kopfzeile"/>
            <w:snapToGrid w:val="0"/>
          </w:pPr>
          <w:r>
            <w:t>Ergebnisname</w:t>
          </w:r>
        </w:p>
        <w:p w14:paraId="05283A31" w14:textId="77777777" w:rsidR="001D2CC7" w:rsidRDefault="001D2CC7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734D0A77" w14:textId="3E74164A" w:rsidR="00EA06C3" w:rsidRDefault="000F2F77">
          <w:pPr>
            <w:pStyle w:val="Kopfzeile"/>
            <w:snapToGrid w:val="0"/>
          </w:pPr>
          <w:r>
            <w:t>Projektstrukturplan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6D977EEC" w14:textId="77777777" w:rsidR="00EA06C3" w:rsidRDefault="00EA06C3"/>
      </w:tc>
    </w:tr>
  </w:tbl>
  <w:p w14:paraId="0F43830B" w14:textId="77777777" w:rsidR="00EA06C3" w:rsidRDefault="00EA06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82"/>
      <w:gridCol w:w="4879"/>
    </w:tblGrid>
    <w:tr w:rsidR="00EA06C3" w14:paraId="1DA629AB" w14:textId="77777777">
      <w:trPr>
        <w:cantSplit/>
        <w:trHeight w:hRule="exact" w:val="1980"/>
      </w:trPr>
      <w:tc>
        <w:tcPr>
          <w:tcW w:w="4182" w:type="dxa"/>
        </w:tcPr>
        <w:p w14:paraId="738F4CAD" w14:textId="77777777" w:rsidR="00EA06C3" w:rsidRDefault="003273A1">
          <w:pPr>
            <w:pStyle w:val="CDBLogo"/>
            <w:snapToGrid w:val="0"/>
          </w:pPr>
          <w:r>
            <w:rPr>
              <w:noProof/>
            </w:rPr>
            <w:drawing>
              <wp:inline distT="0" distB="0" distL="0" distR="0" wp14:anchorId="029F3FF0" wp14:editId="326495E8">
                <wp:extent cx="1981200" cy="640080"/>
                <wp:effectExtent l="0" t="0" r="0" b="0"/>
                <wp:docPr id="1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B7D6E4D" w14:textId="77777777" w:rsidR="00EA06C3" w:rsidRDefault="00EA06C3">
          <w:pPr>
            <w:pStyle w:val="CDBLogo"/>
          </w:pPr>
        </w:p>
      </w:tc>
      <w:tc>
        <w:tcPr>
          <w:tcW w:w="4879" w:type="dxa"/>
        </w:tcPr>
        <w:p w14:paraId="75FD57B6" w14:textId="77777777" w:rsidR="00EA06C3" w:rsidRDefault="00EA06C3">
          <w:pPr>
            <w:pStyle w:val="CDBHierarchie"/>
            <w:snapToGrid w:val="0"/>
          </w:pPr>
        </w:p>
        <w:p w14:paraId="131AD5DC" w14:textId="77777777" w:rsidR="00EA06C3" w:rsidRDefault="00EA06C3">
          <w:pPr>
            <w:pStyle w:val="CDBKopfFett"/>
          </w:pPr>
        </w:p>
        <w:p w14:paraId="078B0C67" w14:textId="77777777" w:rsidR="00EA06C3" w:rsidRDefault="00EA06C3">
          <w:pPr>
            <w:pStyle w:val="CDBHierarchie"/>
          </w:pPr>
        </w:p>
        <w:p w14:paraId="7C6776B9" w14:textId="77777777" w:rsidR="00EA06C3" w:rsidRDefault="00EA06C3">
          <w:pPr>
            <w:pStyle w:val="CDBHierarchie"/>
          </w:pPr>
        </w:p>
        <w:p w14:paraId="284296F6" w14:textId="77777777" w:rsidR="00EA06C3" w:rsidRDefault="00EA06C3">
          <w:pPr>
            <w:pStyle w:val="CDBHierarchie"/>
          </w:pPr>
        </w:p>
      </w:tc>
    </w:tr>
  </w:tbl>
  <w:p w14:paraId="0A9957D8" w14:textId="77777777" w:rsidR="00EA06C3" w:rsidRDefault="00EA06C3">
    <w:pPr>
      <w:pStyle w:val="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4A2526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24EB0E72"/>
    <w:multiLevelType w:val="hybridMultilevel"/>
    <w:tmpl w:val="9F4EE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277E5"/>
    <w:multiLevelType w:val="hybridMultilevel"/>
    <w:tmpl w:val="D8361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E5854"/>
    <w:multiLevelType w:val="hybridMultilevel"/>
    <w:tmpl w:val="ADDA24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C38EB"/>
    <w:multiLevelType w:val="hybridMultilevel"/>
    <w:tmpl w:val="AC3C0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D0864"/>
    <w:multiLevelType w:val="hybridMultilevel"/>
    <w:tmpl w:val="3438C8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16BBD"/>
    <w:multiLevelType w:val="hybridMultilevel"/>
    <w:tmpl w:val="EFE6E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8751A"/>
    <w:multiLevelType w:val="hybridMultilevel"/>
    <w:tmpl w:val="82486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A2E58"/>
    <w:multiLevelType w:val="hybridMultilevel"/>
    <w:tmpl w:val="73BEA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4"/>
  </w:num>
  <w:num w:numId="12">
    <w:abstractNumId w:val="10"/>
  </w:num>
  <w:num w:numId="13">
    <w:abstractNumId w:val="17"/>
  </w:num>
  <w:num w:numId="14">
    <w:abstractNumId w:val="16"/>
  </w:num>
  <w:num w:numId="15">
    <w:abstractNumId w:val="13"/>
  </w:num>
  <w:num w:numId="16">
    <w:abstractNumId w:val="15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23"/>
    <w:rsid w:val="0009234A"/>
    <w:rsid w:val="000B7FBF"/>
    <w:rsid w:val="000D271F"/>
    <w:rsid w:val="000D2F01"/>
    <w:rsid w:val="000F2F77"/>
    <w:rsid w:val="001074D2"/>
    <w:rsid w:val="00144E40"/>
    <w:rsid w:val="00146B7C"/>
    <w:rsid w:val="00160124"/>
    <w:rsid w:val="00162529"/>
    <w:rsid w:val="00185226"/>
    <w:rsid w:val="001B0FA5"/>
    <w:rsid w:val="001B1CFE"/>
    <w:rsid w:val="001D072F"/>
    <w:rsid w:val="001D2CC7"/>
    <w:rsid w:val="001E041A"/>
    <w:rsid w:val="001E3BB3"/>
    <w:rsid w:val="001E44DA"/>
    <w:rsid w:val="002130E6"/>
    <w:rsid w:val="0024196E"/>
    <w:rsid w:val="00285872"/>
    <w:rsid w:val="002B474F"/>
    <w:rsid w:val="002C4ACD"/>
    <w:rsid w:val="002F1855"/>
    <w:rsid w:val="003012F0"/>
    <w:rsid w:val="00305A5F"/>
    <w:rsid w:val="003273A1"/>
    <w:rsid w:val="00332E2A"/>
    <w:rsid w:val="0034669A"/>
    <w:rsid w:val="003717D7"/>
    <w:rsid w:val="003753A6"/>
    <w:rsid w:val="003C0BFA"/>
    <w:rsid w:val="003C16B9"/>
    <w:rsid w:val="003D0BC3"/>
    <w:rsid w:val="003E63C3"/>
    <w:rsid w:val="003F0E6D"/>
    <w:rsid w:val="003F1B9F"/>
    <w:rsid w:val="00404B5B"/>
    <w:rsid w:val="00414AE0"/>
    <w:rsid w:val="004220B4"/>
    <w:rsid w:val="00444D2D"/>
    <w:rsid w:val="00455EB5"/>
    <w:rsid w:val="00464866"/>
    <w:rsid w:val="00467198"/>
    <w:rsid w:val="00471CFB"/>
    <w:rsid w:val="00472D21"/>
    <w:rsid w:val="00482598"/>
    <w:rsid w:val="004904D0"/>
    <w:rsid w:val="00494FD4"/>
    <w:rsid w:val="0051090A"/>
    <w:rsid w:val="00512D1F"/>
    <w:rsid w:val="005279BE"/>
    <w:rsid w:val="005307A9"/>
    <w:rsid w:val="00532387"/>
    <w:rsid w:val="00575B87"/>
    <w:rsid w:val="005A7D43"/>
    <w:rsid w:val="005B6479"/>
    <w:rsid w:val="005C04A2"/>
    <w:rsid w:val="005D03CC"/>
    <w:rsid w:val="005D6801"/>
    <w:rsid w:val="005E333A"/>
    <w:rsid w:val="005F17CF"/>
    <w:rsid w:val="00610603"/>
    <w:rsid w:val="00613AE4"/>
    <w:rsid w:val="0063662F"/>
    <w:rsid w:val="00662E69"/>
    <w:rsid w:val="00664A81"/>
    <w:rsid w:val="00680242"/>
    <w:rsid w:val="006A510C"/>
    <w:rsid w:val="006D3692"/>
    <w:rsid w:val="00722443"/>
    <w:rsid w:val="007314BA"/>
    <w:rsid w:val="007503F7"/>
    <w:rsid w:val="007768F3"/>
    <w:rsid w:val="00776DAE"/>
    <w:rsid w:val="007A034A"/>
    <w:rsid w:val="007C08B0"/>
    <w:rsid w:val="007D065A"/>
    <w:rsid w:val="007F4257"/>
    <w:rsid w:val="00820A97"/>
    <w:rsid w:val="00847AD9"/>
    <w:rsid w:val="00860ABE"/>
    <w:rsid w:val="00882BCE"/>
    <w:rsid w:val="008B1BF6"/>
    <w:rsid w:val="008C26D3"/>
    <w:rsid w:val="008C2D36"/>
    <w:rsid w:val="0090043C"/>
    <w:rsid w:val="0091215A"/>
    <w:rsid w:val="00924808"/>
    <w:rsid w:val="00926088"/>
    <w:rsid w:val="00970D10"/>
    <w:rsid w:val="009745FA"/>
    <w:rsid w:val="00984DE3"/>
    <w:rsid w:val="009926FE"/>
    <w:rsid w:val="00992D20"/>
    <w:rsid w:val="009B678C"/>
    <w:rsid w:val="009C6542"/>
    <w:rsid w:val="00A06374"/>
    <w:rsid w:val="00A118AA"/>
    <w:rsid w:val="00A14D5E"/>
    <w:rsid w:val="00A20C12"/>
    <w:rsid w:val="00A25D5A"/>
    <w:rsid w:val="00A27DE2"/>
    <w:rsid w:val="00A31F3E"/>
    <w:rsid w:val="00A44184"/>
    <w:rsid w:val="00A63928"/>
    <w:rsid w:val="00AA5E48"/>
    <w:rsid w:val="00AA7820"/>
    <w:rsid w:val="00AB3C5D"/>
    <w:rsid w:val="00B056A3"/>
    <w:rsid w:val="00B15B12"/>
    <w:rsid w:val="00B21F94"/>
    <w:rsid w:val="00B50B40"/>
    <w:rsid w:val="00B778FB"/>
    <w:rsid w:val="00B974FD"/>
    <w:rsid w:val="00BA4C10"/>
    <w:rsid w:val="00BC522D"/>
    <w:rsid w:val="00C11A24"/>
    <w:rsid w:val="00C2357E"/>
    <w:rsid w:val="00C33432"/>
    <w:rsid w:val="00C3369C"/>
    <w:rsid w:val="00C55331"/>
    <w:rsid w:val="00CB2DD9"/>
    <w:rsid w:val="00CB3B71"/>
    <w:rsid w:val="00CB72DF"/>
    <w:rsid w:val="00CC17F0"/>
    <w:rsid w:val="00CD12A0"/>
    <w:rsid w:val="00CD326B"/>
    <w:rsid w:val="00CF4ADF"/>
    <w:rsid w:val="00D0111B"/>
    <w:rsid w:val="00D14D8E"/>
    <w:rsid w:val="00D2590E"/>
    <w:rsid w:val="00D323A5"/>
    <w:rsid w:val="00D72F8D"/>
    <w:rsid w:val="00DA2652"/>
    <w:rsid w:val="00DA534D"/>
    <w:rsid w:val="00DC6B54"/>
    <w:rsid w:val="00DC7B9D"/>
    <w:rsid w:val="00DD43A1"/>
    <w:rsid w:val="00E14A0D"/>
    <w:rsid w:val="00E32509"/>
    <w:rsid w:val="00E375F5"/>
    <w:rsid w:val="00E45971"/>
    <w:rsid w:val="00E5011D"/>
    <w:rsid w:val="00E5098F"/>
    <w:rsid w:val="00E92490"/>
    <w:rsid w:val="00E92D98"/>
    <w:rsid w:val="00EA06C3"/>
    <w:rsid w:val="00EB739C"/>
    <w:rsid w:val="00F15254"/>
    <w:rsid w:val="00F313BA"/>
    <w:rsid w:val="00F42766"/>
    <w:rsid w:val="00F52BBC"/>
    <w:rsid w:val="00F55D3F"/>
    <w:rsid w:val="00F80B66"/>
    <w:rsid w:val="00F94AE2"/>
    <w:rsid w:val="00F97EA1"/>
    <w:rsid w:val="00FB5E7E"/>
    <w:rsid w:val="00FC2B23"/>
    <w:rsid w:val="00FE0D44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38E382"/>
  <w15:chartTrackingRefBased/>
  <w15:docId w15:val="{F86F25CD-D331-4870-8FEB-136B2868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Arial" w:hAnsi="Arial"/>
      <w:sz w:val="22"/>
      <w:lang w:eastAsia="ar-SA"/>
    </w:rPr>
  </w:style>
  <w:style w:type="paragraph" w:styleId="berschrift1">
    <w:name w:val="heading 1"/>
    <w:basedOn w:val="Standard"/>
    <w:next w:val="Standard"/>
    <w:qFormat/>
    <w:rsid w:val="00D2590E"/>
    <w:pPr>
      <w:keepNext/>
      <w:numPr>
        <w:numId w:val="1"/>
      </w:numPr>
      <w:tabs>
        <w:tab w:val="left" w:pos="432"/>
      </w:tabs>
      <w:spacing w:after="283" w:line="480" w:lineRule="exac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line="340" w:lineRule="exac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cs="Arial"/>
      <w:b/>
      <w:bCs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WW-Absatz-Standardschriftart"/>
    <w:semiHidden/>
  </w:style>
  <w:style w:type="character" w:customStyle="1" w:styleId="Aufzhlungszeichen2">
    <w:name w:val="Aufzählungszeichen2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5z1">
    <w:name w:val="WW8Num15z1"/>
    <w:rPr>
      <w:i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har">
    <w:name w:val="Char"/>
    <w:rPr>
      <w:rFonts w:ascii="Arial" w:hAnsi="Arial" w:cs="Arial"/>
      <w:b/>
      <w:bCs/>
      <w:kern w:val="1"/>
      <w:sz w:val="42"/>
      <w:szCs w:val="42"/>
      <w:lang w:val="de-CH" w:eastAsia="ar-SA" w:bidi="ar-SA"/>
    </w:rPr>
  </w:style>
  <w:style w:type="character" w:customStyle="1" w:styleId="CDBKopfDeptChar">
    <w:name w:val="CDB_KopfDept Char"/>
    <w:rPr>
      <w:rFonts w:ascii="Arial" w:hAnsi="Arial"/>
      <w:sz w:val="15"/>
      <w:lang w:eastAsia="ar-SA" w:bidi="ar-SA"/>
    </w:rPr>
  </w:style>
  <w:style w:type="character" w:customStyle="1" w:styleId="CDBKopfFettChar">
    <w:name w:val="CDB_KopfFett Char"/>
    <w:rPr>
      <w:rFonts w:ascii="Arial" w:hAnsi="Arial"/>
      <w:b/>
      <w:sz w:val="15"/>
      <w:lang w:eastAsia="ar-SA" w:bidi="ar-SA"/>
    </w:rPr>
  </w:style>
  <w:style w:type="character" w:customStyle="1" w:styleId="CDBProjektidentifikationChar">
    <w:name w:val="CDB_Projektidentifikation Char"/>
    <w:rPr>
      <w:rFonts w:ascii="Arial" w:hAnsi="Arial" w:cs="Arial"/>
      <w:b/>
      <w:bCs/>
      <w:color w:val="FFFFFF"/>
      <w:szCs w:val="24"/>
      <w:lang w:val="de-CH" w:eastAsia="ar-SA" w:bidi="ar-SA"/>
    </w:rPr>
  </w:style>
  <w:style w:type="character" w:customStyle="1" w:styleId="Funotenzeichen1">
    <w:name w:val="Fußnotenzeichen1"/>
  </w:style>
  <w:style w:type="character" w:customStyle="1" w:styleId="Endnotenzeichen1">
    <w:name w:val="Endnotenzeichen1"/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semiHidden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semiHidden/>
    <w:pPr>
      <w:suppressAutoHyphens/>
      <w:spacing w:line="200" w:lineRule="exact"/>
    </w:pPr>
    <w:rPr>
      <w:sz w:val="15"/>
      <w:szCs w:val="15"/>
    </w:rPr>
  </w:style>
  <w:style w:type="paragraph" w:customStyle="1" w:styleId="TabellenInhalt">
    <w:name w:val="Tabellen Inhalt"/>
    <w:basedOn w:val="Standard"/>
    <w:pPr>
      <w:suppressLineNumbers/>
      <w:spacing w:before="20" w:after="20"/>
    </w:pPr>
    <w:rPr>
      <w:sz w:val="20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uiPriority w:val="39"/>
    <w:pPr>
      <w:tabs>
        <w:tab w:val="left" w:pos="425"/>
        <w:tab w:val="right" w:leader="dot" w:pos="9071"/>
      </w:tabs>
      <w:spacing w:before="240" w:line="288" w:lineRule="auto"/>
      <w:ind w:left="425" w:hanging="425"/>
    </w:pPr>
  </w:style>
  <w:style w:type="paragraph" w:styleId="Verzeichnis2">
    <w:name w:val="toc 2"/>
    <w:basedOn w:val="Verzeichnis"/>
    <w:semiHidden/>
    <w:pPr>
      <w:tabs>
        <w:tab w:val="right" w:leader="dot" w:pos="9637"/>
      </w:tabs>
      <w:ind w:left="283"/>
    </w:pPr>
  </w:style>
  <w:style w:type="paragraph" w:styleId="Verzeichnis3">
    <w:name w:val="toc 3"/>
    <w:basedOn w:val="Verzeichnis"/>
    <w:semiHidden/>
    <w:pPr>
      <w:tabs>
        <w:tab w:val="right" w:leader="dot" w:pos="9637"/>
      </w:tabs>
      <w:ind w:left="566"/>
    </w:pPr>
  </w:style>
  <w:style w:type="paragraph" w:styleId="Verzeichnis4">
    <w:name w:val="toc 4"/>
    <w:basedOn w:val="Verzeichnis"/>
    <w:semiHidden/>
    <w:pPr>
      <w:tabs>
        <w:tab w:val="right" w:leader="dot" w:pos="9637"/>
      </w:tabs>
      <w:ind w:left="849"/>
    </w:pPr>
  </w:style>
  <w:style w:type="paragraph" w:styleId="Verzeichnis5">
    <w:name w:val="toc 5"/>
    <w:basedOn w:val="Verzeichnis"/>
    <w:semiHidden/>
    <w:pPr>
      <w:tabs>
        <w:tab w:val="right" w:leader="dot" w:pos="9637"/>
      </w:tabs>
      <w:ind w:left="1132"/>
    </w:pPr>
  </w:style>
  <w:style w:type="paragraph" w:styleId="Verzeichnis6">
    <w:name w:val="toc 6"/>
    <w:basedOn w:val="Verzeichnis"/>
    <w:semiHidden/>
    <w:pPr>
      <w:tabs>
        <w:tab w:val="right" w:leader="dot" w:pos="9637"/>
      </w:tabs>
      <w:ind w:left="1415"/>
    </w:pPr>
  </w:style>
  <w:style w:type="paragraph" w:styleId="Verzeichnis7">
    <w:name w:val="toc 7"/>
    <w:basedOn w:val="Verzeichnis"/>
    <w:semiHidden/>
    <w:pPr>
      <w:tabs>
        <w:tab w:val="right" w:leader="dot" w:pos="9637"/>
      </w:tabs>
      <w:ind w:left="1698"/>
    </w:pPr>
  </w:style>
  <w:style w:type="paragraph" w:styleId="Verzeichnis8">
    <w:name w:val="toc 8"/>
    <w:basedOn w:val="Verzeichnis"/>
    <w:semiHidden/>
    <w:pPr>
      <w:tabs>
        <w:tab w:val="right" w:leader="dot" w:pos="9637"/>
      </w:tabs>
      <w:ind w:left="1981"/>
    </w:pPr>
  </w:style>
  <w:style w:type="paragraph" w:styleId="Verzeichnis9">
    <w:name w:val="toc 9"/>
    <w:basedOn w:val="Verzeichnis"/>
    <w:semiHidden/>
    <w:pPr>
      <w:tabs>
        <w:tab w:val="right" w:leader="dot" w:pos="9637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paragraph" w:styleId="Titel">
    <w:name w:val="Title"/>
    <w:basedOn w:val="Standard"/>
    <w:next w:val="Standard"/>
    <w:qFormat/>
    <w:pPr>
      <w:spacing w:line="480" w:lineRule="exact"/>
    </w:pPr>
    <w:rPr>
      <w:rFonts w:cs="Arial"/>
      <w:b/>
      <w:bCs/>
      <w:kern w:val="1"/>
      <w:sz w:val="4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extkrper">
    <w:name w:val="CDB_Textkörper"/>
    <w:basedOn w:val="Standard"/>
    <w:pPr>
      <w:spacing w:after="260"/>
    </w:pPr>
  </w:style>
  <w:style w:type="paragraph" w:customStyle="1" w:styleId="EFDTextkrper">
    <w:name w:val="_EFD_Textkörper"/>
    <w:basedOn w:val="CDBTextkrper"/>
  </w:style>
  <w:style w:type="paragraph" w:customStyle="1" w:styleId="CDBAbsenderinformation">
    <w:name w:val="CDB_Absenderinformation"/>
    <w:basedOn w:val="Fuzeile"/>
  </w:style>
  <w:style w:type="paragraph" w:customStyle="1" w:styleId="CDBAdressat">
    <w:name w:val="CDB_Adressat"/>
    <w:basedOn w:val="Standard"/>
  </w:style>
  <w:style w:type="paragraph" w:customStyle="1" w:styleId="CDBAnrede">
    <w:name w:val="CDB_Anrede"/>
    <w:basedOn w:val="Standard"/>
    <w:pPr>
      <w:spacing w:after="260"/>
    </w:pPr>
  </w:style>
  <w:style w:type="paragraph" w:customStyle="1" w:styleId="CDBBeilage">
    <w:name w:val="CDB_Beilage"/>
    <w:basedOn w:val="Standard"/>
  </w:style>
  <w:style w:type="paragraph" w:customStyle="1" w:styleId="CDBBeilagen">
    <w:name w:val="CDB_Beilagen"/>
    <w:basedOn w:val="Standard"/>
    <w:next w:val="CDBBeilage"/>
    <w:pPr>
      <w:spacing w:before="780"/>
    </w:pPr>
  </w:style>
  <w:style w:type="paragraph" w:customStyle="1" w:styleId="CDBBetreff">
    <w:name w:val="CDB_Betreff"/>
    <w:basedOn w:val="Standard"/>
    <w:next w:val="Standard"/>
    <w:rPr>
      <w:b/>
    </w:rPr>
  </w:style>
  <w:style w:type="paragraph" w:customStyle="1" w:styleId="CDBGrussformel">
    <w:name w:val="CDB_Grussformel"/>
    <w:basedOn w:val="Standard"/>
  </w:style>
  <w:style w:type="paragraph" w:customStyle="1" w:styleId="CDBHierarchie">
    <w:name w:val="CDB_Hierarchie"/>
    <w:basedOn w:val="Kopfzeile"/>
  </w:style>
  <w:style w:type="paragraph" w:customStyle="1" w:styleId="CDBKopfDept">
    <w:name w:val="CDB_KopfDept"/>
    <w:basedOn w:val="Standard"/>
    <w:pPr>
      <w:suppressAutoHyphens/>
      <w:spacing w:after="100" w:line="200" w:lineRule="exact"/>
    </w:pPr>
    <w:rPr>
      <w:sz w:val="15"/>
    </w:rPr>
  </w:style>
  <w:style w:type="paragraph" w:customStyle="1" w:styleId="CDBKopfFett">
    <w:name w:val="CDB_KopfFett"/>
    <w:basedOn w:val="Standard"/>
    <w:pPr>
      <w:suppressAutoHyphens/>
      <w:spacing w:line="200" w:lineRule="exact"/>
    </w:pPr>
    <w:rPr>
      <w:b/>
      <w:sz w:val="15"/>
    </w:rPr>
  </w:style>
  <w:style w:type="paragraph" w:customStyle="1" w:styleId="CDBLogo">
    <w:name w:val="CDB_Logo"/>
    <w:pPr>
      <w:suppressAutoHyphens/>
    </w:pPr>
    <w:rPr>
      <w:rFonts w:ascii="Arial" w:hAnsi="Arial"/>
      <w:sz w:val="15"/>
      <w:lang w:eastAsia="ar-SA"/>
    </w:rPr>
  </w:style>
  <w:style w:type="paragraph" w:customStyle="1" w:styleId="CDBRef">
    <w:name w:val="CDB_Ref"/>
    <w:basedOn w:val="Standard"/>
    <w:next w:val="Standard"/>
    <w:pPr>
      <w:spacing w:line="200" w:lineRule="exact"/>
    </w:pPr>
    <w:rPr>
      <w:bCs/>
      <w:sz w:val="15"/>
    </w:rPr>
  </w:style>
  <w:style w:type="paragraph" w:customStyle="1" w:styleId="CDBOrtDatum">
    <w:name w:val="CDB_Ort_Datum"/>
    <w:basedOn w:val="CDBRef"/>
    <w:rPr>
      <w:b/>
      <w:bCs w:val="0"/>
    </w:rPr>
  </w:style>
  <w:style w:type="paragraph" w:customStyle="1" w:styleId="CDBPfadname">
    <w:name w:val="CDB_Pfadname"/>
    <w:basedOn w:val="Standard"/>
    <w:pPr>
      <w:spacing w:line="160" w:lineRule="exact"/>
    </w:pPr>
    <w:rPr>
      <w:sz w:val="12"/>
      <w:szCs w:val="12"/>
    </w:rPr>
  </w:style>
  <w:style w:type="paragraph" w:customStyle="1" w:styleId="CDBPlatzhalter">
    <w:name w:val="CDB_Platzhalter"/>
    <w:basedOn w:val="Standard"/>
    <w:pPr>
      <w:spacing w:line="100" w:lineRule="atLeast"/>
    </w:pPr>
    <w:rPr>
      <w:sz w:val="2"/>
      <w:szCs w:val="2"/>
    </w:rPr>
  </w:style>
  <w:style w:type="paragraph" w:customStyle="1" w:styleId="CDBPost">
    <w:name w:val="CDB_Post"/>
    <w:basedOn w:val="Standard"/>
    <w:pPr>
      <w:spacing w:after="140" w:line="200" w:lineRule="exact"/>
    </w:pPr>
    <w:rPr>
      <w:sz w:val="14"/>
      <w:u w:val="single"/>
    </w:rPr>
  </w:style>
  <w:style w:type="paragraph" w:customStyle="1" w:styleId="CDBRefKlassifizierungsvermerk">
    <w:name w:val="CDB_Ref_Klassifizierungsvermerk"/>
    <w:basedOn w:val="CDBRef"/>
    <w:rPr>
      <w:b/>
      <w:bCs w:val="0"/>
    </w:rPr>
  </w:style>
  <w:style w:type="paragraph" w:customStyle="1" w:styleId="CDBSeite">
    <w:name w:val="CDB_Seite"/>
    <w:basedOn w:val="Standard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UnterschriftAmt">
    <w:name w:val="CDB_Unterschrift_Amt"/>
    <w:basedOn w:val="Standard"/>
    <w:pPr>
      <w:spacing w:after="260"/>
    </w:pPr>
  </w:style>
  <w:style w:type="paragraph" w:customStyle="1" w:styleId="CDBUnterschriftFunktion">
    <w:name w:val="CDB_Unterschrift_Funktion"/>
    <w:basedOn w:val="Standard"/>
  </w:style>
  <w:style w:type="paragraph" w:customStyle="1" w:styleId="CDBUnterschriftPerson">
    <w:name w:val="CDB_Unterschrift_Person"/>
    <w:basedOn w:val="Standard"/>
    <w:pPr>
      <w:spacing w:before="780"/>
    </w:pPr>
  </w:style>
  <w:style w:type="paragraph" w:customStyle="1" w:styleId="Anrede1">
    <w:name w:val="Anrede1"/>
    <w:basedOn w:val="Standard"/>
    <w:next w:val="Standard"/>
  </w:style>
  <w:style w:type="paragraph" w:customStyle="1" w:styleId="CDBTitel">
    <w:name w:val="CDB_Titel"/>
    <w:basedOn w:val="Titel"/>
    <w:pPr>
      <w:spacing w:after="260"/>
    </w:pPr>
  </w:style>
  <w:style w:type="paragraph" w:customStyle="1" w:styleId="CDBBegleitblatt">
    <w:name w:val="CDB_Begleitblatt"/>
    <w:basedOn w:val="Standard"/>
    <w:rPr>
      <w:b/>
      <w:bCs/>
    </w:rPr>
  </w:style>
  <w:style w:type="paragraph" w:customStyle="1" w:styleId="CDBLinie">
    <w:name w:val="CDB_Linie"/>
    <w:basedOn w:val="Standard"/>
    <w:pPr>
      <w:tabs>
        <w:tab w:val="left" w:leader="underscore" w:pos="9072"/>
      </w:tabs>
      <w:spacing w:before="178" w:after="198"/>
    </w:pPr>
    <w:rPr>
      <w:szCs w:val="9"/>
    </w:rPr>
  </w:style>
  <w:style w:type="paragraph" w:customStyle="1" w:styleId="CDBForm">
    <w:name w:val="CDB_Form"/>
    <w:basedOn w:val="Standard"/>
    <w:rPr>
      <w:sz w:val="15"/>
    </w:rPr>
  </w:style>
  <w:style w:type="paragraph" w:customStyle="1" w:styleId="CDBFormInfo">
    <w:name w:val="CDB_Form_Info"/>
    <w:basedOn w:val="CDBForm"/>
    <w:rPr>
      <w:sz w:val="22"/>
    </w:rPr>
  </w:style>
  <w:style w:type="paragraph" w:customStyle="1" w:styleId="CDBFormFeld">
    <w:name w:val="CDB_Form_Feld"/>
    <w:basedOn w:val="CDBForm"/>
  </w:style>
  <w:style w:type="paragraph" w:customStyle="1" w:styleId="CDBRefFax">
    <w:name w:val="CDB_Ref_Fax"/>
    <w:basedOn w:val="Standard"/>
    <w:pPr>
      <w:spacing w:after="260"/>
    </w:pPr>
    <w:rPr>
      <w:sz w:val="15"/>
    </w:rPr>
  </w:style>
  <w:style w:type="paragraph" w:customStyle="1" w:styleId="FormatvorlageTitelVor40ptNach10pt">
    <w:name w:val="Formatvorlage Titel + Vor:  40 pt Nach:  10 pt"/>
    <w:basedOn w:val="Titel"/>
    <w:pPr>
      <w:keepNext/>
      <w:spacing w:after="200" w:line="100" w:lineRule="atLeast"/>
    </w:pPr>
    <w:rPr>
      <w:rFonts w:cs="Times New Roman"/>
      <w:sz w:val="40"/>
      <w:szCs w:val="20"/>
    </w:rPr>
  </w:style>
  <w:style w:type="paragraph" w:customStyle="1" w:styleId="Kommentartext1">
    <w:name w:val="Kommentartext1"/>
    <w:basedOn w:val="Standard"/>
    <w:next w:val="Standard"/>
    <w:pPr>
      <w:spacing w:line="100" w:lineRule="atLeast"/>
    </w:pPr>
    <w:rPr>
      <w:rFonts w:eastAsia="PMingLiU"/>
      <w:color w:val="000080"/>
      <w:sz w:val="20"/>
      <w:u w:val="dotted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 w:line="100" w:lineRule="atLeast"/>
      <w:ind w:left="28" w:right="28"/>
    </w:pPr>
    <w:rPr>
      <w:sz w:val="15"/>
      <w:szCs w:val="15"/>
    </w:rPr>
  </w:style>
  <w:style w:type="paragraph" w:customStyle="1" w:styleId="CDBProjektidentifikation">
    <w:name w:val="CDB_Projektidentifikation"/>
    <w:basedOn w:val="Standard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</w:rPr>
  </w:style>
  <w:style w:type="paragraph" w:customStyle="1" w:styleId="cTextkrperEFD">
    <w:name w:val="_c_Textkörper_EFD"/>
    <w:basedOn w:val="Standard"/>
    <w:pPr>
      <w:spacing w:after="260" w:line="260" w:lineRule="atLeast"/>
    </w:pPr>
  </w:style>
  <w:style w:type="paragraph" w:customStyle="1" w:styleId="aberschriftNum1EFD">
    <w:name w:val="_a_Überschrift_Num1_EFD"/>
    <w:basedOn w:val="berschrift1"/>
    <w:next w:val="cTextkrperEFD"/>
    <w:pPr>
      <w:tabs>
        <w:tab w:val="left" w:pos="720"/>
      </w:tabs>
      <w:spacing w:before="520" w:after="300" w:line="260" w:lineRule="atLeast"/>
      <w:ind w:left="0" w:firstLine="0"/>
    </w:pPr>
    <w:rPr>
      <w:sz w:val="36"/>
    </w:rPr>
  </w:style>
  <w:style w:type="paragraph" w:customStyle="1" w:styleId="aberschriftNum2EFD">
    <w:name w:val="_a_Überschrift_Num2_EFD"/>
    <w:basedOn w:val="aberschriftNum1EFD"/>
    <w:next w:val="cTextkrperEFD"/>
    <w:rPr>
      <w:sz w:val="32"/>
    </w:rPr>
  </w:style>
  <w:style w:type="paragraph" w:customStyle="1" w:styleId="aberschriftNum3EFD">
    <w:name w:val="_a_Überschrift_Num3_EFD"/>
    <w:basedOn w:val="aberschriftNum1EFD"/>
    <w:next w:val="cTextkrperEFD"/>
    <w:rPr>
      <w:sz w:val="28"/>
      <w:lang w:val="de-DE"/>
    </w:rPr>
  </w:style>
  <w:style w:type="paragraph" w:customStyle="1" w:styleId="aberschriftNum4EFD">
    <w:name w:val="_a_Überschrift_Num4_EFD"/>
    <w:basedOn w:val="aberschriftNum1EFD"/>
    <w:next w:val="cTextkrperEFD"/>
    <w:pPr>
      <w:tabs>
        <w:tab w:val="left" w:pos="920"/>
      </w:tabs>
      <w:spacing w:before="260" w:after="260"/>
    </w:pPr>
    <w:rPr>
      <w:sz w:val="24"/>
    </w:rPr>
  </w:style>
  <w:style w:type="paragraph" w:customStyle="1" w:styleId="dberschriftInhaltsverzeichnisEFD">
    <w:name w:val="_d_Überschrift_Inhaltsverzeichnis_EFD"/>
    <w:basedOn w:val="Standard"/>
    <w:next w:val="Verzeichnis1"/>
    <w:pPr>
      <w:spacing w:before="520" w:after="300" w:line="260" w:lineRule="atLeast"/>
    </w:pPr>
    <w:rPr>
      <w:b/>
      <w:sz w:val="36"/>
    </w:rPr>
  </w:style>
  <w:style w:type="paragraph" w:customStyle="1" w:styleId="Aufzhlungszeichen1">
    <w:name w:val="Aufzählungszeichen1"/>
    <w:basedOn w:val="Standard"/>
  </w:style>
  <w:style w:type="table" w:styleId="Tabellenraster">
    <w:name w:val="Table Grid"/>
    <w:basedOn w:val="NormaleTabelle"/>
    <w:uiPriority w:val="39"/>
    <w:rsid w:val="003F0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50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VomFam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Vogel</dc:creator>
  <cp:keywords/>
  <cp:lastModifiedBy>Franjic Franjo GBS-BMTL1b_2018</cp:lastModifiedBy>
  <cp:revision>79</cp:revision>
  <cp:lastPrinted>2112-12-31T23:00:00Z</cp:lastPrinted>
  <dcterms:created xsi:type="dcterms:W3CDTF">2019-11-15T14:05:00Z</dcterms:created>
  <dcterms:modified xsi:type="dcterms:W3CDTF">2019-12-08T01:05:00Z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&lt;F_Title&gt;</vt:lpwstr>
  </property>
  <property fmtid="{D5CDD505-2E9C-101B-9397-08002B2CF9AE}" pid="3" name="F_Verteiler">
    <vt:lpwstr>&lt;Verteiler&gt;</vt:lpwstr>
  </property>
  <property fmtid="{D5CDD505-2E9C-101B-9397-08002B2CF9AE}" pid="4" name="F_VE2_Hierarchiestufe1">
    <vt:lpwstr>&lt;VE2_Hierarchiestufe1&gt;</vt:lpwstr>
  </property>
  <property fmtid="{D5CDD505-2E9C-101B-9397-08002B2CF9AE}" pid="5" name="F_VE1_Hierarchiestufe1">
    <vt:lpwstr>&lt;VE1_Hierarchiestufe1&gt;</vt:lpwstr>
  </property>
  <property fmtid="{D5CDD505-2E9C-101B-9397-08002B2CF9AE}" pid="6" name="F_Pruefende">
    <vt:lpwstr>&lt;Prüfende&gt;</vt:lpwstr>
  </property>
  <property fmtid="{D5CDD505-2E9C-101B-9397-08002B2CF9AE}" pid="7" name="F_Projektname">
    <vt:lpwstr>&lt;Projektname&gt;</vt:lpwstr>
  </property>
  <property fmtid="{D5CDD505-2E9C-101B-9397-08002B2CF9AE}" pid="8" name="F_Autor">
    <vt:lpwstr>&lt;Autor&gt;</vt:lpwstr>
  </property>
  <property fmtid="{D5CDD505-2E9C-101B-9397-08002B2CF9AE}" pid="9" name="F_Initiale">
    <vt:lpwstr>&lt;Initiale&gt;</vt:lpwstr>
  </property>
  <property fmtid="{D5CDD505-2E9C-101B-9397-08002B2CF9AE}" pid="10" name="F_Kurzbeschreibung">
    <vt:lpwstr>&lt;Kurzbeschreibung&gt;</vt:lpwstr>
  </property>
  <property fmtid="{D5CDD505-2E9C-101B-9397-08002B2CF9AE}" pid="11" name="F_Auftraggeber">
    <vt:lpwstr>&lt;Auftraggeber&gt;</vt:lpwstr>
  </property>
  <property fmtid="{D5CDD505-2E9C-101B-9397-08002B2CF9AE}" pid="12" name="F_Projektabkuerzung">
    <vt:lpwstr>&lt;Projektabkürzung&gt;</vt:lpwstr>
  </property>
  <property fmtid="{D5CDD505-2E9C-101B-9397-08002B2CF9AE}" pid="13" name="F_VE1">
    <vt:lpwstr>&lt;Verwaltungseinheit1&gt;</vt:lpwstr>
  </property>
  <property fmtid="{D5CDD505-2E9C-101B-9397-08002B2CF9AE}" pid="14" name="F_VE2">
    <vt:lpwstr>&lt;Verwaltungseinheit2&gt;</vt:lpwstr>
  </property>
  <property fmtid="{D5CDD505-2E9C-101B-9397-08002B2CF9AE}" pid="15" name="F_Genehmigende">
    <vt:lpwstr>&lt;Genehmigende&gt;</vt:lpwstr>
  </property>
  <property fmtid="{D5CDD505-2E9C-101B-9397-08002B2CF9AE}" pid="16" name="F_Projektleiter">
    <vt:lpwstr>&lt;Projektleiter&gt;</vt:lpwstr>
  </property>
  <property fmtid="{D5CDD505-2E9C-101B-9397-08002B2CF9AE}" pid="17" name="F_Doc_ID">
    <vt:lpwstr>&lt;Dokument_Identifikations_Nummer&gt;</vt:lpwstr>
  </property>
  <property fmtid="{D5CDD505-2E9C-101B-9397-08002B2CF9AE}" pid="18" name="F_Projektnummer">
    <vt:lpwstr>&lt;Projektnummer&gt;</vt:lpwstr>
  </property>
  <property fmtid="{D5CDD505-2E9C-101B-9397-08002B2CF9AE}" pid="19" name="F_Bearbeitende">
    <vt:lpwstr>&lt;Bearbeitende&gt;</vt:lpwstr>
  </property>
</Properties>
</file>