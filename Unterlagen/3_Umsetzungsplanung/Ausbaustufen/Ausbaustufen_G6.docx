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C149F" w14:textId="77777777" w:rsidR="00EA06C3" w:rsidRDefault="00F15254">
      <w:pPr>
        <w:pStyle w:val="CDBuLinie"/>
      </w:pPr>
      <w:r>
        <w:t>V1.</w:t>
      </w:r>
      <w:r w:rsidR="005D6801">
        <w:t>21</w:t>
      </w:r>
      <w:r>
        <w:t xml:space="preserve"> Markus Vogel: erstellt basierend auf Hermes 4, erweitert um Risiken und Rahmenbedingungen. </w:t>
      </w:r>
    </w:p>
    <w:p w14:paraId="007FC76C" w14:textId="3ED1D8EC" w:rsidR="00EA06C3" w:rsidRDefault="00FC56B1">
      <w:pPr>
        <w:pStyle w:val="CDBTitel"/>
      </w:pPr>
      <w:r>
        <w:t>Ausbaustufen</w:t>
      </w:r>
    </w:p>
    <w:p w14:paraId="41121B6E" w14:textId="77777777" w:rsidR="00EA06C3" w:rsidRDefault="00EA06C3">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EA06C3" w14:paraId="613BAB0B" w14:textId="77777777" w:rsidTr="002F1855">
        <w:tc>
          <w:tcPr>
            <w:tcW w:w="2388" w:type="dxa"/>
            <w:tcBorders>
              <w:left w:val="single" w:sz="4" w:space="0" w:color="FFFFFF"/>
              <w:bottom w:val="single" w:sz="4" w:space="0" w:color="FFFFFF"/>
            </w:tcBorders>
            <w:shd w:val="clear" w:color="auto" w:fill="9CC2E5"/>
            <w:vAlign w:val="center"/>
          </w:tcPr>
          <w:p w14:paraId="6EB31058" w14:textId="77777777" w:rsidR="00EA06C3" w:rsidRPr="003E63C3" w:rsidRDefault="00EA06C3">
            <w:pPr>
              <w:pStyle w:val="CDBProjektidentifikation"/>
              <w:snapToGrid w:val="0"/>
              <w:rPr>
                <w:color w:val="auto"/>
              </w:rPr>
            </w:pPr>
            <w:r w:rsidRPr="003E63C3">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14:paraId="6686ECEA" w14:textId="690690DC" w:rsidR="00EA06C3" w:rsidRDefault="00EA06C3">
            <w:pPr>
              <w:pStyle w:val="TabellenInhalt"/>
              <w:snapToGrid w:val="0"/>
            </w:pPr>
            <w:r>
              <w:t>Nicht klassifizier</w:t>
            </w:r>
            <w:r w:rsidR="00FC56B1">
              <w:t>t</w:t>
            </w:r>
          </w:p>
        </w:tc>
      </w:tr>
      <w:tr w:rsidR="00EA06C3" w14:paraId="403D9132" w14:textId="77777777" w:rsidTr="002F1855">
        <w:tc>
          <w:tcPr>
            <w:tcW w:w="2388" w:type="dxa"/>
            <w:tcBorders>
              <w:left w:val="single" w:sz="4" w:space="0" w:color="FFFFFF"/>
              <w:bottom w:val="single" w:sz="4" w:space="0" w:color="FFFFFF"/>
            </w:tcBorders>
            <w:shd w:val="clear" w:color="auto" w:fill="9CC2E5"/>
            <w:vAlign w:val="center"/>
          </w:tcPr>
          <w:p w14:paraId="491D9D43" w14:textId="77777777" w:rsidR="00EA06C3" w:rsidRPr="003E63C3" w:rsidRDefault="00EA06C3">
            <w:pPr>
              <w:pStyle w:val="CDBProjektidentifikation"/>
              <w:snapToGrid w:val="0"/>
              <w:rPr>
                <w:color w:val="auto"/>
              </w:rPr>
            </w:pPr>
            <w:r w:rsidRPr="003E63C3">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14:paraId="1026EC22" w14:textId="3BF0449A" w:rsidR="00EA06C3" w:rsidRDefault="00EA06C3">
            <w:pPr>
              <w:pStyle w:val="TabellenInhalt"/>
              <w:snapToGrid w:val="0"/>
            </w:pPr>
            <w:r>
              <w:t>Abgeschlossen</w:t>
            </w:r>
          </w:p>
        </w:tc>
      </w:tr>
      <w:tr w:rsidR="00EA06C3" w14:paraId="297DAC17" w14:textId="77777777" w:rsidTr="002F1855">
        <w:tc>
          <w:tcPr>
            <w:tcW w:w="2388" w:type="dxa"/>
            <w:tcBorders>
              <w:left w:val="single" w:sz="4" w:space="0" w:color="FFFFFF"/>
              <w:bottom w:val="single" w:sz="4" w:space="0" w:color="FFFFFF"/>
            </w:tcBorders>
            <w:shd w:val="clear" w:color="auto" w:fill="9CC2E5"/>
            <w:vAlign w:val="center"/>
          </w:tcPr>
          <w:p w14:paraId="14F7F186"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14:paraId="06F96AAA" w14:textId="2571E64F" w:rsidR="00EA06C3" w:rsidRDefault="00FC56B1">
            <w:pPr>
              <w:pStyle w:val="TabellenInhalt"/>
              <w:snapToGrid w:val="0"/>
              <w:rPr>
                <w:b/>
                <w:bCs/>
                <w:color w:val="FFFFFF"/>
              </w:rPr>
            </w:pPr>
            <w:r>
              <w:rPr>
                <w:b/>
                <w:bCs/>
                <w:color w:val="FFFFFF"/>
              </w:rPr>
              <w:t>Time4You</w:t>
            </w:r>
          </w:p>
        </w:tc>
      </w:tr>
      <w:tr w:rsidR="00EA06C3" w14:paraId="0A775F42" w14:textId="77777777" w:rsidTr="002F1855">
        <w:tc>
          <w:tcPr>
            <w:tcW w:w="2388" w:type="dxa"/>
            <w:tcBorders>
              <w:left w:val="single" w:sz="4" w:space="0" w:color="FFFFFF"/>
              <w:bottom w:val="single" w:sz="4" w:space="0" w:color="FFFFFF"/>
            </w:tcBorders>
            <w:shd w:val="clear" w:color="auto" w:fill="9CC2E5"/>
            <w:vAlign w:val="center"/>
          </w:tcPr>
          <w:p w14:paraId="553FA7E6"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14:paraId="06190F94" w14:textId="77777777" w:rsidR="00EA06C3" w:rsidRDefault="0009234A">
            <w:pPr>
              <w:pStyle w:val="TabellenInhalt"/>
              <w:snapToGrid w:val="0"/>
              <w:rPr>
                <w:b/>
                <w:bCs/>
                <w:color w:val="FFFFFF"/>
              </w:rPr>
            </w:pPr>
            <w:r>
              <w:rPr>
                <w:b/>
                <w:bCs/>
                <w:color w:val="FFFFFF"/>
              </w:rPr>
              <w:t xml:space="preserve">Franjo </w:t>
            </w:r>
            <w:proofErr w:type="spellStart"/>
            <w:r>
              <w:rPr>
                <w:b/>
                <w:bCs/>
                <w:color w:val="FFFFFF"/>
              </w:rPr>
              <w:t>Franjic</w:t>
            </w:r>
            <w:proofErr w:type="spellEnd"/>
          </w:p>
        </w:tc>
      </w:tr>
      <w:tr w:rsidR="00EA06C3" w14:paraId="003E5E9F" w14:textId="77777777" w:rsidTr="002F1855">
        <w:tc>
          <w:tcPr>
            <w:tcW w:w="2388" w:type="dxa"/>
            <w:tcBorders>
              <w:left w:val="single" w:sz="4" w:space="0" w:color="FFFFFF"/>
              <w:bottom w:val="single" w:sz="4" w:space="0" w:color="FFFFFF"/>
            </w:tcBorders>
            <w:shd w:val="clear" w:color="auto" w:fill="9CC2E5"/>
            <w:vAlign w:val="center"/>
          </w:tcPr>
          <w:p w14:paraId="208E2D30"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14:paraId="0968457C" w14:textId="77777777" w:rsidR="00EA06C3" w:rsidRDefault="0009234A">
            <w:pPr>
              <w:pStyle w:val="TabellenInhalt"/>
              <w:snapToGrid w:val="0"/>
              <w:rPr>
                <w:b/>
                <w:bCs/>
                <w:color w:val="FFFFFF"/>
              </w:rPr>
            </w:pPr>
            <w:r>
              <w:rPr>
                <w:b/>
                <w:bCs/>
                <w:color w:val="FFFFFF"/>
              </w:rPr>
              <w:t>Markus Vogel</w:t>
            </w:r>
          </w:p>
        </w:tc>
      </w:tr>
      <w:tr w:rsidR="00EA06C3" w14:paraId="7F0D0777" w14:textId="77777777" w:rsidTr="002F1855">
        <w:tc>
          <w:tcPr>
            <w:tcW w:w="2388" w:type="dxa"/>
            <w:tcBorders>
              <w:left w:val="single" w:sz="4" w:space="0" w:color="FFFFFF"/>
              <w:bottom w:val="single" w:sz="4" w:space="0" w:color="FFFFFF"/>
            </w:tcBorders>
            <w:shd w:val="clear" w:color="auto" w:fill="9CC2E5"/>
            <w:vAlign w:val="center"/>
          </w:tcPr>
          <w:p w14:paraId="73C0B28E"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14:paraId="428EE5A7" w14:textId="13900713" w:rsidR="00EA06C3" w:rsidRDefault="00FC56B1">
            <w:pPr>
              <w:pStyle w:val="TabellenInhalt"/>
              <w:snapToGrid w:val="0"/>
              <w:rPr>
                <w:b/>
                <w:bCs/>
                <w:color w:val="FFFFFF"/>
              </w:rPr>
            </w:pPr>
            <w:r>
              <w:rPr>
                <w:b/>
                <w:bCs/>
                <w:color w:val="FFFFFF"/>
              </w:rPr>
              <w:t xml:space="preserve">Franjo </w:t>
            </w:r>
            <w:proofErr w:type="spellStart"/>
            <w:r>
              <w:rPr>
                <w:b/>
                <w:bCs/>
                <w:color w:val="FFFFFF"/>
              </w:rPr>
              <w:t>Franjic</w:t>
            </w:r>
            <w:proofErr w:type="spellEnd"/>
          </w:p>
        </w:tc>
      </w:tr>
      <w:tr w:rsidR="00EA06C3" w14:paraId="535027F8" w14:textId="77777777" w:rsidTr="002F1855">
        <w:tc>
          <w:tcPr>
            <w:tcW w:w="2388" w:type="dxa"/>
            <w:tcBorders>
              <w:left w:val="single" w:sz="4" w:space="0" w:color="FFFFFF"/>
              <w:bottom w:val="single" w:sz="4" w:space="0" w:color="FFFFFF"/>
            </w:tcBorders>
            <w:shd w:val="clear" w:color="auto" w:fill="9CC2E5"/>
            <w:vAlign w:val="center"/>
          </w:tcPr>
          <w:p w14:paraId="31E44B3B" w14:textId="77777777" w:rsidR="00EA06C3" w:rsidRPr="003E63C3" w:rsidRDefault="00DD43A1">
            <w:pPr>
              <w:pStyle w:val="CDBProjektidentifikation"/>
              <w:snapToGrid w:val="0"/>
              <w:rPr>
                <w:rFonts w:cs="Times New Roman"/>
                <w:color w:val="auto"/>
                <w:szCs w:val="20"/>
              </w:rPr>
            </w:pPr>
            <w:r w:rsidRPr="003E63C3">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14:paraId="1E26D899" w14:textId="77777777" w:rsidR="00EA06C3" w:rsidRDefault="0009234A">
            <w:pPr>
              <w:pStyle w:val="TabellenInhalt"/>
              <w:snapToGrid w:val="0"/>
              <w:rPr>
                <w:b/>
                <w:bCs/>
                <w:color w:val="FFFFFF"/>
              </w:rPr>
            </w:pPr>
            <w:r>
              <w:rPr>
                <w:b/>
                <w:bCs/>
                <w:color w:val="FFFFFF"/>
              </w:rPr>
              <w:t>Gruppe 6</w:t>
            </w:r>
          </w:p>
        </w:tc>
      </w:tr>
      <w:tr w:rsidR="00FE0D44" w14:paraId="7600C93E" w14:textId="77777777" w:rsidTr="002F1855">
        <w:tc>
          <w:tcPr>
            <w:tcW w:w="2388" w:type="dxa"/>
            <w:tcBorders>
              <w:left w:val="single" w:sz="4" w:space="0" w:color="FFFFFF"/>
              <w:bottom w:val="single" w:sz="4" w:space="0" w:color="FFFFFF"/>
            </w:tcBorders>
            <w:shd w:val="clear" w:color="auto" w:fill="9CC2E5"/>
            <w:vAlign w:val="center"/>
          </w:tcPr>
          <w:p w14:paraId="451A2C63" w14:textId="77777777" w:rsidR="00FE0D44" w:rsidRPr="003E63C3" w:rsidRDefault="00FE0D44">
            <w:pPr>
              <w:pStyle w:val="CDBProjektidentifikation"/>
              <w:snapToGrid w:val="0"/>
              <w:rPr>
                <w:rFonts w:cs="Times New Roman"/>
                <w:color w:val="auto"/>
                <w:szCs w:val="20"/>
              </w:rPr>
            </w:pPr>
            <w:r w:rsidRPr="003E63C3">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14:paraId="18259CE5" w14:textId="77777777" w:rsidR="00FE0D44" w:rsidRDefault="0009234A">
            <w:pPr>
              <w:pStyle w:val="TabellenInhalt"/>
              <w:snapToGrid w:val="0"/>
              <w:rPr>
                <w:b/>
                <w:bCs/>
                <w:color w:val="FFFFFF"/>
              </w:rPr>
            </w:pPr>
            <w:r>
              <w:rPr>
                <w:b/>
                <w:bCs/>
                <w:color w:val="FFFFFF"/>
              </w:rPr>
              <w:t>INAI2a</w:t>
            </w:r>
          </w:p>
        </w:tc>
      </w:tr>
      <w:tr w:rsidR="00EA06C3" w14:paraId="08F3C931" w14:textId="77777777" w:rsidTr="002F1855">
        <w:tc>
          <w:tcPr>
            <w:tcW w:w="2388" w:type="dxa"/>
            <w:tcBorders>
              <w:left w:val="single" w:sz="4" w:space="0" w:color="FFFFFF"/>
            </w:tcBorders>
            <w:shd w:val="clear" w:color="auto" w:fill="9CC2E5"/>
            <w:vAlign w:val="center"/>
          </w:tcPr>
          <w:p w14:paraId="17353760"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14:paraId="6F9A2E6C" w14:textId="24AA91AB" w:rsidR="00EA06C3" w:rsidRDefault="00863816">
            <w:pPr>
              <w:pStyle w:val="TabellenInhalt"/>
              <w:snapToGrid w:val="0"/>
              <w:rPr>
                <w:sz w:val="16"/>
                <w:szCs w:val="16"/>
              </w:rPr>
            </w:pPr>
            <w:r>
              <w:rPr>
                <w:sz w:val="16"/>
                <w:szCs w:val="16"/>
              </w:rPr>
              <w:t>Beschreibung der Ausbaustufen für das Projekt «Time4You»</w:t>
            </w:r>
          </w:p>
        </w:tc>
      </w:tr>
    </w:tbl>
    <w:p w14:paraId="0B7A1C45" w14:textId="77777777" w:rsidR="00EA06C3" w:rsidRDefault="00EA06C3">
      <w:pPr>
        <w:spacing w:before="200"/>
        <w:rPr>
          <w:sz w:val="16"/>
          <w:szCs w:val="16"/>
        </w:rPr>
      </w:pPr>
      <w:r>
        <w:rPr>
          <w:sz w:val="16"/>
          <w:szCs w:val="16"/>
        </w:rPr>
        <w:t xml:space="preserve">* Nicht klassifiziert, </w:t>
      </w:r>
      <w:proofErr w:type="gramStart"/>
      <w:r>
        <w:rPr>
          <w:sz w:val="16"/>
          <w:szCs w:val="16"/>
        </w:rPr>
        <w:t>Intern</w:t>
      </w:r>
      <w:proofErr w:type="gramEnd"/>
      <w:r>
        <w:rPr>
          <w:sz w:val="16"/>
          <w:szCs w:val="16"/>
        </w:rPr>
        <w:t>, Vertraulich</w:t>
      </w:r>
      <w:r>
        <w:rPr>
          <w:sz w:val="16"/>
          <w:szCs w:val="16"/>
        </w:rPr>
        <w:br/>
        <w:t>** In Arbeit, In Prüfung, Abgeschlossen</w:t>
      </w:r>
    </w:p>
    <w:p w14:paraId="669B30C5" w14:textId="77777777" w:rsidR="00EA06C3" w:rsidRDefault="00EA06C3">
      <w:pPr>
        <w:spacing w:before="800" w:after="200"/>
        <w:rPr>
          <w:b/>
        </w:rPr>
      </w:pPr>
      <w:r>
        <w:rPr>
          <w:b/>
        </w:rPr>
        <w:t>Änderungskontrolle, Prüfung, Genehmigung</w:t>
      </w:r>
    </w:p>
    <w:tbl>
      <w:tblPr>
        <w:tblW w:w="9061" w:type="dxa"/>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3E63C3" w:rsidRPr="003E63C3" w14:paraId="6DD367E4" w14:textId="77777777" w:rsidTr="00F86AC9">
        <w:tc>
          <w:tcPr>
            <w:tcW w:w="1129" w:type="dxa"/>
            <w:tcBorders>
              <w:top w:val="single" w:sz="4" w:space="0" w:color="FFFFFF"/>
              <w:left w:val="single" w:sz="4" w:space="0" w:color="FFFFFF"/>
              <w:bottom w:val="single" w:sz="4" w:space="0" w:color="FFFFFF"/>
            </w:tcBorders>
            <w:shd w:val="clear" w:color="auto" w:fill="9CC2E5"/>
          </w:tcPr>
          <w:p w14:paraId="6AAAEE20" w14:textId="77777777" w:rsidR="00EA06C3" w:rsidRPr="003E63C3" w:rsidRDefault="00EA06C3">
            <w:pPr>
              <w:pStyle w:val="Tabellenberschrift"/>
              <w:snapToGrid w:val="0"/>
              <w:rPr>
                <w:color w:val="auto"/>
              </w:rPr>
            </w:pPr>
            <w:r w:rsidRPr="003E63C3">
              <w:rPr>
                <w:color w:val="auto"/>
              </w:rPr>
              <w:t>Version</w:t>
            </w:r>
          </w:p>
        </w:tc>
        <w:tc>
          <w:tcPr>
            <w:tcW w:w="1239" w:type="dxa"/>
            <w:tcBorders>
              <w:top w:val="single" w:sz="4" w:space="0" w:color="FFFFFF"/>
              <w:left w:val="single" w:sz="4" w:space="0" w:color="FFFFFF"/>
              <w:bottom w:val="single" w:sz="4" w:space="0" w:color="FFFFFF"/>
            </w:tcBorders>
            <w:shd w:val="clear" w:color="auto" w:fill="9CC2E5"/>
          </w:tcPr>
          <w:p w14:paraId="3A7E256E" w14:textId="77777777" w:rsidR="00EA06C3" w:rsidRPr="003E63C3" w:rsidRDefault="00EA06C3">
            <w:pPr>
              <w:pStyle w:val="Tabellenberschrift"/>
              <w:snapToGrid w:val="0"/>
              <w:rPr>
                <w:color w:val="auto"/>
              </w:rPr>
            </w:pPr>
            <w:r w:rsidRPr="003E63C3">
              <w:rPr>
                <w:color w:val="auto"/>
              </w:rPr>
              <w:t>Datum</w:t>
            </w:r>
          </w:p>
        </w:tc>
        <w:tc>
          <w:tcPr>
            <w:tcW w:w="3903" w:type="dxa"/>
            <w:tcBorders>
              <w:top w:val="single" w:sz="4" w:space="0" w:color="FFFFFF"/>
              <w:left w:val="single" w:sz="4" w:space="0" w:color="FFFFFF"/>
              <w:bottom w:val="single" w:sz="4" w:space="0" w:color="FFFFFF"/>
            </w:tcBorders>
            <w:shd w:val="clear" w:color="auto" w:fill="9CC2E5"/>
          </w:tcPr>
          <w:p w14:paraId="146EC4B4" w14:textId="77777777" w:rsidR="00EA06C3" w:rsidRPr="003E63C3" w:rsidRDefault="00EA06C3">
            <w:pPr>
              <w:pStyle w:val="Tabellenberschrift"/>
              <w:snapToGrid w:val="0"/>
              <w:rPr>
                <w:color w:val="auto"/>
              </w:rPr>
            </w:pPr>
            <w:r w:rsidRPr="003E63C3">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9CC2E5"/>
          </w:tcPr>
          <w:p w14:paraId="787CFBC3" w14:textId="77777777" w:rsidR="00EA06C3" w:rsidRPr="003E63C3" w:rsidRDefault="00EA06C3">
            <w:pPr>
              <w:pStyle w:val="Tabellenberschrift"/>
              <w:snapToGrid w:val="0"/>
              <w:rPr>
                <w:color w:val="auto"/>
              </w:rPr>
            </w:pPr>
            <w:r w:rsidRPr="003E63C3">
              <w:rPr>
                <w:color w:val="auto"/>
              </w:rPr>
              <w:t>Name oder Rolle</w:t>
            </w:r>
          </w:p>
        </w:tc>
      </w:tr>
      <w:tr w:rsidR="00543F2A" w14:paraId="2E2D2636" w14:textId="77777777" w:rsidTr="00F86AC9">
        <w:tc>
          <w:tcPr>
            <w:tcW w:w="1129" w:type="dxa"/>
            <w:tcBorders>
              <w:left w:val="single" w:sz="4" w:space="0" w:color="FFFFFF"/>
              <w:bottom w:val="single" w:sz="4" w:space="0" w:color="FFFFFF"/>
            </w:tcBorders>
            <w:shd w:val="clear" w:color="auto" w:fill="D9D9D9"/>
          </w:tcPr>
          <w:p w14:paraId="076E5C41" w14:textId="3C91EBD0" w:rsidR="00543F2A" w:rsidRDefault="00543F2A">
            <w:pPr>
              <w:pStyle w:val="TabellenInhalt"/>
              <w:snapToGrid w:val="0"/>
            </w:pPr>
            <w:r>
              <w:t>1.0</w:t>
            </w:r>
          </w:p>
        </w:tc>
        <w:tc>
          <w:tcPr>
            <w:tcW w:w="1239" w:type="dxa"/>
            <w:tcBorders>
              <w:left w:val="single" w:sz="4" w:space="0" w:color="FFFFFF"/>
              <w:bottom w:val="single" w:sz="4" w:space="0" w:color="FFFFFF"/>
            </w:tcBorders>
            <w:shd w:val="clear" w:color="auto" w:fill="D9D9D9"/>
          </w:tcPr>
          <w:p w14:paraId="2FD5CBC8" w14:textId="5754C858" w:rsidR="00543F2A" w:rsidRDefault="00543F2A">
            <w:pPr>
              <w:pStyle w:val="TabellenInhalt"/>
              <w:snapToGrid w:val="0"/>
            </w:pPr>
            <w:r>
              <w:t>20.11.19</w:t>
            </w:r>
          </w:p>
        </w:tc>
        <w:tc>
          <w:tcPr>
            <w:tcW w:w="3903" w:type="dxa"/>
            <w:tcBorders>
              <w:left w:val="single" w:sz="4" w:space="0" w:color="FFFFFF"/>
              <w:bottom w:val="single" w:sz="4" w:space="0" w:color="FFFFFF"/>
            </w:tcBorders>
            <w:shd w:val="clear" w:color="auto" w:fill="D9D9D9"/>
          </w:tcPr>
          <w:p w14:paraId="37F78AE7" w14:textId="1AF76FF3" w:rsidR="00543F2A" w:rsidRDefault="00543F2A">
            <w:pPr>
              <w:pStyle w:val="TabellenInhalt"/>
              <w:snapToGrid w:val="0"/>
            </w:pPr>
            <w:r>
              <w:t>Beschreibung Ausbaustufe 1 &amp; 2</w:t>
            </w:r>
          </w:p>
        </w:tc>
        <w:tc>
          <w:tcPr>
            <w:tcW w:w="2790" w:type="dxa"/>
            <w:tcBorders>
              <w:left w:val="single" w:sz="4" w:space="0" w:color="FFFFFF"/>
              <w:bottom w:val="single" w:sz="4" w:space="0" w:color="FFFFFF"/>
              <w:right w:val="single" w:sz="4" w:space="0" w:color="FFFFFF"/>
            </w:tcBorders>
            <w:shd w:val="clear" w:color="auto" w:fill="D9D9D9"/>
          </w:tcPr>
          <w:p w14:paraId="2E989231" w14:textId="125DCB82" w:rsidR="00543F2A" w:rsidRDefault="00543F2A">
            <w:pPr>
              <w:pStyle w:val="TabellenInhalt"/>
              <w:snapToGrid w:val="0"/>
            </w:pPr>
            <w:proofErr w:type="spellStart"/>
            <w:r>
              <w:t>Arbnor</w:t>
            </w:r>
            <w:proofErr w:type="spellEnd"/>
            <w:r>
              <w:t xml:space="preserve"> </w:t>
            </w:r>
            <w:proofErr w:type="spellStart"/>
            <w:r>
              <w:t>Kuqi</w:t>
            </w:r>
            <w:proofErr w:type="spellEnd"/>
          </w:p>
        </w:tc>
      </w:tr>
      <w:tr w:rsidR="00EA06C3" w14:paraId="4615FCF2" w14:textId="77777777" w:rsidTr="00F86AC9">
        <w:tc>
          <w:tcPr>
            <w:tcW w:w="1129" w:type="dxa"/>
            <w:tcBorders>
              <w:left w:val="single" w:sz="4" w:space="0" w:color="FFFFFF"/>
              <w:bottom w:val="single" w:sz="4" w:space="0" w:color="FFFFFF"/>
            </w:tcBorders>
            <w:shd w:val="clear" w:color="auto" w:fill="D9D9D9"/>
          </w:tcPr>
          <w:p w14:paraId="62458000" w14:textId="2F02D302" w:rsidR="00F64528" w:rsidRDefault="00404B5B">
            <w:pPr>
              <w:pStyle w:val="TabellenInhalt"/>
              <w:snapToGrid w:val="0"/>
            </w:pPr>
            <w:r>
              <w:t>1.</w:t>
            </w:r>
            <w:r w:rsidR="00F64528">
              <w:t>1</w:t>
            </w:r>
          </w:p>
        </w:tc>
        <w:tc>
          <w:tcPr>
            <w:tcW w:w="1239" w:type="dxa"/>
            <w:tcBorders>
              <w:left w:val="single" w:sz="4" w:space="0" w:color="FFFFFF"/>
              <w:bottom w:val="single" w:sz="4" w:space="0" w:color="FFFFFF"/>
            </w:tcBorders>
            <w:shd w:val="clear" w:color="auto" w:fill="D9D9D9"/>
          </w:tcPr>
          <w:p w14:paraId="1F4C68AD" w14:textId="42C6F90C" w:rsidR="00EA06C3" w:rsidRDefault="004947E9">
            <w:pPr>
              <w:pStyle w:val="TabellenInhalt"/>
              <w:snapToGrid w:val="0"/>
            </w:pPr>
            <w:r>
              <w:t>8</w:t>
            </w:r>
            <w:r w:rsidR="00404B5B">
              <w:t>.1</w:t>
            </w:r>
            <w:r w:rsidR="007C7B85">
              <w:t>2</w:t>
            </w:r>
            <w:r w:rsidR="00404B5B">
              <w:t>.19</w:t>
            </w:r>
          </w:p>
        </w:tc>
        <w:tc>
          <w:tcPr>
            <w:tcW w:w="3903" w:type="dxa"/>
            <w:tcBorders>
              <w:left w:val="single" w:sz="4" w:space="0" w:color="FFFFFF"/>
              <w:bottom w:val="single" w:sz="4" w:space="0" w:color="FFFFFF"/>
            </w:tcBorders>
            <w:shd w:val="clear" w:color="auto" w:fill="D9D9D9"/>
          </w:tcPr>
          <w:p w14:paraId="5158852C" w14:textId="3FBA85B7" w:rsidR="00EA06C3" w:rsidRDefault="00DB476A">
            <w:pPr>
              <w:pStyle w:val="TabellenInhalt"/>
              <w:snapToGrid w:val="0"/>
            </w:pPr>
            <w:r>
              <w:t xml:space="preserve">Dokument mit Ausbaustufe 3 </w:t>
            </w:r>
            <w:bookmarkStart w:id="0" w:name="_GoBack"/>
            <w:bookmarkEnd w:id="0"/>
            <w:r>
              <w:t xml:space="preserve">ergänzt </w:t>
            </w:r>
          </w:p>
        </w:tc>
        <w:tc>
          <w:tcPr>
            <w:tcW w:w="2790" w:type="dxa"/>
            <w:tcBorders>
              <w:left w:val="single" w:sz="4" w:space="0" w:color="FFFFFF"/>
              <w:bottom w:val="single" w:sz="4" w:space="0" w:color="FFFFFF"/>
              <w:right w:val="single" w:sz="4" w:space="0" w:color="FFFFFF"/>
            </w:tcBorders>
            <w:shd w:val="clear" w:color="auto" w:fill="D9D9D9"/>
          </w:tcPr>
          <w:p w14:paraId="4BF9B809" w14:textId="630C0C3A" w:rsidR="00EA06C3" w:rsidRDefault="00280C09">
            <w:pPr>
              <w:pStyle w:val="TabellenInhalt"/>
              <w:snapToGrid w:val="0"/>
            </w:pPr>
            <w:r>
              <w:t xml:space="preserve">Franjo </w:t>
            </w:r>
            <w:proofErr w:type="spellStart"/>
            <w:r>
              <w:t>Franjic</w:t>
            </w:r>
            <w:proofErr w:type="spellEnd"/>
          </w:p>
        </w:tc>
      </w:tr>
    </w:tbl>
    <w:p w14:paraId="3C61378E" w14:textId="77777777" w:rsidR="00F86AC9" w:rsidRDefault="00F86AC9" w:rsidP="00F86AC9">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F86AC9" w:rsidRPr="00B871B4" w14:paraId="47F7F94B" w14:textId="77777777" w:rsidTr="002F1D90">
        <w:tc>
          <w:tcPr>
            <w:tcW w:w="2160" w:type="dxa"/>
            <w:tcBorders>
              <w:top w:val="single" w:sz="4" w:space="0" w:color="FFFFFF"/>
              <w:left w:val="single" w:sz="4" w:space="0" w:color="FFFFFF"/>
              <w:bottom w:val="single" w:sz="4" w:space="0" w:color="FFFFFF"/>
            </w:tcBorders>
            <w:shd w:val="clear" w:color="auto" w:fill="9CC2E5"/>
          </w:tcPr>
          <w:p w14:paraId="789D171A" w14:textId="77777777" w:rsidR="00F86AC9" w:rsidRPr="00B871B4" w:rsidRDefault="00F86AC9" w:rsidP="002F1D90">
            <w:pPr>
              <w:pStyle w:val="Tabellenberschrift"/>
              <w:snapToGrid w:val="0"/>
              <w:rPr>
                <w:color w:val="auto"/>
              </w:rPr>
            </w:pPr>
            <w:r w:rsidRPr="00B871B4">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9CC2E5"/>
          </w:tcPr>
          <w:p w14:paraId="3D8C3C74" w14:textId="77777777" w:rsidR="00F86AC9" w:rsidRPr="00B871B4" w:rsidRDefault="00F86AC9" w:rsidP="002F1D90">
            <w:pPr>
              <w:pStyle w:val="Tabellenberschrift"/>
              <w:snapToGrid w:val="0"/>
              <w:rPr>
                <w:color w:val="auto"/>
              </w:rPr>
            </w:pPr>
            <w:r w:rsidRPr="00B871B4">
              <w:rPr>
                <w:color w:val="auto"/>
              </w:rPr>
              <w:t>Bedeutung</w:t>
            </w:r>
          </w:p>
        </w:tc>
      </w:tr>
      <w:tr w:rsidR="00F86AC9" w14:paraId="55B513C2" w14:textId="77777777" w:rsidTr="002F1D90">
        <w:tc>
          <w:tcPr>
            <w:tcW w:w="2160" w:type="dxa"/>
            <w:tcBorders>
              <w:left w:val="single" w:sz="4" w:space="0" w:color="FFFFFF"/>
              <w:bottom w:val="single" w:sz="4" w:space="0" w:color="FFFFFF"/>
            </w:tcBorders>
            <w:shd w:val="clear" w:color="auto" w:fill="D9D9D9"/>
          </w:tcPr>
          <w:p w14:paraId="0F239335" w14:textId="77777777" w:rsidR="00F86AC9" w:rsidRDefault="00F86AC9" w:rsidP="002F1D90">
            <w:pPr>
              <w:pStyle w:val="TabellenInhalt"/>
              <w:snapToGrid w:val="0"/>
              <w:rPr>
                <w:color w:val="FFFFFF"/>
              </w:rPr>
            </w:pPr>
          </w:p>
        </w:tc>
        <w:tc>
          <w:tcPr>
            <w:tcW w:w="6901" w:type="dxa"/>
            <w:tcBorders>
              <w:left w:val="single" w:sz="4" w:space="0" w:color="FFFFFF"/>
              <w:bottom w:val="single" w:sz="4" w:space="0" w:color="FFFFFF"/>
              <w:right w:val="single" w:sz="4" w:space="0" w:color="FFFFFF"/>
            </w:tcBorders>
            <w:shd w:val="clear" w:color="auto" w:fill="D9D9D9"/>
          </w:tcPr>
          <w:p w14:paraId="62D30D60" w14:textId="77777777" w:rsidR="00F86AC9" w:rsidRDefault="00F86AC9" w:rsidP="002F1D90">
            <w:pPr>
              <w:pStyle w:val="TabellenInhalt"/>
              <w:snapToGrid w:val="0"/>
            </w:pPr>
          </w:p>
        </w:tc>
      </w:tr>
    </w:tbl>
    <w:p w14:paraId="1EC3EB4C" w14:textId="77777777" w:rsidR="00F86AC9" w:rsidRDefault="00F86AC9" w:rsidP="00F86AC9">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F86AC9" w:rsidRPr="00B871B4" w14:paraId="043EE512" w14:textId="77777777" w:rsidTr="002F1D90">
        <w:tc>
          <w:tcPr>
            <w:tcW w:w="2150" w:type="dxa"/>
            <w:tcBorders>
              <w:top w:val="single" w:sz="4" w:space="0" w:color="FFFFFF"/>
              <w:left w:val="single" w:sz="4" w:space="0" w:color="FFFFFF"/>
              <w:bottom w:val="single" w:sz="4" w:space="0" w:color="FFFFFF"/>
            </w:tcBorders>
            <w:shd w:val="clear" w:color="auto" w:fill="8496B0"/>
          </w:tcPr>
          <w:p w14:paraId="5D2672B6" w14:textId="77777777" w:rsidR="00F86AC9" w:rsidRPr="00B871B4" w:rsidRDefault="00F86AC9" w:rsidP="002F1D90">
            <w:pPr>
              <w:pStyle w:val="Tabellenberschrift"/>
              <w:snapToGrid w:val="0"/>
              <w:rPr>
                <w:color w:val="auto"/>
              </w:rPr>
            </w:pPr>
            <w:r w:rsidRPr="00B871B4">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8496B0"/>
          </w:tcPr>
          <w:p w14:paraId="270BA17C" w14:textId="77777777" w:rsidR="00F86AC9" w:rsidRPr="00B871B4" w:rsidRDefault="00F86AC9" w:rsidP="002F1D90">
            <w:pPr>
              <w:pStyle w:val="Tabellenberschrift"/>
              <w:snapToGrid w:val="0"/>
              <w:rPr>
                <w:color w:val="auto"/>
              </w:rPr>
            </w:pPr>
            <w:r w:rsidRPr="00B871B4">
              <w:rPr>
                <w:color w:val="auto"/>
              </w:rPr>
              <w:t>Titel, Quelle</w:t>
            </w:r>
          </w:p>
        </w:tc>
      </w:tr>
      <w:tr w:rsidR="00F86AC9" w14:paraId="77A9ACBB" w14:textId="77777777" w:rsidTr="002F1D90">
        <w:tc>
          <w:tcPr>
            <w:tcW w:w="2150" w:type="dxa"/>
            <w:tcBorders>
              <w:left w:val="single" w:sz="4" w:space="0" w:color="FFFFFF"/>
              <w:bottom w:val="single" w:sz="4" w:space="0" w:color="FFFFFF"/>
            </w:tcBorders>
            <w:shd w:val="clear" w:color="auto" w:fill="D9D9D9"/>
          </w:tcPr>
          <w:p w14:paraId="7BE6A0E7" w14:textId="77777777" w:rsidR="00F86AC9" w:rsidRDefault="00F86AC9" w:rsidP="002F1D90">
            <w:pPr>
              <w:pStyle w:val="TabellenInhalt"/>
              <w:snapToGrid w:val="0"/>
            </w:pPr>
          </w:p>
        </w:tc>
        <w:tc>
          <w:tcPr>
            <w:tcW w:w="6895" w:type="dxa"/>
            <w:tcBorders>
              <w:left w:val="single" w:sz="4" w:space="0" w:color="FFFFFF"/>
              <w:bottom w:val="single" w:sz="4" w:space="0" w:color="FFFFFF"/>
              <w:right w:val="single" w:sz="4" w:space="0" w:color="FFFFFF"/>
            </w:tcBorders>
            <w:shd w:val="clear" w:color="auto" w:fill="D9D9D9"/>
          </w:tcPr>
          <w:p w14:paraId="59B7B50D" w14:textId="77777777" w:rsidR="00F86AC9" w:rsidRDefault="00F86AC9" w:rsidP="002F1D90">
            <w:pPr>
              <w:pStyle w:val="TabellenInhalt"/>
              <w:snapToGrid w:val="0"/>
            </w:pPr>
          </w:p>
        </w:tc>
      </w:tr>
    </w:tbl>
    <w:p w14:paraId="5495BB49" w14:textId="25B56E9D" w:rsidR="00EA06C3" w:rsidRPr="00404B5B" w:rsidRDefault="00EA06C3" w:rsidP="00404B5B">
      <w:pPr>
        <w:spacing w:before="200" w:after="200"/>
        <w:rPr>
          <w:b/>
        </w:rPr>
      </w:pPr>
      <w:r>
        <w:br w:type="page"/>
      </w:r>
    </w:p>
    <w:p w14:paraId="0F3EC487" w14:textId="77777777" w:rsidR="00EA06C3" w:rsidRDefault="00EA06C3">
      <w:pPr>
        <w:pStyle w:val="dberschriftInhaltsverzeichnisEFD"/>
        <w:sectPr w:rsidR="00EA06C3">
          <w:headerReference w:type="default" r:id="rId7"/>
          <w:footerReference w:type="default" r:id="rId8"/>
          <w:headerReference w:type="first" r:id="rId9"/>
          <w:footerReference w:type="first" r:id="rId10"/>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Inhaltsverzeichnis</w:t>
      </w:r>
    </w:p>
    <w:p w14:paraId="389DF0A3" w14:textId="2176FB04" w:rsidR="004327A6" w:rsidRDefault="00EA06C3">
      <w:pPr>
        <w:pStyle w:val="Verzeichnis1"/>
        <w:rPr>
          <w:rFonts w:asciiTheme="minorHAnsi" w:eastAsiaTheme="minorEastAsia" w:hAnsiTheme="minorHAnsi" w:cstheme="minorBidi"/>
          <w:noProof/>
          <w:sz w:val="24"/>
          <w:szCs w:val="24"/>
          <w:lang w:eastAsia="de-DE"/>
        </w:rPr>
      </w:pPr>
      <w:r>
        <w:fldChar w:fldCharType="begin"/>
      </w:r>
      <w:r>
        <w:instrText xml:space="preserve"> TOC \o "1-9" \t "Überschrift 1;1;Überschrift 1;1;Titel;1;_a_Überschrift_Num1_EFD;1;Überschrift 2;2;_a_Überschrift_Num2_EFD;2;Überschrift 3;3;_a_Überschrift_Num3_EFD;3;_a_Überschrift_Num4_EFD;4" </w:instrText>
      </w:r>
      <w:r>
        <w:fldChar w:fldCharType="separate"/>
      </w:r>
      <w:r w:rsidR="004327A6">
        <w:rPr>
          <w:noProof/>
        </w:rPr>
        <w:t>1</w:t>
      </w:r>
      <w:r w:rsidR="004327A6">
        <w:rPr>
          <w:rFonts w:asciiTheme="minorHAnsi" w:eastAsiaTheme="minorEastAsia" w:hAnsiTheme="minorHAnsi" w:cstheme="minorBidi"/>
          <w:noProof/>
          <w:sz w:val="24"/>
          <w:szCs w:val="24"/>
          <w:lang w:eastAsia="de-DE"/>
        </w:rPr>
        <w:tab/>
      </w:r>
      <w:r w:rsidR="004327A6">
        <w:rPr>
          <w:noProof/>
        </w:rPr>
        <w:t>Zweck des Dokuments</w:t>
      </w:r>
      <w:r w:rsidR="004327A6">
        <w:rPr>
          <w:noProof/>
        </w:rPr>
        <w:tab/>
      </w:r>
      <w:r w:rsidR="004327A6">
        <w:rPr>
          <w:noProof/>
        </w:rPr>
        <w:fldChar w:fldCharType="begin"/>
      </w:r>
      <w:r w:rsidR="004327A6">
        <w:rPr>
          <w:noProof/>
        </w:rPr>
        <w:instrText xml:space="preserve"> PAGEREF _Toc26528017 \h </w:instrText>
      </w:r>
      <w:r w:rsidR="004327A6">
        <w:rPr>
          <w:noProof/>
        </w:rPr>
      </w:r>
      <w:r w:rsidR="004327A6">
        <w:rPr>
          <w:noProof/>
        </w:rPr>
        <w:fldChar w:fldCharType="separate"/>
      </w:r>
      <w:r w:rsidR="004327A6">
        <w:rPr>
          <w:noProof/>
        </w:rPr>
        <w:t>3</w:t>
      </w:r>
      <w:r w:rsidR="004327A6">
        <w:rPr>
          <w:noProof/>
        </w:rPr>
        <w:fldChar w:fldCharType="end"/>
      </w:r>
    </w:p>
    <w:p w14:paraId="1E2571D0" w14:textId="4795636D" w:rsidR="004327A6" w:rsidRDefault="004327A6">
      <w:pPr>
        <w:pStyle w:val="Verzeichnis1"/>
        <w:rPr>
          <w:rFonts w:asciiTheme="minorHAnsi" w:eastAsiaTheme="minorEastAsia" w:hAnsiTheme="minorHAnsi" w:cstheme="minorBidi"/>
          <w:noProof/>
          <w:sz w:val="24"/>
          <w:szCs w:val="24"/>
          <w:lang w:eastAsia="de-DE"/>
        </w:rPr>
      </w:pPr>
      <w:r>
        <w:rPr>
          <w:noProof/>
        </w:rPr>
        <w:t>2</w:t>
      </w:r>
      <w:r>
        <w:rPr>
          <w:rFonts w:asciiTheme="minorHAnsi" w:eastAsiaTheme="minorEastAsia" w:hAnsiTheme="minorHAnsi" w:cstheme="minorBidi"/>
          <w:noProof/>
          <w:sz w:val="24"/>
          <w:szCs w:val="24"/>
          <w:lang w:eastAsia="de-DE"/>
        </w:rPr>
        <w:tab/>
      </w:r>
      <w:r>
        <w:rPr>
          <w:noProof/>
        </w:rPr>
        <w:t>Ausbaustufe: Prototyp V1</w:t>
      </w:r>
      <w:r>
        <w:rPr>
          <w:noProof/>
        </w:rPr>
        <w:tab/>
      </w:r>
      <w:r>
        <w:rPr>
          <w:noProof/>
        </w:rPr>
        <w:fldChar w:fldCharType="begin"/>
      </w:r>
      <w:r>
        <w:rPr>
          <w:noProof/>
        </w:rPr>
        <w:instrText xml:space="preserve"> PAGEREF _Toc26528018 \h </w:instrText>
      </w:r>
      <w:r>
        <w:rPr>
          <w:noProof/>
        </w:rPr>
      </w:r>
      <w:r>
        <w:rPr>
          <w:noProof/>
        </w:rPr>
        <w:fldChar w:fldCharType="separate"/>
      </w:r>
      <w:r>
        <w:rPr>
          <w:noProof/>
        </w:rPr>
        <w:t>3</w:t>
      </w:r>
      <w:r>
        <w:rPr>
          <w:noProof/>
        </w:rPr>
        <w:fldChar w:fldCharType="end"/>
      </w:r>
    </w:p>
    <w:p w14:paraId="1D8BEED0" w14:textId="042BE2A6" w:rsidR="004327A6" w:rsidRDefault="004327A6">
      <w:pPr>
        <w:pStyle w:val="Verzeichnis1"/>
        <w:rPr>
          <w:rFonts w:asciiTheme="minorHAnsi" w:eastAsiaTheme="minorEastAsia" w:hAnsiTheme="minorHAnsi" w:cstheme="minorBidi"/>
          <w:noProof/>
          <w:sz w:val="24"/>
          <w:szCs w:val="24"/>
          <w:lang w:eastAsia="de-DE"/>
        </w:rPr>
      </w:pPr>
      <w:r>
        <w:rPr>
          <w:noProof/>
        </w:rPr>
        <w:t>3</w:t>
      </w:r>
      <w:r>
        <w:rPr>
          <w:rFonts w:asciiTheme="minorHAnsi" w:eastAsiaTheme="minorEastAsia" w:hAnsiTheme="minorHAnsi" w:cstheme="minorBidi"/>
          <w:noProof/>
          <w:sz w:val="24"/>
          <w:szCs w:val="24"/>
          <w:lang w:eastAsia="de-DE"/>
        </w:rPr>
        <w:tab/>
      </w:r>
      <w:r>
        <w:rPr>
          <w:noProof/>
        </w:rPr>
        <w:t>Ausbaustufe: Basis Funktionen V2</w:t>
      </w:r>
      <w:r>
        <w:rPr>
          <w:noProof/>
        </w:rPr>
        <w:tab/>
      </w:r>
      <w:r>
        <w:rPr>
          <w:noProof/>
        </w:rPr>
        <w:fldChar w:fldCharType="begin"/>
      </w:r>
      <w:r>
        <w:rPr>
          <w:noProof/>
        </w:rPr>
        <w:instrText xml:space="preserve"> PAGEREF _Toc26528019 \h </w:instrText>
      </w:r>
      <w:r>
        <w:rPr>
          <w:noProof/>
        </w:rPr>
      </w:r>
      <w:r>
        <w:rPr>
          <w:noProof/>
        </w:rPr>
        <w:fldChar w:fldCharType="separate"/>
      </w:r>
      <w:r>
        <w:rPr>
          <w:noProof/>
        </w:rPr>
        <w:t>3</w:t>
      </w:r>
      <w:r>
        <w:rPr>
          <w:noProof/>
        </w:rPr>
        <w:fldChar w:fldCharType="end"/>
      </w:r>
    </w:p>
    <w:p w14:paraId="1C556886" w14:textId="2E8418FE" w:rsidR="004327A6" w:rsidRDefault="004327A6">
      <w:pPr>
        <w:pStyle w:val="Verzeichnis1"/>
        <w:rPr>
          <w:rFonts w:asciiTheme="minorHAnsi" w:eastAsiaTheme="minorEastAsia" w:hAnsiTheme="minorHAnsi" w:cstheme="minorBidi"/>
          <w:noProof/>
          <w:sz w:val="24"/>
          <w:szCs w:val="24"/>
          <w:lang w:eastAsia="de-DE"/>
        </w:rPr>
      </w:pPr>
      <w:r>
        <w:rPr>
          <w:noProof/>
        </w:rPr>
        <w:t>4</w:t>
      </w:r>
      <w:r>
        <w:rPr>
          <w:rFonts w:asciiTheme="minorHAnsi" w:eastAsiaTheme="minorEastAsia" w:hAnsiTheme="minorHAnsi" w:cstheme="minorBidi"/>
          <w:noProof/>
          <w:sz w:val="24"/>
          <w:szCs w:val="24"/>
          <w:lang w:eastAsia="de-DE"/>
        </w:rPr>
        <w:tab/>
      </w:r>
      <w:r>
        <w:rPr>
          <w:noProof/>
        </w:rPr>
        <w:t>Ausbaustufe: Erweiterte Funktionen V3</w:t>
      </w:r>
      <w:r>
        <w:rPr>
          <w:noProof/>
        </w:rPr>
        <w:tab/>
      </w:r>
      <w:r>
        <w:rPr>
          <w:noProof/>
        </w:rPr>
        <w:fldChar w:fldCharType="begin"/>
      </w:r>
      <w:r>
        <w:rPr>
          <w:noProof/>
        </w:rPr>
        <w:instrText xml:space="preserve"> PAGEREF _Toc26528020 \h </w:instrText>
      </w:r>
      <w:r>
        <w:rPr>
          <w:noProof/>
        </w:rPr>
      </w:r>
      <w:r>
        <w:rPr>
          <w:noProof/>
        </w:rPr>
        <w:fldChar w:fldCharType="separate"/>
      </w:r>
      <w:r>
        <w:rPr>
          <w:noProof/>
        </w:rPr>
        <w:t>3</w:t>
      </w:r>
      <w:r>
        <w:rPr>
          <w:noProof/>
        </w:rPr>
        <w:fldChar w:fldCharType="end"/>
      </w:r>
    </w:p>
    <w:p w14:paraId="139790AF" w14:textId="2AD4EC10" w:rsidR="004327A6" w:rsidRDefault="004327A6">
      <w:pPr>
        <w:pStyle w:val="Verzeichnis1"/>
        <w:rPr>
          <w:rFonts w:asciiTheme="minorHAnsi" w:eastAsiaTheme="minorEastAsia" w:hAnsiTheme="minorHAnsi" w:cstheme="minorBidi"/>
          <w:noProof/>
          <w:sz w:val="24"/>
          <w:szCs w:val="24"/>
          <w:lang w:eastAsia="de-DE"/>
        </w:rPr>
      </w:pPr>
      <w:r>
        <w:rPr>
          <w:noProof/>
        </w:rPr>
        <w:t>5</w:t>
      </w:r>
      <w:r>
        <w:rPr>
          <w:rFonts w:asciiTheme="minorHAnsi" w:eastAsiaTheme="minorEastAsia" w:hAnsiTheme="minorHAnsi" w:cstheme="minorBidi"/>
          <w:noProof/>
          <w:sz w:val="24"/>
          <w:szCs w:val="24"/>
          <w:lang w:eastAsia="de-DE"/>
        </w:rPr>
        <w:tab/>
      </w:r>
      <w:r>
        <w:rPr>
          <w:noProof/>
        </w:rPr>
        <w:t>Zusammenfassung</w:t>
      </w:r>
      <w:r>
        <w:rPr>
          <w:noProof/>
        </w:rPr>
        <w:tab/>
      </w:r>
      <w:r>
        <w:rPr>
          <w:noProof/>
        </w:rPr>
        <w:fldChar w:fldCharType="begin"/>
      </w:r>
      <w:r>
        <w:rPr>
          <w:noProof/>
        </w:rPr>
        <w:instrText xml:space="preserve"> PAGEREF _Toc26528021 \h </w:instrText>
      </w:r>
      <w:r>
        <w:rPr>
          <w:noProof/>
        </w:rPr>
      </w:r>
      <w:r>
        <w:rPr>
          <w:noProof/>
        </w:rPr>
        <w:fldChar w:fldCharType="separate"/>
      </w:r>
      <w:r>
        <w:rPr>
          <w:noProof/>
        </w:rPr>
        <w:t>3</w:t>
      </w:r>
      <w:r>
        <w:rPr>
          <w:noProof/>
        </w:rPr>
        <w:fldChar w:fldCharType="end"/>
      </w:r>
    </w:p>
    <w:p w14:paraId="375F1184" w14:textId="38963F4C" w:rsidR="00EA06C3" w:rsidRDefault="00EA06C3">
      <w:pPr>
        <w:pStyle w:val="Verzeichnis1"/>
        <w:tabs>
          <w:tab w:val="left" w:leader="dot" w:pos="9071"/>
          <w:tab w:val="right" w:leader="dot" w:pos="9920"/>
        </w:tabs>
        <w:sectPr w:rsidR="00EA06C3">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p w14:paraId="552FD469" w14:textId="77777777" w:rsidR="00EA06C3" w:rsidRDefault="00970D10">
      <w:pPr>
        <w:pStyle w:val="Textkrper"/>
        <w:sectPr w:rsidR="00EA06C3">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14:paraId="26F4A9B8" w14:textId="77777777" w:rsidR="00EA06C3" w:rsidRDefault="00EA06C3">
      <w:pPr>
        <w:pStyle w:val="Verzeichnis1"/>
      </w:pPr>
      <w:r>
        <w:t xml:space="preserve">    </w:t>
      </w:r>
    </w:p>
    <w:p w14:paraId="131FCF10" w14:textId="77777777" w:rsidR="00EA06C3" w:rsidRDefault="00EA06C3" w:rsidP="005E333A">
      <w:r>
        <w:br/>
      </w:r>
      <w:r>
        <w:br w:type="page"/>
      </w:r>
    </w:p>
    <w:p w14:paraId="46575CC6" w14:textId="77777777" w:rsidR="00EA06C3" w:rsidRPr="00D2590E" w:rsidRDefault="00EA06C3" w:rsidP="00D2590E">
      <w:pPr>
        <w:pStyle w:val="berschrift1"/>
      </w:pPr>
      <w:bookmarkStart w:id="1" w:name="_Toc26528017"/>
      <w:r w:rsidRPr="00D2590E">
        <w:lastRenderedPageBreak/>
        <w:t>Zweck des Dokuments</w:t>
      </w:r>
      <w:bookmarkEnd w:id="1"/>
      <w:r w:rsidRPr="00D2590E">
        <w:t xml:space="preserve"> </w:t>
      </w:r>
    </w:p>
    <w:p w14:paraId="6A9AF0D7" w14:textId="57B11986" w:rsidR="00A168E3" w:rsidRDefault="00F714B6" w:rsidP="00C41DA5">
      <w:r>
        <w:t xml:space="preserve">In diesem Dokument werden die verschiedenen Versionen des Zeiterfassungssystems erläutert. </w:t>
      </w:r>
    </w:p>
    <w:p w14:paraId="157CCCB2" w14:textId="0F64C3E4" w:rsidR="00A168E3" w:rsidRDefault="00A168E3" w:rsidP="00A168E3">
      <w:pPr>
        <w:pStyle w:val="berschrift1"/>
      </w:pPr>
      <w:bookmarkStart w:id="2" w:name="_Toc26528018"/>
      <w:r>
        <w:t>Ausbaustufe:</w:t>
      </w:r>
      <w:r w:rsidR="00CB358A">
        <w:t xml:space="preserve"> Prototyp V1</w:t>
      </w:r>
      <w:bookmarkEnd w:id="2"/>
    </w:p>
    <w:p w14:paraId="310CED8B" w14:textId="624D4AF5" w:rsidR="008250AE" w:rsidRPr="00D00E3F" w:rsidRDefault="00D00E3F" w:rsidP="00D00E3F">
      <w:r>
        <w:t>Der Prototyp beinhaltet Grundfunktionalitäten</w:t>
      </w:r>
      <w:r w:rsidR="00F124B5">
        <w:t>,</w:t>
      </w:r>
      <w:r>
        <w:t xml:space="preserve"> wie das einfache Anmelde </w:t>
      </w:r>
      <w:r w:rsidR="004C0A8F">
        <w:t>eines Benutzers. Zudem soll der Benutzer über drei Knöpfe die Möglichkeit haben sich entweder anzumelden</w:t>
      </w:r>
      <w:r w:rsidR="00F124B5">
        <w:t xml:space="preserve"> </w:t>
      </w:r>
      <w:r w:rsidR="004C0A8F">
        <w:t>(«kommen»), in die Pause zu gehen</w:t>
      </w:r>
      <w:r w:rsidR="00F124B5">
        <w:t>,</w:t>
      </w:r>
      <w:r w:rsidR="004C0A8F">
        <w:t xml:space="preserve"> oder auch sich abzumelden («gehen»). Auf der Anzeige soll aufgezeigt werden welche Zeit momentan ist und auch die letzte An- oder Abmeldezeit. </w:t>
      </w:r>
    </w:p>
    <w:p w14:paraId="2D53D02E" w14:textId="77777777" w:rsidR="008A368A" w:rsidRPr="00A168E3" w:rsidRDefault="008A368A" w:rsidP="00A168E3"/>
    <w:p w14:paraId="22453344" w14:textId="743DF439" w:rsidR="00A168E3" w:rsidRDefault="00A168E3" w:rsidP="00A168E3">
      <w:pPr>
        <w:pStyle w:val="berschrift1"/>
      </w:pPr>
      <w:bookmarkStart w:id="3" w:name="_Toc26528019"/>
      <w:r>
        <w:t xml:space="preserve">Ausbaustufe: </w:t>
      </w:r>
      <w:r w:rsidR="00CB358A">
        <w:t xml:space="preserve">Basis Funktionen </w:t>
      </w:r>
      <w:r>
        <w:t>V2</w:t>
      </w:r>
      <w:bookmarkEnd w:id="3"/>
    </w:p>
    <w:p w14:paraId="6E6BCA84" w14:textId="25EB9B91" w:rsidR="005A399C" w:rsidRDefault="004C0A8F" w:rsidP="00A168E3">
      <w:r>
        <w:t xml:space="preserve">Nach der Einführung des Prototyps werden allgemeine Verbesserungsvorschläge gesucht, über Rezessionen der Mitarbeiter. </w:t>
      </w:r>
      <w:r w:rsidR="008250AE">
        <w:t xml:space="preserve">Für die Auswertung der Zeiten </w:t>
      </w:r>
      <w:r w:rsidR="005A399C">
        <w:t xml:space="preserve">soll eine Exportmöglichkeit in Excel ermöglicht werden. Zudem sollen Mitarbeiter die Möglichkeit haben ihre Zeiterfassungen in einem eingebauten Kalender einzusehen. </w:t>
      </w:r>
      <w:r w:rsidR="00E1408C">
        <w:t xml:space="preserve">Ebenfalls soll die Möglichkeit bestehen Abwesenheiten einzutragen. </w:t>
      </w:r>
    </w:p>
    <w:p w14:paraId="063FED98" w14:textId="77777777" w:rsidR="004C0A8F" w:rsidRPr="00A168E3" w:rsidRDefault="004C0A8F" w:rsidP="00A168E3"/>
    <w:p w14:paraId="6AF03698" w14:textId="0D03BA35" w:rsidR="00A168E3" w:rsidRDefault="00A168E3" w:rsidP="00A168E3">
      <w:pPr>
        <w:pStyle w:val="berschrift1"/>
      </w:pPr>
      <w:bookmarkStart w:id="4" w:name="_Toc26528020"/>
      <w:r>
        <w:t xml:space="preserve">Ausbaustufe: </w:t>
      </w:r>
      <w:r w:rsidR="00CB358A">
        <w:t xml:space="preserve">Erweiterte Funktionen </w:t>
      </w:r>
      <w:r>
        <w:t>V3</w:t>
      </w:r>
      <w:bookmarkEnd w:id="4"/>
    </w:p>
    <w:p w14:paraId="630B284E" w14:textId="6E14F04A" w:rsidR="008250AE" w:rsidRDefault="000C351F" w:rsidP="008250AE">
      <w:r>
        <w:t xml:space="preserve">Bei den erweiterten Funktionen sollen </w:t>
      </w:r>
      <w:r w:rsidR="00C623B0">
        <w:t>Projektmanag</w:t>
      </w:r>
      <w:r w:rsidR="000A51AD">
        <w:t>e</w:t>
      </w:r>
      <w:r w:rsidR="00C623B0">
        <w:t xml:space="preserve">ment-Funktionen eingebaut werden. </w:t>
      </w:r>
      <w:r w:rsidR="00075961">
        <w:t xml:space="preserve">Man wird Mitarbeitern Rollen verteilen können und in Projekte zuweisen. Diese werden unterschiedliche Rechte im Tool besitzen. Es wird möglich sein, Projekte zu erstellen und zu verwalten. Man wird auf die Projekte seine Arbeitszeit eintragen können. Der Projektleiter wird die Möglichkeit besitzen Auswertungen zu erstellen und die Arbeitszeit seiner Mitarbeiter zu überwachen. </w:t>
      </w:r>
    </w:p>
    <w:p w14:paraId="143E93F9" w14:textId="77777777" w:rsidR="000C351F" w:rsidRDefault="000C351F" w:rsidP="008250AE"/>
    <w:p w14:paraId="62CF4F1D" w14:textId="546ECC4E" w:rsidR="008250AE" w:rsidRPr="008250AE" w:rsidRDefault="0091046D" w:rsidP="008250AE">
      <w:pPr>
        <w:pStyle w:val="berschrift1"/>
      </w:pPr>
      <w:bookmarkStart w:id="5" w:name="_Toc26528021"/>
      <w:r>
        <w:t>Zusammenfassung</w:t>
      </w:r>
      <w:bookmarkEnd w:id="5"/>
    </w:p>
    <w:tbl>
      <w:tblPr>
        <w:tblStyle w:val="Tabellenraster"/>
        <w:tblW w:w="0" w:type="auto"/>
        <w:tblLook w:val="04A0" w:firstRow="1" w:lastRow="0" w:firstColumn="1" w:lastColumn="0" w:noHBand="0" w:noVBand="1"/>
      </w:tblPr>
      <w:tblGrid>
        <w:gridCol w:w="2263"/>
        <w:gridCol w:w="6797"/>
      </w:tblGrid>
      <w:tr w:rsidR="008250AE" w14:paraId="2E38364F" w14:textId="77777777" w:rsidTr="00073D75">
        <w:tc>
          <w:tcPr>
            <w:tcW w:w="9060" w:type="dxa"/>
            <w:gridSpan w:val="2"/>
            <w:shd w:val="clear" w:color="auto" w:fill="D0CECE" w:themeFill="background2" w:themeFillShade="E6"/>
          </w:tcPr>
          <w:p w14:paraId="57247F65" w14:textId="1B7014FE" w:rsidR="008250AE" w:rsidRDefault="008250AE" w:rsidP="008250AE">
            <w:pPr>
              <w:jc w:val="center"/>
            </w:pPr>
            <w:r>
              <w:t>Funktionalitäten</w:t>
            </w:r>
          </w:p>
        </w:tc>
      </w:tr>
      <w:tr w:rsidR="008250AE" w14:paraId="5D9F56E5" w14:textId="77777777" w:rsidTr="0053719A">
        <w:trPr>
          <w:trHeight w:val="879"/>
        </w:trPr>
        <w:tc>
          <w:tcPr>
            <w:tcW w:w="2263" w:type="dxa"/>
          </w:tcPr>
          <w:p w14:paraId="3D884EC3" w14:textId="2B24B3DB" w:rsidR="008250AE" w:rsidRPr="00AF341B" w:rsidRDefault="008250AE" w:rsidP="008250AE">
            <w:pPr>
              <w:rPr>
                <w:b/>
                <w:bCs/>
              </w:rPr>
            </w:pPr>
            <w:r w:rsidRPr="00AF341B">
              <w:rPr>
                <w:b/>
                <w:bCs/>
              </w:rPr>
              <w:t>V1 Prototyp</w:t>
            </w:r>
          </w:p>
        </w:tc>
        <w:tc>
          <w:tcPr>
            <w:tcW w:w="6797" w:type="dxa"/>
          </w:tcPr>
          <w:p w14:paraId="1CABB24A" w14:textId="77777777" w:rsidR="008250AE" w:rsidRDefault="008250AE" w:rsidP="008250AE">
            <w:pPr>
              <w:pStyle w:val="Listenabsatz"/>
              <w:numPr>
                <w:ilvl w:val="0"/>
                <w:numId w:val="17"/>
              </w:numPr>
            </w:pPr>
            <w:r>
              <w:t>Einfache Anmeldung</w:t>
            </w:r>
          </w:p>
          <w:p w14:paraId="3142756B" w14:textId="496A442A" w:rsidR="008250AE" w:rsidRDefault="008250AE" w:rsidP="008250AE">
            <w:pPr>
              <w:pStyle w:val="Listenabsatz"/>
              <w:numPr>
                <w:ilvl w:val="0"/>
                <w:numId w:val="17"/>
              </w:numPr>
            </w:pPr>
            <w:r>
              <w:t xml:space="preserve">Einfache Zeiterfassungsmöglichkeiten </w:t>
            </w:r>
            <w:r>
              <w:br/>
              <w:t>(«kommen», «pause», «gehen»)</w:t>
            </w:r>
          </w:p>
        </w:tc>
      </w:tr>
      <w:tr w:rsidR="008250AE" w14:paraId="3338CB7C" w14:textId="77777777" w:rsidTr="0053719A">
        <w:trPr>
          <w:trHeight w:val="1415"/>
        </w:trPr>
        <w:tc>
          <w:tcPr>
            <w:tcW w:w="2263" w:type="dxa"/>
          </w:tcPr>
          <w:p w14:paraId="6811B916" w14:textId="77777777" w:rsidR="008250AE" w:rsidRDefault="008250AE" w:rsidP="008250AE">
            <w:pPr>
              <w:rPr>
                <w:b/>
                <w:bCs/>
              </w:rPr>
            </w:pPr>
            <w:r w:rsidRPr="00AF341B">
              <w:rPr>
                <w:b/>
                <w:bCs/>
              </w:rPr>
              <w:t>V2 Basis Funktion</w:t>
            </w:r>
          </w:p>
          <w:p w14:paraId="44D584E7" w14:textId="3D3652C2" w:rsidR="00AF341B" w:rsidRPr="00AF341B" w:rsidRDefault="00AF341B" w:rsidP="008250AE">
            <w:pPr>
              <w:rPr>
                <w:b/>
                <w:bCs/>
              </w:rPr>
            </w:pPr>
          </w:p>
        </w:tc>
        <w:tc>
          <w:tcPr>
            <w:tcW w:w="6797" w:type="dxa"/>
          </w:tcPr>
          <w:p w14:paraId="0390DA9E" w14:textId="70FF4DE9" w:rsidR="008250AE" w:rsidRDefault="0091046D" w:rsidP="008250AE">
            <w:pPr>
              <w:pStyle w:val="Listenabsatz"/>
              <w:numPr>
                <w:ilvl w:val="0"/>
                <w:numId w:val="17"/>
              </w:numPr>
            </w:pPr>
            <w:r>
              <w:t>Export in Excel Tabelle</w:t>
            </w:r>
          </w:p>
          <w:p w14:paraId="71C1AF32" w14:textId="77777777" w:rsidR="0091046D" w:rsidRDefault="0091046D" w:rsidP="008250AE">
            <w:pPr>
              <w:pStyle w:val="Listenabsatz"/>
              <w:numPr>
                <w:ilvl w:val="0"/>
                <w:numId w:val="17"/>
              </w:numPr>
            </w:pPr>
            <w:r>
              <w:t>Kalender Ansicht</w:t>
            </w:r>
          </w:p>
          <w:p w14:paraId="76CF260E" w14:textId="77777777" w:rsidR="00F124B5" w:rsidRDefault="00F124B5" w:rsidP="00F124B5">
            <w:pPr>
              <w:pStyle w:val="Listenabsatz"/>
              <w:numPr>
                <w:ilvl w:val="0"/>
                <w:numId w:val="17"/>
              </w:numPr>
            </w:pPr>
            <w:r>
              <w:t>Projekte erstellen und verwalten</w:t>
            </w:r>
          </w:p>
          <w:p w14:paraId="03F3E5CB" w14:textId="77777777" w:rsidR="00F124B5" w:rsidRDefault="00F124B5" w:rsidP="00F124B5">
            <w:pPr>
              <w:pStyle w:val="Listenabsatz"/>
              <w:numPr>
                <w:ilvl w:val="0"/>
                <w:numId w:val="17"/>
              </w:numPr>
            </w:pPr>
            <w:r>
              <w:t>Mitarbeiter in Projekten zuteilen</w:t>
            </w:r>
          </w:p>
          <w:p w14:paraId="4E587978" w14:textId="1BE82E66" w:rsidR="00F66236" w:rsidRDefault="00F124B5" w:rsidP="00F124B5">
            <w:pPr>
              <w:pStyle w:val="Listenabsatz"/>
              <w:numPr>
                <w:ilvl w:val="0"/>
                <w:numId w:val="17"/>
              </w:numPr>
            </w:pPr>
            <w:r>
              <w:t>Zeiterfassung in Projekten</w:t>
            </w:r>
          </w:p>
        </w:tc>
      </w:tr>
      <w:tr w:rsidR="008250AE" w14:paraId="12241D3B" w14:textId="77777777" w:rsidTr="0053719A">
        <w:trPr>
          <w:trHeight w:val="685"/>
        </w:trPr>
        <w:tc>
          <w:tcPr>
            <w:tcW w:w="2263" w:type="dxa"/>
          </w:tcPr>
          <w:p w14:paraId="4CD299EB" w14:textId="77777777" w:rsidR="00AF341B" w:rsidRDefault="008250AE" w:rsidP="008250AE">
            <w:pPr>
              <w:rPr>
                <w:b/>
                <w:bCs/>
              </w:rPr>
            </w:pPr>
            <w:r w:rsidRPr="00AF341B">
              <w:rPr>
                <w:b/>
                <w:bCs/>
              </w:rPr>
              <w:t xml:space="preserve">V3 Erweiterte </w:t>
            </w:r>
          </w:p>
          <w:p w14:paraId="19190230" w14:textId="26A61724" w:rsidR="008250AE" w:rsidRPr="00AF341B" w:rsidRDefault="008250AE" w:rsidP="008250AE">
            <w:pPr>
              <w:rPr>
                <w:b/>
                <w:bCs/>
              </w:rPr>
            </w:pPr>
            <w:r w:rsidRPr="00AF341B">
              <w:rPr>
                <w:b/>
                <w:bCs/>
              </w:rPr>
              <w:t>Funktionen</w:t>
            </w:r>
          </w:p>
        </w:tc>
        <w:tc>
          <w:tcPr>
            <w:tcW w:w="6797" w:type="dxa"/>
          </w:tcPr>
          <w:p w14:paraId="7FEFBB13" w14:textId="77777777" w:rsidR="00F66236" w:rsidRDefault="00F66236" w:rsidP="00F66236">
            <w:pPr>
              <w:pStyle w:val="Listenabsatz"/>
              <w:numPr>
                <w:ilvl w:val="0"/>
                <w:numId w:val="17"/>
              </w:numPr>
            </w:pPr>
            <w:r>
              <w:t>Mitarbeiter nach Rollen Anteilen und Rechte vergeben</w:t>
            </w:r>
          </w:p>
          <w:p w14:paraId="6F75B816" w14:textId="71D61274" w:rsidR="00F124B5" w:rsidRDefault="00F124B5" w:rsidP="00F66236">
            <w:pPr>
              <w:pStyle w:val="Listenabsatz"/>
              <w:numPr>
                <w:ilvl w:val="0"/>
                <w:numId w:val="17"/>
              </w:numPr>
            </w:pPr>
            <w:r>
              <w:t>Abwesenheiten eintragen (Ferien, Absenzen, …)</w:t>
            </w:r>
          </w:p>
        </w:tc>
      </w:tr>
    </w:tbl>
    <w:p w14:paraId="719CF4B5" w14:textId="54EEA8D1" w:rsidR="008250AE" w:rsidRPr="008250AE" w:rsidRDefault="008250AE" w:rsidP="008250AE"/>
    <w:sectPr w:rsidR="008250AE" w:rsidRPr="008250AE">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DE0FD" w14:textId="77777777" w:rsidR="001B2704" w:rsidRDefault="001B2704">
      <w:pPr>
        <w:spacing w:line="240" w:lineRule="auto"/>
      </w:pPr>
      <w:r>
        <w:separator/>
      </w:r>
    </w:p>
  </w:endnote>
  <w:endnote w:type="continuationSeparator" w:id="0">
    <w:p w14:paraId="7D2DD736" w14:textId="77777777" w:rsidR="001B2704" w:rsidRDefault="001B2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EA06C3" w14:paraId="3C9C54FC" w14:textId="77777777">
      <w:trPr>
        <w:cantSplit/>
      </w:trPr>
      <w:tc>
        <w:tcPr>
          <w:tcW w:w="9045" w:type="dxa"/>
          <w:gridSpan w:val="2"/>
          <w:vAlign w:val="bottom"/>
        </w:tcPr>
        <w:p w14:paraId="1FD15450" w14:textId="77777777" w:rsidR="00EA06C3" w:rsidRDefault="00EA06C3">
          <w:pPr>
            <w:pStyle w:val="CDBSeite"/>
            <w:snapToGrid w:val="0"/>
            <w:rPr>
              <w:sz w:val="12"/>
              <w:szCs w:val="12"/>
            </w:rPr>
          </w:pPr>
          <w:r>
            <w:fldChar w:fldCharType="begin"/>
          </w:r>
          <w:r>
            <w:instrText xml:space="preserve"> PAGE </w:instrText>
          </w:r>
          <w:r>
            <w:fldChar w:fldCharType="separate"/>
          </w:r>
          <w:r w:rsidR="00992D20">
            <w:rPr>
              <w:noProof/>
            </w:rPr>
            <w:t>5</w:t>
          </w:r>
          <w:r>
            <w:fldChar w:fldCharType="end"/>
          </w:r>
          <w:r>
            <w:t>/</w:t>
          </w:r>
          <w:r w:rsidR="00970D10">
            <w:rPr>
              <w:noProof/>
            </w:rPr>
            <w:fldChar w:fldCharType="begin"/>
          </w:r>
          <w:r w:rsidR="00970D10">
            <w:rPr>
              <w:noProof/>
            </w:rPr>
            <w:instrText xml:space="preserve"> NUMPAGE \*Arabic </w:instrText>
          </w:r>
          <w:r w:rsidR="00970D10">
            <w:rPr>
              <w:noProof/>
            </w:rPr>
            <w:fldChar w:fldCharType="separate"/>
          </w:r>
          <w:r w:rsidR="00992D20">
            <w:rPr>
              <w:noProof/>
            </w:rPr>
            <w:t>5</w:t>
          </w:r>
          <w:r w:rsidR="00970D10">
            <w:rPr>
              <w:noProof/>
            </w:rPr>
            <w:fldChar w:fldCharType="end"/>
          </w:r>
        </w:p>
      </w:tc>
    </w:tr>
    <w:tr w:rsidR="00EA06C3" w14:paraId="6817BA17" w14:textId="77777777">
      <w:trPr>
        <w:cantSplit/>
        <w:trHeight w:hRule="exact" w:val="540"/>
      </w:trPr>
      <w:tc>
        <w:tcPr>
          <w:tcW w:w="8653" w:type="dxa"/>
          <w:vAlign w:val="bottom"/>
        </w:tcPr>
        <w:p w14:paraId="54750BCE" w14:textId="77777777" w:rsidR="00EA06C3" w:rsidRDefault="00EA06C3">
          <w:pPr>
            <w:pStyle w:val="CDBPfadname"/>
            <w:snapToGrid w:val="0"/>
          </w:pPr>
        </w:p>
      </w:tc>
      <w:tc>
        <w:tcPr>
          <w:tcW w:w="392" w:type="dxa"/>
          <w:tcMar>
            <w:left w:w="0" w:type="dxa"/>
            <w:right w:w="0" w:type="dxa"/>
          </w:tcMar>
        </w:tcPr>
        <w:p w14:paraId="2952C9E2" w14:textId="77777777" w:rsidR="00EA06C3" w:rsidRDefault="00EA06C3">
          <w:pPr>
            <w:snapToGrid w:val="0"/>
          </w:pPr>
        </w:p>
      </w:tc>
    </w:tr>
  </w:tbl>
  <w:p w14:paraId="714B0022" w14:textId="77777777" w:rsidR="00EA06C3" w:rsidRDefault="00EA06C3">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EA06C3" w14:paraId="70CFE37A" w14:textId="77777777">
      <w:trPr>
        <w:cantSplit/>
        <w:trHeight w:hRule="exact" w:val="680"/>
      </w:trPr>
      <w:tc>
        <w:tcPr>
          <w:tcW w:w="7200" w:type="dxa"/>
          <w:gridSpan w:val="2"/>
        </w:tcPr>
        <w:p w14:paraId="1EC46E69" w14:textId="77777777" w:rsidR="00EA06C3" w:rsidRDefault="00EA06C3">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14:paraId="70CC8324" w14:textId="77777777" w:rsidR="00EA06C3" w:rsidRDefault="003273A1">
          <w:pPr>
            <w:pStyle w:val="CDBAbsenderinformation"/>
            <w:snapToGrid w:val="0"/>
            <w:spacing w:before="120" w:line="100" w:lineRule="atLeast"/>
            <w:jc w:val="right"/>
          </w:pPr>
          <w:r>
            <w:rPr>
              <w:noProof/>
            </w:rPr>
            <w:drawing>
              <wp:inline distT="0" distB="0" distL="0" distR="0" wp14:anchorId="57D7B634" wp14:editId="0975E054">
                <wp:extent cx="1056640" cy="223520"/>
                <wp:effectExtent l="0" t="0" r="0" b="0"/>
                <wp:docPr id="2"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6640" cy="223520"/>
                        </a:xfrm>
                        <a:prstGeom prst="rect">
                          <a:avLst/>
                        </a:prstGeom>
                        <a:solidFill>
                          <a:srgbClr val="FFFFFF"/>
                        </a:solidFill>
                        <a:ln>
                          <a:noFill/>
                        </a:ln>
                      </pic:spPr>
                    </pic:pic>
                  </a:graphicData>
                </a:graphic>
              </wp:inline>
            </w:drawing>
          </w:r>
        </w:p>
      </w:tc>
    </w:tr>
    <w:tr w:rsidR="00EA06C3" w14:paraId="31F5101B" w14:textId="77777777">
      <w:trPr>
        <w:cantSplit/>
        <w:trHeight w:val="360"/>
      </w:trPr>
      <w:tc>
        <w:tcPr>
          <w:tcW w:w="3960" w:type="dxa"/>
          <w:vAlign w:val="bottom"/>
        </w:tcPr>
        <w:p w14:paraId="7256B2A2" w14:textId="77777777" w:rsidR="00EA06C3" w:rsidRDefault="00EA06C3">
          <w:pPr>
            <w:pStyle w:val="Fuzeile"/>
            <w:snapToGrid w:val="0"/>
          </w:pPr>
        </w:p>
      </w:tc>
      <w:tc>
        <w:tcPr>
          <w:tcW w:w="3240" w:type="dxa"/>
          <w:vAlign w:val="bottom"/>
        </w:tcPr>
        <w:p w14:paraId="030FDFAD" w14:textId="77777777" w:rsidR="00EA06C3" w:rsidRDefault="00EA06C3">
          <w:pPr>
            <w:pStyle w:val="Fuzeile"/>
            <w:snapToGrid w:val="0"/>
            <w:jc w:val="center"/>
          </w:pPr>
        </w:p>
      </w:tc>
      <w:tc>
        <w:tcPr>
          <w:tcW w:w="1872" w:type="dxa"/>
          <w:vAlign w:val="bottom"/>
        </w:tcPr>
        <w:p w14:paraId="130495D7" w14:textId="77777777" w:rsidR="00EA06C3" w:rsidRDefault="00EA06C3">
          <w:pPr>
            <w:pStyle w:val="CDBAbsenderinformation"/>
            <w:snapToGrid w:val="0"/>
            <w:jc w:val="right"/>
          </w:pPr>
        </w:p>
      </w:tc>
    </w:tr>
  </w:tbl>
  <w:p w14:paraId="2177B2BA" w14:textId="77777777" w:rsidR="00EA06C3" w:rsidRDefault="00EA06C3">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7AC38" w14:textId="77777777" w:rsidR="001B2704" w:rsidRDefault="001B2704">
      <w:pPr>
        <w:spacing w:line="240" w:lineRule="auto"/>
      </w:pPr>
      <w:r>
        <w:separator/>
      </w:r>
    </w:p>
  </w:footnote>
  <w:footnote w:type="continuationSeparator" w:id="0">
    <w:p w14:paraId="338A90E4" w14:textId="77777777" w:rsidR="001B2704" w:rsidRDefault="001B27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EA06C3" w14:paraId="271D9E7A" w14:textId="77777777">
      <w:trPr>
        <w:cantSplit/>
        <w:trHeight w:hRule="exact" w:val="210"/>
      </w:trPr>
      <w:tc>
        <w:tcPr>
          <w:tcW w:w="1358" w:type="dxa"/>
          <w:tcBorders>
            <w:top w:val="single" w:sz="4" w:space="0" w:color="C0C0C0"/>
            <w:left w:val="single" w:sz="4" w:space="0" w:color="C0C0C0"/>
            <w:bottom w:val="single" w:sz="4" w:space="0" w:color="C0C0C0"/>
          </w:tcBorders>
          <w:vAlign w:val="center"/>
        </w:tcPr>
        <w:p w14:paraId="243DC3FA" w14:textId="77777777" w:rsidR="00EA06C3" w:rsidRDefault="00EA06C3">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70941D8B" w14:textId="555035EF" w:rsidR="00EA06C3" w:rsidRDefault="00AD25E0">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7D3E4186" w14:textId="77777777" w:rsidR="00EA06C3" w:rsidRDefault="00EA06C3">
          <w:pPr>
            <w:pStyle w:val="Kopfzeile"/>
            <w:snapToGrid w:val="0"/>
            <w:jc w:val="right"/>
            <w:rPr>
              <w:b/>
            </w:rPr>
          </w:pPr>
        </w:p>
        <w:p w14:paraId="58649E66" w14:textId="77777777" w:rsidR="00EA06C3" w:rsidRDefault="00EA06C3">
          <w:pPr>
            <w:pStyle w:val="Kopfzeile"/>
            <w:snapToGrid w:val="0"/>
            <w:jc w:val="right"/>
          </w:pPr>
        </w:p>
      </w:tc>
    </w:tr>
    <w:tr w:rsidR="00EA06C3" w14:paraId="67ED2223" w14:textId="77777777">
      <w:trPr>
        <w:cantSplit/>
        <w:trHeight w:hRule="exact" w:val="236"/>
      </w:trPr>
      <w:tc>
        <w:tcPr>
          <w:tcW w:w="1358" w:type="dxa"/>
          <w:tcBorders>
            <w:left w:val="single" w:sz="4" w:space="0" w:color="C0C0C0"/>
            <w:bottom w:val="single" w:sz="4" w:space="0" w:color="C0C0C0"/>
          </w:tcBorders>
          <w:vAlign w:val="center"/>
        </w:tcPr>
        <w:p w14:paraId="3655659E" w14:textId="0A404199" w:rsidR="00EA06C3" w:rsidRDefault="00AD25E0">
          <w:pPr>
            <w:pStyle w:val="Kopfzeile"/>
            <w:snapToGrid w:val="0"/>
          </w:pPr>
          <w:r>
            <w:t>Ergebnisname</w:t>
          </w:r>
        </w:p>
        <w:p w14:paraId="05283A31" w14:textId="77777777" w:rsidR="001D2CC7" w:rsidRDefault="001D2CC7">
          <w:pPr>
            <w:pStyle w:val="Kopfzeile"/>
            <w:snapToGrid w:val="0"/>
          </w:pPr>
        </w:p>
      </w:tc>
      <w:tc>
        <w:tcPr>
          <w:tcW w:w="3178" w:type="dxa"/>
          <w:tcBorders>
            <w:left w:val="single" w:sz="4" w:space="0" w:color="C0C0C0"/>
            <w:bottom w:val="single" w:sz="4" w:space="0" w:color="C0C0C0"/>
          </w:tcBorders>
          <w:vAlign w:val="center"/>
        </w:tcPr>
        <w:p w14:paraId="097EBB77" w14:textId="77777777" w:rsidR="00EA06C3" w:rsidRDefault="00F714B6">
          <w:pPr>
            <w:pStyle w:val="Kopfzeile"/>
            <w:snapToGrid w:val="0"/>
          </w:pPr>
          <w:r>
            <w:t>Ausbaustufen</w:t>
          </w:r>
        </w:p>
        <w:p w14:paraId="734D0A77" w14:textId="40654E6E" w:rsidR="00F714B6" w:rsidRDefault="00F714B6">
          <w:pPr>
            <w:pStyle w:val="Kopfzeile"/>
            <w:snapToGrid w:val="0"/>
          </w:pP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6D977EEC" w14:textId="77777777" w:rsidR="00EA06C3" w:rsidRDefault="00EA06C3"/>
      </w:tc>
    </w:tr>
  </w:tbl>
  <w:p w14:paraId="0F43830B" w14:textId="77777777" w:rsidR="00EA06C3" w:rsidRDefault="00EA06C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EA06C3" w14:paraId="1DA629AB" w14:textId="77777777">
      <w:trPr>
        <w:cantSplit/>
        <w:trHeight w:hRule="exact" w:val="1980"/>
      </w:trPr>
      <w:tc>
        <w:tcPr>
          <w:tcW w:w="4182" w:type="dxa"/>
        </w:tcPr>
        <w:p w14:paraId="738F4CAD" w14:textId="77777777" w:rsidR="00EA06C3" w:rsidRDefault="003273A1">
          <w:pPr>
            <w:pStyle w:val="CDBLogo"/>
            <w:snapToGrid w:val="0"/>
          </w:pPr>
          <w:r>
            <w:rPr>
              <w:noProof/>
            </w:rPr>
            <w:drawing>
              <wp:inline distT="0" distB="0" distL="0" distR="0" wp14:anchorId="029F3FF0" wp14:editId="326495E8">
                <wp:extent cx="1981200" cy="640080"/>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0080"/>
                        </a:xfrm>
                        <a:prstGeom prst="rect">
                          <a:avLst/>
                        </a:prstGeom>
                        <a:solidFill>
                          <a:srgbClr val="FFFFFF"/>
                        </a:solidFill>
                        <a:ln>
                          <a:noFill/>
                        </a:ln>
                      </pic:spPr>
                    </pic:pic>
                  </a:graphicData>
                </a:graphic>
              </wp:inline>
            </w:drawing>
          </w:r>
        </w:p>
        <w:p w14:paraId="5B7D6E4D" w14:textId="77777777" w:rsidR="00EA06C3" w:rsidRDefault="00EA06C3">
          <w:pPr>
            <w:pStyle w:val="CDBLogo"/>
          </w:pPr>
        </w:p>
      </w:tc>
      <w:tc>
        <w:tcPr>
          <w:tcW w:w="4879" w:type="dxa"/>
        </w:tcPr>
        <w:p w14:paraId="75FD57B6" w14:textId="77777777" w:rsidR="00EA06C3" w:rsidRDefault="00EA06C3">
          <w:pPr>
            <w:pStyle w:val="CDBHierarchie"/>
            <w:snapToGrid w:val="0"/>
          </w:pPr>
        </w:p>
        <w:p w14:paraId="131AD5DC" w14:textId="77777777" w:rsidR="00EA06C3" w:rsidRDefault="00EA06C3">
          <w:pPr>
            <w:pStyle w:val="CDBKopfFett"/>
          </w:pPr>
        </w:p>
        <w:p w14:paraId="078B0C67" w14:textId="77777777" w:rsidR="00EA06C3" w:rsidRDefault="00EA06C3">
          <w:pPr>
            <w:pStyle w:val="CDBHierarchie"/>
          </w:pPr>
        </w:p>
        <w:p w14:paraId="7C6776B9" w14:textId="77777777" w:rsidR="00EA06C3" w:rsidRDefault="00EA06C3">
          <w:pPr>
            <w:pStyle w:val="CDBHierarchie"/>
          </w:pPr>
        </w:p>
        <w:p w14:paraId="284296F6" w14:textId="77777777" w:rsidR="00EA06C3" w:rsidRDefault="00EA06C3">
          <w:pPr>
            <w:pStyle w:val="CDBHierarchie"/>
          </w:pPr>
        </w:p>
      </w:tc>
    </w:tr>
  </w:tbl>
  <w:p w14:paraId="0A9957D8" w14:textId="77777777" w:rsidR="00EA06C3" w:rsidRDefault="00EA06C3">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4A25264"/>
    <w:lvl w:ilvl="0">
      <w:start w:val="1"/>
      <w:numFmt w:val="decimal"/>
      <w:pStyle w:val="berschrift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24EB0E72"/>
    <w:multiLevelType w:val="hybridMultilevel"/>
    <w:tmpl w:val="9F4EE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7C38EB"/>
    <w:multiLevelType w:val="hybridMultilevel"/>
    <w:tmpl w:val="AC3C0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92D0864"/>
    <w:multiLevelType w:val="hybridMultilevel"/>
    <w:tmpl w:val="3438C8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9316BBD"/>
    <w:multiLevelType w:val="hybridMultilevel"/>
    <w:tmpl w:val="EFE6E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9346FD7"/>
    <w:multiLevelType w:val="hybridMultilevel"/>
    <w:tmpl w:val="910ABA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098751A"/>
    <w:multiLevelType w:val="hybridMultilevel"/>
    <w:tmpl w:val="82486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DFA2E58"/>
    <w:multiLevelType w:val="hybridMultilevel"/>
    <w:tmpl w:val="73BEAC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0"/>
  </w:num>
  <w:num w:numId="13">
    <w:abstractNumId w:val="16"/>
  </w:num>
  <w:num w:numId="14">
    <w:abstractNumId w:val="15"/>
  </w:num>
  <w:num w:numId="15">
    <w:abstractNumId w:val="11"/>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isplayBackgroundShape/>
  <w:proofState w:spelling="clean" w:grammar="clean"/>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23"/>
    <w:rsid w:val="00073D75"/>
    <w:rsid w:val="00075961"/>
    <w:rsid w:val="0009234A"/>
    <w:rsid w:val="000A51AD"/>
    <w:rsid w:val="000B7FBF"/>
    <w:rsid w:val="000C351F"/>
    <w:rsid w:val="000D271F"/>
    <w:rsid w:val="00117A41"/>
    <w:rsid w:val="00144E40"/>
    <w:rsid w:val="00146B7C"/>
    <w:rsid w:val="00160124"/>
    <w:rsid w:val="00162529"/>
    <w:rsid w:val="00185226"/>
    <w:rsid w:val="001B1CFE"/>
    <w:rsid w:val="001B2704"/>
    <w:rsid w:val="001D072F"/>
    <w:rsid w:val="001D2CC7"/>
    <w:rsid w:val="001E041A"/>
    <w:rsid w:val="001E44DA"/>
    <w:rsid w:val="002130E6"/>
    <w:rsid w:val="0024196E"/>
    <w:rsid w:val="00280C09"/>
    <w:rsid w:val="002B474F"/>
    <w:rsid w:val="002C4ACD"/>
    <w:rsid w:val="002F1855"/>
    <w:rsid w:val="003012F0"/>
    <w:rsid w:val="00305A5F"/>
    <w:rsid w:val="003273A1"/>
    <w:rsid w:val="00332E2A"/>
    <w:rsid w:val="0034669A"/>
    <w:rsid w:val="003717D7"/>
    <w:rsid w:val="003753A6"/>
    <w:rsid w:val="003844BE"/>
    <w:rsid w:val="003C0BFA"/>
    <w:rsid w:val="003C16B9"/>
    <w:rsid w:val="003D0BC3"/>
    <w:rsid w:val="003E63C3"/>
    <w:rsid w:val="003F0E6D"/>
    <w:rsid w:val="003F1B9F"/>
    <w:rsid w:val="00404B5B"/>
    <w:rsid w:val="00414AE0"/>
    <w:rsid w:val="004220B4"/>
    <w:rsid w:val="004327A6"/>
    <w:rsid w:val="00444D2D"/>
    <w:rsid w:val="00455EB5"/>
    <w:rsid w:val="00467198"/>
    <w:rsid w:val="00482598"/>
    <w:rsid w:val="004904D0"/>
    <w:rsid w:val="004947E9"/>
    <w:rsid w:val="00494FD4"/>
    <w:rsid w:val="004C0A8F"/>
    <w:rsid w:val="004E38E4"/>
    <w:rsid w:val="0051090A"/>
    <w:rsid w:val="00512D1F"/>
    <w:rsid w:val="005279BE"/>
    <w:rsid w:val="00532387"/>
    <w:rsid w:val="0053719A"/>
    <w:rsid w:val="00543F2A"/>
    <w:rsid w:val="00575B87"/>
    <w:rsid w:val="005A399C"/>
    <w:rsid w:val="005A7D43"/>
    <w:rsid w:val="005B6479"/>
    <w:rsid w:val="005C04A2"/>
    <w:rsid w:val="005D03CC"/>
    <w:rsid w:val="005D6801"/>
    <w:rsid w:val="005E333A"/>
    <w:rsid w:val="00610603"/>
    <w:rsid w:val="00613AE4"/>
    <w:rsid w:val="0063662F"/>
    <w:rsid w:val="00647C46"/>
    <w:rsid w:val="00662E69"/>
    <w:rsid w:val="00664A81"/>
    <w:rsid w:val="006A510C"/>
    <w:rsid w:val="00722443"/>
    <w:rsid w:val="007314BA"/>
    <w:rsid w:val="007503F7"/>
    <w:rsid w:val="007768F3"/>
    <w:rsid w:val="00776DAE"/>
    <w:rsid w:val="007A034A"/>
    <w:rsid w:val="007C08B0"/>
    <w:rsid w:val="007C7B85"/>
    <w:rsid w:val="007D065A"/>
    <w:rsid w:val="007F4257"/>
    <w:rsid w:val="008250AE"/>
    <w:rsid w:val="00847339"/>
    <w:rsid w:val="00853F36"/>
    <w:rsid w:val="00863816"/>
    <w:rsid w:val="00882BCE"/>
    <w:rsid w:val="008A368A"/>
    <w:rsid w:val="008B1BF6"/>
    <w:rsid w:val="008C26D3"/>
    <w:rsid w:val="008C2742"/>
    <w:rsid w:val="008C2D36"/>
    <w:rsid w:val="0090043C"/>
    <w:rsid w:val="0091046D"/>
    <w:rsid w:val="0091215A"/>
    <w:rsid w:val="00924808"/>
    <w:rsid w:val="00926088"/>
    <w:rsid w:val="00970D10"/>
    <w:rsid w:val="00984DE3"/>
    <w:rsid w:val="00992D20"/>
    <w:rsid w:val="009B678C"/>
    <w:rsid w:val="009C6542"/>
    <w:rsid w:val="00A06374"/>
    <w:rsid w:val="00A06733"/>
    <w:rsid w:val="00A118AA"/>
    <w:rsid w:val="00A14D5E"/>
    <w:rsid w:val="00A168E3"/>
    <w:rsid w:val="00A20C12"/>
    <w:rsid w:val="00A25D5A"/>
    <w:rsid w:val="00A27DE2"/>
    <w:rsid w:val="00A31F3E"/>
    <w:rsid w:val="00A44184"/>
    <w:rsid w:val="00A63928"/>
    <w:rsid w:val="00AA5E48"/>
    <w:rsid w:val="00AA7820"/>
    <w:rsid w:val="00AB3C5D"/>
    <w:rsid w:val="00AD25E0"/>
    <w:rsid w:val="00AF341B"/>
    <w:rsid w:val="00B056A3"/>
    <w:rsid w:val="00B15B12"/>
    <w:rsid w:val="00B21F94"/>
    <w:rsid w:val="00B50B40"/>
    <w:rsid w:val="00B778FB"/>
    <w:rsid w:val="00B974FD"/>
    <w:rsid w:val="00BA4C10"/>
    <w:rsid w:val="00C11A24"/>
    <w:rsid w:val="00C33432"/>
    <w:rsid w:val="00C3369C"/>
    <w:rsid w:val="00C41DA5"/>
    <w:rsid w:val="00C55331"/>
    <w:rsid w:val="00C623B0"/>
    <w:rsid w:val="00CB2DD9"/>
    <w:rsid w:val="00CB358A"/>
    <w:rsid w:val="00CB3B71"/>
    <w:rsid w:val="00CB72DF"/>
    <w:rsid w:val="00CD12A0"/>
    <w:rsid w:val="00CD326B"/>
    <w:rsid w:val="00CF4ADF"/>
    <w:rsid w:val="00D00E3F"/>
    <w:rsid w:val="00D0111B"/>
    <w:rsid w:val="00D07099"/>
    <w:rsid w:val="00D2590E"/>
    <w:rsid w:val="00D30DC8"/>
    <w:rsid w:val="00D323A5"/>
    <w:rsid w:val="00D526AC"/>
    <w:rsid w:val="00D72F8D"/>
    <w:rsid w:val="00DA2652"/>
    <w:rsid w:val="00DA534D"/>
    <w:rsid w:val="00DB476A"/>
    <w:rsid w:val="00DC6B54"/>
    <w:rsid w:val="00DC7B9D"/>
    <w:rsid w:val="00DD43A1"/>
    <w:rsid w:val="00DF76CA"/>
    <w:rsid w:val="00E1408C"/>
    <w:rsid w:val="00E14A0D"/>
    <w:rsid w:val="00E32509"/>
    <w:rsid w:val="00E375F5"/>
    <w:rsid w:val="00E45971"/>
    <w:rsid w:val="00E5011D"/>
    <w:rsid w:val="00E92490"/>
    <w:rsid w:val="00E92D98"/>
    <w:rsid w:val="00EA06C3"/>
    <w:rsid w:val="00EB739C"/>
    <w:rsid w:val="00F124B5"/>
    <w:rsid w:val="00F15254"/>
    <w:rsid w:val="00F313BA"/>
    <w:rsid w:val="00F55D3F"/>
    <w:rsid w:val="00F64528"/>
    <w:rsid w:val="00F66236"/>
    <w:rsid w:val="00F714B6"/>
    <w:rsid w:val="00F80B66"/>
    <w:rsid w:val="00F86AC9"/>
    <w:rsid w:val="00F97EA1"/>
    <w:rsid w:val="00FB5E7E"/>
    <w:rsid w:val="00FC2B23"/>
    <w:rsid w:val="00FC56B1"/>
    <w:rsid w:val="00FE02F6"/>
    <w:rsid w:val="00FE0D44"/>
    <w:rsid w:val="00FF08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8E382"/>
  <w15:chartTrackingRefBased/>
  <w15:docId w15:val="{F86F25CD-D331-4870-8FEB-136B2868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D2590E"/>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Standard"/>
    <w:next w:val="Standard"/>
    <w:qFormat/>
    <w:pPr>
      <w:keepNext/>
      <w:spacing w:line="340" w:lineRule="exact"/>
      <w:outlineLvl w:val="1"/>
    </w:pPr>
    <w:rPr>
      <w:rFonts w:cs="Arial"/>
      <w:b/>
      <w:bCs/>
      <w:iCs/>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semiHidden/>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39"/>
    <w:rsid w:val="003F0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50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436</Words>
  <Characters>2747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VomFam</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Vogel</dc:creator>
  <cp:keywords/>
  <cp:lastModifiedBy>Franjic Franjo GBS-BMTL1b_2018</cp:lastModifiedBy>
  <cp:revision>4</cp:revision>
  <cp:lastPrinted>2112-12-31T23:00:00Z</cp:lastPrinted>
  <dcterms:created xsi:type="dcterms:W3CDTF">2019-12-13T15:56:00Z</dcterms:created>
  <dcterms:modified xsi:type="dcterms:W3CDTF">2019-12-13T15:58:00Z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