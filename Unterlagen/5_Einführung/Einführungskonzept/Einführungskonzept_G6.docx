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149F" w14:textId="77777777" w:rsidR="00EA06C3" w:rsidRPr="006F4237" w:rsidRDefault="00F15254">
      <w:pPr>
        <w:pStyle w:val="CDBuLinie"/>
      </w:pPr>
      <w:r w:rsidRPr="006F4237">
        <w:t>V1.</w:t>
      </w:r>
      <w:r w:rsidR="005D6801" w:rsidRPr="006F4237">
        <w:t>21</w:t>
      </w:r>
      <w:r w:rsidRPr="006F4237">
        <w:t xml:space="preserve"> Markus Vogel: erstellt basierend auf Hermes 4, erweitert um Risiken und Rahmenbedingungen. </w:t>
      </w:r>
    </w:p>
    <w:p w14:paraId="007FC76C" w14:textId="0F467D3E" w:rsidR="00EA06C3" w:rsidRPr="006F4237" w:rsidRDefault="004175F6">
      <w:pPr>
        <w:pStyle w:val="CDBTitel"/>
      </w:pPr>
      <w:r>
        <w:t>Einführungskonzept</w:t>
      </w:r>
    </w:p>
    <w:p w14:paraId="41121B6E" w14:textId="77777777" w:rsidR="00EA06C3" w:rsidRPr="006F4237" w:rsidRDefault="00EA06C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EA06C3" w:rsidRPr="006F4237" w14:paraId="613BAB0B" w14:textId="77777777" w:rsidTr="002F1855">
        <w:tc>
          <w:tcPr>
            <w:tcW w:w="2388" w:type="dxa"/>
            <w:tcBorders>
              <w:left w:val="single" w:sz="4" w:space="0" w:color="FFFFFF"/>
              <w:bottom w:val="single" w:sz="4" w:space="0" w:color="FFFFFF"/>
            </w:tcBorders>
            <w:shd w:val="clear" w:color="auto" w:fill="9CC2E5"/>
            <w:vAlign w:val="center"/>
          </w:tcPr>
          <w:p w14:paraId="6EB31058" w14:textId="77777777" w:rsidR="00EA06C3" w:rsidRPr="006F4237" w:rsidRDefault="00EA06C3">
            <w:pPr>
              <w:pStyle w:val="CDBProjektidentifikation"/>
              <w:snapToGrid w:val="0"/>
              <w:rPr>
                <w:color w:val="auto"/>
              </w:rPr>
            </w:pPr>
            <w:r w:rsidRPr="006F4237">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6686ECEA" w14:textId="791D1BC9" w:rsidR="00EA06C3" w:rsidRPr="006F4237" w:rsidRDefault="00EA06C3">
            <w:pPr>
              <w:pStyle w:val="TabellenInhalt"/>
              <w:snapToGrid w:val="0"/>
            </w:pPr>
            <w:r w:rsidRPr="006F4237">
              <w:t>Intern</w:t>
            </w:r>
          </w:p>
        </w:tc>
      </w:tr>
      <w:tr w:rsidR="00EA06C3" w:rsidRPr="006F4237" w14:paraId="403D9132" w14:textId="77777777" w:rsidTr="002F1855">
        <w:tc>
          <w:tcPr>
            <w:tcW w:w="2388" w:type="dxa"/>
            <w:tcBorders>
              <w:left w:val="single" w:sz="4" w:space="0" w:color="FFFFFF"/>
              <w:bottom w:val="single" w:sz="4" w:space="0" w:color="FFFFFF"/>
            </w:tcBorders>
            <w:shd w:val="clear" w:color="auto" w:fill="9CC2E5"/>
            <w:vAlign w:val="center"/>
          </w:tcPr>
          <w:p w14:paraId="491D9D43" w14:textId="77777777" w:rsidR="00EA06C3" w:rsidRPr="006F4237" w:rsidRDefault="00EA06C3">
            <w:pPr>
              <w:pStyle w:val="CDBProjektidentifikation"/>
              <w:snapToGrid w:val="0"/>
              <w:rPr>
                <w:color w:val="auto"/>
              </w:rPr>
            </w:pPr>
            <w:r w:rsidRPr="006F4237">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026EC22" w14:textId="28963BC5" w:rsidR="00EA06C3" w:rsidRPr="006F4237" w:rsidRDefault="00CE3415">
            <w:pPr>
              <w:pStyle w:val="TabellenInhalt"/>
              <w:snapToGrid w:val="0"/>
            </w:pPr>
            <w:r>
              <w:t>Abgeschlossen</w:t>
            </w:r>
          </w:p>
        </w:tc>
      </w:tr>
      <w:tr w:rsidR="00EA06C3" w:rsidRPr="006F4237" w14:paraId="297DAC17" w14:textId="77777777" w:rsidTr="002F1855">
        <w:tc>
          <w:tcPr>
            <w:tcW w:w="2388" w:type="dxa"/>
            <w:tcBorders>
              <w:left w:val="single" w:sz="4" w:space="0" w:color="FFFFFF"/>
              <w:bottom w:val="single" w:sz="4" w:space="0" w:color="FFFFFF"/>
            </w:tcBorders>
            <w:shd w:val="clear" w:color="auto" w:fill="9CC2E5"/>
            <w:vAlign w:val="center"/>
          </w:tcPr>
          <w:p w14:paraId="14F7F186" w14:textId="77777777" w:rsidR="00EA06C3" w:rsidRPr="006F4237" w:rsidRDefault="00EA06C3">
            <w:pPr>
              <w:pStyle w:val="CDBProjektidentifikation"/>
              <w:snapToGrid w:val="0"/>
              <w:rPr>
                <w:rFonts w:cs="Times New Roman"/>
                <w:color w:val="auto"/>
                <w:szCs w:val="20"/>
              </w:rPr>
            </w:pPr>
            <w:r w:rsidRPr="006F4237">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06F96AAA" w14:textId="72159004" w:rsidR="00EA06C3" w:rsidRPr="006F4237" w:rsidRDefault="006507DA">
            <w:pPr>
              <w:pStyle w:val="TabellenInhalt"/>
              <w:snapToGrid w:val="0"/>
              <w:rPr>
                <w:b/>
                <w:bCs/>
                <w:color w:val="FFFFFF"/>
              </w:rPr>
            </w:pPr>
            <w:r w:rsidRPr="006F4237">
              <w:rPr>
                <w:b/>
                <w:bCs/>
                <w:color w:val="FFFFFF"/>
              </w:rPr>
              <w:t>Time4You</w:t>
            </w:r>
          </w:p>
        </w:tc>
      </w:tr>
      <w:tr w:rsidR="00EA06C3" w:rsidRPr="006F4237" w14:paraId="0A775F42" w14:textId="77777777" w:rsidTr="002F1855">
        <w:tc>
          <w:tcPr>
            <w:tcW w:w="2388" w:type="dxa"/>
            <w:tcBorders>
              <w:left w:val="single" w:sz="4" w:space="0" w:color="FFFFFF"/>
              <w:bottom w:val="single" w:sz="4" w:space="0" w:color="FFFFFF"/>
            </w:tcBorders>
            <w:shd w:val="clear" w:color="auto" w:fill="9CC2E5"/>
            <w:vAlign w:val="center"/>
          </w:tcPr>
          <w:p w14:paraId="553FA7E6" w14:textId="77777777" w:rsidR="00EA06C3" w:rsidRPr="006F4237" w:rsidRDefault="00EA06C3">
            <w:pPr>
              <w:pStyle w:val="CDBProjektidentifikation"/>
              <w:snapToGrid w:val="0"/>
              <w:rPr>
                <w:rFonts w:cs="Times New Roman"/>
                <w:color w:val="auto"/>
                <w:szCs w:val="20"/>
              </w:rPr>
            </w:pPr>
            <w:r w:rsidRPr="006F4237">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06190F94" w14:textId="77777777" w:rsidR="00EA06C3" w:rsidRPr="006F4237" w:rsidRDefault="0009234A">
            <w:pPr>
              <w:pStyle w:val="TabellenInhalt"/>
              <w:snapToGrid w:val="0"/>
              <w:rPr>
                <w:b/>
                <w:bCs/>
                <w:color w:val="FFFFFF"/>
              </w:rPr>
            </w:pPr>
            <w:r w:rsidRPr="006F4237">
              <w:rPr>
                <w:b/>
                <w:bCs/>
                <w:color w:val="FFFFFF"/>
              </w:rPr>
              <w:t xml:space="preserve">Franjo </w:t>
            </w:r>
            <w:proofErr w:type="spellStart"/>
            <w:r w:rsidRPr="006F4237">
              <w:rPr>
                <w:b/>
                <w:bCs/>
                <w:color w:val="FFFFFF"/>
              </w:rPr>
              <w:t>Franjic</w:t>
            </w:r>
            <w:proofErr w:type="spellEnd"/>
          </w:p>
        </w:tc>
      </w:tr>
      <w:tr w:rsidR="00EA06C3" w:rsidRPr="006F4237" w14:paraId="003E5E9F" w14:textId="77777777" w:rsidTr="002F1855">
        <w:tc>
          <w:tcPr>
            <w:tcW w:w="2388" w:type="dxa"/>
            <w:tcBorders>
              <w:left w:val="single" w:sz="4" w:space="0" w:color="FFFFFF"/>
              <w:bottom w:val="single" w:sz="4" w:space="0" w:color="FFFFFF"/>
            </w:tcBorders>
            <w:shd w:val="clear" w:color="auto" w:fill="9CC2E5"/>
            <w:vAlign w:val="center"/>
          </w:tcPr>
          <w:p w14:paraId="208E2D30" w14:textId="77777777" w:rsidR="00EA06C3" w:rsidRPr="006F4237" w:rsidRDefault="00EA06C3">
            <w:pPr>
              <w:pStyle w:val="CDBProjektidentifikation"/>
              <w:snapToGrid w:val="0"/>
              <w:rPr>
                <w:rFonts w:cs="Times New Roman"/>
                <w:color w:val="auto"/>
                <w:szCs w:val="20"/>
              </w:rPr>
            </w:pPr>
            <w:r w:rsidRPr="006F4237">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968457C" w14:textId="77777777" w:rsidR="00EA06C3" w:rsidRPr="006F4237" w:rsidRDefault="0009234A">
            <w:pPr>
              <w:pStyle w:val="TabellenInhalt"/>
              <w:snapToGrid w:val="0"/>
              <w:rPr>
                <w:b/>
                <w:bCs/>
                <w:color w:val="FFFFFF"/>
              </w:rPr>
            </w:pPr>
            <w:r w:rsidRPr="006F4237">
              <w:rPr>
                <w:b/>
                <w:bCs/>
                <w:color w:val="FFFFFF"/>
              </w:rPr>
              <w:t>Markus Vogel</w:t>
            </w:r>
          </w:p>
        </w:tc>
      </w:tr>
      <w:tr w:rsidR="00EA06C3" w:rsidRPr="006F4237" w14:paraId="7F0D0777" w14:textId="77777777" w:rsidTr="002F1855">
        <w:tc>
          <w:tcPr>
            <w:tcW w:w="2388" w:type="dxa"/>
            <w:tcBorders>
              <w:left w:val="single" w:sz="4" w:space="0" w:color="FFFFFF"/>
              <w:bottom w:val="single" w:sz="4" w:space="0" w:color="FFFFFF"/>
            </w:tcBorders>
            <w:shd w:val="clear" w:color="auto" w:fill="9CC2E5"/>
            <w:vAlign w:val="center"/>
          </w:tcPr>
          <w:p w14:paraId="73C0B28E" w14:textId="77777777" w:rsidR="00EA06C3" w:rsidRPr="006F4237" w:rsidRDefault="00EA06C3">
            <w:pPr>
              <w:pStyle w:val="CDBProjektidentifikation"/>
              <w:snapToGrid w:val="0"/>
              <w:rPr>
                <w:rFonts w:cs="Times New Roman"/>
                <w:color w:val="auto"/>
                <w:szCs w:val="20"/>
              </w:rPr>
            </w:pPr>
            <w:r w:rsidRPr="006F4237">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428EE5A7" w14:textId="1773C3C5" w:rsidR="00EA06C3" w:rsidRPr="006F4237" w:rsidRDefault="00FB302E">
            <w:pPr>
              <w:pStyle w:val="TabellenInhalt"/>
              <w:snapToGrid w:val="0"/>
              <w:rPr>
                <w:b/>
                <w:bCs/>
                <w:color w:val="FFFFFF"/>
              </w:rPr>
            </w:pPr>
            <w:r>
              <w:rPr>
                <w:b/>
                <w:bCs/>
                <w:color w:val="FFFFFF"/>
              </w:rPr>
              <w:t>Franjo Franjic</w:t>
            </w:r>
          </w:p>
        </w:tc>
      </w:tr>
      <w:tr w:rsidR="00EA06C3" w:rsidRPr="006F4237" w14:paraId="535027F8" w14:textId="77777777" w:rsidTr="002F1855">
        <w:tc>
          <w:tcPr>
            <w:tcW w:w="2388" w:type="dxa"/>
            <w:tcBorders>
              <w:left w:val="single" w:sz="4" w:space="0" w:color="FFFFFF"/>
              <w:bottom w:val="single" w:sz="4" w:space="0" w:color="FFFFFF"/>
            </w:tcBorders>
            <w:shd w:val="clear" w:color="auto" w:fill="9CC2E5"/>
            <w:vAlign w:val="center"/>
          </w:tcPr>
          <w:p w14:paraId="31E44B3B" w14:textId="77777777" w:rsidR="00EA06C3" w:rsidRPr="006F4237" w:rsidRDefault="00DD43A1">
            <w:pPr>
              <w:pStyle w:val="CDBProjektidentifikation"/>
              <w:snapToGrid w:val="0"/>
              <w:rPr>
                <w:rFonts w:cs="Times New Roman"/>
                <w:color w:val="auto"/>
                <w:szCs w:val="20"/>
              </w:rPr>
            </w:pPr>
            <w:r w:rsidRPr="006F4237">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1E26D899" w14:textId="77777777" w:rsidR="00EA06C3" w:rsidRPr="006F4237" w:rsidRDefault="0009234A">
            <w:pPr>
              <w:pStyle w:val="TabellenInhalt"/>
              <w:snapToGrid w:val="0"/>
              <w:rPr>
                <w:b/>
                <w:bCs/>
                <w:color w:val="FFFFFF"/>
              </w:rPr>
            </w:pPr>
            <w:r w:rsidRPr="006F4237">
              <w:rPr>
                <w:b/>
                <w:bCs/>
                <w:color w:val="FFFFFF"/>
              </w:rPr>
              <w:t>Gruppe 6</w:t>
            </w:r>
          </w:p>
        </w:tc>
      </w:tr>
      <w:tr w:rsidR="00FE0D44" w:rsidRPr="006F4237" w14:paraId="7600C93E" w14:textId="77777777" w:rsidTr="002F1855">
        <w:tc>
          <w:tcPr>
            <w:tcW w:w="2388" w:type="dxa"/>
            <w:tcBorders>
              <w:left w:val="single" w:sz="4" w:space="0" w:color="FFFFFF"/>
              <w:bottom w:val="single" w:sz="4" w:space="0" w:color="FFFFFF"/>
            </w:tcBorders>
            <w:shd w:val="clear" w:color="auto" w:fill="9CC2E5"/>
            <w:vAlign w:val="center"/>
          </w:tcPr>
          <w:p w14:paraId="451A2C63" w14:textId="77777777" w:rsidR="00FE0D44" w:rsidRPr="006F4237" w:rsidRDefault="00FE0D44">
            <w:pPr>
              <w:pStyle w:val="CDBProjektidentifikation"/>
              <w:snapToGrid w:val="0"/>
              <w:rPr>
                <w:rFonts w:cs="Times New Roman"/>
                <w:color w:val="auto"/>
                <w:szCs w:val="20"/>
              </w:rPr>
            </w:pPr>
            <w:r w:rsidRPr="006F4237">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8259CE5" w14:textId="77777777" w:rsidR="00FE0D44" w:rsidRPr="006F4237" w:rsidRDefault="0009234A">
            <w:pPr>
              <w:pStyle w:val="TabellenInhalt"/>
              <w:snapToGrid w:val="0"/>
              <w:rPr>
                <w:b/>
                <w:bCs/>
                <w:color w:val="FFFFFF"/>
              </w:rPr>
            </w:pPr>
            <w:r w:rsidRPr="006F4237">
              <w:rPr>
                <w:b/>
                <w:bCs/>
                <w:color w:val="FFFFFF"/>
              </w:rPr>
              <w:t>INAI2a</w:t>
            </w:r>
          </w:p>
        </w:tc>
      </w:tr>
      <w:tr w:rsidR="00EA06C3" w:rsidRPr="006F4237" w14:paraId="08F3C931" w14:textId="77777777" w:rsidTr="002F1855">
        <w:tc>
          <w:tcPr>
            <w:tcW w:w="2388" w:type="dxa"/>
            <w:tcBorders>
              <w:left w:val="single" w:sz="4" w:space="0" w:color="FFFFFF"/>
            </w:tcBorders>
            <w:shd w:val="clear" w:color="auto" w:fill="9CC2E5"/>
            <w:vAlign w:val="center"/>
          </w:tcPr>
          <w:p w14:paraId="17353760" w14:textId="77777777" w:rsidR="00EA06C3" w:rsidRPr="006F4237" w:rsidRDefault="00EA06C3">
            <w:pPr>
              <w:pStyle w:val="CDBProjektidentifikation"/>
              <w:snapToGrid w:val="0"/>
              <w:rPr>
                <w:rFonts w:cs="Times New Roman"/>
                <w:color w:val="auto"/>
                <w:szCs w:val="20"/>
              </w:rPr>
            </w:pPr>
            <w:r w:rsidRPr="006F4237">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F9A2E6C" w14:textId="29E546CA" w:rsidR="00EA06C3" w:rsidRPr="006F4237" w:rsidRDefault="004175F6">
            <w:pPr>
              <w:pStyle w:val="TabellenInhalt"/>
              <w:snapToGrid w:val="0"/>
              <w:rPr>
                <w:sz w:val="16"/>
                <w:szCs w:val="16"/>
              </w:rPr>
            </w:pPr>
            <w:r>
              <w:rPr>
                <w:sz w:val="16"/>
                <w:szCs w:val="16"/>
              </w:rPr>
              <w:t>Einführungskonzept für das Projekt Time4You</w:t>
            </w:r>
          </w:p>
        </w:tc>
      </w:tr>
    </w:tbl>
    <w:p w14:paraId="0B7A1C45" w14:textId="77777777" w:rsidR="00EA06C3" w:rsidRPr="006F4237" w:rsidRDefault="00EA06C3">
      <w:pPr>
        <w:spacing w:before="200"/>
        <w:rPr>
          <w:sz w:val="16"/>
          <w:szCs w:val="16"/>
        </w:rPr>
      </w:pPr>
      <w:r w:rsidRPr="006F4237">
        <w:rPr>
          <w:sz w:val="16"/>
          <w:szCs w:val="16"/>
        </w:rPr>
        <w:t xml:space="preserve">* Nicht klassifiziert, </w:t>
      </w:r>
      <w:proofErr w:type="gramStart"/>
      <w:r w:rsidRPr="006F4237">
        <w:rPr>
          <w:sz w:val="16"/>
          <w:szCs w:val="16"/>
        </w:rPr>
        <w:t>Intern</w:t>
      </w:r>
      <w:proofErr w:type="gramEnd"/>
      <w:r w:rsidRPr="006F4237">
        <w:rPr>
          <w:sz w:val="16"/>
          <w:szCs w:val="16"/>
        </w:rPr>
        <w:t>, Vertraulich</w:t>
      </w:r>
      <w:r w:rsidRPr="006F4237">
        <w:rPr>
          <w:sz w:val="16"/>
          <w:szCs w:val="16"/>
        </w:rPr>
        <w:br/>
        <w:t>** In Arbeit, In Prüfung, Abgeschlossen</w:t>
      </w:r>
    </w:p>
    <w:p w14:paraId="669B30C5" w14:textId="77777777" w:rsidR="00EA06C3" w:rsidRPr="006F4237" w:rsidRDefault="00EA06C3">
      <w:pPr>
        <w:spacing w:before="800" w:after="200"/>
        <w:rPr>
          <w:b/>
        </w:rPr>
      </w:pPr>
      <w:r w:rsidRPr="006F4237">
        <w:rPr>
          <w:b/>
        </w:rPr>
        <w:t>Änderungskontrolle, Prüfung, Genehmigung</w:t>
      </w:r>
    </w:p>
    <w:tbl>
      <w:tblPr>
        <w:tblW w:w="9061" w:type="dxa"/>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3E63C3" w:rsidRPr="006F4237" w14:paraId="6DD367E4" w14:textId="77777777" w:rsidTr="00EB0EEB">
        <w:tc>
          <w:tcPr>
            <w:tcW w:w="1129" w:type="dxa"/>
            <w:tcBorders>
              <w:top w:val="single" w:sz="4" w:space="0" w:color="FFFFFF"/>
              <w:left w:val="single" w:sz="4" w:space="0" w:color="FFFFFF"/>
              <w:bottom w:val="single" w:sz="4" w:space="0" w:color="FFFFFF"/>
            </w:tcBorders>
            <w:shd w:val="clear" w:color="auto" w:fill="9CC2E5"/>
          </w:tcPr>
          <w:p w14:paraId="6AAAEE20" w14:textId="77777777" w:rsidR="00EA06C3" w:rsidRPr="006F4237" w:rsidRDefault="00EA06C3">
            <w:pPr>
              <w:pStyle w:val="Tabellenberschrift"/>
              <w:snapToGrid w:val="0"/>
              <w:rPr>
                <w:color w:val="auto"/>
              </w:rPr>
            </w:pPr>
            <w:r w:rsidRPr="006F4237">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14:paraId="3A7E256E" w14:textId="77777777" w:rsidR="00EA06C3" w:rsidRPr="006F4237" w:rsidRDefault="00EA06C3">
            <w:pPr>
              <w:pStyle w:val="Tabellenberschrift"/>
              <w:snapToGrid w:val="0"/>
              <w:rPr>
                <w:color w:val="auto"/>
              </w:rPr>
            </w:pPr>
            <w:r w:rsidRPr="006F4237">
              <w:rPr>
                <w:color w:val="auto"/>
              </w:rPr>
              <w:t>Datum</w:t>
            </w:r>
          </w:p>
        </w:tc>
        <w:tc>
          <w:tcPr>
            <w:tcW w:w="3903" w:type="dxa"/>
            <w:tcBorders>
              <w:top w:val="single" w:sz="4" w:space="0" w:color="FFFFFF"/>
              <w:left w:val="single" w:sz="4" w:space="0" w:color="FFFFFF"/>
              <w:bottom w:val="single" w:sz="4" w:space="0" w:color="FFFFFF"/>
            </w:tcBorders>
            <w:shd w:val="clear" w:color="auto" w:fill="9CC2E5"/>
          </w:tcPr>
          <w:p w14:paraId="146EC4B4" w14:textId="77777777" w:rsidR="00EA06C3" w:rsidRPr="006F4237" w:rsidRDefault="00EA06C3">
            <w:pPr>
              <w:pStyle w:val="Tabellenberschrift"/>
              <w:snapToGrid w:val="0"/>
              <w:rPr>
                <w:color w:val="auto"/>
              </w:rPr>
            </w:pPr>
            <w:r w:rsidRPr="006F4237">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14:paraId="787CFBC3" w14:textId="77777777" w:rsidR="00EA06C3" w:rsidRPr="006F4237" w:rsidRDefault="00EA06C3">
            <w:pPr>
              <w:pStyle w:val="Tabellenberschrift"/>
              <w:snapToGrid w:val="0"/>
              <w:rPr>
                <w:color w:val="auto"/>
              </w:rPr>
            </w:pPr>
            <w:r w:rsidRPr="006F4237">
              <w:rPr>
                <w:color w:val="auto"/>
              </w:rPr>
              <w:t>Name oder Rolle</w:t>
            </w:r>
          </w:p>
        </w:tc>
      </w:tr>
      <w:tr w:rsidR="00EA06C3" w:rsidRPr="006F4237" w14:paraId="4615FCF2" w14:textId="77777777" w:rsidTr="00EB0EEB">
        <w:tc>
          <w:tcPr>
            <w:tcW w:w="1129" w:type="dxa"/>
            <w:tcBorders>
              <w:left w:val="single" w:sz="4" w:space="0" w:color="FFFFFF"/>
              <w:bottom w:val="single" w:sz="4" w:space="0" w:color="FFFFFF"/>
            </w:tcBorders>
            <w:shd w:val="clear" w:color="auto" w:fill="D9D9D9"/>
          </w:tcPr>
          <w:p w14:paraId="62458000" w14:textId="6A6C461A" w:rsidR="00EA06C3" w:rsidRPr="006F4237" w:rsidRDefault="00404B5B">
            <w:pPr>
              <w:pStyle w:val="TabellenInhalt"/>
              <w:snapToGrid w:val="0"/>
            </w:pPr>
            <w:r w:rsidRPr="006F4237">
              <w:t>1.</w:t>
            </w:r>
            <w:r w:rsidR="00EB0EEB" w:rsidRPr="006F4237">
              <w:t>0</w:t>
            </w:r>
          </w:p>
        </w:tc>
        <w:tc>
          <w:tcPr>
            <w:tcW w:w="1239" w:type="dxa"/>
            <w:tcBorders>
              <w:left w:val="single" w:sz="4" w:space="0" w:color="FFFFFF"/>
              <w:bottom w:val="single" w:sz="4" w:space="0" w:color="FFFFFF"/>
            </w:tcBorders>
            <w:shd w:val="clear" w:color="auto" w:fill="D9D9D9"/>
          </w:tcPr>
          <w:p w14:paraId="1F4C68AD" w14:textId="103DDC09" w:rsidR="00EA06C3" w:rsidRPr="006F4237" w:rsidRDefault="00CE3415">
            <w:pPr>
              <w:pStyle w:val="TabellenInhalt"/>
              <w:snapToGrid w:val="0"/>
            </w:pPr>
            <w:r>
              <w:t>9</w:t>
            </w:r>
            <w:r w:rsidR="00EB0EEB" w:rsidRPr="006F4237">
              <w:t>.</w:t>
            </w:r>
            <w:r w:rsidR="00404B5B" w:rsidRPr="006F4237">
              <w:t>1</w:t>
            </w:r>
            <w:r w:rsidR="00EB0EEB" w:rsidRPr="006F4237">
              <w:t>2</w:t>
            </w:r>
            <w:r w:rsidR="00404B5B" w:rsidRPr="006F4237">
              <w:t>.19</w:t>
            </w:r>
          </w:p>
        </w:tc>
        <w:tc>
          <w:tcPr>
            <w:tcW w:w="3903" w:type="dxa"/>
            <w:tcBorders>
              <w:left w:val="single" w:sz="4" w:space="0" w:color="FFFFFF"/>
              <w:bottom w:val="single" w:sz="4" w:space="0" w:color="FFFFFF"/>
            </w:tcBorders>
            <w:shd w:val="clear" w:color="auto" w:fill="D9D9D9"/>
          </w:tcPr>
          <w:p w14:paraId="5158852C" w14:textId="79D51625" w:rsidR="00EA06C3" w:rsidRPr="006F4237" w:rsidRDefault="00EB0EEB">
            <w:pPr>
              <w:pStyle w:val="TabellenInhalt"/>
              <w:snapToGrid w:val="0"/>
            </w:pPr>
            <w:r w:rsidRPr="006F4237">
              <w:t>Erste Version</w:t>
            </w:r>
          </w:p>
        </w:tc>
        <w:tc>
          <w:tcPr>
            <w:tcW w:w="2790" w:type="dxa"/>
            <w:tcBorders>
              <w:left w:val="single" w:sz="4" w:space="0" w:color="FFFFFF"/>
              <w:bottom w:val="single" w:sz="4" w:space="0" w:color="FFFFFF"/>
              <w:right w:val="single" w:sz="4" w:space="0" w:color="FFFFFF"/>
            </w:tcBorders>
            <w:shd w:val="clear" w:color="auto" w:fill="D9D9D9"/>
          </w:tcPr>
          <w:p w14:paraId="4BF9B809" w14:textId="03994B14" w:rsidR="00EA06C3" w:rsidRPr="006F4237" w:rsidRDefault="008379C7">
            <w:pPr>
              <w:pStyle w:val="TabellenInhalt"/>
              <w:snapToGrid w:val="0"/>
            </w:pPr>
            <w:r w:rsidRPr="006F4237">
              <w:t xml:space="preserve">Franjo </w:t>
            </w:r>
            <w:proofErr w:type="spellStart"/>
            <w:r w:rsidRPr="006F4237">
              <w:t>Franjic</w:t>
            </w:r>
            <w:proofErr w:type="spellEnd"/>
          </w:p>
        </w:tc>
      </w:tr>
    </w:tbl>
    <w:p w14:paraId="63C2EC2B" w14:textId="77777777" w:rsidR="00EB0EEB" w:rsidRPr="006F4237" w:rsidRDefault="00EB0EEB" w:rsidP="00EB0EEB">
      <w:pPr>
        <w:spacing w:before="200" w:after="200"/>
        <w:rPr>
          <w:b/>
        </w:rPr>
      </w:pPr>
      <w:r w:rsidRPr="006F4237">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EB0EEB" w:rsidRPr="006F4237" w14:paraId="0C9C8E8F" w14:textId="77777777" w:rsidTr="002F1D90">
        <w:tc>
          <w:tcPr>
            <w:tcW w:w="2160" w:type="dxa"/>
            <w:tcBorders>
              <w:top w:val="single" w:sz="4" w:space="0" w:color="FFFFFF"/>
              <w:left w:val="single" w:sz="4" w:space="0" w:color="FFFFFF"/>
              <w:bottom w:val="single" w:sz="4" w:space="0" w:color="FFFFFF"/>
            </w:tcBorders>
            <w:shd w:val="clear" w:color="auto" w:fill="9CC2E5"/>
          </w:tcPr>
          <w:p w14:paraId="47EB29B4" w14:textId="77777777" w:rsidR="00EB0EEB" w:rsidRPr="006F4237" w:rsidRDefault="00EB0EEB" w:rsidP="002F1D90">
            <w:pPr>
              <w:pStyle w:val="Tabellenberschrift"/>
              <w:snapToGrid w:val="0"/>
              <w:rPr>
                <w:color w:val="auto"/>
              </w:rPr>
            </w:pPr>
            <w:r w:rsidRPr="006F4237">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14:paraId="23ABB070" w14:textId="77777777" w:rsidR="00EB0EEB" w:rsidRPr="006F4237" w:rsidRDefault="00EB0EEB" w:rsidP="002F1D90">
            <w:pPr>
              <w:pStyle w:val="Tabellenberschrift"/>
              <w:snapToGrid w:val="0"/>
              <w:rPr>
                <w:color w:val="auto"/>
              </w:rPr>
            </w:pPr>
            <w:r w:rsidRPr="006F4237">
              <w:rPr>
                <w:color w:val="auto"/>
              </w:rPr>
              <w:t>Bedeutung</w:t>
            </w:r>
          </w:p>
        </w:tc>
      </w:tr>
      <w:tr w:rsidR="00EB0EEB" w:rsidRPr="006F4237" w14:paraId="522DF57D" w14:textId="77777777" w:rsidTr="002F1D90">
        <w:tc>
          <w:tcPr>
            <w:tcW w:w="2160" w:type="dxa"/>
            <w:tcBorders>
              <w:left w:val="single" w:sz="4" w:space="0" w:color="FFFFFF"/>
              <w:bottom w:val="single" w:sz="4" w:space="0" w:color="FFFFFF"/>
            </w:tcBorders>
            <w:shd w:val="clear" w:color="auto" w:fill="D9D9D9"/>
          </w:tcPr>
          <w:p w14:paraId="6D15BD91" w14:textId="77777777" w:rsidR="00EB0EEB" w:rsidRPr="006F4237" w:rsidRDefault="00EB0EEB" w:rsidP="002F1D90">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14:paraId="761657A9" w14:textId="77777777" w:rsidR="00EB0EEB" w:rsidRPr="006F4237" w:rsidRDefault="00EB0EEB" w:rsidP="002F1D90">
            <w:pPr>
              <w:pStyle w:val="TabellenInhalt"/>
              <w:snapToGrid w:val="0"/>
            </w:pPr>
          </w:p>
        </w:tc>
      </w:tr>
    </w:tbl>
    <w:p w14:paraId="482FA96E" w14:textId="77777777" w:rsidR="00EB0EEB" w:rsidRPr="006F4237" w:rsidRDefault="00EB0EEB" w:rsidP="00EB0EEB">
      <w:pPr>
        <w:spacing w:before="200" w:after="200"/>
        <w:rPr>
          <w:b/>
        </w:rPr>
      </w:pPr>
      <w:r w:rsidRPr="006F4237">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EB0EEB" w:rsidRPr="006F4237" w14:paraId="0F8D5EC3" w14:textId="77777777" w:rsidTr="002F1D90">
        <w:tc>
          <w:tcPr>
            <w:tcW w:w="2150" w:type="dxa"/>
            <w:tcBorders>
              <w:top w:val="single" w:sz="4" w:space="0" w:color="FFFFFF"/>
              <w:left w:val="single" w:sz="4" w:space="0" w:color="FFFFFF"/>
              <w:bottom w:val="single" w:sz="4" w:space="0" w:color="FFFFFF"/>
            </w:tcBorders>
            <w:shd w:val="clear" w:color="auto" w:fill="8496B0"/>
          </w:tcPr>
          <w:p w14:paraId="6783C5D0" w14:textId="77777777" w:rsidR="00EB0EEB" w:rsidRPr="006F4237" w:rsidRDefault="00EB0EEB" w:rsidP="002F1D90">
            <w:pPr>
              <w:pStyle w:val="Tabellenberschrift"/>
              <w:snapToGrid w:val="0"/>
              <w:rPr>
                <w:color w:val="auto"/>
              </w:rPr>
            </w:pPr>
            <w:r w:rsidRPr="006F4237">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14:paraId="4548A922" w14:textId="77777777" w:rsidR="00EB0EEB" w:rsidRPr="006F4237" w:rsidRDefault="00EB0EEB" w:rsidP="002F1D90">
            <w:pPr>
              <w:pStyle w:val="Tabellenberschrift"/>
              <w:snapToGrid w:val="0"/>
              <w:rPr>
                <w:color w:val="auto"/>
              </w:rPr>
            </w:pPr>
            <w:r w:rsidRPr="006F4237">
              <w:rPr>
                <w:color w:val="auto"/>
              </w:rPr>
              <w:t>Titel, Quelle</w:t>
            </w:r>
          </w:p>
        </w:tc>
      </w:tr>
      <w:tr w:rsidR="00EB0EEB" w:rsidRPr="006F4237" w14:paraId="068CDC0A" w14:textId="77777777" w:rsidTr="002F1D90">
        <w:tc>
          <w:tcPr>
            <w:tcW w:w="2150" w:type="dxa"/>
            <w:tcBorders>
              <w:left w:val="single" w:sz="4" w:space="0" w:color="FFFFFF"/>
              <w:bottom w:val="single" w:sz="4" w:space="0" w:color="FFFFFF"/>
            </w:tcBorders>
            <w:shd w:val="clear" w:color="auto" w:fill="D9D9D9"/>
          </w:tcPr>
          <w:p w14:paraId="3D791769" w14:textId="77777777" w:rsidR="00EB0EEB" w:rsidRPr="006F4237" w:rsidRDefault="00EB0EEB" w:rsidP="002F1D90">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14:paraId="6983F64D" w14:textId="77777777" w:rsidR="00EB0EEB" w:rsidRPr="006F4237" w:rsidRDefault="00EB0EEB" w:rsidP="002F1D90">
            <w:pPr>
              <w:pStyle w:val="TabellenInhalt"/>
              <w:snapToGrid w:val="0"/>
            </w:pPr>
          </w:p>
        </w:tc>
      </w:tr>
    </w:tbl>
    <w:p w14:paraId="5495BB49" w14:textId="532F9BE5" w:rsidR="00EA06C3" w:rsidRPr="006F4237" w:rsidRDefault="00EA06C3" w:rsidP="00404B5B">
      <w:pPr>
        <w:spacing w:before="200" w:after="200"/>
        <w:rPr>
          <w:b/>
        </w:rPr>
      </w:pPr>
      <w:r w:rsidRPr="006F4237">
        <w:br w:type="page"/>
      </w:r>
    </w:p>
    <w:p w14:paraId="0F3EC487" w14:textId="77777777" w:rsidR="00EA06C3" w:rsidRPr="006F4237" w:rsidRDefault="00EA06C3">
      <w:pPr>
        <w:pStyle w:val="dberschriftInhaltsverzeichnisEFD"/>
        <w:sectPr w:rsidR="00EA06C3" w:rsidRPr="006F4237">
          <w:headerReference w:type="even" r:id="rId8"/>
          <w:headerReference w:type="default" r:id="rId9"/>
          <w:footerReference w:type="even" r:id="rId10"/>
          <w:footerReference w:type="default" r:id="rId11"/>
          <w:headerReference w:type="first" r:id="rId12"/>
          <w:footerReference w:type="first" r:id="rId13"/>
          <w:footnotePr>
            <w:pos w:val="beneathText"/>
            <w:numRestart w:val="eachPage"/>
          </w:footnotePr>
          <w:endnotePr>
            <w:numFmt w:val="decimal"/>
          </w:endnotePr>
          <w:pgSz w:w="11905" w:h="16837"/>
          <w:pgMar w:top="1134" w:right="1134" w:bottom="907" w:left="1701" w:header="680" w:footer="340" w:gutter="0"/>
          <w:cols w:space="720"/>
          <w:titlePg/>
          <w:docGrid w:linePitch="360"/>
        </w:sectPr>
      </w:pPr>
      <w:r w:rsidRPr="006F4237">
        <w:lastRenderedPageBreak/>
        <w:t>Inhaltsverzeichnis</w:t>
      </w:r>
    </w:p>
    <w:p w14:paraId="2C1387F3" w14:textId="2FFF93BB" w:rsidR="00463C21" w:rsidRDefault="00EA06C3">
      <w:pPr>
        <w:pStyle w:val="Verzeichnis1"/>
        <w:rPr>
          <w:rFonts w:asciiTheme="minorHAnsi" w:eastAsiaTheme="minorEastAsia" w:hAnsiTheme="minorHAnsi" w:cstheme="minorBidi"/>
          <w:noProof/>
          <w:sz w:val="24"/>
          <w:szCs w:val="24"/>
          <w:lang w:eastAsia="de-DE"/>
        </w:rPr>
      </w:pPr>
      <w:r w:rsidRPr="006F4237">
        <w:fldChar w:fldCharType="begin"/>
      </w:r>
      <w:r w:rsidRPr="006F4237">
        <w:instrText xml:space="preserve"> TOC \o "1-9" \t "Überschrift 1;1;Überschrift 1;1;Titel;1;_a_Überschrift_Num1_EFD;1;Überschrift 2;2;_a_Überschrift_Num2_EFD;2;Überschrift 3;3;_a_Überschrift_Num3_EFD;3;_a_Überschrift_Num4_EFD;4" </w:instrText>
      </w:r>
      <w:r w:rsidRPr="006F4237">
        <w:fldChar w:fldCharType="separate"/>
      </w:r>
      <w:r w:rsidR="00463C21">
        <w:rPr>
          <w:noProof/>
        </w:rPr>
        <w:t>1</w:t>
      </w:r>
      <w:r w:rsidR="00463C21">
        <w:rPr>
          <w:rFonts w:asciiTheme="minorHAnsi" w:eastAsiaTheme="minorEastAsia" w:hAnsiTheme="minorHAnsi" w:cstheme="minorBidi"/>
          <w:noProof/>
          <w:sz w:val="24"/>
          <w:szCs w:val="24"/>
          <w:lang w:eastAsia="de-DE"/>
        </w:rPr>
        <w:tab/>
      </w:r>
      <w:r w:rsidR="00463C21">
        <w:rPr>
          <w:noProof/>
        </w:rPr>
        <w:t>Zweck des Dokuments</w:t>
      </w:r>
      <w:r w:rsidR="00463C21">
        <w:rPr>
          <w:noProof/>
        </w:rPr>
        <w:tab/>
      </w:r>
      <w:r w:rsidR="00463C21">
        <w:rPr>
          <w:noProof/>
        </w:rPr>
        <w:fldChar w:fldCharType="begin"/>
      </w:r>
      <w:r w:rsidR="00463C21">
        <w:rPr>
          <w:noProof/>
        </w:rPr>
        <w:instrText xml:space="preserve"> PAGEREF _Toc26797827 \h </w:instrText>
      </w:r>
      <w:r w:rsidR="00463C21">
        <w:rPr>
          <w:noProof/>
        </w:rPr>
      </w:r>
      <w:r w:rsidR="00463C21">
        <w:rPr>
          <w:noProof/>
        </w:rPr>
        <w:fldChar w:fldCharType="separate"/>
      </w:r>
      <w:r w:rsidR="00463C21">
        <w:rPr>
          <w:noProof/>
        </w:rPr>
        <w:t>3</w:t>
      </w:r>
      <w:r w:rsidR="00463C21">
        <w:rPr>
          <w:noProof/>
        </w:rPr>
        <w:fldChar w:fldCharType="end"/>
      </w:r>
    </w:p>
    <w:p w14:paraId="04533E6A" w14:textId="40190331" w:rsidR="00463C21" w:rsidRDefault="00463C21">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Auswirkung auf die Organisation</w:t>
      </w:r>
      <w:r>
        <w:rPr>
          <w:noProof/>
        </w:rPr>
        <w:tab/>
      </w:r>
      <w:r>
        <w:rPr>
          <w:noProof/>
        </w:rPr>
        <w:fldChar w:fldCharType="begin"/>
      </w:r>
      <w:r>
        <w:rPr>
          <w:noProof/>
        </w:rPr>
        <w:instrText xml:space="preserve"> PAGEREF _Toc26797828 \h </w:instrText>
      </w:r>
      <w:r>
        <w:rPr>
          <w:noProof/>
        </w:rPr>
      </w:r>
      <w:r>
        <w:rPr>
          <w:noProof/>
        </w:rPr>
        <w:fldChar w:fldCharType="separate"/>
      </w:r>
      <w:r>
        <w:rPr>
          <w:noProof/>
        </w:rPr>
        <w:t>3</w:t>
      </w:r>
      <w:r>
        <w:rPr>
          <w:noProof/>
        </w:rPr>
        <w:fldChar w:fldCharType="end"/>
      </w:r>
    </w:p>
    <w:p w14:paraId="088E0BEA" w14:textId="21CEB669" w:rsidR="00463C21" w:rsidRDefault="00463C21">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Einführungsvorgehen</w:t>
      </w:r>
      <w:r>
        <w:rPr>
          <w:noProof/>
        </w:rPr>
        <w:tab/>
      </w:r>
      <w:r>
        <w:rPr>
          <w:noProof/>
        </w:rPr>
        <w:fldChar w:fldCharType="begin"/>
      </w:r>
      <w:r>
        <w:rPr>
          <w:noProof/>
        </w:rPr>
        <w:instrText xml:space="preserve"> PAGEREF _Toc26797829 \h </w:instrText>
      </w:r>
      <w:r>
        <w:rPr>
          <w:noProof/>
        </w:rPr>
      </w:r>
      <w:r>
        <w:rPr>
          <w:noProof/>
        </w:rPr>
        <w:fldChar w:fldCharType="separate"/>
      </w:r>
      <w:r>
        <w:rPr>
          <w:noProof/>
        </w:rPr>
        <w:t>3</w:t>
      </w:r>
      <w:r>
        <w:rPr>
          <w:noProof/>
        </w:rPr>
        <w:fldChar w:fldCharType="end"/>
      </w:r>
    </w:p>
    <w:p w14:paraId="4C6BCFF5" w14:textId="5DBE184B" w:rsidR="00463C21" w:rsidRDefault="00463C21">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Einführungsmassnahmen</w:t>
      </w:r>
      <w:r>
        <w:rPr>
          <w:noProof/>
        </w:rPr>
        <w:tab/>
      </w:r>
      <w:r>
        <w:rPr>
          <w:noProof/>
        </w:rPr>
        <w:fldChar w:fldCharType="begin"/>
      </w:r>
      <w:r>
        <w:rPr>
          <w:noProof/>
        </w:rPr>
        <w:instrText xml:space="preserve"> PAGEREF _Toc26797830 \h </w:instrText>
      </w:r>
      <w:r>
        <w:rPr>
          <w:noProof/>
        </w:rPr>
      </w:r>
      <w:r>
        <w:rPr>
          <w:noProof/>
        </w:rPr>
        <w:fldChar w:fldCharType="separate"/>
      </w:r>
      <w:r>
        <w:rPr>
          <w:noProof/>
        </w:rPr>
        <w:t>4</w:t>
      </w:r>
      <w:r>
        <w:rPr>
          <w:noProof/>
        </w:rPr>
        <w:fldChar w:fldCharType="end"/>
      </w:r>
    </w:p>
    <w:p w14:paraId="5F15D82F" w14:textId="3957F6EA" w:rsidR="00463C21" w:rsidRDefault="00463C21">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Einführungsorganisation</w:t>
      </w:r>
      <w:r>
        <w:rPr>
          <w:noProof/>
        </w:rPr>
        <w:tab/>
      </w:r>
      <w:r>
        <w:rPr>
          <w:noProof/>
        </w:rPr>
        <w:fldChar w:fldCharType="begin"/>
      </w:r>
      <w:r>
        <w:rPr>
          <w:noProof/>
        </w:rPr>
        <w:instrText xml:space="preserve"> PAGEREF _Toc26797831 \h </w:instrText>
      </w:r>
      <w:r>
        <w:rPr>
          <w:noProof/>
        </w:rPr>
      </w:r>
      <w:r>
        <w:rPr>
          <w:noProof/>
        </w:rPr>
        <w:fldChar w:fldCharType="separate"/>
      </w:r>
      <w:r>
        <w:rPr>
          <w:noProof/>
        </w:rPr>
        <w:t>4</w:t>
      </w:r>
      <w:r>
        <w:rPr>
          <w:noProof/>
        </w:rPr>
        <w:fldChar w:fldCharType="end"/>
      </w:r>
    </w:p>
    <w:p w14:paraId="64137410" w14:textId="1C66BA0B" w:rsidR="00463C21" w:rsidRDefault="00463C21">
      <w:pPr>
        <w:pStyle w:val="Verzeichnis1"/>
        <w:rPr>
          <w:rFonts w:asciiTheme="minorHAnsi" w:eastAsiaTheme="minorEastAsia" w:hAnsiTheme="minorHAnsi" w:cstheme="minorBidi"/>
          <w:noProof/>
          <w:sz w:val="24"/>
          <w:szCs w:val="24"/>
          <w:lang w:eastAsia="de-DE"/>
        </w:rPr>
      </w:pPr>
      <w:r>
        <w:rPr>
          <w:noProof/>
        </w:rPr>
        <w:t>6</w:t>
      </w:r>
      <w:r>
        <w:rPr>
          <w:rFonts w:asciiTheme="minorHAnsi" w:eastAsiaTheme="minorEastAsia" w:hAnsiTheme="minorHAnsi" w:cstheme="minorBidi"/>
          <w:noProof/>
          <w:sz w:val="24"/>
          <w:szCs w:val="24"/>
          <w:lang w:eastAsia="de-DE"/>
        </w:rPr>
        <w:tab/>
      </w:r>
      <w:r>
        <w:rPr>
          <w:noProof/>
        </w:rPr>
        <w:t>Einführungsplanung</w:t>
      </w:r>
      <w:r>
        <w:rPr>
          <w:noProof/>
        </w:rPr>
        <w:tab/>
      </w:r>
      <w:r>
        <w:rPr>
          <w:noProof/>
        </w:rPr>
        <w:fldChar w:fldCharType="begin"/>
      </w:r>
      <w:r>
        <w:rPr>
          <w:noProof/>
        </w:rPr>
        <w:instrText xml:space="preserve"> PAGEREF _Toc26797832 \h </w:instrText>
      </w:r>
      <w:r>
        <w:rPr>
          <w:noProof/>
        </w:rPr>
      </w:r>
      <w:r>
        <w:rPr>
          <w:noProof/>
        </w:rPr>
        <w:fldChar w:fldCharType="separate"/>
      </w:r>
      <w:r>
        <w:rPr>
          <w:noProof/>
        </w:rPr>
        <w:t>4</w:t>
      </w:r>
      <w:r>
        <w:rPr>
          <w:noProof/>
        </w:rPr>
        <w:fldChar w:fldCharType="end"/>
      </w:r>
    </w:p>
    <w:p w14:paraId="595886B7" w14:textId="1512BBBD" w:rsidR="00463C21" w:rsidRDefault="00463C21">
      <w:pPr>
        <w:pStyle w:val="Verzeichnis1"/>
        <w:rPr>
          <w:rFonts w:asciiTheme="minorHAnsi" w:eastAsiaTheme="minorEastAsia" w:hAnsiTheme="minorHAnsi" w:cstheme="minorBidi"/>
          <w:noProof/>
          <w:sz w:val="24"/>
          <w:szCs w:val="24"/>
          <w:lang w:eastAsia="de-DE"/>
        </w:rPr>
      </w:pPr>
      <w:r>
        <w:rPr>
          <w:noProof/>
        </w:rPr>
        <w:t>7</w:t>
      </w:r>
      <w:r>
        <w:rPr>
          <w:rFonts w:asciiTheme="minorHAnsi" w:eastAsiaTheme="minorEastAsia" w:hAnsiTheme="minorHAnsi" w:cstheme="minorBidi"/>
          <w:noProof/>
          <w:sz w:val="24"/>
          <w:szCs w:val="24"/>
          <w:lang w:eastAsia="de-DE"/>
        </w:rPr>
        <w:tab/>
      </w:r>
      <w:r>
        <w:rPr>
          <w:noProof/>
        </w:rPr>
        <w:t>Notfallmassnahmen und Notfallorganisation</w:t>
      </w:r>
      <w:r>
        <w:rPr>
          <w:noProof/>
        </w:rPr>
        <w:tab/>
      </w:r>
      <w:r>
        <w:rPr>
          <w:noProof/>
        </w:rPr>
        <w:fldChar w:fldCharType="begin"/>
      </w:r>
      <w:r>
        <w:rPr>
          <w:noProof/>
        </w:rPr>
        <w:instrText xml:space="preserve"> PAGEREF _Toc26797833 \h </w:instrText>
      </w:r>
      <w:r>
        <w:rPr>
          <w:noProof/>
        </w:rPr>
      </w:r>
      <w:r>
        <w:rPr>
          <w:noProof/>
        </w:rPr>
        <w:fldChar w:fldCharType="separate"/>
      </w:r>
      <w:r>
        <w:rPr>
          <w:noProof/>
        </w:rPr>
        <w:t>4</w:t>
      </w:r>
      <w:r>
        <w:rPr>
          <w:noProof/>
        </w:rPr>
        <w:fldChar w:fldCharType="end"/>
      </w:r>
    </w:p>
    <w:p w14:paraId="375F1184" w14:textId="343512D1" w:rsidR="00EA06C3" w:rsidRPr="006F4237" w:rsidRDefault="00EA06C3">
      <w:pPr>
        <w:pStyle w:val="Verzeichnis1"/>
        <w:tabs>
          <w:tab w:val="left" w:leader="dot" w:pos="9071"/>
          <w:tab w:val="right" w:leader="dot" w:pos="9920"/>
        </w:tabs>
        <w:sectPr w:rsidR="00EA06C3" w:rsidRPr="006F4237">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rsidRPr="006F4237">
        <w:fldChar w:fldCharType="end"/>
      </w:r>
    </w:p>
    <w:p w14:paraId="552FD469" w14:textId="77777777" w:rsidR="00EA06C3" w:rsidRPr="006F4237" w:rsidRDefault="00970D10">
      <w:pPr>
        <w:pStyle w:val="Textkrper"/>
        <w:sectPr w:rsidR="00EA06C3" w:rsidRPr="006F4237">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rsidRPr="006F4237">
        <w:fldChar w:fldCharType="begin"/>
      </w:r>
      <w:r w:rsidRPr="006F4237">
        <w:instrText xml:space="preserve"> TOC \c "ABBILDUNG" </w:instrText>
      </w:r>
      <w:r w:rsidRPr="006F4237">
        <w:fldChar w:fldCharType="end"/>
      </w:r>
    </w:p>
    <w:p w14:paraId="131FCF10" w14:textId="46A80F85" w:rsidR="00EA06C3" w:rsidRPr="006F4237" w:rsidRDefault="00EA06C3" w:rsidP="005E333A"/>
    <w:p w14:paraId="46575CC6" w14:textId="77777777" w:rsidR="00EA06C3" w:rsidRPr="006F4237" w:rsidRDefault="00EA06C3" w:rsidP="00D2590E">
      <w:pPr>
        <w:pStyle w:val="berschrift1"/>
      </w:pPr>
      <w:bookmarkStart w:id="0" w:name="_Toc26797827"/>
      <w:r w:rsidRPr="006F4237">
        <w:t>Zweck des Dokuments</w:t>
      </w:r>
      <w:bookmarkEnd w:id="0"/>
      <w:r w:rsidRPr="006F4237">
        <w:t xml:space="preserve"> </w:t>
      </w:r>
    </w:p>
    <w:p w14:paraId="2601F578" w14:textId="6A4EE094" w:rsidR="00B974FD" w:rsidRPr="006F4237" w:rsidRDefault="004B7770" w:rsidP="00D2590E">
      <w:r>
        <w:t>Das Einführungskonzept beschreibt den Ablauf der Einführung und die Rollen im Projektteam.</w:t>
      </w:r>
    </w:p>
    <w:p w14:paraId="50BCE718" w14:textId="77777777" w:rsidR="006507DA" w:rsidRPr="006F4237" w:rsidRDefault="006507DA" w:rsidP="006507DA">
      <w:pPr>
        <w:pStyle w:val="TextCDB"/>
        <w:rPr>
          <w:lang w:val="de-CH"/>
        </w:rPr>
      </w:pPr>
    </w:p>
    <w:p w14:paraId="7473867A" w14:textId="77777777" w:rsidR="00CE3415" w:rsidRPr="00C42A0D" w:rsidRDefault="00CE3415" w:rsidP="00CE3415">
      <w:pPr>
        <w:pStyle w:val="berschrift1"/>
        <w:tabs>
          <w:tab w:val="clear" w:pos="432"/>
          <w:tab w:val="left" w:pos="850"/>
          <w:tab w:val="num" w:pos="1134"/>
        </w:tabs>
        <w:spacing w:before="120" w:after="120" w:line="288" w:lineRule="auto"/>
        <w:ind w:left="851" w:hanging="851"/>
      </w:pPr>
      <w:bookmarkStart w:id="1" w:name="_Toc388333998"/>
      <w:bookmarkStart w:id="2" w:name="_Toc26797828"/>
      <w:r w:rsidRPr="00C42A0D">
        <w:t>Auswirkung auf die Organisation</w:t>
      </w:r>
      <w:bookmarkEnd w:id="1"/>
      <w:bookmarkEnd w:id="2"/>
    </w:p>
    <w:p w14:paraId="0EFAFC25" w14:textId="6CAFFFC7" w:rsidR="00CE3415" w:rsidRPr="00C42A0D" w:rsidRDefault="004175F6" w:rsidP="00CE3415">
      <w:pPr>
        <w:pStyle w:val="TextCDB"/>
        <w:rPr>
          <w:lang w:val="de-CH"/>
        </w:rPr>
      </w:pPr>
      <w:r>
        <w:rPr>
          <w:lang w:val="de-CH"/>
        </w:rPr>
        <w:t xml:space="preserve">Weil das System nur in einer Testgruppe zum Einsatz kommt, wird es nur beschränkt Auswirkungen auf das Unternehmen geben. Jedoch in der nächsten Ausbaustufe muss man mit grossen Auswirkungen auf alle Abteilungen rechnen, weil dann das System im gesamten Unternehmen Verwendung findet. Man muss damit rechnen, dass das Entwickler Team wie auch der Support ausgelastet sein werden. </w:t>
      </w:r>
    </w:p>
    <w:p w14:paraId="4DA7DACD" w14:textId="77777777" w:rsidR="00CE3415" w:rsidRPr="00C42A0D" w:rsidRDefault="00CE3415" w:rsidP="00CE3415">
      <w:pPr>
        <w:pStyle w:val="TextCDB"/>
        <w:rPr>
          <w:lang w:val="de-CH"/>
        </w:rPr>
      </w:pPr>
    </w:p>
    <w:p w14:paraId="3B81CFA0" w14:textId="77777777" w:rsidR="00CE3415" w:rsidRPr="00C42A0D" w:rsidRDefault="00CE3415" w:rsidP="00CE3415">
      <w:pPr>
        <w:pStyle w:val="berschrift1"/>
        <w:tabs>
          <w:tab w:val="clear" w:pos="432"/>
          <w:tab w:val="left" w:pos="850"/>
          <w:tab w:val="num" w:pos="1134"/>
        </w:tabs>
        <w:spacing w:before="120" w:after="120" w:line="288" w:lineRule="auto"/>
        <w:ind w:left="851" w:hanging="851"/>
      </w:pPr>
      <w:bookmarkStart w:id="3" w:name="_Toc388333999"/>
      <w:bookmarkStart w:id="4" w:name="_Toc26797829"/>
      <w:r w:rsidRPr="00C42A0D">
        <w:t>Einführungsvorgehen</w:t>
      </w:r>
      <w:bookmarkEnd w:id="3"/>
      <w:bookmarkEnd w:id="4"/>
    </w:p>
    <w:p w14:paraId="7E070F34" w14:textId="695190BD" w:rsidR="00CE3415" w:rsidRDefault="00CE3415" w:rsidP="00CE3415">
      <w:pPr>
        <w:pStyle w:val="TextCDB"/>
        <w:rPr>
          <w:lang w:val="de-CH"/>
        </w:rPr>
      </w:pPr>
      <w:r w:rsidRPr="00C42A0D">
        <w:rPr>
          <w:lang w:val="de-CH"/>
        </w:rPr>
        <w:t>Beschreibung des Vorgehens</w:t>
      </w:r>
    </w:p>
    <w:p w14:paraId="792A9526" w14:textId="77777777" w:rsidR="00C6070D" w:rsidRPr="00C42A0D" w:rsidRDefault="00C6070D" w:rsidP="00CE3415">
      <w:pPr>
        <w:pStyle w:val="TextCDB"/>
        <w:rPr>
          <w:lang w:val="de-CH"/>
        </w:rPr>
      </w:pPr>
    </w:p>
    <w:tbl>
      <w:tblPr>
        <w:tblStyle w:val="Tabellenraster"/>
        <w:tblW w:w="0" w:type="auto"/>
        <w:tblLook w:val="04A0" w:firstRow="1" w:lastRow="0" w:firstColumn="1" w:lastColumn="0" w:noHBand="0" w:noVBand="1"/>
      </w:tblPr>
      <w:tblGrid>
        <w:gridCol w:w="1413"/>
        <w:gridCol w:w="7648"/>
      </w:tblGrid>
      <w:tr w:rsidR="00C6070D" w14:paraId="5920CDB0" w14:textId="77777777" w:rsidTr="00C6070D">
        <w:tc>
          <w:tcPr>
            <w:tcW w:w="1413" w:type="dxa"/>
            <w:tcBorders>
              <w:top w:val="single" w:sz="24" w:space="0" w:color="auto"/>
              <w:left w:val="nil"/>
              <w:bottom w:val="single" w:sz="18" w:space="0" w:color="auto"/>
              <w:right w:val="nil"/>
            </w:tcBorders>
            <w:shd w:val="clear" w:color="auto" w:fill="D0CECE" w:themeFill="background2" w:themeFillShade="E6"/>
          </w:tcPr>
          <w:p w14:paraId="3FDB9CC2" w14:textId="20192F93" w:rsidR="00C6070D" w:rsidRPr="00C6070D" w:rsidRDefault="00C6070D" w:rsidP="00CE3415">
            <w:pPr>
              <w:pStyle w:val="TextCDB"/>
              <w:rPr>
                <w:b/>
                <w:bCs/>
                <w:lang w:val="de-CH"/>
              </w:rPr>
            </w:pPr>
            <w:r w:rsidRPr="00C6070D">
              <w:rPr>
                <w:b/>
                <w:bCs/>
                <w:lang w:val="de-CH"/>
              </w:rPr>
              <w:t>Umgebung</w:t>
            </w:r>
          </w:p>
        </w:tc>
        <w:tc>
          <w:tcPr>
            <w:tcW w:w="7648" w:type="dxa"/>
            <w:tcBorders>
              <w:top w:val="single" w:sz="24" w:space="0" w:color="auto"/>
              <w:left w:val="nil"/>
              <w:bottom w:val="single" w:sz="18" w:space="0" w:color="auto"/>
              <w:right w:val="nil"/>
            </w:tcBorders>
            <w:shd w:val="clear" w:color="auto" w:fill="D0CECE" w:themeFill="background2" w:themeFillShade="E6"/>
          </w:tcPr>
          <w:p w14:paraId="6719856E" w14:textId="207F1365" w:rsidR="00C6070D" w:rsidRPr="00C6070D" w:rsidRDefault="00C6070D" w:rsidP="00C6070D">
            <w:pPr>
              <w:pStyle w:val="TextCDB"/>
              <w:rPr>
                <w:b/>
                <w:bCs/>
                <w:lang w:val="de-CH"/>
              </w:rPr>
            </w:pPr>
            <w:r w:rsidRPr="00C6070D">
              <w:rPr>
                <w:b/>
                <w:bCs/>
                <w:lang w:val="de-CH"/>
              </w:rPr>
              <w:t>Vorgehen</w:t>
            </w:r>
          </w:p>
        </w:tc>
      </w:tr>
      <w:tr w:rsidR="00C6070D" w14:paraId="3CE52020" w14:textId="77777777" w:rsidTr="00C6070D">
        <w:tc>
          <w:tcPr>
            <w:tcW w:w="1413" w:type="dxa"/>
            <w:tcBorders>
              <w:top w:val="single" w:sz="18" w:space="0" w:color="auto"/>
              <w:left w:val="nil"/>
              <w:right w:val="nil"/>
            </w:tcBorders>
          </w:tcPr>
          <w:p w14:paraId="5E22ACE1" w14:textId="3EEDEA20" w:rsidR="00C6070D" w:rsidRPr="00C6070D" w:rsidRDefault="00C6070D" w:rsidP="00CE3415">
            <w:pPr>
              <w:pStyle w:val="TextCDB"/>
              <w:rPr>
                <w:b/>
                <w:bCs/>
                <w:lang w:val="de-CH"/>
              </w:rPr>
            </w:pPr>
            <w:r w:rsidRPr="00C6070D">
              <w:rPr>
                <w:b/>
                <w:bCs/>
                <w:lang w:val="de-CH"/>
              </w:rPr>
              <w:t>DEV</w:t>
            </w:r>
          </w:p>
        </w:tc>
        <w:tc>
          <w:tcPr>
            <w:tcW w:w="7648" w:type="dxa"/>
            <w:tcBorders>
              <w:top w:val="single" w:sz="18" w:space="0" w:color="auto"/>
              <w:left w:val="nil"/>
              <w:right w:val="nil"/>
            </w:tcBorders>
          </w:tcPr>
          <w:p w14:paraId="5B312B85" w14:textId="0595B28E" w:rsidR="00C6070D" w:rsidRDefault="00C6070D" w:rsidP="00C6070D">
            <w:pPr>
              <w:pStyle w:val="TextCDB"/>
              <w:numPr>
                <w:ilvl w:val="0"/>
                <w:numId w:val="19"/>
              </w:numPr>
              <w:rPr>
                <w:lang w:val="de-CH"/>
              </w:rPr>
            </w:pPr>
            <w:r>
              <w:rPr>
                <w:lang w:val="de-CH"/>
              </w:rPr>
              <w:t>Es werden die Config-Files für ein Rollout auf der Development-Umgebung erstellt und verbessert bis ein Reibungsloses Rollout stattfindet</w:t>
            </w:r>
          </w:p>
          <w:p w14:paraId="434E01E6" w14:textId="77777777" w:rsidR="00C6070D" w:rsidRDefault="00C6070D" w:rsidP="00C6070D">
            <w:pPr>
              <w:pStyle w:val="TextCDB"/>
              <w:numPr>
                <w:ilvl w:val="0"/>
                <w:numId w:val="19"/>
              </w:numPr>
              <w:rPr>
                <w:lang w:val="de-CH"/>
              </w:rPr>
            </w:pPr>
            <w:r>
              <w:rPr>
                <w:lang w:val="de-CH"/>
              </w:rPr>
              <w:t>Die Applikation kann ständig von den Entwicklern getestet und verbessert werden bei bedarf</w:t>
            </w:r>
          </w:p>
          <w:p w14:paraId="734F1BA9" w14:textId="42562FC5" w:rsidR="00C6070D" w:rsidRDefault="00C6070D" w:rsidP="00C6070D">
            <w:pPr>
              <w:pStyle w:val="TextCDB"/>
              <w:numPr>
                <w:ilvl w:val="0"/>
                <w:numId w:val="19"/>
              </w:numPr>
              <w:rPr>
                <w:lang w:val="de-CH"/>
              </w:rPr>
            </w:pPr>
            <w:r>
              <w:rPr>
                <w:lang w:val="de-CH"/>
              </w:rPr>
              <w:t>Die Applikation ist von aussen nicht für jeden ersichtlich</w:t>
            </w:r>
          </w:p>
        </w:tc>
      </w:tr>
      <w:tr w:rsidR="00C6070D" w14:paraId="297FEDAE" w14:textId="77777777" w:rsidTr="00C6070D">
        <w:tc>
          <w:tcPr>
            <w:tcW w:w="1413" w:type="dxa"/>
            <w:tcBorders>
              <w:left w:val="nil"/>
              <w:right w:val="nil"/>
            </w:tcBorders>
          </w:tcPr>
          <w:p w14:paraId="3D0E3DAC" w14:textId="17AC9886" w:rsidR="00C6070D" w:rsidRPr="00C6070D" w:rsidRDefault="00C6070D" w:rsidP="00CE3415">
            <w:pPr>
              <w:pStyle w:val="TextCDB"/>
              <w:rPr>
                <w:b/>
                <w:bCs/>
                <w:lang w:val="de-CH"/>
              </w:rPr>
            </w:pPr>
            <w:r w:rsidRPr="00C6070D">
              <w:rPr>
                <w:b/>
                <w:bCs/>
                <w:lang w:val="de-CH"/>
              </w:rPr>
              <w:t>STA</w:t>
            </w:r>
          </w:p>
        </w:tc>
        <w:tc>
          <w:tcPr>
            <w:tcW w:w="7648" w:type="dxa"/>
            <w:tcBorders>
              <w:left w:val="nil"/>
              <w:right w:val="nil"/>
            </w:tcBorders>
          </w:tcPr>
          <w:p w14:paraId="182610ED" w14:textId="305D4023" w:rsidR="00C6070D" w:rsidRDefault="00C6070D" w:rsidP="00C6070D">
            <w:pPr>
              <w:pStyle w:val="TextCDB"/>
              <w:numPr>
                <w:ilvl w:val="0"/>
                <w:numId w:val="19"/>
              </w:numPr>
              <w:rPr>
                <w:lang w:val="de-CH"/>
              </w:rPr>
            </w:pPr>
            <w:r>
              <w:rPr>
                <w:lang w:val="de-CH"/>
              </w:rPr>
              <w:t xml:space="preserve">Bei abgeschlossener Entwicklung kann die Applikation im STA-Projekt aufgefahren werden, um zu gewährleisten, dass alles reibungslos verläuft. </w:t>
            </w:r>
          </w:p>
          <w:p w14:paraId="2E6577E8" w14:textId="77777777" w:rsidR="00C6070D" w:rsidRDefault="00C6070D" w:rsidP="00C6070D">
            <w:pPr>
              <w:pStyle w:val="TextCDB"/>
              <w:numPr>
                <w:ilvl w:val="0"/>
                <w:numId w:val="19"/>
              </w:numPr>
              <w:rPr>
                <w:lang w:val="de-CH"/>
              </w:rPr>
            </w:pPr>
            <w:r>
              <w:rPr>
                <w:lang w:val="de-CH"/>
              </w:rPr>
              <w:t>Das System ist von aussen zugänglich und kann in testzwecken für jeden benutzt werden.</w:t>
            </w:r>
          </w:p>
          <w:p w14:paraId="6660C55A" w14:textId="263838D8" w:rsidR="00C6070D" w:rsidRPr="00C6070D" w:rsidRDefault="00C6070D" w:rsidP="00C6070D">
            <w:pPr>
              <w:pStyle w:val="TextCDB"/>
              <w:numPr>
                <w:ilvl w:val="0"/>
                <w:numId w:val="19"/>
              </w:numPr>
              <w:rPr>
                <w:lang w:val="de-CH"/>
              </w:rPr>
            </w:pPr>
            <w:r>
              <w:rPr>
                <w:lang w:val="de-CH"/>
              </w:rPr>
              <w:t xml:space="preserve">Hier testet man das System auf seine Grenzen und erstellt eine </w:t>
            </w:r>
            <w:proofErr w:type="gramStart"/>
            <w:r>
              <w:rPr>
                <w:lang w:val="de-CH"/>
              </w:rPr>
              <w:t>Version</w:t>
            </w:r>
            <w:proofErr w:type="gramEnd"/>
            <w:r>
              <w:rPr>
                <w:lang w:val="de-CH"/>
              </w:rPr>
              <w:t xml:space="preserve"> die jederzeit im Notstand aufgefahren werden kann. </w:t>
            </w:r>
          </w:p>
        </w:tc>
      </w:tr>
      <w:tr w:rsidR="00C6070D" w14:paraId="1E4ED36A" w14:textId="77777777" w:rsidTr="00C6070D">
        <w:tc>
          <w:tcPr>
            <w:tcW w:w="1413" w:type="dxa"/>
            <w:tcBorders>
              <w:left w:val="nil"/>
              <w:right w:val="nil"/>
            </w:tcBorders>
          </w:tcPr>
          <w:p w14:paraId="019011B3" w14:textId="025530BC" w:rsidR="00C6070D" w:rsidRPr="00C6070D" w:rsidRDefault="00C6070D" w:rsidP="00CE3415">
            <w:pPr>
              <w:pStyle w:val="TextCDB"/>
              <w:rPr>
                <w:b/>
                <w:bCs/>
                <w:lang w:val="de-CH"/>
              </w:rPr>
            </w:pPr>
            <w:r w:rsidRPr="00C6070D">
              <w:rPr>
                <w:b/>
                <w:bCs/>
                <w:lang w:val="de-CH"/>
              </w:rPr>
              <w:t>PRD</w:t>
            </w:r>
          </w:p>
        </w:tc>
        <w:tc>
          <w:tcPr>
            <w:tcW w:w="7648" w:type="dxa"/>
            <w:tcBorders>
              <w:left w:val="nil"/>
              <w:right w:val="nil"/>
            </w:tcBorders>
          </w:tcPr>
          <w:p w14:paraId="42624272" w14:textId="5C1A7302" w:rsidR="00C6070D" w:rsidRDefault="00C6070D" w:rsidP="00C6070D">
            <w:pPr>
              <w:pStyle w:val="TextCDB"/>
              <w:numPr>
                <w:ilvl w:val="0"/>
                <w:numId w:val="19"/>
              </w:numPr>
              <w:rPr>
                <w:lang w:val="de-CH"/>
              </w:rPr>
            </w:pPr>
            <w:r>
              <w:rPr>
                <w:lang w:val="de-CH"/>
              </w:rPr>
              <w:t xml:space="preserve">Bei Abschluss der beiden vorgängigen Schritten kann die Applikation auf der Produktions-Umgebung des OpenShift aufgefahren werden. </w:t>
            </w:r>
          </w:p>
          <w:p w14:paraId="0F03C2A4" w14:textId="2C31F012" w:rsidR="00C6070D" w:rsidRDefault="00C6070D" w:rsidP="00C6070D">
            <w:pPr>
              <w:pStyle w:val="TextCDB"/>
              <w:numPr>
                <w:ilvl w:val="0"/>
                <w:numId w:val="19"/>
              </w:numPr>
              <w:rPr>
                <w:lang w:val="de-CH"/>
              </w:rPr>
            </w:pPr>
            <w:r>
              <w:rPr>
                <w:lang w:val="de-CH"/>
              </w:rPr>
              <w:t xml:space="preserve">Diese Umgebung ist hardwaretechnisch von den anderen getrennt und sichert somit jeglichen Einfluss von Fremdsystemen ab. </w:t>
            </w:r>
          </w:p>
        </w:tc>
      </w:tr>
    </w:tbl>
    <w:p w14:paraId="0620CCCF" w14:textId="5E152D0C" w:rsidR="00911097" w:rsidRDefault="00911097" w:rsidP="00CE3415">
      <w:pPr>
        <w:pStyle w:val="TextCDB"/>
        <w:rPr>
          <w:lang w:val="de-CH"/>
        </w:rPr>
      </w:pPr>
    </w:p>
    <w:p w14:paraId="6D6E0E08" w14:textId="77777777" w:rsidR="00911097" w:rsidRDefault="00911097">
      <w:pPr>
        <w:spacing w:line="240" w:lineRule="auto"/>
        <w:rPr>
          <w:szCs w:val="22"/>
          <w:lang w:eastAsia="de-DE"/>
        </w:rPr>
      </w:pPr>
      <w:r>
        <w:br w:type="page"/>
      </w:r>
    </w:p>
    <w:p w14:paraId="52AD514F" w14:textId="77777777" w:rsidR="00CE3415" w:rsidRPr="00C42A0D" w:rsidRDefault="00CE3415" w:rsidP="00CE3415">
      <w:pPr>
        <w:pStyle w:val="TextCDB"/>
        <w:rPr>
          <w:lang w:val="de-CH"/>
        </w:rPr>
      </w:pPr>
    </w:p>
    <w:p w14:paraId="335DC9D0" w14:textId="77777777" w:rsidR="00CE3415" w:rsidRPr="00C42A0D" w:rsidRDefault="00CE3415" w:rsidP="00CE3415">
      <w:pPr>
        <w:pStyle w:val="berschrift1"/>
        <w:tabs>
          <w:tab w:val="clear" w:pos="432"/>
          <w:tab w:val="left" w:pos="850"/>
          <w:tab w:val="num" w:pos="1134"/>
        </w:tabs>
        <w:spacing w:before="120" w:after="120" w:line="288" w:lineRule="auto"/>
        <w:ind w:left="851" w:hanging="851"/>
      </w:pPr>
      <w:bookmarkStart w:id="5" w:name="_Toc388334000"/>
      <w:bookmarkStart w:id="6" w:name="_Toc26797830"/>
      <w:r w:rsidRPr="00C42A0D">
        <w:t>Einführungsmassnahmen</w:t>
      </w:r>
      <w:bookmarkEnd w:id="5"/>
      <w:bookmarkEnd w:id="6"/>
      <w:r w:rsidRPr="00C42A0D">
        <w:t xml:space="preserve"> </w:t>
      </w:r>
    </w:p>
    <w:p w14:paraId="3013F546" w14:textId="019E8195" w:rsidR="00CE3415" w:rsidRPr="00C42A0D" w:rsidRDefault="00131380" w:rsidP="00131380">
      <w:r>
        <w:t xml:space="preserve">Die Organisation muss über die notwendige Hardwareleistung besitzen, dass wird von den Entwicklern getestet. Anschliessend muss das Unternehmen nur noch über die benötigte Software und die benötigten Umgebungen besitzen. Die, für die Einführung, benötigte Software wird von den Entwicklern installiert, getestet und vorbereitet. </w:t>
      </w:r>
    </w:p>
    <w:p w14:paraId="0CE310C0" w14:textId="77777777" w:rsidR="00CE3415" w:rsidRPr="00C42A0D" w:rsidRDefault="00CE3415" w:rsidP="00CE3415">
      <w:pPr>
        <w:pStyle w:val="TextCDB"/>
        <w:rPr>
          <w:lang w:val="de-CH"/>
        </w:rPr>
      </w:pPr>
    </w:p>
    <w:p w14:paraId="7E065489" w14:textId="77777777" w:rsidR="00CE3415" w:rsidRPr="00C42A0D" w:rsidRDefault="00CE3415" w:rsidP="00CE3415">
      <w:pPr>
        <w:pStyle w:val="berschrift1"/>
        <w:tabs>
          <w:tab w:val="clear" w:pos="432"/>
          <w:tab w:val="left" w:pos="850"/>
          <w:tab w:val="num" w:pos="1134"/>
        </w:tabs>
        <w:spacing w:before="120" w:after="120" w:line="288" w:lineRule="auto"/>
        <w:ind w:left="851" w:hanging="851"/>
      </w:pPr>
      <w:bookmarkStart w:id="7" w:name="_Toc388334001"/>
      <w:bookmarkStart w:id="8" w:name="_Toc26797831"/>
      <w:r w:rsidRPr="00C42A0D">
        <w:t>Einführungsorganisation</w:t>
      </w:r>
      <w:bookmarkEnd w:id="7"/>
      <w:bookmarkEnd w:id="8"/>
    </w:p>
    <w:tbl>
      <w:tblPr>
        <w:tblStyle w:val="Tabellenraster"/>
        <w:tblW w:w="0" w:type="auto"/>
        <w:tblLook w:val="04A0" w:firstRow="1" w:lastRow="0" w:firstColumn="1" w:lastColumn="0" w:noHBand="0" w:noVBand="1"/>
      </w:tblPr>
      <w:tblGrid>
        <w:gridCol w:w="1980"/>
        <w:gridCol w:w="2835"/>
        <w:gridCol w:w="4246"/>
      </w:tblGrid>
      <w:tr w:rsidR="00911097" w14:paraId="4D200778" w14:textId="77777777" w:rsidTr="00911097">
        <w:tc>
          <w:tcPr>
            <w:tcW w:w="1980" w:type="dxa"/>
            <w:tcBorders>
              <w:top w:val="single" w:sz="24" w:space="0" w:color="auto"/>
              <w:left w:val="nil"/>
              <w:bottom w:val="single" w:sz="18" w:space="0" w:color="auto"/>
              <w:right w:val="nil"/>
            </w:tcBorders>
            <w:shd w:val="clear" w:color="auto" w:fill="D0CECE" w:themeFill="background2" w:themeFillShade="E6"/>
          </w:tcPr>
          <w:p w14:paraId="5A5C6AB2" w14:textId="0BBF101D" w:rsidR="00911097" w:rsidRDefault="00911097" w:rsidP="00CE3415">
            <w:pPr>
              <w:pStyle w:val="TextCDB"/>
              <w:rPr>
                <w:lang w:val="de-CH"/>
              </w:rPr>
            </w:pPr>
            <w:r>
              <w:rPr>
                <w:lang w:val="de-CH"/>
              </w:rPr>
              <w:t xml:space="preserve">Name </w:t>
            </w:r>
          </w:p>
        </w:tc>
        <w:tc>
          <w:tcPr>
            <w:tcW w:w="2835" w:type="dxa"/>
            <w:tcBorders>
              <w:top w:val="single" w:sz="24" w:space="0" w:color="auto"/>
              <w:left w:val="nil"/>
              <w:bottom w:val="single" w:sz="18" w:space="0" w:color="auto"/>
              <w:right w:val="nil"/>
            </w:tcBorders>
            <w:shd w:val="clear" w:color="auto" w:fill="D0CECE" w:themeFill="background2" w:themeFillShade="E6"/>
          </w:tcPr>
          <w:p w14:paraId="267602CF" w14:textId="6DD8805C" w:rsidR="00911097" w:rsidRDefault="00911097" w:rsidP="00CE3415">
            <w:pPr>
              <w:pStyle w:val="TextCDB"/>
              <w:rPr>
                <w:lang w:val="de-CH"/>
              </w:rPr>
            </w:pPr>
            <w:r>
              <w:rPr>
                <w:lang w:val="de-CH"/>
              </w:rPr>
              <w:t>Rolle</w:t>
            </w:r>
          </w:p>
        </w:tc>
        <w:tc>
          <w:tcPr>
            <w:tcW w:w="4246" w:type="dxa"/>
            <w:tcBorders>
              <w:top w:val="single" w:sz="24" w:space="0" w:color="auto"/>
              <w:left w:val="nil"/>
              <w:bottom w:val="single" w:sz="18" w:space="0" w:color="auto"/>
              <w:right w:val="nil"/>
            </w:tcBorders>
            <w:shd w:val="clear" w:color="auto" w:fill="D0CECE" w:themeFill="background2" w:themeFillShade="E6"/>
          </w:tcPr>
          <w:p w14:paraId="1856985E" w14:textId="5D67FBE4" w:rsidR="00911097" w:rsidRDefault="00911097" w:rsidP="00CE3415">
            <w:pPr>
              <w:pStyle w:val="TextCDB"/>
              <w:rPr>
                <w:lang w:val="de-CH"/>
              </w:rPr>
            </w:pPr>
            <w:r>
              <w:rPr>
                <w:lang w:val="de-CH"/>
              </w:rPr>
              <w:t>Aktivität</w:t>
            </w:r>
          </w:p>
        </w:tc>
      </w:tr>
      <w:tr w:rsidR="00911097" w14:paraId="011EA142" w14:textId="77777777" w:rsidTr="00911097">
        <w:tc>
          <w:tcPr>
            <w:tcW w:w="1980" w:type="dxa"/>
            <w:tcBorders>
              <w:top w:val="single" w:sz="18" w:space="0" w:color="auto"/>
              <w:left w:val="nil"/>
              <w:right w:val="nil"/>
            </w:tcBorders>
          </w:tcPr>
          <w:p w14:paraId="60CB5EB5" w14:textId="23DB25DA" w:rsidR="00911097" w:rsidRDefault="00911097" w:rsidP="00CE3415">
            <w:pPr>
              <w:pStyle w:val="TextCDB"/>
              <w:rPr>
                <w:lang w:val="de-CH"/>
              </w:rPr>
            </w:pPr>
            <w:r>
              <w:rPr>
                <w:lang w:val="de-CH"/>
              </w:rPr>
              <w:t xml:space="preserve">Franjo </w:t>
            </w:r>
            <w:proofErr w:type="spellStart"/>
            <w:r>
              <w:rPr>
                <w:lang w:val="de-CH"/>
              </w:rPr>
              <w:t>Franjic</w:t>
            </w:r>
            <w:proofErr w:type="spellEnd"/>
          </w:p>
        </w:tc>
        <w:tc>
          <w:tcPr>
            <w:tcW w:w="2835" w:type="dxa"/>
            <w:tcBorders>
              <w:top w:val="single" w:sz="18" w:space="0" w:color="auto"/>
              <w:left w:val="nil"/>
              <w:right w:val="nil"/>
            </w:tcBorders>
          </w:tcPr>
          <w:p w14:paraId="74FD36F8" w14:textId="07C834F4" w:rsidR="00911097" w:rsidRDefault="00911097" w:rsidP="00CE3415">
            <w:pPr>
              <w:pStyle w:val="TextCDB"/>
              <w:rPr>
                <w:lang w:val="de-CH"/>
              </w:rPr>
            </w:pPr>
            <w:r>
              <w:rPr>
                <w:lang w:val="de-CH"/>
              </w:rPr>
              <w:t xml:space="preserve">Verantwortlicher </w:t>
            </w:r>
            <w:r>
              <w:rPr>
                <w:lang w:val="de-CH"/>
              </w:rPr>
              <w:br/>
              <w:t>Entwicklung/ Einführung</w:t>
            </w:r>
          </w:p>
        </w:tc>
        <w:tc>
          <w:tcPr>
            <w:tcW w:w="4246" w:type="dxa"/>
            <w:tcBorders>
              <w:top w:val="single" w:sz="18" w:space="0" w:color="auto"/>
              <w:left w:val="nil"/>
              <w:right w:val="nil"/>
            </w:tcBorders>
          </w:tcPr>
          <w:p w14:paraId="1A59E4DF" w14:textId="77777777" w:rsidR="00911097" w:rsidRDefault="00911097" w:rsidP="00911097">
            <w:pPr>
              <w:pStyle w:val="TextCDB"/>
              <w:numPr>
                <w:ilvl w:val="0"/>
                <w:numId w:val="22"/>
              </w:numPr>
              <w:rPr>
                <w:lang w:val="de-CH"/>
              </w:rPr>
            </w:pPr>
            <w:r>
              <w:rPr>
                <w:lang w:val="de-CH"/>
              </w:rPr>
              <w:t>Ist bei allfälligen Fragen anzusprechen</w:t>
            </w:r>
          </w:p>
          <w:p w14:paraId="3132B38B" w14:textId="0C6BD044" w:rsidR="00911097" w:rsidRDefault="00911097" w:rsidP="00911097">
            <w:pPr>
              <w:pStyle w:val="TextCDB"/>
              <w:numPr>
                <w:ilvl w:val="0"/>
                <w:numId w:val="22"/>
              </w:numPr>
              <w:rPr>
                <w:lang w:val="de-CH"/>
              </w:rPr>
            </w:pPr>
            <w:r>
              <w:rPr>
                <w:lang w:val="de-CH"/>
              </w:rPr>
              <w:t>Leitet die Kontrolle nach der Einführung</w:t>
            </w:r>
          </w:p>
        </w:tc>
      </w:tr>
      <w:tr w:rsidR="00911097" w14:paraId="5C73B921" w14:textId="77777777" w:rsidTr="00911097">
        <w:tc>
          <w:tcPr>
            <w:tcW w:w="1980" w:type="dxa"/>
            <w:tcBorders>
              <w:left w:val="nil"/>
              <w:right w:val="nil"/>
            </w:tcBorders>
          </w:tcPr>
          <w:p w14:paraId="0F1D1894" w14:textId="04FC1571" w:rsidR="00911097" w:rsidRDefault="00911097" w:rsidP="00CE3415">
            <w:pPr>
              <w:pStyle w:val="TextCDB"/>
              <w:rPr>
                <w:lang w:val="de-CH"/>
              </w:rPr>
            </w:pPr>
            <w:proofErr w:type="spellStart"/>
            <w:r>
              <w:rPr>
                <w:lang w:val="de-CH"/>
              </w:rPr>
              <w:t>Ursin</w:t>
            </w:r>
            <w:proofErr w:type="spellEnd"/>
            <w:r>
              <w:rPr>
                <w:lang w:val="de-CH"/>
              </w:rPr>
              <w:t xml:space="preserve"> </w:t>
            </w:r>
            <w:proofErr w:type="spellStart"/>
            <w:r>
              <w:rPr>
                <w:lang w:val="de-CH"/>
              </w:rPr>
              <w:t>Künzi</w:t>
            </w:r>
            <w:proofErr w:type="spellEnd"/>
          </w:p>
        </w:tc>
        <w:tc>
          <w:tcPr>
            <w:tcW w:w="2835" w:type="dxa"/>
            <w:tcBorders>
              <w:left w:val="nil"/>
              <w:right w:val="nil"/>
            </w:tcBorders>
          </w:tcPr>
          <w:p w14:paraId="6A4490B3" w14:textId="7603B874" w:rsidR="00911097" w:rsidRDefault="00911097" w:rsidP="00CE3415">
            <w:pPr>
              <w:pStyle w:val="TextCDB"/>
              <w:rPr>
                <w:lang w:val="de-CH"/>
              </w:rPr>
            </w:pPr>
            <w:r>
              <w:rPr>
                <w:lang w:val="de-CH"/>
              </w:rPr>
              <w:t>Projektmitarbeiter/</w:t>
            </w:r>
            <w:r>
              <w:rPr>
                <w:lang w:val="de-CH"/>
              </w:rPr>
              <w:br/>
              <w:t>Entwickler</w:t>
            </w:r>
          </w:p>
        </w:tc>
        <w:tc>
          <w:tcPr>
            <w:tcW w:w="4246" w:type="dxa"/>
            <w:tcBorders>
              <w:left w:val="nil"/>
              <w:right w:val="nil"/>
            </w:tcBorders>
          </w:tcPr>
          <w:p w14:paraId="0AD9CE39" w14:textId="77777777" w:rsidR="00911097" w:rsidRDefault="00911097" w:rsidP="00911097">
            <w:pPr>
              <w:pStyle w:val="TextCDB"/>
              <w:numPr>
                <w:ilvl w:val="0"/>
                <w:numId w:val="21"/>
              </w:numPr>
              <w:rPr>
                <w:lang w:val="de-CH"/>
              </w:rPr>
            </w:pPr>
            <w:r>
              <w:rPr>
                <w:lang w:val="de-CH"/>
              </w:rPr>
              <w:t>Vorbereitung des Systems auf den verschiedenen Stufen</w:t>
            </w:r>
          </w:p>
          <w:p w14:paraId="63700B70" w14:textId="1FC5C743" w:rsidR="00911097" w:rsidRDefault="00911097" w:rsidP="00911097">
            <w:pPr>
              <w:pStyle w:val="TextCDB"/>
              <w:numPr>
                <w:ilvl w:val="0"/>
                <w:numId w:val="21"/>
              </w:numPr>
              <w:rPr>
                <w:lang w:val="de-CH"/>
              </w:rPr>
            </w:pPr>
            <w:r>
              <w:rPr>
                <w:lang w:val="de-CH"/>
              </w:rPr>
              <w:t>Deployment auf der Umgebung</w:t>
            </w:r>
          </w:p>
        </w:tc>
      </w:tr>
      <w:tr w:rsidR="00911097" w14:paraId="3A084E84" w14:textId="77777777" w:rsidTr="00911097">
        <w:tc>
          <w:tcPr>
            <w:tcW w:w="1980" w:type="dxa"/>
            <w:tcBorders>
              <w:left w:val="nil"/>
              <w:right w:val="nil"/>
            </w:tcBorders>
          </w:tcPr>
          <w:p w14:paraId="13ED651A" w14:textId="34EFDC82" w:rsidR="00911097" w:rsidRDefault="00911097" w:rsidP="00CE3415">
            <w:pPr>
              <w:pStyle w:val="TextCDB"/>
              <w:rPr>
                <w:lang w:val="de-CH"/>
              </w:rPr>
            </w:pPr>
            <w:proofErr w:type="spellStart"/>
            <w:r>
              <w:rPr>
                <w:lang w:val="de-CH"/>
              </w:rPr>
              <w:t>Arbnor</w:t>
            </w:r>
            <w:proofErr w:type="spellEnd"/>
            <w:r>
              <w:rPr>
                <w:lang w:val="de-CH"/>
              </w:rPr>
              <w:t xml:space="preserve"> </w:t>
            </w:r>
            <w:proofErr w:type="spellStart"/>
            <w:r>
              <w:rPr>
                <w:lang w:val="de-CH"/>
              </w:rPr>
              <w:t>Kuqi</w:t>
            </w:r>
            <w:proofErr w:type="spellEnd"/>
          </w:p>
        </w:tc>
        <w:tc>
          <w:tcPr>
            <w:tcW w:w="2835" w:type="dxa"/>
            <w:tcBorders>
              <w:left w:val="nil"/>
              <w:right w:val="nil"/>
            </w:tcBorders>
          </w:tcPr>
          <w:p w14:paraId="154C4A60" w14:textId="6755162D" w:rsidR="00911097" w:rsidRDefault="00911097" w:rsidP="00CE3415">
            <w:pPr>
              <w:pStyle w:val="TextCDB"/>
              <w:rPr>
                <w:lang w:val="de-CH"/>
              </w:rPr>
            </w:pPr>
            <w:r>
              <w:rPr>
                <w:lang w:val="de-CH"/>
              </w:rPr>
              <w:t>Projektmitarbeiter/</w:t>
            </w:r>
            <w:r>
              <w:rPr>
                <w:lang w:val="de-CH"/>
              </w:rPr>
              <w:br/>
              <w:t>Entwickler</w:t>
            </w:r>
          </w:p>
        </w:tc>
        <w:tc>
          <w:tcPr>
            <w:tcW w:w="4246" w:type="dxa"/>
            <w:tcBorders>
              <w:left w:val="nil"/>
              <w:right w:val="nil"/>
            </w:tcBorders>
          </w:tcPr>
          <w:p w14:paraId="2ACDF3A2" w14:textId="7767F13D" w:rsidR="00911097" w:rsidRDefault="00911097" w:rsidP="00911097">
            <w:pPr>
              <w:pStyle w:val="TextCDB"/>
              <w:numPr>
                <w:ilvl w:val="0"/>
                <w:numId w:val="20"/>
              </w:numPr>
              <w:rPr>
                <w:lang w:val="de-CH"/>
              </w:rPr>
            </w:pPr>
            <w:r>
              <w:rPr>
                <w:lang w:val="de-CH"/>
              </w:rPr>
              <w:t>Führt OpenShift Zonen/Projektmanagement und ist verantwortlich das jegliche Projekte die benötigten erstellten Namespaces besitzen</w:t>
            </w:r>
          </w:p>
        </w:tc>
      </w:tr>
    </w:tbl>
    <w:p w14:paraId="3CA252FA" w14:textId="77777777" w:rsidR="00CE3415" w:rsidRPr="00C42A0D" w:rsidRDefault="00CE3415" w:rsidP="00CE3415">
      <w:pPr>
        <w:pStyle w:val="TextCDB"/>
        <w:rPr>
          <w:lang w:val="de-CH"/>
        </w:rPr>
      </w:pPr>
    </w:p>
    <w:p w14:paraId="3A562839" w14:textId="49F60F90" w:rsidR="00CE3415" w:rsidRDefault="00CE3415" w:rsidP="00CE3415">
      <w:pPr>
        <w:pStyle w:val="berschrift1"/>
        <w:tabs>
          <w:tab w:val="clear" w:pos="432"/>
          <w:tab w:val="left" w:pos="850"/>
          <w:tab w:val="num" w:pos="1134"/>
        </w:tabs>
        <w:spacing w:before="120" w:after="120" w:line="288" w:lineRule="auto"/>
        <w:ind w:left="851" w:hanging="851"/>
      </w:pPr>
      <w:bookmarkStart w:id="9" w:name="_Toc388334002"/>
      <w:bookmarkStart w:id="10" w:name="_Toc26797832"/>
      <w:r w:rsidRPr="00C42A0D">
        <w:t>Einführungsplanung</w:t>
      </w:r>
      <w:bookmarkEnd w:id="9"/>
      <w:bookmarkEnd w:id="10"/>
    </w:p>
    <w:tbl>
      <w:tblPr>
        <w:tblStyle w:val="Tabellenraster"/>
        <w:tblW w:w="0" w:type="auto"/>
        <w:tblLook w:val="04A0" w:firstRow="1" w:lastRow="0" w:firstColumn="1" w:lastColumn="0" w:noHBand="0" w:noVBand="1"/>
      </w:tblPr>
      <w:tblGrid>
        <w:gridCol w:w="1560"/>
        <w:gridCol w:w="3402"/>
        <w:gridCol w:w="4098"/>
      </w:tblGrid>
      <w:tr w:rsidR="00BE0A14" w14:paraId="02D96BF6" w14:textId="77777777" w:rsidTr="00BE0A14">
        <w:tc>
          <w:tcPr>
            <w:tcW w:w="1560" w:type="dxa"/>
            <w:tcBorders>
              <w:top w:val="single" w:sz="24" w:space="0" w:color="auto"/>
              <w:left w:val="nil"/>
              <w:bottom w:val="single" w:sz="18" w:space="0" w:color="auto"/>
              <w:right w:val="nil"/>
            </w:tcBorders>
            <w:shd w:val="clear" w:color="auto" w:fill="D0CECE" w:themeFill="background2" w:themeFillShade="E6"/>
          </w:tcPr>
          <w:p w14:paraId="6298A426" w14:textId="7BE0BD21" w:rsidR="00BE0A14" w:rsidRDefault="00BE0A14" w:rsidP="00BE0A14">
            <w:r>
              <w:t>Datum</w:t>
            </w:r>
          </w:p>
        </w:tc>
        <w:tc>
          <w:tcPr>
            <w:tcW w:w="3402" w:type="dxa"/>
            <w:tcBorders>
              <w:top w:val="single" w:sz="24" w:space="0" w:color="auto"/>
              <w:left w:val="nil"/>
              <w:bottom w:val="single" w:sz="18" w:space="0" w:color="auto"/>
              <w:right w:val="nil"/>
            </w:tcBorders>
            <w:shd w:val="clear" w:color="auto" w:fill="D0CECE" w:themeFill="background2" w:themeFillShade="E6"/>
          </w:tcPr>
          <w:p w14:paraId="14DE1E99" w14:textId="3083B602" w:rsidR="00BE0A14" w:rsidRDefault="00BE0A14" w:rsidP="00BE0A14">
            <w:r>
              <w:t>Meilenstein</w:t>
            </w:r>
          </w:p>
        </w:tc>
        <w:tc>
          <w:tcPr>
            <w:tcW w:w="4098" w:type="dxa"/>
            <w:tcBorders>
              <w:top w:val="single" w:sz="24" w:space="0" w:color="auto"/>
              <w:left w:val="nil"/>
              <w:bottom w:val="single" w:sz="18" w:space="0" w:color="auto"/>
              <w:right w:val="nil"/>
            </w:tcBorders>
            <w:shd w:val="clear" w:color="auto" w:fill="D0CECE" w:themeFill="background2" w:themeFillShade="E6"/>
          </w:tcPr>
          <w:p w14:paraId="2848906D" w14:textId="1166669D" w:rsidR="00BE0A14" w:rsidRDefault="00BE0A14" w:rsidP="00BE0A14">
            <w:r>
              <w:t>Aktivität</w:t>
            </w:r>
          </w:p>
        </w:tc>
      </w:tr>
      <w:tr w:rsidR="00BE0A14" w14:paraId="6443257E" w14:textId="77777777" w:rsidTr="00BE0A14">
        <w:tc>
          <w:tcPr>
            <w:tcW w:w="1560" w:type="dxa"/>
            <w:tcBorders>
              <w:top w:val="single" w:sz="18" w:space="0" w:color="auto"/>
              <w:left w:val="nil"/>
              <w:right w:val="nil"/>
            </w:tcBorders>
          </w:tcPr>
          <w:p w14:paraId="6A0F5EFB" w14:textId="1E1814AA" w:rsidR="00BE0A14" w:rsidRDefault="00BE0A14" w:rsidP="00BE0A14">
            <w:r>
              <w:t>04.08.2020</w:t>
            </w:r>
          </w:p>
        </w:tc>
        <w:tc>
          <w:tcPr>
            <w:tcW w:w="3402" w:type="dxa"/>
            <w:tcBorders>
              <w:top w:val="single" w:sz="18" w:space="0" w:color="auto"/>
              <w:left w:val="nil"/>
              <w:right w:val="nil"/>
            </w:tcBorders>
          </w:tcPr>
          <w:p w14:paraId="6ABBC03D" w14:textId="1643DA6F" w:rsidR="00BE0A14" w:rsidRDefault="00BE0A14" w:rsidP="00BE0A14">
            <w:r>
              <w:t>Einführung in DEV-Umgebung</w:t>
            </w:r>
          </w:p>
        </w:tc>
        <w:tc>
          <w:tcPr>
            <w:tcW w:w="4098" w:type="dxa"/>
            <w:tcBorders>
              <w:top w:val="single" w:sz="18" w:space="0" w:color="auto"/>
              <w:left w:val="nil"/>
              <w:right w:val="nil"/>
            </w:tcBorders>
          </w:tcPr>
          <w:p w14:paraId="3FCADB12" w14:textId="0911BFFC" w:rsidR="00BE0A14" w:rsidRDefault="00BE0A14" w:rsidP="00BE0A14">
            <w:r>
              <w:t>Erstellung der Config Files und Deployment eines lauffähigen Systems</w:t>
            </w:r>
          </w:p>
        </w:tc>
      </w:tr>
      <w:tr w:rsidR="00BE0A14" w14:paraId="2E9342B4" w14:textId="77777777" w:rsidTr="00BE0A14">
        <w:tc>
          <w:tcPr>
            <w:tcW w:w="1560" w:type="dxa"/>
            <w:tcBorders>
              <w:left w:val="nil"/>
              <w:right w:val="nil"/>
            </w:tcBorders>
          </w:tcPr>
          <w:p w14:paraId="7F023873" w14:textId="34E5A5F2" w:rsidR="00BE0A14" w:rsidRDefault="00BE0A14" w:rsidP="00BE0A14">
            <w:r>
              <w:t>09.08.2020</w:t>
            </w:r>
          </w:p>
        </w:tc>
        <w:tc>
          <w:tcPr>
            <w:tcW w:w="3402" w:type="dxa"/>
            <w:tcBorders>
              <w:left w:val="nil"/>
              <w:right w:val="nil"/>
            </w:tcBorders>
          </w:tcPr>
          <w:p w14:paraId="133C8047" w14:textId="1311B5E9" w:rsidR="00BE0A14" w:rsidRDefault="00BE0A14" w:rsidP="00BE0A14">
            <w:r>
              <w:t>Einführung in STA-Umgebung</w:t>
            </w:r>
          </w:p>
        </w:tc>
        <w:tc>
          <w:tcPr>
            <w:tcW w:w="4098" w:type="dxa"/>
            <w:tcBorders>
              <w:left w:val="nil"/>
              <w:right w:val="nil"/>
            </w:tcBorders>
          </w:tcPr>
          <w:p w14:paraId="1311D7DF" w14:textId="7243F371" w:rsidR="00BE0A14" w:rsidRDefault="00BE0A14" w:rsidP="00BE0A14">
            <w:r>
              <w:t>Nach Abschluss der Anpassung der DEV-Umgebung Deployment auf STA</w:t>
            </w:r>
          </w:p>
        </w:tc>
      </w:tr>
      <w:tr w:rsidR="00BE0A14" w14:paraId="380F0323" w14:textId="77777777" w:rsidTr="00BE0A14">
        <w:tc>
          <w:tcPr>
            <w:tcW w:w="1560" w:type="dxa"/>
            <w:tcBorders>
              <w:left w:val="nil"/>
              <w:right w:val="nil"/>
            </w:tcBorders>
          </w:tcPr>
          <w:p w14:paraId="6272D22C" w14:textId="25E1DEEB" w:rsidR="00BE0A14" w:rsidRDefault="00BE0A14" w:rsidP="00BE0A14">
            <w:r>
              <w:t>16.08.2020</w:t>
            </w:r>
          </w:p>
        </w:tc>
        <w:tc>
          <w:tcPr>
            <w:tcW w:w="3402" w:type="dxa"/>
            <w:tcBorders>
              <w:left w:val="nil"/>
              <w:right w:val="nil"/>
            </w:tcBorders>
          </w:tcPr>
          <w:p w14:paraId="69F5D991" w14:textId="1F5138BD" w:rsidR="00BE0A14" w:rsidRDefault="00BE0A14" w:rsidP="00BE0A14">
            <w:r>
              <w:t>Einführung in PRD-Umgebung</w:t>
            </w:r>
          </w:p>
        </w:tc>
        <w:tc>
          <w:tcPr>
            <w:tcW w:w="4098" w:type="dxa"/>
            <w:tcBorders>
              <w:left w:val="nil"/>
              <w:right w:val="nil"/>
            </w:tcBorders>
          </w:tcPr>
          <w:p w14:paraId="17A88BFC" w14:textId="06E66D03" w:rsidR="00BE0A14" w:rsidRDefault="00BE0A14" w:rsidP="00BE0A14">
            <w:r>
              <w:t>Endgültiges Deployment auf Produktion und allfällige Hot-Fixes</w:t>
            </w:r>
          </w:p>
        </w:tc>
      </w:tr>
    </w:tbl>
    <w:p w14:paraId="7FBFDB3B" w14:textId="77777777" w:rsidR="00BE0A14" w:rsidRPr="00BE0A14" w:rsidRDefault="00BE0A14" w:rsidP="00BE0A14"/>
    <w:p w14:paraId="16B25776" w14:textId="77777777" w:rsidR="00CE3415" w:rsidRDefault="00CE3415" w:rsidP="00CE3415">
      <w:pPr>
        <w:pStyle w:val="berschrift1"/>
        <w:tabs>
          <w:tab w:val="clear" w:pos="432"/>
          <w:tab w:val="left" w:pos="850"/>
          <w:tab w:val="num" w:pos="1134"/>
        </w:tabs>
        <w:spacing w:before="120" w:after="120" w:line="288" w:lineRule="auto"/>
        <w:ind w:left="851" w:hanging="851"/>
      </w:pPr>
      <w:bookmarkStart w:id="11" w:name="_Toc388334003"/>
      <w:bookmarkStart w:id="12" w:name="_Toc26797833"/>
      <w:r>
        <w:t>Notfallmassnahmen und Notfallorganisation</w:t>
      </w:r>
      <w:bookmarkEnd w:id="11"/>
      <w:bookmarkEnd w:id="12"/>
    </w:p>
    <w:p w14:paraId="0DB14BBF" w14:textId="5A285079" w:rsidR="008C26D3" w:rsidRPr="00087B29" w:rsidRDefault="00974498" w:rsidP="00087B29">
      <w:pPr>
        <w:pStyle w:val="TextCDB"/>
        <w:rPr>
          <w:lang w:val="de-CH"/>
        </w:rPr>
      </w:pPr>
      <w:r>
        <w:rPr>
          <w:lang w:val="de-CH"/>
        </w:rPr>
        <w:t xml:space="preserve">Bei fehgeschlagener Einführung in Produktionsumgebung kann auf die STA-Version und Notfalls auch auf eine lauffähige DEV-Version zurückgegriffen werden. Jedoch ist eine Absprache mit dem Projektleiter zwingend. Es wird anschliessend auf die bisherige Zeiterfassungsart zurückgegriffen. Der Projektleiter gibt schnellmöglich ein neues Einführungsdatum bekannt. </w:t>
      </w:r>
    </w:p>
    <w:sectPr w:rsidR="008C26D3" w:rsidRPr="00087B29" w:rsidSect="00087B29">
      <w:headerReference w:type="even" r:id="rId14"/>
      <w:headerReference w:type="default" r:id="rId15"/>
      <w:footerReference w:type="even" r:id="rId16"/>
      <w:footerReference w:type="default" r:id="rId17"/>
      <w:headerReference w:type="first" r:id="rId18"/>
      <w:footerReference w:type="first" r:id="rId19"/>
      <w:footnotePr>
        <w:pos w:val="beneathText"/>
        <w:numRestart w:val="eachPage"/>
      </w:footnotePr>
      <w:endnotePr>
        <w:numFmt w:val="decimal"/>
      </w:endnotePr>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BA315" w14:textId="77777777" w:rsidR="00D75262" w:rsidRDefault="00D75262">
      <w:pPr>
        <w:spacing w:line="240" w:lineRule="auto"/>
      </w:pPr>
      <w:r>
        <w:separator/>
      </w:r>
    </w:p>
  </w:endnote>
  <w:endnote w:type="continuationSeparator" w:id="0">
    <w:p w14:paraId="600A3960" w14:textId="77777777" w:rsidR="00D75262" w:rsidRDefault="00D75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1CB74" w14:textId="77777777" w:rsidR="00864936" w:rsidRDefault="008649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EA06C3" w14:paraId="3C9C54FC" w14:textId="77777777">
      <w:trPr>
        <w:cantSplit/>
      </w:trPr>
      <w:tc>
        <w:tcPr>
          <w:tcW w:w="9045" w:type="dxa"/>
          <w:gridSpan w:val="2"/>
          <w:vAlign w:val="bottom"/>
        </w:tcPr>
        <w:p w14:paraId="1FD15450" w14:textId="77777777" w:rsidR="00EA06C3" w:rsidRDefault="00EA06C3">
          <w:pPr>
            <w:pStyle w:val="CDBSeite"/>
            <w:snapToGrid w:val="0"/>
            <w:rPr>
              <w:sz w:val="12"/>
              <w:szCs w:val="12"/>
            </w:rPr>
          </w:pPr>
          <w:r>
            <w:fldChar w:fldCharType="begin"/>
          </w:r>
          <w:r>
            <w:instrText xml:space="preserve"> PAGE </w:instrText>
          </w:r>
          <w:r>
            <w:fldChar w:fldCharType="separate"/>
          </w:r>
          <w:r w:rsidR="00992D20">
            <w:rPr>
              <w:noProof/>
            </w:rPr>
            <w:t>5</w:t>
          </w:r>
          <w:r>
            <w:fldChar w:fldCharType="end"/>
          </w:r>
          <w:r>
            <w:t>/</w:t>
          </w:r>
          <w:r w:rsidR="00970D10">
            <w:rPr>
              <w:noProof/>
            </w:rPr>
            <w:fldChar w:fldCharType="begin"/>
          </w:r>
          <w:r w:rsidR="00970D10">
            <w:rPr>
              <w:noProof/>
            </w:rPr>
            <w:instrText xml:space="preserve"> NUMPAGE \*Arabic </w:instrText>
          </w:r>
          <w:r w:rsidR="00970D10">
            <w:rPr>
              <w:noProof/>
            </w:rPr>
            <w:fldChar w:fldCharType="separate"/>
          </w:r>
          <w:r w:rsidR="00992D20">
            <w:rPr>
              <w:noProof/>
            </w:rPr>
            <w:t>5</w:t>
          </w:r>
          <w:r w:rsidR="00970D10">
            <w:rPr>
              <w:noProof/>
            </w:rPr>
            <w:fldChar w:fldCharType="end"/>
          </w:r>
        </w:p>
      </w:tc>
    </w:tr>
    <w:tr w:rsidR="00EA06C3" w14:paraId="6817BA17" w14:textId="77777777">
      <w:trPr>
        <w:cantSplit/>
        <w:trHeight w:hRule="exact" w:val="540"/>
      </w:trPr>
      <w:tc>
        <w:tcPr>
          <w:tcW w:w="8653" w:type="dxa"/>
          <w:vAlign w:val="bottom"/>
        </w:tcPr>
        <w:p w14:paraId="54750BCE" w14:textId="77777777" w:rsidR="00EA06C3" w:rsidRDefault="00EA06C3">
          <w:pPr>
            <w:pStyle w:val="CDBPfadname"/>
            <w:snapToGrid w:val="0"/>
          </w:pPr>
        </w:p>
      </w:tc>
      <w:tc>
        <w:tcPr>
          <w:tcW w:w="392" w:type="dxa"/>
          <w:tcMar>
            <w:left w:w="0" w:type="dxa"/>
            <w:right w:w="0" w:type="dxa"/>
          </w:tcMar>
        </w:tcPr>
        <w:p w14:paraId="2952C9E2" w14:textId="77777777" w:rsidR="00EA06C3" w:rsidRDefault="00EA06C3">
          <w:pPr>
            <w:snapToGrid w:val="0"/>
          </w:pPr>
        </w:p>
      </w:tc>
    </w:tr>
  </w:tbl>
  <w:p w14:paraId="714B0022" w14:textId="77777777" w:rsidR="00EA06C3" w:rsidRDefault="00EA06C3">
    <w:pPr>
      <w:pStyle w:val="CDBPlatzhal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EA06C3" w14:paraId="70CFE37A" w14:textId="77777777">
      <w:trPr>
        <w:cantSplit/>
        <w:trHeight w:hRule="exact" w:val="680"/>
      </w:trPr>
      <w:tc>
        <w:tcPr>
          <w:tcW w:w="7200" w:type="dxa"/>
          <w:gridSpan w:val="2"/>
        </w:tcPr>
        <w:p w14:paraId="1EC46E69" w14:textId="77777777" w:rsidR="00EA06C3" w:rsidRDefault="00EA06C3">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70CC8324" w14:textId="77777777" w:rsidR="00EA06C3" w:rsidRDefault="003273A1">
          <w:pPr>
            <w:pStyle w:val="CDBAbsenderinformation"/>
            <w:snapToGrid w:val="0"/>
            <w:spacing w:before="120" w:line="100" w:lineRule="atLeast"/>
            <w:jc w:val="right"/>
          </w:pPr>
          <w:r>
            <w:rPr>
              <w:noProof/>
            </w:rPr>
            <w:drawing>
              <wp:inline distT="0" distB="0" distL="0" distR="0" wp14:anchorId="57D7B634" wp14:editId="0975E054">
                <wp:extent cx="1056640" cy="22352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223520"/>
                        </a:xfrm>
                        <a:prstGeom prst="rect">
                          <a:avLst/>
                        </a:prstGeom>
                        <a:solidFill>
                          <a:srgbClr val="FFFFFF"/>
                        </a:solidFill>
                        <a:ln>
                          <a:noFill/>
                        </a:ln>
                      </pic:spPr>
                    </pic:pic>
                  </a:graphicData>
                </a:graphic>
              </wp:inline>
            </w:drawing>
          </w:r>
        </w:p>
      </w:tc>
    </w:tr>
    <w:tr w:rsidR="00EA06C3" w14:paraId="31F5101B" w14:textId="77777777">
      <w:trPr>
        <w:cantSplit/>
        <w:trHeight w:val="360"/>
      </w:trPr>
      <w:tc>
        <w:tcPr>
          <w:tcW w:w="3960" w:type="dxa"/>
          <w:vAlign w:val="bottom"/>
        </w:tcPr>
        <w:p w14:paraId="7256B2A2" w14:textId="77777777" w:rsidR="00EA06C3" w:rsidRDefault="00EA06C3">
          <w:pPr>
            <w:pStyle w:val="Fuzeile"/>
            <w:snapToGrid w:val="0"/>
          </w:pPr>
        </w:p>
      </w:tc>
      <w:tc>
        <w:tcPr>
          <w:tcW w:w="3240" w:type="dxa"/>
          <w:vAlign w:val="bottom"/>
        </w:tcPr>
        <w:p w14:paraId="030FDFAD" w14:textId="77777777" w:rsidR="00EA06C3" w:rsidRDefault="00EA06C3">
          <w:pPr>
            <w:pStyle w:val="Fuzeile"/>
            <w:snapToGrid w:val="0"/>
            <w:jc w:val="center"/>
          </w:pPr>
        </w:p>
      </w:tc>
      <w:tc>
        <w:tcPr>
          <w:tcW w:w="1872" w:type="dxa"/>
          <w:vAlign w:val="bottom"/>
        </w:tcPr>
        <w:p w14:paraId="130495D7" w14:textId="77777777" w:rsidR="00EA06C3" w:rsidRDefault="00EA06C3">
          <w:pPr>
            <w:pStyle w:val="CDBAbsenderinformation"/>
            <w:snapToGrid w:val="0"/>
            <w:jc w:val="right"/>
          </w:pPr>
        </w:p>
      </w:tc>
    </w:tr>
  </w:tbl>
  <w:p w14:paraId="2177B2BA" w14:textId="77777777" w:rsidR="00EA06C3" w:rsidRDefault="00EA06C3">
    <w:pPr>
      <w:pStyle w:val="CDBPlatzhal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E310F" w14:textId="77777777" w:rsidR="006507DA" w:rsidRDefault="006507D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6507DA" w14:paraId="1A0F242C" w14:textId="77777777">
      <w:trPr>
        <w:cantSplit/>
      </w:trPr>
      <w:tc>
        <w:tcPr>
          <w:tcW w:w="9611" w:type="dxa"/>
          <w:gridSpan w:val="2"/>
          <w:vAlign w:val="bottom"/>
        </w:tcPr>
        <w:p w14:paraId="12A9E050" w14:textId="77777777" w:rsidR="006507DA" w:rsidRDefault="006507DA">
          <w:pPr>
            <w:pStyle w:val="zCDBSeite"/>
          </w:pPr>
          <w:r>
            <w:fldChar w:fldCharType="begin"/>
          </w:r>
          <w:r>
            <w:instrText xml:space="preserve"> PAGE  </w:instrText>
          </w:r>
          <w:r>
            <w:fldChar w:fldCharType="separate"/>
          </w:r>
          <w:r>
            <w:rPr>
              <w:noProof/>
            </w:rPr>
            <w:t>5</w:t>
          </w:r>
          <w:r>
            <w:rPr>
              <w:noProof/>
            </w:rPr>
            <w:fldChar w:fldCharType="end"/>
          </w:r>
          <w:r>
            <w:t>/</w:t>
          </w:r>
          <w:r w:rsidR="00D75262">
            <w:fldChar w:fldCharType="begin"/>
          </w:r>
          <w:r w:rsidR="00D75262">
            <w:instrText xml:space="preserve"> NUMPAGES  </w:instrText>
          </w:r>
          <w:r w:rsidR="00D75262">
            <w:fldChar w:fldCharType="separate"/>
          </w:r>
          <w:r>
            <w:rPr>
              <w:noProof/>
            </w:rPr>
            <w:t>5</w:t>
          </w:r>
          <w:r w:rsidR="00D75262">
            <w:rPr>
              <w:noProof/>
            </w:rPr>
            <w:fldChar w:fldCharType="end"/>
          </w:r>
        </w:p>
      </w:tc>
    </w:tr>
    <w:bookmarkStart w:id="13" w:name="tm_dateiname2"/>
    <w:tr w:rsidR="006507DA" w:rsidRPr="001D2941" w14:paraId="4FE4CA94" w14:textId="77777777">
      <w:trPr>
        <w:gridAfter w:val="1"/>
        <w:wAfter w:w="397" w:type="dxa"/>
        <w:cantSplit/>
        <w:trHeight w:hRule="exact" w:val="540"/>
      </w:trPr>
      <w:tc>
        <w:tcPr>
          <w:tcW w:w="9214" w:type="dxa"/>
          <w:vAlign w:val="bottom"/>
        </w:tcPr>
        <w:p w14:paraId="51EB6DEC" w14:textId="65682B75" w:rsidR="006507DA" w:rsidRPr="0022295B" w:rsidRDefault="006507DA">
          <w:pPr>
            <w:pStyle w:val="zCDBPfadname"/>
          </w:pPr>
          <w:r>
            <w:fldChar w:fldCharType="begin"/>
          </w:r>
          <w:r w:rsidRPr="0022295B">
            <w:instrText>FILENAME</w:instrText>
          </w:r>
          <w:r>
            <w:fldChar w:fldCharType="separate"/>
          </w:r>
          <w:r w:rsidR="00864936">
            <w:t>Einführungskonzept_G6.docx</w:t>
          </w:r>
          <w:r>
            <w:fldChar w:fldCharType="end"/>
          </w:r>
          <w:bookmarkStart w:id="14" w:name="_GoBack"/>
          <w:bookmarkEnd w:id="13"/>
          <w:bookmarkEnd w:id="14"/>
        </w:p>
      </w:tc>
    </w:tr>
  </w:tbl>
  <w:p w14:paraId="173C736C" w14:textId="77777777" w:rsidR="006507DA" w:rsidRPr="0022295B" w:rsidRDefault="006507DA">
    <w:pPr>
      <w:pStyle w:val="zCDBPlatzhal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11" w:type="dxa"/>
      <w:tblLayout w:type="fixed"/>
      <w:tblCellMar>
        <w:left w:w="71" w:type="dxa"/>
        <w:right w:w="71" w:type="dxa"/>
      </w:tblCellMar>
      <w:tblLook w:val="01E0" w:firstRow="1" w:lastRow="1" w:firstColumn="1" w:lastColumn="1" w:noHBand="0" w:noVBand="0"/>
    </w:tblPr>
    <w:tblGrid>
      <w:gridCol w:w="9215"/>
      <w:gridCol w:w="396"/>
    </w:tblGrid>
    <w:tr w:rsidR="006507DA" w14:paraId="402DF9E2" w14:textId="77777777" w:rsidTr="00040E90">
      <w:trPr>
        <w:cantSplit/>
      </w:trPr>
      <w:tc>
        <w:tcPr>
          <w:tcW w:w="9611" w:type="dxa"/>
          <w:gridSpan w:val="2"/>
          <w:vAlign w:val="bottom"/>
        </w:tcPr>
        <w:p w14:paraId="19006BA3" w14:textId="77777777" w:rsidR="006507DA" w:rsidRDefault="006507DA" w:rsidP="00507A19">
          <w:pPr>
            <w:pStyle w:val="zCDBSeite"/>
          </w:pPr>
          <w:r>
            <w:fldChar w:fldCharType="begin"/>
          </w:r>
          <w:r>
            <w:instrText xml:space="preserve"> PAGE  </w:instrText>
          </w:r>
          <w:r>
            <w:fldChar w:fldCharType="separate"/>
          </w:r>
          <w:r>
            <w:rPr>
              <w:noProof/>
            </w:rPr>
            <w:t>1</w:t>
          </w:r>
          <w:r>
            <w:fldChar w:fldCharType="end"/>
          </w:r>
          <w:r>
            <w:t>/</w:t>
          </w:r>
          <w:r w:rsidR="00D75262">
            <w:fldChar w:fldCharType="begin"/>
          </w:r>
          <w:r w:rsidR="00D75262">
            <w:instrText xml:space="preserve"> NUMPAGES  </w:instrText>
          </w:r>
          <w:r w:rsidR="00D75262">
            <w:fldChar w:fldCharType="separate"/>
          </w:r>
          <w:r>
            <w:rPr>
              <w:noProof/>
            </w:rPr>
            <w:t>1</w:t>
          </w:r>
          <w:r w:rsidR="00D75262">
            <w:rPr>
              <w:noProof/>
            </w:rPr>
            <w:fldChar w:fldCharType="end"/>
          </w:r>
        </w:p>
      </w:tc>
    </w:tr>
    <w:tr w:rsidR="006507DA" w:rsidRPr="001D2941" w14:paraId="0775ED5D" w14:textId="77777777" w:rsidTr="00040E90">
      <w:trPr>
        <w:gridAfter w:val="1"/>
        <w:wAfter w:w="396" w:type="dxa"/>
        <w:cantSplit/>
        <w:trHeight w:hRule="exact" w:val="540"/>
      </w:trPr>
      <w:tc>
        <w:tcPr>
          <w:tcW w:w="9215" w:type="dxa"/>
          <w:vAlign w:val="bottom"/>
        </w:tcPr>
        <w:p w14:paraId="3ED834FF" w14:textId="77777777" w:rsidR="006507DA" w:rsidRPr="0022295B" w:rsidRDefault="006507DA" w:rsidP="00507A19">
          <w:pPr>
            <w:pStyle w:val="zCDBPfadname"/>
          </w:pPr>
          <w:r>
            <w:fldChar w:fldCharType="begin"/>
          </w:r>
          <w:r w:rsidRPr="0022295B">
            <w:instrText>FILENAME</w:instrText>
          </w:r>
          <w:r>
            <w:fldChar w:fldCharType="separate"/>
          </w:r>
          <w:r>
            <w:t>abnahmeprotokoll.docx</w:t>
          </w:r>
          <w:r>
            <w:fldChar w:fldCharType="end"/>
          </w:r>
        </w:p>
      </w:tc>
    </w:tr>
  </w:tbl>
  <w:p w14:paraId="521FAA47" w14:textId="77777777" w:rsidR="006507DA" w:rsidRPr="0022295B" w:rsidRDefault="006507DA">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BF1D0" w14:textId="77777777" w:rsidR="00D75262" w:rsidRDefault="00D75262">
      <w:pPr>
        <w:spacing w:line="240" w:lineRule="auto"/>
      </w:pPr>
      <w:r>
        <w:separator/>
      </w:r>
    </w:p>
  </w:footnote>
  <w:footnote w:type="continuationSeparator" w:id="0">
    <w:p w14:paraId="1ED93EAD" w14:textId="77777777" w:rsidR="00D75262" w:rsidRDefault="00D752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C59C5" w14:textId="77777777" w:rsidR="00864936" w:rsidRDefault="008649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EA06C3" w14:paraId="271D9E7A"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43DC3FA" w14:textId="77777777" w:rsidR="00EA06C3" w:rsidRDefault="00EA06C3">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0941D8B" w14:textId="77777777" w:rsidR="00EA06C3" w:rsidRDefault="001D2CC7">
          <w:pPr>
            <w:pStyle w:val="Kopfzeile"/>
            <w:snapToGrid w:val="0"/>
            <w:rPr>
              <w:b/>
            </w:rPr>
          </w:pPr>
          <w:r>
            <w:rPr>
              <w:b/>
            </w:rPr>
            <w:t>Zeiterfassungssystem</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D3E4186" w14:textId="77777777" w:rsidR="00EA06C3" w:rsidRDefault="00EA06C3">
          <w:pPr>
            <w:pStyle w:val="Kopfzeile"/>
            <w:snapToGrid w:val="0"/>
            <w:jc w:val="right"/>
            <w:rPr>
              <w:b/>
            </w:rPr>
          </w:pPr>
        </w:p>
        <w:p w14:paraId="58649E66" w14:textId="77777777" w:rsidR="00EA06C3" w:rsidRDefault="00EA06C3">
          <w:pPr>
            <w:pStyle w:val="Kopfzeile"/>
            <w:snapToGrid w:val="0"/>
            <w:jc w:val="right"/>
          </w:pPr>
        </w:p>
      </w:tc>
    </w:tr>
    <w:tr w:rsidR="00EA06C3" w14:paraId="67ED2223" w14:textId="77777777">
      <w:trPr>
        <w:cantSplit/>
        <w:trHeight w:hRule="exact" w:val="236"/>
      </w:trPr>
      <w:tc>
        <w:tcPr>
          <w:tcW w:w="1358" w:type="dxa"/>
          <w:tcBorders>
            <w:left w:val="single" w:sz="4" w:space="0" w:color="C0C0C0"/>
            <w:bottom w:val="single" w:sz="4" w:space="0" w:color="C0C0C0"/>
          </w:tcBorders>
          <w:vAlign w:val="center"/>
        </w:tcPr>
        <w:p w14:paraId="3655659E" w14:textId="77777777" w:rsidR="00EA06C3" w:rsidRDefault="001D2CC7">
          <w:pPr>
            <w:pStyle w:val="Kopfzeile"/>
            <w:snapToGrid w:val="0"/>
          </w:pPr>
          <w:r>
            <w:t>Time4You</w:t>
          </w:r>
        </w:p>
        <w:p w14:paraId="05283A31" w14:textId="77777777" w:rsidR="001D2CC7" w:rsidRDefault="001D2CC7">
          <w:pPr>
            <w:pStyle w:val="Kopfzeile"/>
            <w:snapToGrid w:val="0"/>
          </w:pPr>
        </w:p>
      </w:tc>
      <w:tc>
        <w:tcPr>
          <w:tcW w:w="3178" w:type="dxa"/>
          <w:tcBorders>
            <w:left w:val="single" w:sz="4" w:space="0" w:color="C0C0C0"/>
            <w:bottom w:val="single" w:sz="4" w:space="0" w:color="C0C0C0"/>
          </w:tcBorders>
          <w:vAlign w:val="center"/>
        </w:tcPr>
        <w:p w14:paraId="734D0A77" w14:textId="77777777" w:rsidR="00EA06C3" w:rsidRDefault="00494FD4">
          <w:pPr>
            <w:pStyle w:val="Kopfzeile"/>
            <w:snapToGrid w:val="0"/>
          </w:pPr>
          <w:r>
            <w:t>Projektauf</w:t>
          </w:r>
          <w:r w:rsidR="00EA06C3">
            <w:t>trag</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6D977EEC" w14:textId="77777777" w:rsidR="00EA06C3" w:rsidRDefault="00EA06C3"/>
      </w:tc>
    </w:tr>
  </w:tbl>
  <w:p w14:paraId="0F43830B" w14:textId="77777777" w:rsidR="00EA06C3" w:rsidRDefault="00EA06C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EA06C3" w14:paraId="1DA629AB" w14:textId="77777777">
      <w:trPr>
        <w:cantSplit/>
        <w:trHeight w:hRule="exact" w:val="1980"/>
      </w:trPr>
      <w:tc>
        <w:tcPr>
          <w:tcW w:w="4182" w:type="dxa"/>
        </w:tcPr>
        <w:p w14:paraId="738F4CAD" w14:textId="77777777" w:rsidR="00EA06C3" w:rsidRDefault="003273A1">
          <w:pPr>
            <w:pStyle w:val="CDBLogo"/>
            <w:snapToGrid w:val="0"/>
          </w:pPr>
          <w:r>
            <w:rPr>
              <w:noProof/>
            </w:rPr>
            <w:drawing>
              <wp:inline distT="0" distB="0" distL="0" distR="0" wp14:anchorId="029F3FF0" wp14:editId="326495E8">
                <wp:extent cx="1981200" cy="6400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14:paraId="5B7D6E4D" w14:textId="77777777" w:rsidR="00EA06C3" w:rsidRDefault="00EA06C3">
          <w:pPr>
            <w:pStyle w:val="CDBLogo"/>
          </w:pPr>
        </w:p>
      </w:tc>
      <w:tc>
        <w:tcPr>
          <w:tcW w:w="4879" w:type="dxa"/>
        </w:tcPr>
        <w:p w14:paraId="75FD57B6" w14:textId="77777777" w:rsidR="00EA06C3" w:rsidRDefault="00EA06C3">
          <w:pPr>
            <w:pStyle w:val="CDBHierarchie"/>
            <w:snapToGrid w:val="0"/>
          </w:pPr>
        </w:p>
        <w:p w14:paraId="131AD5DC" w14:textId="77777777" w:rsidR="00EA06C3" w:rsidRDefault="00EA06C3">
          <w:pPr>
            <w:pStyle w:val="CDBKopfFett"/>
          </w:pPr>
        </w:p>
        <w:p w14:paraId="078B0C67" w14:textId="77777777" w:rsidR="00EA06C3" w:rsidRDefault="00EA06C3">
          <w:pPr>
            <w:pStyle w:val="CDBHierarchie"/>
          </w:pPr>
        </w:p>
        <w:p w14:paraId="7C6776B9" w14:textId="77777777" w:rsidR="00EA06C3" w:rsidRDefault="00EA06C3">
          <w:pPr>
            <w:pStyle w:val="CDBHierarchie"/>
          </w:pPr>
        </w:p>
        <w:p w14:paraId="284296F6" w14:textId="77777777" w:rsidR="00EA06C3" w:rsidRDefault="00EA06C3">
          <w:pPr>
            <w:pStyle w:val="CDBHierarchie"/>
          </w:pPr>
        </w:p>
      </w:tc>
    </w:tr>
  </w:tbl>
  <w:p w14:paraId="0A9957D8" w14:textId="77777777" w:rsidR="00EA06C3" w:rsidRDefault="00EA06C3">
    <w:pPr>
      <w:pStyle w:val="CDBPlatzhal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C9171" w14:textId="77777777" w:rsidR="006507DA" w:rsidRDefault="006507D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D230EC" w14:paraId="3EF138F6" w14:textId="77777777" w:rsidTr="002F1D90">
      <w:trPr>
        <w:cantSplit/>
        <w:trHeight w:hRule="exact" w:val="210"/>
      </w:trPr>
      <w:tc>
        <w:tcPr>
          <w:tcW w:w="1358" w:type="dxa"/>
          <w:tcBorders>
            <w:top w:val="single" w:sz="4" w:space="0" w:color="C0C0C0"/>
            <w:left w:val="single" w:sz="4" w:space="0" w:color="C0C0C0"/>
            <w:bottom w:val="single" w:sz="4" w:space="0" w:color="C0C0C0"/>
          </w:tcBorders>
          <w:vAlign w:val="center"/>
        </w:tcPr>
        <w:p w14:paraId="0B1DBF67" w14:textId="77777777" w:rsidR="00D230EC" w:rsidRDefault="00D230EC" w:rsidP="00D230EC">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0F4482E6" w14:textId="784211AE" w:rsidR="00D230EC" w:rsidRDefault="004B7770" w:rsidP="00D230EC">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525E7909" w14:textId="77777777" w:rsidR="00D230EC" w:rsidRDefault="00D230EC" w:rsidP="00D230EC">
          <w:pPr>
            <w:pStyle w:val="Kopfzeile"/>
            <w:snapToGrid w:val="0"/>
            <w:jc w:val="right"/>
            <w:rPr>
              <w:b/>
            </w:rPr>
          </w:pPr>
        </w:p>
        <w:p w14:paraId="0D56330D" w14:textId="77777777" w:rsidR="00D230EC" w:rsidRDefault="00D230EC" w:rsidP="00D230EC">
          <w:pPr>
            <w:pStyle w:val="Kopfzeile"/>
            <w:snapToGrid w:val="0"/>
            <w:jc w:val="right"/>
          </w:pPr>
        </w:p>
      </w:tc>
    </w:tr>
    <w:tr w:rsidR="00D230EC" w14:paraId="52354988" w14:textId="77777777" w:rsidTr="002F1D90">
      <w:trPr>
        <w:cantSplit/>
        <w:trHeight w:hRule="exact" w:val="236"/>
      </w:trPr>
      <w:tc>
        <w:tcPr>
          <w:tcW w:w="1358" w:type="dxa"/>
          <w:tcBorders>
            <w:left w:val="single" w:sz="4" w:space="0" w:color="C0C0C0"/>
            <w:bottom w:val="single" w:sz="4" w:space="0" w:color="C0C0C0"/>
          </w:tcBorders>
          <w:vAlign w:val="center"/>
        </w:tcPr>
        <w:p w14:paraId="47231AE5" w14:textId="51ED3870" w:rsidR="00D230EC" w:rsidRDefault="004B7770" w:rsidP="00D230EC">
          <w:pPr>
            <w:pStyle w:val="Kopfzeile"/>
            <w:snapToGrid w:val="0"/>
          </w:pPr>
          <w:r>
            <w:t>Ergebnisname</w:t>
          </w:r>
        </w:p>
        <w:p w14:paraId="28CBA1C1" w14:textId="77777777" w:rsidR="00D230EC" w:rsidRDefault="00D230EC" w:rsidP="00D230EC">
          <w:pPr>
            <w:pStyle w:val="Kopfzeile"/>
            <w:snapToGrid w:val="0"/>
          </w:pPr>
        </w:p>
      </w:tc>
      <w:tc>
        <w:tcPr>
          <w:tcW w:w="3178" w:type="dxa"/>
          <w:tcBorders>
            <w:left w:val="single" w:sz="4" w:space="0" w:color="C0C0C0"/>
            <w:bottom w:val="single" w:sz="4" w:space="0" w:color="C0C0C0"/>
          </w:tcBorders>
          <w:vAlign w:val="center"/>
        </w:tcPr>
        <w:p w14:paraId="2709256F" w14:textId="26F294D3" w:rsidR="00D230EC" w:rsidRDefault="004B7770" w:rsidP="00D230EC">
          <w:pPr>
            <w:pStyle w:val="Kopfzeile"/>
            <w:snapToGrid w:val="0"/>
          </w:pPr>
          <w:r>
            <w:t>Einführungskonzept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24EDCF45" w14:textId="77777777" w:rsidR="00D230EC" w:rsidRDefault="00D230EC" w:rsidP="00D230EC"/>
      </w:tc>
    </w:tr>
  </w:tbl>
  <w:p w14:paraId="4F633FBB" w14:textId="58A18333" w:rsidR="00D230EC" w:rsidRDefault="00D230EC">
    <w:pPr>
      <w:pStyle w:val="Kopfzeile"/>
    </w:pPr>
  </w:p>
  <w:p w14:paraId="224612C8" w14:textId="77777777" w:rsidR="006507DA" w:rsidRDefault="006507DA">
    <w:pPr>
      <w:pStyle w:val="zCDBPlatzhal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D230EC" w14:paraId="7C076AA2" w14:textId="77777777" w:rsidTr="002F1D90">
      <w:trPr>
        <w:cantSplit/>
        <w:trHeight w:hRule="exact" w:val="210"/>
      </w:trPr>
      <w:tc>
        <w:tcPr>
          <w:tcW w:w="1358" w:type="dxa"/>
          <w:tcBorders>
            <w:top w:val="single" w:sz="4" w:space="0" w:color="C0C0C0"/>
            <w:left w:val="single" w:sz="4" w:space="0" w:color="C0C0C0"/>
            <w:bottom w:val="single" w:sz="4" w:space="0" w:color="C0C0C0"/>
          </w:tcBorders>
          <w:vAlign w:val="center"/>
        </w:tcPr>
        <w:p w14:paraId="5FA2DE34" w14:textId="77777777" w:rsidR="00D230EC" w:rsidRDefault="00D230EC" w:rsidP="00D230EC">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0633511A" w14:textId="5C1C4647" w:rsidR="00D230EC" w:rsidRDefault="00CE3415" w:rsidP="00D230EC">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9BB0E9C" w14:textId="77777777" w:rsidR="00D230EC" w:rsidRDefault="00D230EC" w:rsidP="00D230EC">
          <w:pPr>
            <w:pStyle w:val="Kopfzeile"/>
            <w:snapToGrid w:val="0"/>
            <w:jc w:val="right"/>
            <w:rPr>
              <w:b/>
            </w:rPr>
          </w:pPr>
        </w:p>
        <w:p w14:paraId="182C7168" w14:textId="77777777" w:rsidR="00D230EC" w:rsidRDefault="00D230EC" w:rsidP="00D230EC">
          <w:pPr>
            <w:pStyle w:val="Kopfzeile"/>
            <w:snapToGrid w:val="0"/>
            <w:jc w:val="right"/>
          </w:pPr>
        </w:p>
      </w:tc>
    </w:tr>
    <w:tr w:rsidR="00D230EC" w14:paraId="69A0BECE" w14:textId="77777777" w:rsidTr="002F1D90">
      <w:trPr>
        <w:cantSplit/>
        <w:trHeight w:hRule="exact" w:val="236"/>
      </w:trPr>
      <w:tc>
        <w:tcPr>
          <w:tcW w:w="1358" w:type="dxa"/>
          <w:tcBorders>
            <w:left w:val="single" w:sz="4" w:space="0" w:color="C0C0C0"/>
            <w:bottom w:val="single" w:sz="4" w:space="0" w:color="C0C0C0"/>
          </w:tcBorders>
          <w:vAlign w:val="center"/>
        </w:tcPr>
        <w:p w14:paraId="4392D079" w14:textId="182A6055" w:rsidR="00D230EC" w:rsidRDefault="005D2170" w:rsidP="00D230EC">
          <w:pPr>
            <w:pStyle w:val="Kopfzeile"/>
            <w:snapToGrid w:val="0"/>
          </w:pPr>
          <w:r>
            <w:t>Ergebnisname</w:t>
          </w:r>
        </w:p>
        <w:p w14:paraId="7254831A" w14:textId="77777777" w:rsidR="00D230EC" w:rsidRDefault="00D230EC" w:rsidP="00D230EC">
          <w:pPr>
            <w:pStyle w:val="Kopfzeile"/>
            <w:snapToGrid w:val="0"/>
          </w:pPr>
        </w:p>
      </w:tc>
      <w:tc>
        <w:tcPr>
          <w:tcW w:w="3178" w:type="dxa"/>
          <w:tcBorders>
            <w:left w:val="single" w:sz="4" w:space="0" w:color="C0C0C0"/>
            <w:bottom w:val="single" w:sz="4" w:space="0" w:color="C0C0C0"/>
          </w:tcBorders>
          <w:vAlign w:val="center"/>
        </w:tcPr>
        <w:p w14:paraId="2F3671C9" w14:textId="7EB8296F" w:rsidR="00D230EC" w:rsidRDefault="005D2170" w:rsidP="00D230EC">
          <w:pPr>
            <w:pStyle w:val="Kopfzeile"/>
            <w:snapToGrid w:val="0"/>
          </w:pPr>
          <w:r>
            <w:t>Einführungskonzept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56B7F0E1" w14:textId="77777777" w:rsidR="00D230EC" w:rsidRDefault="00D230EC" w:rsidP="00D230EC"/>
      </w:tc>
    </w:tr>
  </w:tbl>
  <w:p w14:paraId="3B75DB2B" w14:textId="756169F7" w:rsidR="00D230EC" w:rsidRDefault="00D230EC">
    <w:pPr>
      <w:pStyle w:val="Kopfzeile"/>
    </w:pPr>
  </w:p>
  <w:p w14:paraId="2B487DB2" w14:textId="77777777" w:rsidR="006507DA" w:rsidRDefault="006507DA">
    <w:pPr>
      <w:pStyle w:val="z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2526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119A76A0"/>
    <w:multiLevelType w:val="hybridMultilevel"/>
    <w:tmpl w:val="6DE0A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216263"/>
    <w:multiLevelType w:val="hybridMultilevel"/>
    <w:tmpl w:val="7A942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EB0E72"/>
    <w:multiLevelType w:val="hybridMultilevel"/>
    <w:tmpl w:val="9F4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37C38EB"/>
    <w:multiLevelType w:val="hybridMultilevel"/>
    <w:tmpl w:val="AC3C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802912"/>
    <w:multiLevelType w:val="hybridMultilevel"/>
    <w:tmpl w:val="829E6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2D0864"/>
    <w:multiLevelType w:val="hybridMultilevel"/>
    <w:tmpl w:val="3438C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316BBD"/>
    <w:multiLevelType w:val="hybridMultilevel"/>
    <w:tmpl w:val="EFE6E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98751A"/>
    <w:multiLevelType w:val="hybridMultilevel"/>
    <w:tmpl w:val="82486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99D0549"/>
    <w:multiLevelType w:val="hybridMultilevel"/>
    <w:tmpl w:val="ED4E6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85D5EE7"/>
    <w:multiLevelType w:val="hybridMultilevel"/>
    <w:tmpl w:val="8BF00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DFA2E58"/>
    <w:multiLevelType w:val="hybridMultilevel"/>
    <w:tmpl w:val="73BEA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12"/>
  </w:num>
  <w:num w:numId="13">
    <w:abstractNumId w:val="20"/>
  </w:num>
  <w:num w:numId="14">
    <w:abstractNumId w:val="17"/>
  </w:num>
  <w:num w:numId="15">
    <w:abstractNumId w:val="13"/>
  </w:num>
  <w:num w:numId="16">
    <w:abstractNumId w:val="16"/>
  </w:num>
  <w:num w:numId="17">
    <w:abstractNumId w:val="21"/>
  </w:num>
  <w:num w:numId="18">
    <w:abstractNumId w:val="10"/>
  </w:num>
  <w:num w:numId="19">
    <w:abstractNumId w:val="14"/>
  </w:num>
  <w:num w:numId="20">
    <w:abstractNumId w:val="18"/>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3"/>
    <w:rsid w:val="00062585"/>
    <w:rsid w:val="000801A2"/>
    <w:rsid w:val="00087B29"/>
    <w:rsid w:val="0009234A"/>
    <w:rsid w:val="000B7FBF"/>
    <w:rsid w:val="000C15B7"/>
    <w:rsid w:val="000D271F"/>
    <w:rsid w:val="00131380"/>
    <w:rsid w:val="00144E40"/>
    <w:rsid w:val="00146B7C"/>
    <w:rsid w:val="00160124"/>
    <w:rsid w:val="00162529"/>
    <w:rsid w:val="00185226"/>
    <w:rsid w:val="001B1CFE"/>
    <w:rsid w:val="001D072F"/>
    <w:rsid w:val="001D2CC7"/>
    <w:rsid w:val="001E041A"/>
    <w:rsid w:val="001E44DA"/>
    <w:rsid w:val="002130E6"/>
    <w:rsid w:val="0024196E"/>
    <w:rsid w:val="00290D61"/>
    <w:rsid w:val="002B474F"/>
    <w:rsid w:val="002C4ACD"/>
    <w:rsid w:val="002F1855"/>
    <w:rsid w:val="003012F0"/>
    <w:rsid w:val="00305A5F"/>
    <w:rsid w:val="003273A1"/>
    <w:rsid w:val="00332E2A"/>
    <w:rsid w:val="0034669A"/>
    <w:rsid w:val="003717D7"/>
    <w:rsid w:val="003753A6"/>
    <w:rsid w:val="003B6752"/>
    <w:rsid w:val="003C0BFA"/>
    <w:rsid w:val="003C16B9"/>
    <w:rsid w:val="003D0BC3"/>
    <w:rsid w:val="003E63C3"/>
    <w:rsid w:val="003F0E6D"/>
    <w:rsid w:val="003F1B9F"/>
    <w:rsid w:val="00404B5B"/>
    <w:rsid w:val="00414AE0"/>
    <w:rsid w:val="004175F6"/>
    <w:rsid w:val="004220B4"/>
    <w:rsid w:val="00444D2D"/>
    <w:rsid w:val="00455EB5"/>
    <w:rsid w:val="00463C21"/>
    <w:rsid w:val="00467198"/>
    <w:rsid w:val="00482598"/>
    <w:rsid w:val="004904D0"/>
    <w:rsid w:val="00494FD4"/>
    <w:rsid w:val="004B7770"/>
    <w:rsid w:val="0051090A"/>
    <w:rsid w:val="00511CF9"/>
    <w:rsid w:val="00512D1F"/>
    <w:rsid w:val="005279BE"/>
    <w:rsid w:val="00532387"/>
    <w:rsid w:val="00575B87"/>
    <w:rsid w:val="005A7D43"/>
    <w:rsid w:val="005B6479"/>
    <w:rsid w:val="005C04A2"/>
    <w:rsid w:val="005D03CC"/>
    <w:rsid w:val="005D2170"/>
    <w:rsid w:val="005D6801"/>
    <w:rsid w:val="005E333A"/>
    <w:rsid w:val="00610603"/>
    <w:rsid w:val="00613AE4"/>
    <w:rsid w:val="0063662F"/>
    <w:rsid w:val="006507DA"/>
    <w:rsid w:val="00662E69"/>
    <w:rsid w:val="00664A81"/>
    <w:rsid w:val="006949B3"/>
    <w:rsid w:val="006A510C"/>
    <w:rsid w:val="006B7D76"/>
    <w:rsid w:val="006F4237"/>
    <w:rsid w:val="00722443"/>
    <w:rsid w:val="007314BA"/>
    <w:rsid w:val="007503F7"/>
    <w:rsid w:val="007768F3"/>
    <w:rsid w:val="00776DAE"/>
    <w:rsid w:val="007A034A"/>
    <w:rsid w:val="007C08B0"/>
    <w:rsid w:val="007D065A"/>
    <w:rsid w:val="007F4257"/>
    <w:rsid w:val="00804168"/>
    <w:rsid w:val="00832BC1"/>
    <w:rsid w:val="008362B9"/>
    <w:rsid w:val="008379C7"/>
    <w:rsid w:val="00864936"/>
    <w:rsid w:val="00882BCE"/>
    <w:rsid w:val="008B1BF6"/>
    <w:rsid w:val="008C26D3"/>
    <w:rsid w:val="008C2D36"/>
    <w:rsid w:val="0090043C"/>
    <w:rsid w:val="00911097"/>
    <w:rsid w:val="0091215A"/>
    <w:rsid w:val="00924808"/>
    <w:rsid w:val="00926088"/>
    <w:rsid w:val="00970D10"/>
    <w:rsid w:val="00974498"/>
    <w:rsid w:val="0098339A"/>
    <w:rsid w:val="00984DE3"/>
    <w:rsid w:val="00992D20"/>
    <w:rsid w:val="009B678C"/>
    <w:rsid w:val="009C6542"/>
    <w:rsid w:val="00A06374"/>
    <w:rsid w:val="00A118AA"/>
    <w:rsid w:val="00A14D5E"/>
    <w:rsid w:val="00A20C12"/>
    <w:rsid w:val="00A25D5A"/>
    <w:rsid w:val="00A27DE2"/>
    <w:rsid w:val="00A31F3E"/>
    <w:rsid w:val="00A44184"/>
    <w:rsid w:val="00A63928"/>
    <w:rsid w:val="00A9215A"/>
    <w:rsid w:val="00AA480E"/>
    <w:rsid w:val="00AA5E48"/>
    <w:rsid w:val="00AA7820"/>
    <w:rsid w:val="00AB3C5D"/>
    <w:rsid w:val="00AD74E4"/>
    <w:rsid w:val="00B056A3"/>
    <w:rsid w:val="00B15B12"/>
    <w:rsid w:val="00B21F94"/>
    <w:rsid w:val="00B50B40"/>
    <w:rsid w:val="00B778FB"/>
    <w:rsid w:val="00B974FD"/>
    <w:rsid w:val="00BA4C10"/>
    <w:rsid w:val="00BE0A14"/>
    <w:rsid w:val="00C11A24"/>
    <w:rsid w:val="00C33432"/>
    <w:rsid w:val="00C3369C"/>
    <w:rsid w:val="00C55331"/>
    <w:rsid w:val="00C6070D"/>
    <w:rsid w:val="00C847FA"/>
    <w:rsid w:val="00CB2DD9"/>
    <w:rsid w:val="00CB3B71"/>
    <w:rsid w:val="00CB72DF"/>
    <w:rsid w:val="00CD12A0"/>
    <w:rsid w:val="00CD1707"/>
    <w:rsid w:val="00CD326B"/>
    <w:rsid w:val="00CE3415"/>
    <w:rsid w:val="00CF0F87"/>
    <w:rsid w:val="00CF4ADF"/>
    <w:rsid w:val="00D0111B"/>
    <w:rsid w:val="00D230EC"/>
    <w:rsid w:val="00D2590E"/>
    <w:rsid w:val="00D323A5"/>
    <w:rsid w:val="00D72F8D"/>
    <w:rsid w:val="00D75262"/>
    <w:rsid w:val="00DA2652"/>
    <w:rsid w:val="00DA534D"/>
    <w:rsid w:val="00DC6B54"/>
    <w:rsid w:val="00DC7B9D"/>
    <w:rsid w:val="00DD43A1"/>
    <w:rsid w:val="00E14A0D"/>
    <w:rsid w:val="00E32509"/>
    <w:rsid w:val="00E375F5"/>
    <w:rsid w:val="00E45971"/>
    <w:rsid w:val="00E5011D"/>
    <w:rsid w:val="00E54633"/>
    <w:rsid w:val="00E81EE1"/>
    <w:rsid w:val="00E92490"/>
    <w:rsid w:val="00E92D98"/>
    <w:rsid w:val="00EA06C3"/>
    <w:rsid w:val="00EB0EEB"/>
    <w:rsid w:val="00EB739C"/>
    <w:rsid w:val="00F15254"/>
    <w:rsid w:val="00F313BA"/>
    <w:rsid w:val="00F55D3F"/>
    <w:rsid w:val="00F80B66"/>
    <w:rsid w:val="00F97EA1"/>
    <w:rsid w:val="00FB302E"/>
    <w:rsid w:val="00FB5E7E"/>
    <w:rsid w:val="00FC2B23"/>
    <w:rsid w:val="00FE0D44"/>
    <w:rsid w:val="00FF08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E382"/>
  <w15:chartTrackingRefBased/>
  <w15:docId w15:val="{F86F25CD-D331-4870-8FEB-136B286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D2590E"/>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link w:val="KopfzeileZchn"/>
    <w:uiPriority w:val="99"/>
    <w:pPr>
      <w:suppressAutoHyphens/>
      <w:spacing w:line="200" w:lineRule="exact"/>
    </w:pPr>
    <w:rPr>
      <w:sz w:val="15"/>
    </w:rPr>
  </w:style>
  <w:style w:type="paragraph" w:styleId="Fuzeile">
    <w:name w:val="footer"/>
    <w:basedOn w:val="Standard"/>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uiPriority w:val="39"/>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3F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0B40"/>
    <w:pPr>
      <w:ind w:left="720"/>
      <w:contextualSpacing/>
    </w:pPr>
  </w:style>
  <w:style w:type="paragraph" w:customStyle="1" w:styleId="zCDBLogo">
    <w:name w:val="z_CDB_Logo"/>
    <w:rsid w:val="006507DA"/>
    <w:rPr>
      <w:rFonts w:ascii="Arial" w:hAnsi="Arial"/>
      <w:noProof/>
      <w:sz w:val="15"/>
    </w:rPr>
  </w:style>
  <w:style w:type="paragraph" w:customStyle="1" w:styleId="zCDBPfadname">
    <w:name w:val="z_CDB_Pfadname"/>
    <w:next w:val="Fuzeile"/>
    <w:rsid w:val="006507DA"/>
    <w:pPr>
      <w:spacing w:line="160" w:lineRule="exact"/>
    </w:pPr>
    <w:rPr>
      <w:rFonts w:ascii="Arial" w:hAnsi="Arial"/>
      <w:noProof/>
      <w:sz w:val="12"/>
      <w:szCs w:val="12"/>
    </w:rPr>
  </w:style>
  <w:style w:type="paragraph" w:customStyle="1" w:styleId="zCDBSeite">
    <w:name w:val="z_CDB_Seite"/>
    <w:basedOn w:val="Standard"/>
    <w:rsid w:val="006507DA"/>
    <w:pPr>
      <w:suppressAutoHyphens/>
      <w:spacing w:line="200" w:lineRule="exact"/>
      <w:jc w:val="right"/>
    </w:pPr>
    <w:rPr>
      <w:sz w:val="14"/>
      <w:szCs w:val="14"/>
      <w:lang w:eastAsia="de-CH"/>
    </w:rPr>
  </w:style>
  <w:style w:type="paragraph" w:customStyle="1" w:styleId="zCDBPlatzhalter">
    <w:name w:val="z_CDB_Platzhalter"/>
    <w:basedOn w:val="Standard"/>
    <w:next w:val="Standard"/>
    <w:rsid w:val="006507DA"/>
    <w:pPr>
      <w:spacing w:line="240" w:lineRule="auto"/>
    </w:pPr>
    <w:rPr>
      <w:sz w:val="2"/>
      <w:szCs w:val="2"/>
      <w:lang w:eastAsia="de-CH"/>
    </w:rPr>
  </w:style>
  <w:style w:type="paragraph" w:customStyle="1" w:styleId="zCDBKopfFett">
    <w:name w:val="z_CDB_KopfFett"/>
    <w:basedOn w:val="Standard"/>
    <w:rsid w:val="006507DA"/>
    <w:pPr>
      <w:suppressAutoHyphens/>
      <w:spacing w:line="200" w:lineRule="exact"/>
    </w:pPr>
    <w:rPr>
      <w:b/>
      <w:noProof/>
      <w:sz w:val="15"/>
      <w:lang w:eastAsia="de-CH"/>
    </w:rPr>
  </w:style>
  <w:style w:type="paragraph" w:customStyle="1" w:styleId="aTraktNum1EFD">
    <w:name w:val="_a_Trakt_Num1_EFD"/>
    <w:basedOn w:val="berschrift1"/>
    <w:next w:val="TextCDB"/>
    <w:semiHidden/>
    <w:qFormat/>
    <w:rsid w:val="006507DA"/>
    <w:pPr>
      <w:keepNext w:val="0"/>
      <w:numPr>
        <w:numId w:val="17"/>
      </w:numPr>
      <w:tabs>
        <w:tab w:val="left" w:pos="432"/>
        <w:tab w:val="left" w:pos="850"/>
      </w:tabs>
      <w:spacing w:before="80" w:after="80" w:line="288" w:lineRule="auto"/>
      <w:ind w:left="432"/>
    </w:pPr>
    <w:rPr>
      <w:kern w:val="28"/>
      <w:sz w:val="22"/>
      <w:lang w:eastAsia="de-CH"/>
    </w:rPr>
  </w:style>
  <w:style w:type="paragraph" w:customStyle="1" w:styleId="TextCDB">
    <w:name w:val="Text_CDB"/>
    <w:basedOn w:val="Standard"/>
    <w:qFormat/>
    <w:rsid w:val="006507DA"/>
    <w:pPr>
      <w:spacing w:after="120" w:line="264" w:lineRule="auto"/>
    </w:pPr>
    <w:rPr>
      <w:szCs w:val="22"/>
      <w:lang w:val="en-US" w:eastAsia="de-DE"/>
    </w:rPr>
  </w:style>
  <w:style w:type="paragraph" w:customStyle="1" w:styleId="aTraktNum2EFD">
    <w:name w:val="_a_Trakt_Num2_EFD"/>
    <w:basedOn w:val="aTraktNum1EFD"/>
    <w:next w:val="TextCDB"/>
    <w:semiHidden/>
    <w:qFormat/>
    <w:rsid w:val="006507DA"/>
    <w:pPr>
      <w:numPr>
        <w:ilvl w:val="1"/>
      </w:numPr>
      <w:ind w:left="0" w:firstLine="0"/>
      <w:outlineLvl w:val="1"/>
    </w:pPr>
    <w:rPr>
      <w:b w:val="0"/>
    </w:rPr>
  </w:style>
  <w:style w:type="paragraph" w:customStyle="1" w:styleId="aTraktNum3EFD">
    <w:name w:val="_a_Trakt_Num3_EFD"/>
    <w:basedOn w:val="aTraktNum1EFD"/>
    <w:next w:val="TextCDB"/>
    <w:semiHidden/>
    <w:rsid w:val="006507DA"/>
    <w:pPr>
      <w:numPr>
        <w:ilvl w:val="2"/>
      </w:numPr>
      <w:ind w:left="0" w:firstLine="0"/>
      <w:outlineLvl w:val="2"/>
    </w:pPr>
    <w:rPr>
      <w:b w:val="0"/>
      <w:lang w:val="de-DE"/>
    </w:rPr>
  </w:style>
  <w:style w:type="paragraph" w:customStyle="1" w:styleId="aTraktNum4EFD">
    <w:name w:val="_a_Trakt_Num4_EFD"/>
    <w:basedOn w:val="aTraktNum1EFD"/>
    <w:next w:val="TextCDB"/>
    <w:semiHidden/>
    <w:rsid w:val="006507DA"/>
    <w:pPr>
      <w:numPr>
        <w:ilvl w:val="3"/>
      </w:numPr>
      <w:tabs>
        <w:tab w:val="clear" w:pos="864"/>
        <w:tab w:val="left" w:pos="920"/>
      </w:tabs>
      <w:ind w:left="0" w:firstLine="0"/>
      <w:outlineLvl w:val="3"/>
    </w:pPr>
    <w:rPr>
      <w:b w:val="0"/>
    </w:rPr>
  </w:style>
  <w:style w:type="paragraph" w:customStyle="1" w:styleId="Kopfzeile2Departement">
    <w:name w:val="Kopfzeile2Departement"/>
    <w:basedOn w:val="Standard"/>
    <w:next w:val="Standard"/>
    <w:rsid w:val="006507DA"/>
    <w:pPr>
      <w:widowControl w:val="0"/>
      <w:suppressAutoHyphens/>
      <w:spacing w:line="200" w:lineRule="atLeast"/>
    </w:pPr>
    <w:rPr>
      <w:rFonts w:eastAsiaTheme="minorHAnsi" w:cstheme="minorBidi"/>
      <w:sz w:val="15"/>
      <w:szCs w:val="22"/>
      <w:lang w:eastAsia="en-US"/>
    </w:rPr>
  </w:style>
  <w:style w:type="character" w:customStyle="1" w:styleId="KopfzeileZchn">
    <w:name w:val="Kopfzeile Zchn"/>
    <w:basedOn w:val="Absatz-Standardschriftart"/>
    <w:link w:val="Kopfzeile"/>
    <w:uiPriority w:val="99"/>
    <w:rsid w:val="00D230EC"/>
    <w:rPr>
      <w:rFonts w:ascii="Arial" w:hAnsi="Arial"/>
      <w:sz w:val="15"/>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B2A09-B0FF-FD4B-9EC3-28540040B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613</Words>
  <Characters>3862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VomFam</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91</cp:revision>
  <cp:lastPrinted>2112-12-31T23:00:00Z</cp:lastPrinted>
  <dcterms:created xsi:type="dcterms:W3CDTF">2019-11-15T14:05:00Z</dcterms:created>
  <dcterms:modified xsi:type="dcterms:W3CDTF">2019-12-09T15:04:00Z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