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Pr="006F4237" w:rsidRDefault="00F15254">
      <w:pPr>
        <w:pStyle w:val="CDBuLinie"/>
      </w:pPr>
      <w:r w:rsidRPr="006F4237">
        <w:t>V1.</w:t>
      </w:r>
      <w:r w:rsidR="005D6801" w:rsidRPr="006F4237">
        <w:t>21</w:t>
      </w:r>
      <w:r w:rsidRPr="006F4237">
        <w:t xml:space="preserve"> Markus Vogel: erstellt basierend auf Hermes 4, erweitert um Risiken und Rahmenbedingungen. </w:t>
      </w:r>
    </w:p>
    <w:p w14:paraId="007FC76C" w14:textId="01D502A0" w:rsidR="00EA06C3" w:rsidRPr="006F4237" w:rsidRDefault="00E81EE1">
      <w:pPr>
        <w:pStyle w:val="CDBTitel"/>
      </w:pPr>
      <w:r>
        <w:t>Abnahmeprotokoll</w:t>
      </w:r>
    </w:p>
    <w:p w14:paraId="41121B6E" w14:textId="77777777" w:rsidR="00EA06C3" w:rsidRPr="006F4237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:rsidRPr="006F4237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6F4237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791D1BC9" w:rsidR="00EA06C3" w:rsidRPr="006F4237" w:rsidRDefault="00EA06C3">
            <w:pPr>
              <w:pStyle w:val="TabellenInhalt"/>
              <w:snapToGrid w:val="0"/>
            </w:pPr>
            <w:r w:rsidRPr="006F4237">
              <w:t>Intern</w:t>
            </w:r>
          </w:p>
        </w:tc>
      </w:tr>
      <w:tr w:rsidR="00EA06C3" w:rsidRPr="006F4237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6F4237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785A0556" w:rsidR="00EA06C3" w:rsidRPr="006F4237" w:rsidRDefault="00770072">
            <w:pPr>
              <w:pStyle w:val="TabellenInhalt"/>
              <w:snapToGrid w:val="0"/>
            </w:pPr>
            <w:r>
              <w:t>Abgeschlossen</w:t>
            </w:r>
          </w:p>
        </w:tc>
      </w:tr>
      <w:tr w:rsidR="00EA06C3" w:rsidRPr="006F4237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72159004" w:rsidR="00EA06C3" w:rsidRPr="006F4237" w:rsidRDefault="006507D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Time4You</w:t>
            </w:r>
          </w:p>
        </w:tc>
      </w:tr>
      <w:tr w:rsidR="00EA06C3" w:rsidRPr="006F4237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 xml:space="preserve">Franjo </w:t>
            </w:r>
            <w:proofErr w:type="spellStart"/>
            <w:r w:rsidRPr="006F4237"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:rsidRPr="006F4237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Markus Vogel</w:t>
            </w:r>
          </w:p>
        </w:tc>
      </w:tr>
      <w:tr w:rsidR="00EA06C3" w:rsidRPr="006F4237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0A197B3B" w:rsidR="00EA06C3" w:rsidRPr="006F4237" w:rsidRDefault="00854FB5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:rsidRPr="006F4237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6F4237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Gruppe 6</w:t>
            </w:r>
          </w:p>
        </w:tc>
      </w:tr>
      <w:tr w:rsidR="00FE0D44" w:rsidRPr="006F4237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6F4237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Pr="006F4237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 w:rsidRPr="006F4237">
              <w:rPr>
                <w:b/>
                <w:bCs/>
                <w:color w:val="FFFFFF"/>
              </w:rPr>
              <w:t>INAI2a</w:t>
            </w:r>
          </w:p>
        </w:tc>
      </w:tr>
      <w:tr w:rsidR="00EA06C3" w:rsidRPr="006F4237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6F4237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6F4237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0EFCA928" w:rsidR="00EA06C3" w:rsidRPr="006F4237" w:rsidRDefault="008362B9">
            <w:pPr>
              <w:pStyle w:val="TabellenInhalt"/>
              <w:snapToGrid w:val="0"/>
              <w:rPr>
                <w:sz w:val="16"/>
                <w:szCs w:val="16"/>
              </w:rPr>
            </w:pPr>
            <w:r w:rsidRPr="006F4237">
              <w:rPr>
                <w:sz w:val="16"/>
                <w:szCs w:val="16"/>
              </w:rPr>
              <w:t>Abnahmeprotokoll für Projekt Time4You</w:t>
            </w:r>
          </w:p>
        </w:tc>
      </w:tr>
    </w:tbl>
    <w:p w14:paraId="0B7A1C45" w14:textId="77777777" w:rsidR="00EA06C3" w:rsidRPr="006F4237" w:rsidRDefault="00EA06C3">
      <w:pPr>
        <w:spacing w:before="200"/>
        <w:rPr>
          <w:sz w:val="16"/>
          <w:szCs w:val="16"/>
        </w:rPr>
      </w:pPr>
      <w:r w:rsidRPr="006F4237">
        <w:rPr>
          <w:sz w:val="16"/>
          <w:szCs w:val="16"/>
        </w:rPr>
        <w:t xml:space="preserve">* Nicht klassifiziert, </w:t>
      </w:r>
      <w:proofErr w:type="gramStart"/>
      <w:r w:rsidRPr="006F4237">
        <w:rPr>
          <w:sz w:val="16"/>
          <w:szCs w:val="16"/>
        </w:rPr>
        <w:t>Intern</w:t>
      </w:r>
      <w:proofErr w:type="gramEnd"/>
      <w:r w:rsidRPr="006F4237">
        <w:rPr>
          <w:sz w:val="16"/>
          <w:szCs w:val="16"/>
        </w:rPr>
        <w:t>, Vertraulich</w:t>
      </w:r>
      <w:r w:rsidRPr="006F4237">
        <w:rPr>
          <w:sz w:val="16"/>
          <w:szCs w:val="16"/>
        </w:rPr>
        <w:br/>
        <w:t>** In Arbeit, In Prüfung, Abgeschlossen</w:t>
      </w:r>
    </w:p>
    <w:p w14:paraId="669B30C5" w14:textId="77777777" w:rsidR="00EA06C3" w:rsidRPr="006F4237" w:rsidRDefault="00EA06C3">
      <w:pPr>
        <w:spacing w:before="800" w:after="200"/>
        <w:rPr>
          <w:b/>
        </w:rPr>
      </w:pPr>
      <w:r w:rsidRPr="006F4237">
        <w:rPr>
          <w:b/>
        </w:rPr>
        <w:t>Änderungskontrolle, Prüfung, Genehmigung</w:t>
      </w:r>
    </w:p>
    <w:tbl>
      <w:tblPr>
        <w:tblW w:w="9061" w:type="dxa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6F4237" w14:paraId="6DD367E4" w14:textId="77777777" w:rsidTr="00EB0EEB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6F4237" w:rsidRDefault="00EA06C3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Name oder Rolle</w:t>
            </w:r>
          </w:p>
        </w:tc>
      </w:tr>
      <w:tr w:rsidR="00EA06C3" w:rsidRPr="006F4237" w14:paraId="4615FCF2" w14:textId="77777777" w:rsidTr="00EB0EEB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25BA238E" w:rsidR="00EA06C3" w:rsidRPr="006F4237" w:rsidRDefault="00404B5B">
            <w:pPr>
              <w:pStyle w:val="TabellenInhalt"/>
              <w:snapToGrid w:val="0"/>
            </w:pPr>
            <w:r w:rsidRPr="006F4237">
              <w:t>1.</w:t>
            </w:r>
            <w:r w:rsidR="00854FB5">
              <w:t>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6568EAF0" w:rsidR="00EA06C3" w:rsidRPr="006F4237" w:rsidRDefault="00EB0EEB">
            <w:pPr>
              <w:pStyle w:val="TabellenInhalt"/>
              <w:snapToGrid w:val="0"/>
            </w:pPr>
            <w:r w:rsidRPr="006F4237">
              <w:t>3.</w:t>
            </w:r>
            <w:r w:rsidR="00404B5B" w:rsidRPr="006F4237">
              <w:t>1</w:t>
            </w:r>
            <w:r w:rsidRPr="006F4237">
              <w:t>2</w:t>
            </w:r>
            <w:r w:rsidR="00404B5B" w:rsidRPr="006F4237">
              <w:t>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03F4C5CC" w:rsidR="00EA06C3" w:rsidRPr="006F4237" w:rsidRDefault="00854FB5">
            <w:pPr>
              <w:pStyle w:val="TabellenInhalt"/>
              <w:snapToGrid w:val="0"/>
            </w:pPr>
            <w:r>
              <w:t>Erweitert und korrigiert</w:t>
            </w:r>
            <w:bookmarkStart w:id="0" w:name="_GoBack"/>
            <w:bookmarkEnd w:id="0"/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03994B14" w:rsidR="00EA06C3" w:rsidRPr="006F4237" w:rsidRDefault="008379C7">
            <w:pPr>
              <w:pStyle w:val="TabellenInhalt"/>
              <w:snapToGrid w:val="0"/>
            </w:pPr>
            <w:r w:rsidRPr="006F4237">
              <w:t xml:space="preserve">Franjo </w:t>
            </w:r>
            <w:proofErr w:type="spellStart"/>
            <w:r w:rsidRPr="006F4237">
              <w:t>Franjic</w:t>
            </w:r>
            <w:proofErr w:type="spellEnd"/>
          </w:p>
        </w:tc>
      </w:tr>
    </w:tbl>
    <w:p w14:paraId="63C2EC2B" w14:textId="77777777" w:rsidR="00EB0EEB" w:rsidRPr="006F4237" w:rsidRDefault="00EB0EEB" w:rsidP="00EB0EEB">
      <w:pPr>
        <w:spacing w:before="200" w:after="200"/>
        <w:rPr>
          <w:b/>
        </w:rPr>
      </w:pPr>
      <w:r w:rsidRPr="006F4237"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EB0EEB" w:rsidRPr="006F4237" w14:paraId="0C9C8E8F" w14:textId="77777777" w:rsidTr="002F1D90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47EB29B4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23ABB070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Bedeutung</w:t>
            </w:r>
          </w:p>
        </w:tc>
      </w:tr>
      <w:tr w:rsidR="00EB0EEB" w:rsidRPr="006F4237" w14:paraId="522DF57D" w14:textId="77777777" w:rsidTr="002F1D90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D15BD91" w14:textId="77777777" w:rsidR="00EB0EEB" w:rsidRPr="006F4237" w:rsidRDefault="00EB0EEB" w:rsidP="002F1D90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61657A9" w14:textId="77777777" w:rsidR="00EB0EEB" w:rsidRPr="006F4237" w:rsidRDefault="00EB0EEB" w:rsidP="002F1D90">
            <w:pPr>
              <w:pStyle w:val="TabellenInhalt"/>
              <w:snapToGrid w:val="0"/>
            </w:pPr>
          </w:p>
        </w:tc>
      </w:tr>
    </w:tbl>
    <w:p w14:paraId="482FA96E" w14:textId="77777777" w:rsidR="00EB0EEB" w:rsidRPr="006F4237" w:rsidRDefault="00EB0EEB" w:rsidP="00EB0EEB">
      <w:pPr>
        <w:spacing w:before="200" w:after="200"/>
        <w:rPr>
          <w:b/>
        </w:rPr>
      </w:pPr>
      <w:r w:rsidRPr="006F4237"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EB0EEB" w:rsidRPr="006F4237" w14:paraId="0F8D5EC3" w14:textId="77777777" w:rsidTr="002F1D90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14:paraId="6783C5D0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14:paraId="4548A922" w14:textId="77777777" w:rsidR="00EB0EEB" w:rsidRPr="006F4237" w:rsidRDefault="00EB0EEB" w:rsidP="002F1D90">
            <w:pPr>
              <w:pStyle w:val="Tabellenberschrift"/>
              <w:snapToGrid w:val="0"/>
              <w:rPr>
                <w:color w:val="auto"/>
              </w:rPr>
            </w:pPr>
            <w:r w:rsidRPr="006F4237">
              <w:rPr>
                <w:color w:val="auto"/>
              </w:rPr>
              <w:t>Titel, Quelle</w:t>
            </w:r>
          </w:p>
        </w:tc>
      </w:tr>
      <w:tr w:rsidR="00EB0EEB" w:rsidRPr="006F4237" w14:paraId="068CDC0A" w14:textId="77777777" w:rsidTr="002F1D90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D791769" w14:textId="77777777" w:rsidR="00EB0EEB" w:rsidRPr="006F4237" w:rsidRDefault="00EB0EEB" w:rsidP="002F1D90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983F64D" w14:textId="77777777" w:rsidR="00EB0EEB" w:rsidRPr="006F4237" w:rsidRDefault="00EB0EEB" w:rsidP="002F1D90">
            <w:pPr>
              <w:pStyle w:val="TabellenInhalt"/>
              <w:snapToGrid w:val="0"/>
            </w:pPr>
          </w:p>
        </w:tc>
      </w:tr>
    </w:tbl>
    <w:p w14:paraId="5495BB49" w14:textId="532F9BE5" w:rsidR="00EA06C3" w:rsidRPr="006F4237" w:rsidRDefault="00EA06C3" w:rsidP="00404B5B">
      <w:pPr>
        <w:spacing w:before="200" w:after="200"/>
        <w:rPr>
          <w:b/>
        </w:rPr>
      </w:pPr>
      <w:r w:rsidRPr="006F4237">
        <w:br w:type="page"/>
      </w:r>
    </w:p>
    <w:p w14:paraId="0F3EC487" w14:textId="77777777" w:rsidR="00EA06C3" w:rsidRPr="006F4237" w:rsidRDefault="00EA06C3">
      <w:pPr>
        <w:pStyle w:val="dberschriftInhaltsverzeichnisEFD"/>
        <w:sectPr w:rsidR="00EA06C3" w:rsidRPr="006F4237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 w:rsidRPr="006F4237">
        <w:lastRenderedPageBreak/>
        <w:t>Inhaltsverzeichnis</w:t>
      </w:r>
    </w:p>
    <w:p w14:paraId="5C2AF2F9" w14:textId="7F5273AC" w:rsidR="000B6223" w:rsidRDefault="00EA06C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 w:rsidRPr="006F4237">
        <w:fldChar w:fldCharType="begin"/>
      </w:r>
      <w:r w:rsidRPr="006F4237"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 w:rsidRPr="006F4237">
        <w:fldChar w:fldCharType="separate"/>
      </w:r>
      <w:r w:rsidR="000B6223">
        <w:rPr>
          <w:noProof/>
        </w:rPr>
        <w:t>1</w:t>
      </w:r>
      <w:r w:rsidR="000B6223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0B6223">
        <w:rPr>
          <w:noProof/>
        </w:rPr>
        <w:t>Abnahmegegenstand</w:t>
      </w:r>
      <w:r w:rsidR="000B6223">
        <w:rPr>
          <w:noProof/>
        </w:rPr>
        <w:tab/>
      </w:r>
      <w:r w:rsidR="000B6223">
        <w:rPr>
          <w:noProof/>
        </w:rPr>
        <w:fldChar w:fldCharType="begin"/>
      </w:r>
      <w:r w:rsidR="000B6223">
        <w:rPr>
          <w:noProof/>
        </w:rPr>
        <w:instrText xml:space="preserve"> PAGEREF _Toc26869645 \h </w:instrText>
      </w:r>
      <w:r w:rsidR="000B6223">
        <w:rPr>
          <w:noProof/>
        </w:rPr>
      </w:r>
      <w:r w:rsidR="000B6223">
        <w:rPr>
          <w:noProof/>
        </w:rPr>
        <w:fldChar w:fldCharType="separate"/>
      </w:r>
      <w:r w:rsidR="000B6223">
        <w:rPr>
          <w:noProof/>
        </w:rPr>
        <w:t>3</w:t>
      </w:r>
      <w:r w:rsidR="000B6223">
        <w:rPr>
          <w:noProof/>
        </w:rPr>
        <w:fldChar w:fldCharType="end"/>
      </w:r>
    </w:p>
    <w:p w14:paraId="76B80F93" w14:textId="6BA3F45E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Abnahmebeteiligte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A616F" w14:textId="46530C8E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B88982" w14:textId="5D094D5C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Abnahmeverfahren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80242E" w14:textId="5259BEDA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F8DE8A" w14:textId="7C4F1AB3" w:rsidR="000B6223" w:rsidRDefault="000B6223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Mängelklassen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7E2847" w14:textId="3C2D05A9" w:rsidR="000B6223" w:rsidRDefault="000B6223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Definition der 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DC04F6" w14:textId="6976C655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Lieferergebnisse und Mängel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B70AAF" w14:textId="68E46619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21DA0E" w14:textId="47D95CC6" w:rsidR="000B6223" w:rsidRDefault="000B622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Unterschrift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_Toc26869654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5F1184" w14:textId="05B715F1" w:rsidR="00EA06C3" w:rsidRPr="006F4237" w:rsidRDefault="00EA06C3">
      <w:pPr>
        <w:pStyle w:val="Verzeichnis1"/>
        <w:tabs>
          <w:tab w:val="left" w:leader="dot" w:pos="9071"/>
          <w:tab w:val="right" w:leader="dot" w:pos="9920"/>
        </w:tabs>
        <w:sectPr w:rsidR="00EA06C3" w:rsidRPr="006F423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 w:rsidRPr="006F4237">
        <w:fldChar w:fldCharType="end"/>
      </w:r>
    </w:p>
    <w:p w14:paraId="552FD469" w14:textId="77777777" w:rsidR="00EA06C3" w:rsidRPr="006F4237" w:rsidRDefault="00970D10">
      <w:pPr>
        <w:pStyle w:val="Textkrper"/>
        <w:sectPr w:rsidR="00EA06C3" w:rsidRPr="006F4237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 w:rsidRPr="006F4237">
        <w:fldChar w:fldCharType="begin"/>
      </w:r>
      <w:r w:rsidRPr="006F4237">
        <w:instrText xml:space="preserve"> TOC \c "ABBILDUNG" </w:instrText>
      </w:r>
      <w:r w:rsidRPr="006F4237">
        <w:fldChar w:fldCharType="end"/>
      </w:r>
    </w:p>
    <w:p w14:paraId="37E31D18" w14:textId="77777777" w:rsidR="009F575E" w:rsidRPr="006F4237" w:rsidRDefault="009F575E">
      <w:pPr>
        <w:pStyle w:val="Textkrper"/>
      </w:pPr>
    </w:p>
    <w:p w14:paraId="203C1FB3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  <w:rPr>
          <w:szCs w:val="22"/>
        </w:rPr>
      </w:pPr>
      <w:bookmarkStart w:id="1" w:name="_Toc395601409"/>
      <w:bookmarkStart w:id="2" w:name="_Toc26869645"/>
      <w:r w:rsidRPr="006F4237">
        <w:rPr>
          <w:szCs w:val="22"/>
        </w:rPr>
        <w:t>Abnahmegegenstand</w:t>
      </w:r>
      <w:bookmarkEnd w:id="1"/>
      <w:bookmarkEnd w:id="2"/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6507DA" w:rsidRPr="006F4237" w14:paraId="3267ED89" w14:textId="77777777" w:rsidTr="000F2F37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98CB4D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Abnahmegegenstand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BC286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Beschreibung</w:t>
            </w:r>
          </w:p>
        </w:tc>
      </w:tr>
      <w:tr w:rsidR="006507DA" w:rsidRPr="006F4237" w14:paraId="180D8330" w14:textId="77777777" w:rsidTr="000F2F37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1077FC" w14:textId="74C8A909" w:rsidR="006507DA" w:rsidRPr="006F4237" w:rsidRDefault="000F2F37" w:rsidP="002F1D90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 xml:space="preserve">Springboot Container Applikation mit einfachem Frontend 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D7E8E0" w14:textId="47EDBBF9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Anwendung eingesetzt i</w:t>
            </w:r>
            <w:r w:rsidR="000F2F37">
              <w:rPr>
                <w:i/>
                <w:iCs/>
                <w:lang w:val="de-CH"/>
              </w:rPr>
              <w:t>n einer Testgruppe, um erstes Feedback einzuholen.</w:t>
            </w:r>
          </w:p>
        </w:tc>
      </w:tr>
    </w:tbl>
    <w:p w14:paraId="58437C13" w14:textId="77777777" w:rsidR="006507DA" w:rsidRPr="006F4237" w:rsidRDefault="006507DA" w:rsidP="006507DA">
      <w:pPr>
        <w:pStyle w:val="TextCDB"/>
        <w:rPr>
          <w:lang w:val="de-CH"/>
        </w:rPr>
      </w:pPr>
    </w:p>
    <w:p w14:paraId="2FFBC766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3" w:name="_Toc395601410"/>
      <w:bookmarkStart w:id="4" w:name="_Toc26869646"/>
      <w:r w:rsidRPr="006F4237">
        <w:t>Abnahmebeteiligte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498"/>
      </w:tblGrid>
      <w:tr w:rsidR="006507DA" w:rsidRPr="006F4237" w14:paraId="05C7C9AE" w14:textId="77777777" w:rsidTr="002F1D90">
        <w:trPr>
          <w:trHeight w:val="388"/>
          <w:tblHeader/>
        </w:trPr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1D51CB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Rolle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D7CC5D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Name</w:t>
            </w:r>
          </w:p>
        </w:tc>
      </w:tr>
      <w:tr w:rsidR="006507DA" w:rsidRPr="006F4237" w14:paraId="1328DC19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90CD09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Auftraggeber / Kunde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16AE48" w14:textId="3591C812" w:rsidR="006507DA" w:rsidRPr="006F4237" w:rsidRDefault="000F2F37" w:rsidP="002F1D9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Markus Vogel</w:t>
            </w:r>
          </w:p>
        </w:tc>
      </w:tr>
      <w:tr w:rsidR="006507DA" w:rsidRPr="006F4237" w14:paraId="1DCE7B43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9059B1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Projektleiter</w:t>
            </w:r>
          </w:p>
        </w:tc>
        <w:tc>
          <w:tcPr>
            <w:tcW w:w="44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CD8E07" w14:textId="0199BB1D" w:rsidR="006507DA" w:rsidRPr="006F4237" w:rsidRDefault="000F2F37" w:rsidP="002F1D9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Franjo </w:t>
            </w:r>
            <w:proofErr w:type="spellStart"/>
            <w:r>
              <w:rPr>
                <w:lang w:val="de-CH"/>
              </w:rPr>
              <w:t>Franjic</w:t>
            </w:r>
            <w:proofErr w:type="spellEnd"/>
          </w:p>
        </w:tc>
      </w:tr>
      <w:tr w:rsidR="006507DA" w:rsidRPr="006F4237" w14:paraId="27AF8679" w14:textId="77777777" w:rsidTr="002F1D90">
        <w:trPr>
          <w:trHeight w:val="404"/>
        </w:trPr>
        <w:tc>
          <w:tcPr>
            <w:tcW w:w="4862" w:type="dxa"/>
            <w:tcBorders>
              <w:top w:val="single" w:sz="4" w:space="0" w:color="auto"/>
            </w:tcBorders>
            <w:shd w:val="clear" w:color="auto" w:fill="auto"/>
          </w:tcPr>
          <w:p w14:paraId="155B6F37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Lieferant</w:t>
            </w:r>
          </w:p>
        </w:tc>
        <w:tc>
          <w:tcPr>
            <w:tcW w:w="4498" w:type="dxa"/>
            <w:tcBorders>
              <w:top w:val="single" w:sz="4" w:space="0" w:color="auto"/>
            </w:tcBorders>
            <w:shd w:val="clear" w:color="auto" w:fill="auto"/>
          </w:tcPr>
          <w:p w14:paraId="6FC65B75" w14:textId="269D25C9" w:rsidR="006507DA" w:rsidRPr="006F4237" w:rsidRDefault="000F2F37" w:rsidP="002F1D90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Ursin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Künzi</w:t>
            </w:r>
            <w:proofErr w:type="spellEnd"/>
            <w:r>
              <w:rPr>
                <w:lang w:val="de-CH"/>
              </w:rPr>
              <w:t xml:space="preserve"> &amp; </w:t>
            </w:r>
            <w:proofErr w:type="spellStart"/>
            <w:r>
              <w:rPr>
                <w:lang w:val="de-CH"/>
              </w:rPr>
              <w:t>Arbnor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Kuqi</w:t>
            </w:r>
            <w:proofErr w:type="spellEnd"/>
          </w:p>
        </w:tc>
      </w:tr>
    </w:tbl>
    <w:p w14:paraId="13C6AA40" w14:textId="77777777" w:rsidR="006507DA" w:rsidRPr="006F4237" w:rsidRDefault="006507DA" w:rsidP="006507DA">
      <w:pPr>
        <w:pStyle w:val="TextCDB"/>
        <w:rPr>
          <w:lang w:val="de-CH"/>
        </w:rPr>
      </w:pPr>
    </w:p>
    <w:p w14:paraId="477E0801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5" w:name="_Toc395601411"/>
      <w:bookmarkStart w:id="6" w:name="_Toc26869647"/>
      <w:r w:rsidRPr="006F4237">
        <w:t>Grundlagen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8"/>
        <w:gridCol w:w="4467"/>
      </w:tblGrid>
      <w:tr w:rsidR="006507DA" w:rsidRPr="006F4237" w14:paraId="1B1B0E76" w14:textId="77777777" w:rsidTr="002F1D90">
        <w:trPr>
          <w:trHeight w:val="392"/>
          <w:tblHeader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05F564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Bezeichnung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A3CDCE" w14:textId="42E7F511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Datum</w:t>
            </w:r>
          </w:p>
        </w:tc>
      </w:tr>
      <w:tr w:rsidR="006507DA" w:rsidRPr="006F4237" w14:paraId="1C001CC2" w14:textId="77777777" w:rsidTr="002F1D90">
        <w:trPr>
          <w:trHeight w:val="408"/>
        </w:trPr>
        <w:tc>
          <w:tcPr>
            <w:tcW w:w="4828" w:type="dxa"/>
            <w:tcBorders>
              <w:top w:val="single" w:sz="4" w:space="0" w:color="auto"/>
            </w:tcBorders>
            <w:shd w:val="clear" w:color="auto" w:fill="auto"/>
          </w:tcPr>
          <w:p w14:paraId="7806884D" w14:textId="03D95403" w:rsidR="006507DA" w:rsidRPr="006F4237" w:rsidRDefault="00A16037" w:rsidP="002F1D90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Projektantrag</w:t>
            </w:r>
          </w:p>
        </w:tc>
        <w:tc>
          <w:tcPr>
            <w:tcW w:w="4467" w:type="dxa"/>
            <w:tcBorders>
              <w:top w:val="single" w:sz="4" w:space="0" w:color="auto"/>
            </w:tcBorders>
            <w:shd w:val="clear" w:color="auto" w:fill="auto"/>
          </w:tcPr>
          <w:p w14:paraId="2DA7DE18" w14:textId="268B23C5" w:rsidR="006507DA" w:rsidRPr="006F4237" w:rsidRDefault="00A16037" w:rsidP="002F1D90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08.11.2019</w:t>
            </w:r>
          </w:p>
        </w:tc>
      </w:tr>
      <w:tr w:rsidR="006507DA" w:rsidRPr="006F4237" w14:paraId="1FEBF9C0" w14:textId="77777777" w:rsidTr="002F1D90">
        <w:trPr>
          <w:trHeight w:val="408"/>
        </w:trPr>
        <w:tc>
          <w:tcPr>
            <w:tcW w:w="4828" w:type="dxa"/>
            <w:shd w:val="clear" w:color="auto" w:fill="auto"/>
          </w:tcPr>
          <w:p w14:paraId="4B5BF061" w14:textId="535B11DD" w:rsidR="006507DA" w:rsidRPr="006F4237" w:rsidRDefault="00A16037" w:rsidP="002F1D9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Pflichtenheft</w:t>
            </w:r>
          </w:p>
        </w:tc>
        <w:tc>
          <w:tcPr>
            <w:tcW w:w="4467" w:type="dxa"/>
            <w:shd w:val="clear" w:color="auto" w:fill="auto"/>
          </w:tcPr>
          <w:p w14:paraId="21219208" w14:textId="5399F406" w:rsidR="006507DA" w:rsidRPr="006F4237" w:rsidRDefault="00A16037" w:rsidP="002F1D90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12.11.2019</w:t>
            </w:r>
          </w:p>
        </w:tc>
      </w:tr>
    </w:tbl>
    <w:p w14:paraId="3AD9011C" w14:textId="77777777" w:rsidR="006507DA" w:rsidRPr="006F4237" w:rsidRDefault="006507DA" w:rsidP="006507DA">
      <w:pPr>
        <w:pStyle w:val="TextCDB"/>
        <w:rPr>
          <w:lang w:val="de-CH"/>
        </w:rPr>
      </w:pPr>
    </w:p>
    <w:p w14:paraId="320C5827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7" w:name="_Toc395601412"/>
      <w:bookmarkStart w:id="8" w:name="_Toc26869648"/>
      <w:r w:rsidRPr="006F4237">
        <w:t>Abnahmeverfahren</w:t>
      </w:r>
      <w:bookmarkEnd w:id="7"/>
      <w:bookmarkEnd w:id="8"/>
    </w:p>
    <w:p w14:paraId="1E9EA6DD" w14:textId="011114C4" w:rsidR="006507DA" w:rsidRPr="006F4237" w:rsidRDefault="00B37E59" w:rsidP="006507DA">
      <w:pPr>
        <w:pStyle w:val="TextCDB"/>
        <w:rPr>
          <w:lang w:val="de-CH" w:eastAsia="de-CH"/>
        </w:rPr>
      </w:pPr>
      <w:r>
        <w:rPr>
          <w:lang w:val="de-CH" w:eastAsia="de-CH"/>
        </w:rPr>
        <w:t>Das System wird nach dem Einführungskonzept in die Testgruppe eingeführt und nach einer Woche wird ein Feedback von den Beteiligten eingefordert.</w:t>
      </w:r>
    </w:p>
    <w:p w14:paraId="477425D4" w14:textId="77777777" w:rsidR="006507DA" w:rsidRPr="006F4237" w:rsidRDefault="006507DA" w:rsidP="006507DA">
      <w:pPr>
        <w:pStyle w:val="TextCDB"/>
        <w:rPr>
          <w:lang w:val="de-CH" w:eastAsia="de-CH"/>
        </w:rPr>
      </w:pPr>
    </w:p>
    <w:p w14:paraId="4DDC2309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9" w:name="_Toc395601413"/>
      <w:bookmarkStart w:id="10" w:name="_Toc26869649"/>
      <w:r w:rsidRPr="006F4237">
        <w:t>Abnahmekriterien</w:t>
      </w:r>
      <w:bookmarkEnd w:id="9"/>
      <w:bookmarkEnd w:id="10"/>
      <w:r w:rsidRPr="006F4237">
        <w:t xml:space="preserve"> </w:t>
      </w:r>
    </w:p>
    <w:p w14:paraId="1138F520" w14:textId="77777777" w:rsidR="006507DA" w:rsidRPr="006F4237" w:rsidRDefault="006507DA" w:rsidP="006507DA">
      <w:pPr>
        <w:pStyle w:val="berschrift2"/>
        <w:numPr>
          <w:ilvl w:val="1"/>
          <w:numId w:val="0"/>
        </w:numPr>
        <w:tabs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1" w:name="_Toc395601414"/>
      <w:bookmarkStart w:id="12" w:name="_Toc26869650"/>
      <w:r w:rsidRPr="006F4237">
        <w:t>Mängelklassen</w:t>
      </w:r>
      <w:bookmarkEnd w:id="11"/>
      <w:bookmarkEnd w:id="12"/>
    </w:p>
    <w:p w14:paraId="512092D5" w14:textId="77777777" w:rsidR="006507DA" w:rsidRPr="006F4237" w:rsidRDefault="006507DA" w:rsidP="006507DA">
      <w:pPr>
        <w:pStyle w:val="TextCDB"/>
        <w:rPr>
          <w:i/>
          <w:lang w:val="de-CH"/>
        </w:rPr>
      </w:pPr>
      <w:r w:rsidRPr="006F4237">
        <w:rPr>
          <w:i/>
          <w:lang w:val="de-CH"/>
        </w:rPr>
        <w:t>Festgestellte Mängel werden in Mängelklassen 0-4 eingestuft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8240"/>
      </w:tblGrid>
      <w:tr w:rsidR="007C7060" w:rsidRPr="006F4237" w14:paraId="68B9AC2C" w14:textId="77777777" w:rsidTr="007C7060">
        <w:trPr>
          <w:trHeight w:val="409"/>
          <w:tblHeader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DD6C9" w14:textId="77777777" w:rsidR="007C7060" w:rsidRPr="006F4237" w:rsidRDefault="007C7060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Nr.</w:t>
            </w:r>
          </w:p>
        </w:tc>
        <w:tc>
          <w:tcPr>
            <w:tcW w:w="8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15BBF4" w14:textId="77777777" w:rsidR="007C7060" w:rsidRPr="006F4237" w:rsidRDefault="007C7060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Mängelklasse</w:t>
            </w:r>
          </w:p>
        </w:tc>
      </w:tr>
      <w:tr w:rsidR="007C7060" w:rsidRPr="006F4237" w14:paraId="5953AE62" w14:textId="77777777" w:rsidTr="007C7060">
        <w:trPr>
          <w:trHeight w:val="409"/>
        </w:trPr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</w:tcPr>
          <w:p w14:paraId="360EFBB0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0</w:t>
            </w:r>
          </w:p>
        </w:tc>
        <w:tc>
          <w:tcPr>
            <w:tcW w:w="8240" w:type="dxa"/>
            <w:tcBorders>
              <w:top w:val="single" w:sz="4" w:space="0" w:color="auto"/>
            </w:tcBorders>
            <w:shd w:val="clear" w:color="auto" w:fill="auto"/>
          </w:tcPr>
          <w:p w14:paraId="77DA5165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Fehlerfrei</w:t>
            </w:r>
          </w:p>
        </w:tc>
      </w:tr>
      <w:tr w:rsidR="007C7060" w:rsidRPr="006F4237" w14:paraId="64A65218" w14:textId="77777777" w:rsidTr="007C7060">
        <w:trPr>
          <w:trHeight w:val="393"/>
        </w:trPr>
        <w:tc>
          <w:tcPr>
            <w:tcW w:w="1111" w:type="dxa"/>
            <w:shd w:val="clear" w:color="auto" w:fill="auto"/>
          </w:tcPr>
          <w:p w14:paraId="7A55BFF6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1</w:t>
            </w:r>
          </w:p>
        </w:tc>
        <w:tc>
          <w:tcPr>
            <w:tcW w:w="8240" w:type="dxa"/>
            <w:shd w:val="clear" w:color="auto" w:fill="auto"/>
          </w:tcPr>
          <w:p w14:paraId="46B242D1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Unwesentlicher Mangel</w:t>
            </w:r>
          </w:p>
        </w:tc>
      </w:tr>
      <w:tr w:rsidR="007C7060" w:rsidRPr="006F4237" w14:paraId="0060BE0C" w14:textId="77777777" w:rsidTr="007C7060">
        <w:trPr>
          <w:trHeight w:val="409"/>
        </w:trPr>
        <w:tc>
          <w:tcPr>
            <w:tcW w:w="1111" w:type="dxa"/>
            <w:shd w:val="clear" w:color="auto" w:fill="auto"/>
          </w:tcPr>
          <w:p w14:paraId="5BA85E6D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2</w:t>
            </w:r>
          </w:p>
        </w:tc>
        <w:tc>
          <w:tcPr>
            <w:tcW w:w="8240" w:type="dxa"/>
            <w:shd w:val="clear" w:color="auto" w:fill="auto"/>
          </w:tcPr>
          <w:p w14:paraId="653B512A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Leichter Mangel</w:t>
            </w:r>
          </w:p>
        </w:tc>
      </w:tr>
      <w:tr w:rsidR="007C7060" w:rsidRPr="006F4237" w14:paraId="01C1C696" w14:textId="77777777" w:rsidTr="007C7060">
        <w:trPr>
          <w:trHeight w:val="409"/>
        </w:trPr>
        <w:tc>
          <w:tcPr>
            <w:tcW w:w="1111" w:type="dxa"/>
            <w:shd w:val="clear" w:color="auto" w:fill="auto"/>
          </w:tcPr>
          <w:p w14:paraId="1A678B3C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3</w:t>
            </w:r>
          </w:p>
        </w:tc>
        <w:tc>
          <w:tcPr>
            <w:tcW w:w="8240" w:type="dxa"/>
            <w:shd w:val="clear" w:color="auto" w:fill="auto"/>
          </w:tcPr>
          <w:p w14:paraId="11552B1B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Schwerer Mangel</w:t>
            </w:r>
          </w:p>
        </w:tc>
      </w:tr>
      <w:tr w:rsidR="007C7060" w:rsidRPr="006F4237" w14:paraId="422EBC0B" w14:textId="77777777" w:rsidTr="007C7060">
        <w:trPr>
          <w:trHeight w:val="409"/>
        </w:trPr>
        <w:tc>
          <w:tcPr>
            <w:tcW w:w="1111" w:type="dxa"/>
            <w:shd w:val="clear" w:color="auto" w:fill="auto"/>
          </w:tcPr>
          <w:p w14:paraId="01EC0F84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4</w:t>
            </w:r>
          </w:p>
        </w:tc>
        <w:tc>
          <w:tcPr>
            <w:tcW w:w="8240" w:type="dxa"/>
            <w:shd w:val="clear" w:color="auto" w:fill="auto"/>
          </w:tcPr>
          <w:p w14:paraId="581BE844" w14:textId="77777777" w:rsidR="007C7060" w:rsidRPr="006F4237" w:rsidRDefault="007C7060" w:rsidP="002F1D90">
            <w:pPr>
              <w:pStyle w:val="TextCDB"/>
              <w:rPr>
                <w:i/>
                <w:lang w:val="de-CH"/>
              </w:rPr>
            </w:pPr>
            <w:r w:rsidRPr="006F4237">
              <w:rPr>
                <w:i/>
                <w:lang w:val="de-CH"/>
              </w:rPr>
              <w:t>Kritischer Mangel</w:t>
            </w:r>
          </w:p>
        </w:tc>
      </w:tr>
    </w:tbl>
    <w:p w14:paraId="15F0D2E2" w14:textId="77777777" w:rsidR="006507DA" w:rsidRPr="006F4237" w:rsidRDefault="006507DA" w:rsidP="006507DA">
      <w:pPr>
        <w:pStyle w:val="TextCDB"/>
        <w:rPr>
          <w:lang w:val="de-CH"/>
        </w:rPr>
      </w:pPr>
    </w:p>
    <w:p w14:paraId="52D6D642" w14:textId="77777777" w:rsidR="006507DA" w:rsidRPr="006F4237" w:rsidRDefault="006507DA" w:rsidP="006507DA">
      <w:pPr>
        <w:pStyle w:val="berschrift2"/>
        <w:numPr>
          <w:ilvl w:val="1"/>
          <w:numId w:val="0"/>
        </w:numPr>
        <w:tabs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3" w:name="_Toc395601415"/>
      <w:bookmarkStart w:id="14" w:name="_Toc26869651"/>
      <w:r w:rsidRPr="006F4237">
        <w:lastRenderedPageBreak/>
        <w:t>Definition der Abnahme</w:t>
      </w:r>
      <w:bookmarkEnd w:id="13"/>
      <w:bookmarkEnd w:id="14"/>
    </w:p>
    <w:p w14:paraId="16E6779F" w14:textId="77777777" w:rsidR="006507DA" w:rsidRPr="00DA072D" w:rsidRDefault="006507DA" w:rsidP="006507DA">
      <w:pPr>
        <w:pStyle w:val="TextCDB"/>
        <w:rPr>
          <w:iCs/>
          <w:lang w:val="de-CH"/>
        </w:rPr>
      </w:pPr>
      <w:r w:rsidRPr="00DA072D">
        <w:rPr>
          <w:iCs/>
          <w:lang w:val="de-CH"/>
        </w:rPr>
        <w:t>Wird eine Mängelklasse zwischen 0-3 erreicht, kann das System / Produkt unter Vorbehalt abgenommen werden. Zur Behebung der Mängel sind jedoch Massnahmen zu definieren. Eine Nachprüfung ist zwingend.</w:t>
      </w:r>
    </w:p>
    <w:p w14:paraId="2287D9D8" w14:textId="77777777" w:rsidR="006507DA" w:rsidRPr="00DA072D" w:rsidRDefault="006507DA" w:rsidP="006507DA">
      <w:pPr>
        <w:pStyle w:val="TextCDB"/>
        <w:rPr>
          <w:iCs/>
          <w:lang w:val="de-CH"/>
        </w:rPr>
      </w:pPr>
      <w:r w:rsidRPr="00DA072D">
        <w:rPr>
          <w:iCs/>
          <w:lang w:val="de-CH"/>
        </w:rPr>
        <w:t>Werden Mängel der Kategorie 4 festgestellt, muss der Auftragnehmer umgehend Massnahmen treffen, um diese Mängel zu beheben. Der Auftragnehmer hat zudem die erneute Abnahme zu veranlassen.</w:t>
      </w:r>
    </w:p>
    <w:p w14:paraId="50BCE718" w14:textId="77777777" w:rsidR="006507DA" w:rsidRPr="006F4237" w:rsidRDefault="006507DA" w:rsidP="006507DA">
      <w:pPr>
        <w:pStyle w:val="TextCDB"/>
        <w:rPr>
          <w:lang w:val="de-CH"/>
        </w:rPr>
      </w:pPr>
    </w:p>
    <w:p w14:paraId="79FA6353" w14:textId="77777777" w:rsidR="006507DA" w:rsidRPr="006F4237" w:rsidRDefault="006507DA" w:rsidP="006507DA">
      <w:pPr>
        <w:pStyle w:val="berschrift1"/>
        <w:pageBreakBefore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  <w:sectPr w:rsidR="006507DA" w:rsidRPr="006F4237" w:rsidSect="006507D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907" w:left="1701" w:header="680" w:footer="340" w:gutter="0"/>
          <w:cols w:space="708"/>
          <w:titlePg/>
          <w:docGrid w:linePitch="360"/>
        </w:sectPr>
      </w:pPr>
    </w:p>
    <w:p w14:paraId="15C15EAA" w14:textId="77777777" w:rsidR="006507DA" w:rsidRPr="006F4237" w:rsidRDefault="006507DA" w:rsidP="006507DA">
      <w:pPr>
        <w:pStyle w:val="berschrift1"/>
        <w:pageBreakBefore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6" w:name="_Toc395601416"/>
      <w:bookmarkStart w:id="17" w:name="_Toc26869652"/>
      <w:r w:rsidRPr="006F4237">
        <w:lastRenderedPageBreak/>
        <w:t>Lieferergebnisse und Mängel</w:t>
      </w:r>
      <w:bookmarkEnd w:id="16"/>
      <w:bookmarkEnd w:id="17"/>
      <w:r w:rsidRPr="006F4237">
        <w:t xml:space="preserve"> </w:t>
      </w:r>
    </w:p>
    <w:tbl>
      <w:tblPr>
        <w:tblW w:w="15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4110"/>
        <w:gridCol w:w="1983"/>
        <w:gridCol w:w="2550"/>
        <w:gridCol w:w="2689"/>
        <w:gridCol w:w="1274"/>
        <w:gridCol w:w="1318"/>
      </w:tblGrid>
      <w:tr w:rsidR="006507DA" w:rsidRPr="006F4237" w14:paraId="007C1909" w14:textId="77777777" w:rsidTr="00681F4B">
        <w:trPr>
          <w:trHeight w:val="396"/>
          <w:tblHeader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596EC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proofErr w:type="spellStart"/>
            <w:r w:rsidRPr="006F4237">
              <w:rPr>
                <w:lang w:val="de-CH"/>
              </w:rPr>
              <w:t>Ref</w:t>
            </w:r>
            <w:proofErr w:type="spellEnd"/>
            <w:r w:rsidRPr="006F4237">
              <w:rPr>
                <w:lang w:val="de-CH"/>
              </w:rPr>
              <w:t>. Nr.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FCC6E1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Lieferergebnis – Beschreibung - Anforderung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666ABF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Mängelklasse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1A0664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Mängelbeschreibung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3FE7A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Massnahmen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64120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Verantw.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2D21F3" w14:textId="77777777" w:rsidR="006507DA" w:rsidRPr="006F4237" w:rsidRDefault="006507DA" w:rsidP="002F1D90">
            <w:pPr>
              <w:pStyle w:val="TextCDB"/>
              <w:rPr>
                <w:lang w:val="de-CH"/>
              </w:rPr>
            </w:pPr>
            <w:r w:rsidRPr="006F4237">
              <w:rPr>
                <w:lang w:val="de-CH"/>
              </w:rPr>
              <w:t>Termin</w:t>
            </w:r>
          </w:p>
        </w:tc>
      </w:tr>
      <w:tr w:rsidR="006507DA" w:rsidRPr="006F4237" w14:paraId="27B9607D" w14:textId="77777777" w:rsidTr="00681F4B">
        <w:trPr>
          <w:trHeight w:val="396"/>
        </w:trPr>
        <w:tc>
          <w:tcPr>
            <w:tcW w:w="1089" w:type="dxa"/>
            <w:tcBorders>
              <w:top w:val="single" w:sz="4" w:space="0" w:color="auto"/>
            </w:tcBorders>
            <w:shd w:val="clear" w:color="auto" w:fill="auto"/>
          </w:tcPr>
          <w:p w14:paraId="33D912C3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>01</w:t>
            </w:r>
          </w:p>
        </w:tc>
        <w:tc>
          <w:tcPr>
            <w:tcW w:w="4110" w:type="dxa"/>
            <w:tcBorders>
              <w:top w:val="single" w:sz="4" w:space="0" w:color="auto"/>
            </w:tcBorders>
            <w:shd w:val="clear" w:color="auto" w:fill="auto"/>
          </w:tcPr>
          <w:p w14:paraId="77B16EAC" w14:textId="77777777" w:rsidR="006507DA" w:rsidRDefault="002A7501" w:rsidP="002F1D90">
            <w:pPr>
              <w:pStyle w:val="TextCDB"/>
              <w:rPr>
                <w:i/>
                <w:iCs/>
                <w:lang w:val="de-CH"/>
              </w:rPr>
            </w:pPr>
            <w:r>
              <w:rPr>
                <w:i/>
                <w:iCs/>
                <w:lang w:val="de-CH"/>
              </w:rPr>
              <w:t>Zeiterfassungs</w:t>
            </w:r>
            <w:r w:rsidR="00681F4B">
              <w:rPr>
                <w:i/>
                <w:iCs/>
                <w:lang w:val="de-CH"/>
              </w:rPr>
              <w:t>system</w:t>
            </w:r>
          </w:p>
          <w:p w14:paraId="1AB86036" w14:textId="15E755E7" w:rsidR="00681F4B" w:rsidRPr="006F4237" w:rsidRDefault="00681F4B" w:rsidP="002F1D90">
            <w:pPr>
              <w:pStyle w:val="TextCDB"/>
              <w:rPr>
                <w:i/>
                <w:iCs/>
                <w:lang w:val="de-CH"/>
              </w:rPr>
            </w:pPr>
            <w:r>
              <w:rPr>
                <w:i/>
                <w:iCs/>
                <w:lang w:val="de-CH"/>
              </w:rPr>
              <w:t>Webapplikation mit einfacher Anmeldung und Zeiterfassung</w:t>
            </w:r>
          </w:p>
        </w:tc>
        <w:tc>
          <w:tcPr>
            <w:tcW w:w="1983" w:type="dxa"/>
            <w:tcBorders>
              <w:top w:val="single" w:sz="4" w:space="0" w:color="auto"/>
            </w:tcBorders>
            <w:shd w:val="clear" w:color="auto" w:fill="auto"/>
          </w:tcPr>
          <w:p w14:paraId="2E4FAFED" w14:textId="02E1EBA0" w:rsidR="006507DA" w:rsidRPr="006F4237" w:rsidRDefault="00681F4B" w:rsidP="002F1D90">
            <w:pPr>
              <w:pStyle w:val="TextCDB"/>
              <w:rPr>
                <w:i/>
                <w:iCs/>
                <w:lang w:val="de-CH"/>
              </w:rPr>
            </w:pPr>
            <w:r>
              <w:rPr>
                <w:i/>
                <w:iCs/>
                <w:lang w:val="de-CH"/>
              </w:rPr>
              <w:t>2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shd w:val="clear" w:color="auto" w:fill="auto"/>
          </w:tcPr>
          <w:p w14:paraId="421CF10D" w14:textId="24A29C7D" w:rsidR="006507DA" w:rsidRPr="006F4237" w:rsidRDefault="00681F4B" w:rsidP="002F1D90">
            <w:pPr>
              <w:pStyle w:val="TextCDB"/>
              <w:rPr>
                <w:i/>
                <w:iCs/>
                <w:lang w:val="de-CH"/>
              </w:rPr>
            </w:pPr>
            <w:r>
              <w:rPr>
                <w:i/>
                <w:iCs/>
                <w:lang w:val="de-CH"/>
              </w:rPr>
              <w:t>Anmeldung nicht sicher und bisher hardcodiert im System</w:t>
            </w:r>
          </w:p>
        </w:tc>
        <w:tc>
          <w:tcPr>
            <w:tcW w:w="2689" w:type="dxa"/>
            <w:tcBorders>
              <w:top w:val="single" w:sz="4" w:space="0" w:color="auto"/>
            </w:tcBorders>
            <w:shd w:val="clear" w:color="auto" w:fill="auto"/>
          </w:tcPr>
          <w:p w14:paraId="6B5848AA" w14:textId="77777777" w:rsidR="006507DA" w:rsidRPr="006F4237" w:rsidRDefault="006507DA" w:rsidP="002F1D90">
            <w:pPr>
              <w:pStyle w:val="TextCDB"/>
              <w:rPr>
                <w:i/>
                <w:iCs/>
                <w:lang w:val="de-CH"/>
              </w:rPr>
            </w:pPr>
            <w:r w:rsidRPr="006F4237">
              <w:rPr>
                <w:i/>
                <w:iCs/>
                <w:lang w:val="de-CH"/>
              </w:rPr>
              <w:t xml:space="preserve">Fehlerkorrektur 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34E8881C" w14:textId="6B640BB4" w:rsidR="006507DA" w:rsidRPr="006F4237" w:rsidRDefault="00681F4B" w:rsidP="002F1D90">
            <w:pPr>
              <w:pStyle w:val="TextCDB"/>
              <w:rPr>
                <w:i/>
                <w:iCs/>
                <w:lang w:val="de-CH"/>
              </w:rPr>
            </w:pPr>
            <w:proofErr w:type="spellStart"/>
            <w:r>
              <w:rPr>
                <w:i/>
                <w:iCs/>
                <w:lang w:val="de-CH"/>
              </w:rPr>
              <w:t>Ursin</w:t>
            </w:r>
            <w:proofErr w:type="spellEnd"/>
            <w:r>
              <w:rPr>
                <w:i/>
                <w:iCs/>
                <w:lang w:val="de-CH"/>
              </w:rPr>
              <w:t xml:space="preserve"> </w:t>
            </w:r>
            <w:proofErr w:type="spellStart"/>
            <w:r>
              <w:rPr>
                <w:i/>
                <w:iCs/>
                <w:lang w:val="de-CH"/>
              </w:rPr>
              <w:t>Künzi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</w:tcBorders>
          </w:tcPr>
          <w:p w14:paraId="57BA78CE" w14:textId="75B26F40" w:rsidR="006507DA" w:rsidRPr="006F4237" w:rsidRDefault="00681F4B" w:rsidP="002F1D90">
            <w:pPr>
              <w:pStyle w:val="TextCDB"/>
              <w:rPr>
                <w:i/>
                <w:iCs/>
                <w:lang w:val="de-CH"/>
              </w:rPr>
            </w:pPr>
            <w:r>
              <w:rPr>
                <w:i/>
                <w:iCs/>
                <w:lang w:val="de-CH"/>
              </w:rPr>
              <w:t>14</w:t>
            </w:r>
            <w:r w:rsidR="006507DA" w:rsidRPr="006F4237">
              <w:rPr>
                <w:i/>
                <w:iCs/>
                <w:lang w:val="de-CH"/>
              </w:rPr>
              <w:t>.</w:t>
            </w:r>
            <w:r>
              <w:rPr>
                <w:i/>
                <w:iCs/>
                <w:lang w:val="de-CH"/>
              </w:rPr>
              <w:t>12</w:t>
            </w:r>
            <w:r w:rsidR="006507DA" w:rsidRPr="006F4237">
              <w:rPr>
                <w:i/>
                <w:iCs/>
                <w:lang w:val="de-CH"/>
              </w:rPr>
              <w:t>.201</w:t>
            </w:r>
            <w:r>
              <w:rPr>
                <w:i/>
                <w:iCs/>
                <w:lang w:val="de-CH"/>
              </w:rPr>
              <w:t>9</w:t>
            </w:r>
          </w:p>
        </w:tc>
      </w:tr>
    </w:tbl>
    <w:p w14:paraId="7C979492" w14:textId="77777777" w:rsidR="006507DA" w:rsidRPr="006F4237" w:rsidRDefault="006507DA" w:rsidP="006507DA">
      <w:pPr>
        <w:pStyle w:val="TextCDB"/>
        <w:rPr>
          <w:lang w:val="de-CH" w:eastAsia="de-CH"/>
        </w:rPr>
      </w:pPr>
    </w:p>
    <w:p w14:paraId="5E2BAAEF" w14:textId="77777777" w:rsidR="006507DA" w:rsidRPr="006F4237" w:rsidRDefault="006507DA" w:rsidP="006507DA">
      <w:pPr>
        <w:pStyle w:val="berschrift1"/>
        <w:pageBreakBefore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18" w:name="_Toc395601417"/>
      <w:bookmarkStart w:id="19" w:name="_Toc26869653"/>
      <w:r w:rsidRPr="006F4237">
        <w:lastRenderedPageBreak/>
        <w:t>Abnahmeergebnis</w:t>
      </w:r>
      <w:bookmarkEnd w:id="18"/>
      <w:bookmarkEnd w:id="19"/>
    </w:p>
    <w:p w14:paraId="4C498371" w14:textId="77777777" w:rsidR="006507DA" w:rsidRPr="006F4237" w:rsidRDefault="006507DA" w:rsidP="00062585">
      <w:pPr>
        <w:pStyle w:val="TextCDB"/>
        <w:ind w:left="700" w:hanging="700"/>
        <w:rPr>
          <w:lang w:val="de-CH" w:eastAsia="de-CH"/>
        </w:rPr>
      </w:pPr>
      <w:r w:rsidRPr="006F4237">
        <w:rPr>
          <w:lang w:val="de-CH" w:eastAsia="de-CH"/>
        </w:rPr>
        <w:sym w:font="Wingdings" w:char="F06F"/>
      </w:r>
      <w:r w:rsidRPr="006F4237">
        <w:rPr>
          <w:lang w:val="de-CH" w:eastAsia="de-CH"/>
        </w:rPr>
        <w:tab/>
        <w:t>Das Abnahmeobjekt wurde geprüft ohne Mängelanzeige. Die Abnahme erfolgt ohne Vorbehalt.</w:t>
      </w:r>
    </w:p>
    <w:p w14:paraId="3B44601D" w14:textId="77777777" w:rsidR="006507DA" w:rsidRPr="006F4237" w:rsidRDefault="006507DA" w:rsidP="006507DA">
      <w:pPr>
        <w:pStyle w:val="TextCDB"/>
        <w:ind w:left="705" w:hanging="705"/>
        <w:rPr>
          <w:lang w:val="de-CH" w:eastAsia="de-CH"/>
        </w:rPr>
      </w:pPr>
      <w:r w:rsidRPr="006F4237">
        <w:rPr>
          <w:lang w:val="de-CH" w:eastAsia="de-CH"/>
        </w:rPr>
        <w:sym w:font="Wingdings" w:char="F06F"/>
      </w:r>
      <w:r w:rsidRPr="006F4237">
        <w:rPr>
          <w:lang w:val="de-CH" w:eastAsia="de-CH"/>
        </w:rPr>
        <w:tab/>
        <w:t>Das Abnahmeobjekt wurde geprüft und unter Vorbehalt abgenommen. Die Mängel sind innerhalb der vorgegebenen Frist zu beheben und die Lösung ist mittels Nachprüfung nochmals abzunehmen.</w:t>
      </w:r>
    </w:p>
    <w:p w14:paraId="49281F1D" w14:textId="77777777" w:rsidR="006507DA" w:rsidRPr="006F4237" w:rsidRDefault="006507DA" w:rsidP="006507DA">
      <w:pPr>
        <w:pStyle w:val="TextCDB"/>
        <w:rPr>
          <w:lang w:val="de-CH" w:eastAsia="de-CH"/>
        </w:rPr>
      </w:pPr>
      <w:r w:rsidRPr="006F4237">
        <w:rPr>
          <w:lang w:val="de-CH" w:eastAsia="de-CH"/>
        </w:rPr>
        <w:sym w:font="Wingdings" w:char="F06F"/>
      </w:r>
      <w:r w:rsidRPr="006F4237">
        <w:rPr>
          <w:lang w:val="de-CH" w:eastAsia="de-CH"/>
        </w:rPr>
        <w:t xml:space="preserve"> </w:t>
      </w:r>
      <w:r w:rsidRPr="006F4237">
        <w:rPr>
          <w:lang w:val="de-CH" w:eastAsia="de-CH"/>
        </w:rPr>
        <w:tab/>
        <w:t>Das Abnahmeobjekt wurde geprüft. Die Abnahme wird verweigert.</w:t>
      </w:r>
    </w:p>
    <w:p w14:paraId="233E6890" w14:textId="0147EFCA" w:rsidR="006507DA" w:rsidRPr="006F4237" w:rsidRDefault="006507DA" w:rsidP="006507DA">
      <w:pPr>
        <w:pStyle w:val="TextCDB"/>
        <w:rPr>
          <w:lang w:val="de-CH" w:eastAsia="de-CH"/>
        </w:rPr>
      </w:pPr>
    </w:p>
    <w:p w14:paraId="3FC6D00E" w14:textId="77777777" w:rsidR="006F4237" w:rsidRPr="006F4237" w:rsidRDefault="006F4237" w:rsidP="006507DA">
      <w:pPr>
        <w:pStyle w:val="TextCDB"/>
        <w:rPr>
          <w:lang w:val="de-CH" w:eastAsia="de-CH"/>
        </w:rPr>
      </w:pPr>
    </w:p>
    <w:p w14:paraId="2C3E2BAA" w14:textId="77777777" w:rsidR="006507DA" w:rsidRPr="006F4237" w:rsidRDefault="006507DA" w:rsidP="006507DA">
      <w:pPr>
        <w:pStyle w:val="berschrift1"/>
        <w:tabs>
          <w:tab w:val="clear" w:pos="432"/>
          <w:tab w:val="left" w:pos="850"/>
          <w:tab w:val="num" w:pos="1134"/>
        </w:tabs>
        <w:spacing w:before="120" w:after="120" w:line="288" w:lineRule="auto"/>
        <w:ind w:left="851" w:hanging="851"/>
      </w:pPr>
      <w:bookmarkStart w:id="20" w:name="_Toc395601418"/>
      <w:bookmarkStart w:id="21" w:name="_Toc26869654"/>
      <w:r w:rsidRPr="006F4237">
        <w:t>Unterschrift</w:t>
      </w:r>
      <w:bookmarkEnd w:id="20"/>
      <w:bookmarkEnd w:id="21"/>
    </w:p>
    <w:tbl>
      <w:tblPr>
        <w:tblW w:w="0" w:type="auto"/>
        <w:tblLook w:val="04A0" w:firstRow="1" w:lastRow="0" w:firstColumn="1" w:lastColumn="0" w:noHBand="0" w:noVBand="1"/>
      </w:tblPr>
      <w:tblGrid>
        <w:gridCol w:w="3516"/>
        <w:gridCol w:w="3686"/>
        <w:gridCol w:w="3685"/>
        <w:gridCol w:w="3845"/>
      </w:tblGrid>
      <w:tr w:rsidR="006507DA" w:rsidRPr="006F4237" w14:paraId="204E2449" w14:textId="77777777" w:rsidTr="002F1D90">
        <w:trPr>
          <w:trHeight w:val="392"/>
        </w:trPr>
        <w:tc>
          <w:tcPr>
            <w:tcW w:w="3516" w:type="dxa"/>
            <w:shd w:val="clear" w:color="auto" w:fill="auto"/>
          </w:tcPr>
          <w:p w14:paraId="681DD9F1" w14:textId="77777777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Name</w:t>
            </w:r>
          </w:p>
        </w:tc>
        <w:tc>
          <w:tcPr>
            <w:tcW w:w="3686" w:type="dxa"/>
            <w:shd w:val="clear" w:color="auto" w:fill="auto"/>
          </w:tcPr>
          <w:p w14:paraId="5C3EF3CD" w14:textId="77777777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Funktion</w:t>
            </w:r>
          </w:p>
        </w:tc>
        <w:tc>
          <w:tcPr>
            <w:tcW w:w="3685" w:type="dxa"/>
            <w:shd w:val="clear" w:color="auto" w:fill="auto"/>
          </w:tcPr>
          <w:p w14:paraId="761BE5F9" w14:textId="216B4BB2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Ort</w:t>
            </w:r>
            <w:r w:rsidR="00290D61" w:rsidRPr="006B7D76">
              <w:rPr>
                <w:lang w:val="de-CH"/>
              </w:rPr>
              <w:t xml:space="preserve"> </w:t>
            </w:r>
            <w:r w:rsidRPr="006B7D76">
              <w:rPr>
                <w:lang w:val="de-CH"/>
              </w:rPr>
              <w:t>&amp;</w:t>
            </w:r>
            <w:r w:rsidR="00290D61" w:rsidRPr="006B7D76">
              <w:rPr>
                <w:lang w:val="de-CH"/>
              </w:rPr>
              <w:t xml:space="preserve"> </w:t>
            </w:r>
            <w:r w:rsidRPr="006B7D76">
              <w:rPr>
                <w:lang w:val="de-CH"/>
              </w:rPr>
              <w:t>Datum</w:t>
            </w:r>
          </w:p>
        </w:tc>
        <w:tc>
          <w:tcPr>
            <w:tcW w:w="3845" w:type="dxa"/>
            <w:shd w:val="clear" w:color="auto" w:fill="auto"/>
          </w:tcPr>
          <w:p w14:paraId="27526DE1" w14:textId="77777777" w:rsidR="006507DA" w:rsidRPr="006B7D76" w:rsidRDefault="006507DA" w:rsidP="002F1D90">
            <w:pPr>
              <w:pStyle w:val="TextCDB"/>
              <w:rPr>
                <w:lang w:val="de-CH"/>
              </w:rPr>
            </w:pPr>
            <w:r w:rsidRPr="006B7D76">
              <w:rPr>
                <w:lang w:val="de-CH"/>
              </w:rPr>
              <w:t>Unterschrift</w:t>
            </w:r>
          </w:p>
        </w:tc>
      </w:tr>
      <w:tr w:rsidR="006507DA" w:rsidRPr="006F4237" w14:paraId="5E4E85C5" w14:textId="77777777" w:rsidTr="002F1D90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70D2CC4C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61F48042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7BE95F88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4302D267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………………………………………….</w:t>
            </w:r>
          </w:p>
        </w:tc>
      </w:tr>
      <w:tr w:rsidR="006507DA" w:rsidRPr="006F4237" w14:paraId="5133CCF3" w14:textId="77777777" w:rsidTr="002F1D90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056EB3EE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02F97161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367F4764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4BE2A72A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………………………………………….</w:t>
            </w:r>
          </w:p>
        </w:tc>
      </w:tr>
      <w:tr w:rsidR="006507DA" w:rsidRPr="006F4237" w14:paraId="005D0C76" w14:textId="77777777" w:rsidTr="002F1D90">
        <w:trPr>
          <w:trHeight w:val="708"/>
        </w:trPr>
        <w:tc>
          <w:tcPr>
            <w:tcW w:w="3516" w:type="dxa"/>
            <w:shd w:val="clear" w:color="auto" w:fill="auto"/>
            <w:vAlign w:val="bottom"/>
          </w:tcPr>
          <w:p w14:paraId="4B4A662F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003F0619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0CD9AB93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……………………………………….</w:t>
            </w:r>
          </w:p>
        </w:tc>
        <w:tc>
          <w:tcPr>
            <w:tcW w:w="3845" w:type="dxa"/>
            <w:shd w:val="clear" w:color="auto" w:fill="auto"/>
            <w:vAlign w:val="bottom"/>
          </w:tcPr>
          <w:p w14:paraId="1597EC9D" w14:textId="77777777" w:rsidR="006507DA" w:rsidRPr="00804168" w:rsidRDefault="006507DA" w:rsidP="002F1D90">
            <w:pPr>
              <w:pStyle w:val="TextCDB"/>
              <w:rPr>
                <w:lang w:val="de-CH"/>
              </w:rPr>
            </w:pPr>
            <w:r w:rsidRPr="00804168">
              <w:rPr>
                <w:lang w:val="de-CH"/>
              </w:rPr>
              <w:t>………………………………………….</w:t>
            </w:r>
          </w:p>
        </w:tc>
      </w:tr>
    </w:tbl>
    <w:p w14:paraId="0DB14BBF" w14:textId="77777777" w:rsidR="008C26D3" w:rsidRPr="006F4237" w:rsidRDefault="008C26D3" w:rsidP="00062585">
      <w:pPr>
        <w:pStyle w:val="berschrift1"/>
        <w:numPr>
          <w:ilvl w:val="0"/>
          <w:numId w:val="0"/>
        </w:numPr>
      </w:pPr>
    </w:p>
    <w:sectPr w:rsidR="008C26D3" w:rsidRPr="006F4237" w:rsidSect="00AD74E4">
      <w:footnotePr>
        <w:pos w:val="beneathText"/>
        <w:numRestart w:val="eachPage"/>
      </w:footnotePr>
      <w:endnotePr>
        <w:numFmt w:val="decimal"/>
      </w:endnotePr>
      <w:pgSz w:w="16837" w:h="11905" w:orient="landscape"/>
      <w:pgMar w:top="1134" w:right="907" w:bottom="1701" w:left="1134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5CA8C" w14:textId="77777777" w:rsidR="00F05E88" w:rsidRDefault="00F05E88">
      <w:pPr>
        <w:spacing w:line="240" w:lineRule="auto"/>
      </w:pPr>
      <w:r>
        <w:separator/>
      </w:r>
    </w:p>
  </w:endnote>
  <w:endnote w:type="continuationSeparator" w:id="0">
    <w:p w14:paraId="19271D58" w14:textId="77777777" w:rsidR="00F05E88" w:rsidRDefault="00F05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E310F" w14:textId="77777777" w:rsidR="006507DA" w:rsidRDefault="006507D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6507DA" w14:paraId="1A0F242C" w14:textId="77777777">
      <w:trPr>
        <w:cantSplit/>
      </w:trPr>
      <w:tc>
        <w:tcPr>
          <w:tcW w:w="9611" w:type="dxa"/>
          <w:gridSpan w:val="2"/>
          <w:vAlign w:val="bottom"/>
        </w:tcPr>
        <w:p w14:paraId="12A9E050" w14:textId="77777777" w:rsidR="006507DA" w:rsidRDefault="006507DA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t>/</w:t>
          </w:r>
          <w:fldSimple w:instr=" NUMPAGES  ">
            <w:r>
              <w:rPr>
                <w:noProof/>
              </w:rPr>
              <w:t>5</w:t>
            </w:r>
          </w:fldSimple>
        </w:p>
      </w:tc>
    </w:tr>
    <w:bookmarkStart w:id="15" w:name="tm_dateiname2"/>
    <w:tr w:rsidR="006507DA" w:rsidRPr="001D2941" w14:paraId="4FE4CA94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51EB6DEC" w14:textId="77777777" w:rsidR="006507DA" w:rsidRPr="0022295B" w:rsidRDefault="006507DA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abnahmeprotokoll.docx</w:t>
          </w:r>
          <w:r>
            <w:fldChar w:fldCharType="end"/>
          </w:r>
          <w:bookmarkEnd w:id="15"/>
        </w:p>
      </w:tc>
    </w:tr>
  </w:tbl>
  <w:p w14:paraId="173C736C" w14:textId="77777777" w:rsidR="006507DA" w:rsidRPr="0022295B" w:rsidRDefault="006507DA">
    <w:pPr>
      <w:pStyle w:val="zCDBPlatzhal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6507DA" w14:paraId="402DF9E2" w14:textId="77777777" w:rsidTr="00040E90">
      <w:trPr>
        <w:cantSplit/>
      </w:trPr>
      <w:tc>
        <w:tcPr>
          <w:tcW w:w="9611" w:type="dxa"/>
          <w:gridSpan w:val="2"/>
          <w:vAlign w:val="bottom"/>
        </w:tcPr>
        <w:p w14:paraId="19006BA3" w14:textId="77777777" w:rsidR="006507DA" w:rsidRDefault="006507DA" w:rsidP="00507A19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">
            <w:r>
              <w:rPr>
                <w:noProof/>
              </w:rPr>
              <w:t>1</w:t>
            </w:r>
          </w:fldSimple>
        </w:p>
      </w:tc>
    </w:tr>
    <w:tr w:rsidR="006507DA" w:rsidRPr="001D2941" w14:paraId="0775ED5D" w14:textId="77777777" w:rsidTr="00040E90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14:paraId="3ED834FF" w14:textId="77777777" w:rsidR="006507DA" w:rsidRPr="0022295B" w:rsidRDefault="006507DA" w:rsidP="00507A19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abnahmeprotokoll.docx</w:t>
          </w:r>
          <w:r>
            <w:fldChar w:fldCharType="end"/>
          </w:r>
        </w:p>
      </w:tc>
    </w:tr>
  </w:tbl>
  <w:p w14:paraId="521FAA47" w14:textId="77777777" w:rsidR="006507DA" w:rsidRPr="0022295B" w:rsidRDefault="006507DA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8BAB4" w14:textId="77777777" w:rsidR="00F05E88" w:rsidRDefault="00F05E88">
      <w:pPr>
        <w:spacing w:line="240" w:lineRule="auto"/>
      </w:pPr>
      <w:r>
        <w:separator/>
      </w:r>
    </w:p>
  </w:footnote>
  <w:footnote w:type="continuationSeparator" w:id="0">
    <w:p w14:paraId="3AA387BE" w14:textId="77777777" w:rsidR="00F05E88" w:rsidRDefault="00F05E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77777777" w:rsidR="00EA06C3" w:rsidRDefault="001D2CC7">
          <w:pPr>
            <w:pStyle w:val="Kopfzeile"/>
            <w:snapToGrid w:val="0"/>
            <w:rPr>
              <w:b/>
            </w:rPr>
          </w:pPr>
          <w:r>
            <w:rPr>
              <w:b/>
            </w:rPr>
            <w:t>Zeiterfassungssystem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77777777" w:rsidR="00EA06C3" w:rsidRDefault="001D2CC7">
          <w:pPr>
            <w:pStyle w:val="Kopfzeile"/>
            <w:snapToGrid w:val="0"/>
          </w:pPr>
          <w:r>
            <w:t>Time4You</w:t>
          </w:r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734D0A77" w14:textId="77777777" w:rsidR="00EA06C3" w:rsidRDefault="00494FD4">
          <w:pPr>
            <w:pStyle w:val="Kopfzeile"/>
            <w:snapToGrid w:val="0"/>
          </w:pPr>
          <w:r>
            <w:t>Projektauf</w:t>
          </w:r>
          <w:r w:rsidR="00EA06C3">
            <w:t>trag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9171" w14:textId="77777777" w:rsidR="006507DA" w:rsidRDefault="006507D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D230EC" w14:paraId="3EF138F6" w14:textId="77777777" w:rsidTr="002F1D90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0B1DBF67" w14:textId="77777777" w:rsidR="00D230EC" w:rsidRDefault="00D230EC" w:rsidP="00D230EC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0F4482E6" w14:textId="7131DBAB" w:rsidR="00D230EC" w:rsidRDefault="00D93662" w:rsidP="00D230EC">
          <w:pPr>
            <w:pStyle w:val="Kopfzeile"/>
            <w:snapToGrid w:val="0"/>
            <w:rPr>
              <w:b/>
            </w:rPr>
          </w:pPr>
          <w:r>
            <w:rPr>
              <w:b/>
            </w:rPr>
            <w:t>Time4You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525E7909" w14:textId="77777777" w:rsidR="00D230EC" w:rsidRDefault="00D230EC" w:rsidP="00D230EC">
          <w:pPr>
            <w:pStyle w:val="Kopfzeile"/>
            <w:snapToGrid w:val="0"/>
            <w:jc w:val="right"/>
            <w:rPr>
              <w:b/>
            </w:rPr>
          </w:pPr>
        </w:p>
        <w:p w14:paraId="0D56330D" w14:textId="77777777" w:rsidR="00D230EC" w:rsidRDefault="00D230EC" w:rsidP="00D230EC">
          <w:pPr>
            <w:pStyle w:val="Kopfzeile"/>
            <w:snapToGrid w:val="0"/>
            <w:jc w:val="right"/>
          </w:pPr>
        </w:p>
      </w:tc>
    </w:tr>
    <w:tr w:rsidR="00D230EC" w14:paraId="52354988" w14:textId="77777777" w:rsidTr="002F1D90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47231AE5" w14:textId="47D91F49" w:rsidR="00D230EC" w:rsidRDefault="00D93662" w:rsidP="00D230EC">
          <w:pPr>
            <w:pStyle w:val="Kopfzeile"/>
            <w:snapToGrid w:val="0"/>
          </w:pPr>
          <w:r>
            <w:t>Ergebnisname</w:t>
          </w:r>
        </w:p>
        <w:p w14:paraId="28CBA1C1" w14:textId="77777777" w:rsidR="00D230EC" w:rsidRDefault="00D230EC" w:rsidP="00D230EC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2709256F" w14:textId="46568058" w:rsidR="00D230EC" w:rsidRDefault="00D93662" w:rsidP="00D230EC">
          <w:pPr>
            <w:pStyle w:val="Kopfzeile"/>
            <w:snapToGrid w:val="0"/>
          </w:pPr>
          <w:r>
            <w:t>Abnahmeprotkoll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24EDCF45" w14:textId="77777777" w:rsidR="00D230EC" w:rsidRDefault="00D230EC" w:rsidP="00D230EC"/>
      </w:tc>
    </w:tr>
  </w:tbl>
  <w:p w14:paraId="4F633FBB" w14:textId="58A18333" w:rsidR="00D230EC" w:rsidRDefault="00D230EC">
    <w:pPr>
      <w:pStyle w:val="Kopfzeile"/>
    </w:pPr>
  </w:p>
  <w:p w14:paraId="224612C8" w14:textId="77777777" w:rsidR="006507DA" w:rsidRDefault="006507DA">
    <w:pPr>
      <w:pStyle w:val="zCDBPlatzhal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D230EC" w14:paraId="7C076AA2" w14:textId="77777777" w:rsidTr="002F1D90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5FA2DE34" w14:textId="77777777" w:rsidR="00D230EC" w:rsidRDefault="00D230EC" w:rsidP="00D230EC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0633511A" w14:textId="5EF01AD4" w:rsidR="00D230EC" w:rsidRDefault="00922B7D" w:rsidP="00D230EC">
          <w:pPr>
            <w:pStyle w:val="Kopfzeile"/>
            <w:snapToGrid w:val="0"/>
            <w:rPr>
              <w:b/>
            </w:rPr>
          </w:pPr>
          <w:r>
            <w:rPr>
              <w:b/>
            </w:rPr>
            <w:t>Time4You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9BB0E9C" w14:textId="77777777" w:rsidR="00D230EC" w:rsidRDefault="00D230EC" w:rsidP="00D230EC">
          <w:pPr>
            <w:pStyle w:val="Kopfzeile"/>
            <w:snapToGrid w:val="0"/>
            <w:jc w:val="right"/>
            <w:rPr>
              <w:b/>
            </w:rPr>
          </w:pPr>
        </w:p>
        <w:p w14:paraId="182C7168" w14:textId="77777777" w:rsidR="00D230EC" w:rsidRDefault="00D230EC" w:rsidP="00D230EC">
          <w:pPr>
            <w:pStyle w:val="Kopfzeile"/>
            <w:snapToGrid w:val="0"/>
            <w:jc w:val="right"/>
          </w:pPr>
        </w:p>
      </w:tc>
    </w:tr>
    <w:tr w:rsidR="00D230EC" w14:paraId="69A0BECE" w14:textId="77777777" w:rsidTr="002F1D90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4392D079" w14:textId="37A503BD" w:rsidR="00D230EC" w:rsidRDefault="00922B7D" w:rsidP="00D230EC">
          <w:pPr>
            <w:pStyle w:val="Kopfzeile"/>
            <w:snapToGrid w:val="0"/>
          </w:pPr>
          <w:r>
            <w:t>Ergebnisname</w:t>
          </w:r>
        </w:p>
        <w:p w14:paraId="7254831A" w14:textId="77777777" w:rsidR="00D230EC" w:rsidRDefault="00D230EC" w:rsidP="00D230EC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2F3671C9" w14:textId="4F55C169" w:rsidR="00D230EC" w:rsidRDefault="00922B7D" w:rsidP="00D230EC">
          <w:pPr>
            <w:pStyle w:val="Kopfzeile"/>
            <w:snapToGrid w:val="0"/>
          </w:pPr>
          <w:r>
            <w:t>Abnahmeprotokoll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56B7F0E1" w14:textId="77777777" w:rsidR="00D230EC" w:rsidRDefault="00D230EC" w:rsidP="00D230EC"/>
      </w:tc>
    </w:tr>
  </w:tbl>
  <w:p w14:paraId="3B75DB2B" w14:textId="756169F7" w:rsidR="00D230EC" w:rsidRDefault="00D230EC">
    <w:pPr>
      <w:pStyle w:val="Kopfzeile"/>
    </w:pPr>
  </w:p>
  <w:p w14:paraId="2B487DB2" w14:textId="77777777" w:rsidR="006507DA" w:rsidRDefault="006507DA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62585"/>
    <w:rsid w:val="0009234A"/>
    <w:rsid w:val="000B385B"/>
    <w:rsid w:val="000B6223"/>
    <w:rsid w:val="000B7FBF"/>
    <w:rsid w:val="000C15B7"/>
    <w:rsid w:val="000D271F"/>
    <w:rsid w:val="000F2F37"/>
    <w:rsid w:val="00144E40"/>
    <w:rsid w:val="00146B7C"/>
    <w:rsid w:val="00160124"/>
    <w:rsid w:val="00162529"/>
    <w:rsid w:val="00185226"/>
    <w:rsid w:val="001B1CFE"/>
    <w:rsid w:val="001D072F"/>
    <w:rsid w:val="001D2CC7"/>
    <w:rsid w:val="001E041A"/>
    <w:rsid w:val="001E44DA"/>
    <w:rsid w:val="002130E6"/>
    <w:rsid w:val="0024196E"/>
    <w:rsid w:val="00290D61"/>
    <w:rsid w:val="002A7501"/>
    <w:rsid w:val="002B474F"/>
    <w:rsid w:val="002C4ACD"/>
    <w:rsid w:val="002F1855"/>
    <w:rsid w:val="003012F0"/>
    <w:rsid w:val="00305A5F"/>
    <w:rsid w:val="003273A1"/>
    <w:rsid w:val="00332E2A"/>
    <w:rsid w:val="0034669A"/>
    <w:rsid w:val="003717D7"/>
    <w:rsid w:val="003753A6"/>
    <w:rsid w:val="003B6752"/>
    <w:rsid w:val="003C0BFA"/>
    <w:rsid w:val="003C16B9"/>
    <w:rsid w:val="003D0BC3"/>
    <w:rsid w:val="003E63C3"/>
    <w:rsid w:val="003F0E6D"/>
    <w:rsid w:val="003F1B9F"/>
    <w:rsid w:val="00404B5B"/>
    <w:rsid w:val="00414AE0"/>
    <w:rsid w:val="004220B4"/>
    <w:rsid w:val="00444D2D"/>
    <w:rsid w:val="00455EB5"/>
    <w:rsid w:val="00467198"/>
    <w:rsid w:val="00482598"/>
    <w:rsid w:val="004904D0"/>
    <w:rsid w:val="00494FD4"/>
    <w:rsid w:val="0051090A"/>
    <w:rsid w:val="00511CF9"/>
    <w:rsid w:val="00512D1F"/>
    <w:rsid w:val="005279BE"/>
    <w:rsid w:val="00532387"/>
    <w:rsid w:val="00575B87"/>
    <w:rsid w:val="005A7D43"/>
    <w:rsid w:val="005B6479"/>
    <w:rsid w:val="005C04A2"/>
    <w:rsid w:val="005D03CC"/>
    <w:rsid w:val="005D6801"/>
    <w:rsid w:val="005E333A"/>
    <w:rsid w:val="00610603"/>
    <w:rsid w:val="00613AE4"/>
    <w:rsid w:val="006261D2"/>
    <w:rsid w:val="0063662F"/>
    <w:rsid w:val="006507DA"/>
    <w:rsid w:val="00662E69"/>
    <w:rsid w:val="00664A81"/>
    <w:rsid w:val="00681F4B"/>
    <w:rsid w:val="006A510C"/>
    <w:rsid w:val="006B7D76"/>
    <w:rsid w:val="006F4237"/>
    <w:rsid w:val="00722443"/>
    <w:rsid w:val="007314BA"/>
    <w:rsid w:val="007503F7"/>
    <w:rsid w:val="00770072"/>
    <w:rsid w:val="007768F3"/>
    <w:rsid w:val="00776DAE"/>
    <w:rsid w:val="007A034A"/>
    <w:rsid w:val="007C08B0"/>
    <w:rsid w:val="007C7060"/>
    <w:rsid w:val="007D065A"/>
    <w:rsid w:val="007F4257"/>
    <w:rsid w:val="00804168"/>
    <w:rsid w:val="00832BC1"/>
    <w:rsid w:val="008362B9"/>
    <w:rsid w:val="008379C7"/>
    <w:rsid w:val="00854FB5"/>
    <w:rsid w:val="00882BCE"/>
    <w:rsid w:val="008B1BF6"/>
    <w:rsid w:val="008C26D3"/>
    <w:rsid w:val="008C2D36"/>
    <w:rsid w:val="0090043C"/>
    <w:rsid w:val="0091215A"/>
    <w:rsid w:val="00922B7D"/>
    <w:rsid w:val="00924808"/>
    <w:rsid w:val="00926088"/>
    <w:rsid w:val="00970D10"/>
    <w:rsid w:val="00984DE3"/>
    <w:rsid w:val="00992D20"/>
    <w:rsid w:val="009B678C"/>
    <w:rsid w:val="009C6542"/>
    <w:rsid w:val="009F575E"/>
    <w:rsid w:val="00A06374"/>
    <w:rsid w:val="00A118AA"/>
    <w:rsid w:val="00A14D5E"/>
    <w:rsid w:val="00A16037"/>
    <w:rsid w:val="00A20C12"/>
    <w:rsid w:val="00A25D5A"/>
    <w:rsid w:val="00A27DE2"/>
    <w:rsid w:val="00A31F3E"/>
    <w:rsid w:val="00A44184"/>
    <w:rsid w:val="00A63928"/>
    <w:rsid w:val="00A9215A"/>
    <w:rsid w:val="00AA5E48"/>
    <w:rsid w:val="00AA7820"/>
    <w:rsid w:val="00AB3C5D"/>
    <w:rsid w:val="00AD74E4"/>
    <w:rsid w:val="00AE4B9C"/>
    <w:rsid w:val="00AF6C1B"/>
    <w:rsid w:val="00B056A3"/>
    <w:rsid w:val="00B15B12"/>
    <w:rsid w:val="00B21F94"/>
    <w:rsid w:val="00B37E59"/>
    <w:rsid w:val="00B50B40"/>
    <w:rsid w:val="00B778FB"/>
    <w:rsid w:val="00B974FD"/>
    <w:rsid w:val="00BA4C10"/>
    <w:rsid w:val="00BC336E"/>
    <w:rsid w:val="00C11A24"/>
    <w:rsid w:val="00C33432"/>
    <w:rsid w:val="00C3369C"/>
    <w:rsid w:val="00C55331"/>
    <w:rsid w:val="00C847FA"/>
    <w:rsid w:val="00CB2DD9"/>
    <w:rsid w:val="00CB3B71"/>
    <w:rsid w:val="00CB72DF"/>
    <w:rsid w:val="00CD12A0"/>
    <w:rsid w:val="00CD326B"/>
    <w:rsid w:val="00CF0F87"/>
    <w:rsid w:val="00CF4ADF"/>
    <w:rsid w:val="00D0111B"/>
    <w:rsid w:val="00D230EC"/>
    <w:rsid w:val="00D2590E"/>
    <w:rsid w:val="00D323A5"/>
    <w:rsid w:val="00D72F8D"/>
    <w:rsid w:val="00D93662"/>
    <w:rsid w:val="00DA072D"/>
    <w:rsid w:val="00DA2652"/>
    <w:rsid w:val="00DA534D"/>
    <w:rsid w:val="00DC6B54"/>
    <w:rsid w:val="00DC7B9D"/>
    <w:rsid w:val="00DD43A1"/>
    <w:rsid w:val="00E14A0D"/>
    <w:rsid w:val="00E32509"/>
    <w:rsid w:val="00E375F5"/>
    <w:rsid w:val="00E45971"/>
    <w:rsid w:val="00E5011D"/>
    <w:rsid w:val="00E54633"/>
    <w:rsid w:val="00E81EE1"/>
    <w:rsid w:val="00E92490"/>
    <w:rsid w:val="00E92D98"/>
    <w:rsid w:val="00EA06C3"/>
    <w:rsid w:val="00EB0EEB"/>
    <w:rsid w:val="00EB739C"/>
    <w:rsid w:val="00F05E88"/>
    <w:rsid w:val="00F15254"/>
    <w:rsid w:val="00F313BA"/>
    <w:rsid w:val="00F55D3F"/>
    <w:rsid w:val="00F80B66"/>
    <w:rsid w:val="00F97EA1"/>
    <w:rsid w:val="00FB5E7E"/>
    <w:rsid w:val="00FC2B23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uiPriority w:val="39"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  <w:style w:type="paragraph" w:customStyle="1" w:styleId="zCDBLogo">
    <w:name w:val="z_CDB_Logo"/>
    <w:rsid w:val="006507DA"/>
    <w:rPr>
      <w:rFonts w:ascii="Arial" w:hAnsi="Arial"/>
      <w:noProof/>
      <w:sz w:val="15"/>
    </w:rPr>
  </w:style>
  <w:style w:type="paragraph" w:customStyle="1" w:styleId="zCDBPfadname">
    <w:name w:val="z_CDB_Pfadname"/>
    <w:next w:val="Fuzeile"/>
    <w:rsid w:val="006507DA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6507DA"/>
    <w:pPr>
      <w:suppressAutoHyphens/>
      <w:spacing w:line="200" w:lineRule="exact"/>
      <w:jc w:val="right"/>
    </w:pPr>
    <w:rPr>
      <w:sz w:val="14"/>
      <w:szCs w:val="14"/>
      <w:lang w:eastAsia="de-CH"/>
    </w:rPr>
  </w:style>
  <w:style w:type="paragraph" w:customStyle="1" w:styleId="zCDBPlatzhalter">
    <w:name w:val="z_CDB_Platzhalter"/>
    <w:basedOn w:val="Standard"/>
    <w:next w:val="Standard"/>
    <w:rsid w:val="006507DA"/>
    <w:pPr>
      <w:spacing w:line="240" w:lineRule="auto"/>
    </w:pPr>
    <w:rPr>
      <w:sz w:val="2"/>
      <w:szCs w:val="2"/>
      <w:lang w:eastAsia="de-CH"/>
    </w:rPr>
  </w:style>
  <w:style w:type="paragraph" w:customStyle="1" w:styleId="zCDBKopfFett">
    <w:name w:val="z_CDB_KopfFett"/>
    <w:basedOn w:val="Standard"/>
    <w:rsid w:val="006507DA"/>
    <w:pPr>
      <w:suppressAutoHyphens/>
      <w:spacing w:line="200" w:lineRule="exact"/>
    </w:pPr>
    <w:rPr>
      <w:b/>
      <w:noProof/>
      <w:sz w:val="15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6507DA"/>
    <w:pPr>
      <w:keepNext w:val="0"/>
      <w:numPr>
        <w:numId w:val="17"/>
      </w:numPr>
      <w:tabs>
        <w:tab w:val="left" w:pos="432"/>
        <w:tab w:val="left" w:pos="850"/>
      </w:tabs>
      <w:spacing w:before="80" w:after="80" w:line="288" w:lineRule="auto"/>
      <w:ind w:left="432"/>
    </w:pPr>
    <w:rPr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6507DA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6507DA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6507DA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6507DA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Kopfzeile2Departement">
    <w:name w:val="Kopfzeile2Departement"/>
    <w:basedOn w:val="Standard"/>
    <w:next w:val="Standard"/>
    <w:rsid w:val="006507DA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230EC"/>
    <w:rPr>
      <w:rFonts w:ascii="Arial" w:hAnsi="Arial"/>
      <w:sz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490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91</cp:revision>
  <cp:lastPrinted>2112-12-31T23:00:00Z</cp:lastPrinted>
  <dcterms:created xsi:type="dcterms:W3CDTF">2019-11-15T14:05:00Z</dcterms:created>
  <dcterms:modified xsi:type="dcterms:W3CDTF">2019-12-11T17:49:00Z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