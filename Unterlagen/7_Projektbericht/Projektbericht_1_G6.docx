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bookmarkStart w:id="0" w:name="_GoBack"/>
      <w:bookmarkEnd w:id="0"/>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p>
    <w:p w14:paraId="543BAA4B" w14:textId="77777777" w:rsidR="00A3634F" w:rsidRDefault="00A3634F">
      <w:pPr>
        <w:pStyle w:val="CDBTitel"/>
      </w:pPr>
      <w:r>
        <w:t>Projektbericht</w:t>
      </w:r>
      <w:r w:rsidR="00491A49">
        <w:t xml:space="preserve"> </w:t>
      </w:r>
      <w:r w:rsidR="009D14A7">
        <w:t>1 Stand 1.1.2016</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3AF1B8C3" w:rsidR="00A3634F" w:rsidRDefault="00F93DD4">
            <w:pPr>
              <w:pStyle w:val="TabellenInhalt"/>
              <w:snapToGrid w:val="0"/>
            </w:pPr>
            <w:r>
              <w:t>In Arbeit</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Zeiterfassungstool «Time 4 you»</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Franjo Franjic</w:t>
            </w:r>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42EC5B2A" w:rsidR="00A3634F" w:rsidRDefault="00F93DD4">
            <w:pPr>
              <w:pStyle w:val="TabellenInhalt"/>
              <w:snapToGrid w:val="0"/>
              <w:rPr>
                <w:b/>
                <w:bCs/>
                <w:color w:val="FFFFFF"/>
              </w:rPr>
            </w:pPr>
            <w:r>
              <w:rPr>
                <w:b/>
                <w:bCs/>
                <w:color w:val="FFFFFF"/>
              </w:rPr>
              <w:t>Arbnor Kuqi</w:t>
            </w:r>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732DB21E" w:rsidR="00A3634F" w:rsidRDefault="00F93DD4">
            <w:pPr>
              <w:pStyle w:val="TabellenInhalt"/>
              <w:snapToGrid w:val="0"/>
              <w:rPr>
                <w:sz w:val="16"/>
                <w:szCs w:val="16"/>
              </w:rPr>
            </w:pPr>
            <w:r>
              <w:rPr>
                <w:sz w:val="16"/>
                <w:szCs w:val="16"/>
              </w:rPr>
              <w:t>Erster Projektstand</w:t>
            </w:r>
          </w:p>
        </w:tc>
      </w:tr>
    </w:tbl>
    <w:p w14:paraId="0E32B35B" w14:textId="77777777" w:rsidR="00A3634F" w:rsidRDefault="00A3634F">
      <w:pPr>
        <w:spacing w:before="200"/>
        <w:rPr>
          <w:sz w:val="16"/>
          <w:szCs w:val="16"/>
        </w:rPr>
      </w:pPr>
      <w:r>
        <w:rPr>
          <w:sz w:val="16"/>
          <w:szCs w:val="16"/>
        </w:rPr>
        <w:t>* Nicht klassifiziert, Intern,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69B3F92D" w:rsidR="00A3634F" w:rsidRDefault="00F93DD4">
            <w:pPr>
              <w:pStyle w:val="TabellenInhalt"/>
              <w:snapToGrid w:val="0"/>
            </w:pPr>
            <w:r>
              <w:t>1.0</w:t>
            </w:r>
          </w:p>
        </w:tc>
        <w:tc>
          <w:tcPr>
            <w:tcW w:w="1239" w:type="dxa"/>
            <w:tcBorders>
              <w:left w:val="single" w:sz="4" w:space="0" w:color="FFFFFF"/>
              <w:bottom w:val="single" w:sz="4" w:space="0" w:color="FFFFFF"/>
            </w:tcBorders>
            <w:shd w:val="clear" w:color="auto" w:fill="D9D9D9"/>
          </w:tcPr>
          <w:p w14:paraId="0D102D0E" w14:textId="29508E03" w:rsidR="00A3634F" w:rsidRDefault="00F93DD4">
            <w:pPr>
              <w:pStyle w:val="TabellenInhalt"/>
              <w:snapToGrid w:val="0"/>
            </w:pPr>
            <w:r>
              <w:t>15.11.2019</w:t>
            </w:r>
          </w:p>
        </w:tc>
        <w:tc>
          <w:tcPr>
            <w:tcW w:w="3903" w:type="dxa"/>
            <w:tcBorders>
              <w:left w:val="single" w:sz="4" w:space="0" w:color="FFFFFF"/>
              <w:bottom w:val="single" w:sz="4" w:space="0" w:color="FFFFFF"/>
            </w:tcBorders>
            <w:shd w:val="clear" w:color="auto" w:fill="D9D9D9"/>
          </w:tcPr>
          <w:p w14:paraId="409D2F61" w14:textId="5F0A3697" w:rsidR="00A3634F" w:rsidRDefault="00F93DD4">
            <w:pPr>
              <w:pStyle w:val="TabellenInhalt"/>
              <w:snapToGrid w:val="0"/>
            </w:pPr>
            <w:r>
              <w:t xml:space="preserve">Erste Version des Projektberichts </w:t>
            </w:r>
          </w:p>
        </w:tc>
        <w:tc>
          <w:tcPr>
            <w:tcW w:w="2790" w:type="dxa"/>
            <w:tcBorders>
              <w:left w:val="single" w:sz="4" w:space="0" w:color="FFFFFF"/>
              <w:bottom w:val="single" w:sz="4" w:space="0" w:color="FFFFFF"/>
              <w:right w:val="single" w:sz="4" w:space="0" w:color="FFFFFF"/>
            </w:tcBorders>
            <w:shd w:val="clear" w:color="auto" w:fill="D9D9D9"/>
          </w:tcPr>
          <w:p w14:paraId="692F660A" w14:textId="77777777" w:rsidR="00A3634F" w:rsidRDefault="00A3634F">
            <w:pPr>
              <w:pStyle w:val="TabellenInhalt"/>
              <w:snapToGrid w:val="0"/>
            </w:pPr>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6656EDB0" w14:textId="77777777" w:rsidR="00940511" w:rsidRPr="00E67B14" w:rsidRDefault="00A3634F">
      <w:pPr>
        <w:pStyle w:val="Verzeichnis1"/>
        <w:rPr>
          <w:rFonts w:ascii="Calibri" w:hAnsi="Calibr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940511">
        <w:rPr>
          <w:noProof/>
        </w:rPr>
        <w:t>1</w:t>
      </w:r>
      <w:r w:rsidR="00940511" w:rsidRPr="00E67B14">
        <w:rPr>
          <w:rFonts w:ascii="Calibri" w:hAnsi="Calibri"/>
          <w:noProof/>
          <w:szCs w:val="22"/>
          <w:lang w:eastAsia="de-CH"/>
        </w:rPr>
        <w:tab/>
      </w:r>
      <w:r w:rsidR="00940511">
        <w:rPr>
          <w:noProof/>
        </w:rPr>
        <w:t>Zweck des Dokuments</w:t>
      </w:r>
      <w:r w:rsidR="00940511">
        <w:rPr>
          <w:noProof/>
        </w:rPr>
        <w:tab/>
      </w:r>
      <w:r w:rsidR="00940511">
        <w:rPr>
          <w:noProof/>
        </w:rPr>
        <w:fldChar w:fldCharType="begin"/>
      </w:r>
      <w:r w:rsidR="00940511">
        <w:rPr>
          <w:noProof/>
        </w:rPr>
        <w:instrText xml:space="preserve"> PAGEREF _Toc529900718 \h </w:instrText>
      </w:r>
      <w:r w:rsidR="00940511">
        <w:rPr>
          <w:noProof/>
        </w:rPr>
      </w:r>
      <w:r w:rsidR="00940511">
        <w:rPr>
          <w:noProof/>
        </w:rPr>
        <w:fldChar w:fldCharType="separate"/>
      </w:r>
      <w:r w:rsidR="00940511">
        <w:rPr>
          <w:noProof/>
        </w:rPr>
        <w:t>3</w:t>
      </w:r>
      <w:r w:rsidR="00940511">
        <w:rPr>
          <w:noProof/>
        </w:rPr>
        <w:fldChar w:fldCharType="end"/>
      </w:r>
    </w:p>
    <w:p w14:paraId="2FE953E7" w14:textId="77777777" w:rsidR="00940511" w:rsidRPr="00E67B14" w:rsidRDefault="00940511">
      <w:pPr>
        <w:pStyle w:val="Verzeichnis1"/>
        <w:rPr>
          <w:rFonts w:ascii="Calibri" w:hAnsi="Calibri"/>
          <w:noProof/>
          <w:szCs w:val="22"/>
          <w:lang w:eastAsia="de-CH"/>
        </w:rPr>
      </w:pPr>
      <w:r>
        <w:rPr>
          <w:noProof/>
        </w:rPr>
        <w:t>2</w:t>
      </w:r>
      <w:r w:rsidRPr="00E67B14">
        <w:rPr>
          <w:rFonts w:ascii="Calibri" w:hAnsi="Calibri"/>
          <w:noProof/>
          <w:szCs w:val="22"/>
          <w:lang w:eastAsia="de-CH"/>
        </w:rPr>
        <w:tab/>
      </w:r>
      <w:r>
        <w:rPr>
          <w:noProof/>
        </w:rPr>
        <w:t>Projektstand</w:t>
      </w:r>
      <w:r>
        <w:rPr>
          <w:noProof/>
        </w:rPr>
        <w:tab/>
      </w:r>
      <w:r>
        <w:rPr>
          <w:noProof/>
        </w:rPr>
        <w:fldChar w:fldCharType="begin"/>
      </w:r>
      <w:r>
        <w:rPr>
          <w:noProof/>
        </w:rPr>
        <w:instrText xml:space="preserve"> PAGEREF _Toc529900719 \h </w:instrText>
      </w:r>
      <w:r>
        <w:rPr>
          <w:noProof/>
        </w:rPr>
      </w:r>
      <w:r>
        <w:rPr>
          <w:noProof/>
        </w:rPr>
        <w:fldChar w:fldCharType="separate"/>
      </w:r>
      <w:r>
        <w:rPr>
          <w:noProof/>
        </w:rPr>
        <w:t>3</w:t>
      </w:r>
      <w:r>
        <w:rPr>
          <w:noProof/>
        </w:rPr>
        <w:fldChar w:fldCharType="end"/>
      </w:r>
    </w:p>
    <w:p w14:paraId="25448C07" w14:textId="77777777" w:rsidR="00940511" w:rsidRPr="00E67B14" w:rsidRDefault="00940511">
      <w:pPr>
        <w:pStyle w:val="Verzeichnis1"/>
        <w:rPr>
          <w:rFonts w:ascii="Calibri" w:hAnsi="Calibri"/>
          <w:noProof/>
          <w:szCs w:val="22"/>
          <w:lang w:eastAsia="de-CH"/>
        </w:rPr>
      </w:pPr>
      <w:r>
        <w:rPr>
          <w:noProof/>
        </w:rPr>
        <w:t>2.1</w:t>
      </w:r>
      <w:r w:rsidRPr="00E67B14">
        <w:rPr>
          <w:rFonts w:ascii="Calibri" w:hAnsi="Calibri"/>
          <w:noProof/>
          <w:szCs w:val="22"/>
          <w:lang w:eastAsia="de-CH"/>
        </w:rPr>
        <w:tab/>
      </w:r>
      <w:r>
        <w:rPr>
          <w:noProof/>
        </w:rPr>
        <w:t>Allgemeine Situation</w:t>
      </w:r>
      <w:r>
        <w:rPr>
          <w:noProof/>
        </w:rPr>
        <w:tab/>
      </w:r>
      <w:r>
        <w:rPr>
          <w:noProof/>
        </w:rPr>
        <w:fldChar w:fldCharType="begin"/>
      </w:r>
      <w:r>
        <w:rPr>
          <w:noProof/>
        </w:rPr>
        <w:instrText xml:space="preserve"> PAGEREF _Toc529900720 \h </w:instrText>
      </w:r>
      <w:r>
        <w:rPr>
          <w:noProof/>
        </w:rPr>
      </w:r>
      <w:r>
        <w:rPr>
          <w:noProof/>
        </w:rPr>
        <w:fldChar w:fldCharType="separate"/>
      </w:r>
      <w:r>
        <w:rPr>
          <w:noProof/>
        </w:rPr>
        <w:t>3</w:t>
      </w:r>
      <w:r>
        <w:rPr>
          <w:noProof/>
        </w:rPr>
        <w:fldChar w:fldCharType="end"/>
      </w:r>
    </w:p>
    <w:p w14:paraId="51BCAA7B" w14:textId="77777777" w:rsidR="00940511" w:rsidRPr="00E67B14" w:rsidRDefault="00940511">
      <w:pPr>
        <w:pStyle w:val="Verzeichnis1"/>
        <w:rPr>
          <w:rFonts w:ascii="Calibri" w:hAnsi="Calibri"/>
          <w:noProof/>
          <w:szCs w:val="22"/>
          <w:lang w:eastAsia="de-CH"/>
        </w:rPr>
      </w:pPr>
      <w:r>
        <w:rPr>
          <w:noProof/>
        </w:rPr>
        <w:t>2.2</w:t>
      </w:r>
      <w:r w:rsidRPr="00E67B14">
        <w:rPr>
          <w:rFonts w:ascii="Calibri" w:hAnsi="Calibri"/>
          <w:noProof/>
          <w:szCs w:val="22"/>
          <w:lang w:eastAsia="de-CH"/>
        </w:rPr>
        <w:tab/>
      </w:r>
      <w:r>
        <w:rPr>
          <w:noProof/>
        </w:rPr>
        <w:t>Fertig gestellte Ergebnisse</w:t>
      </w:r>
      <w:r>
        <w:rPr>
          <w:noProof/>
        </w:rPr>
        <w:tab/>
      </w:r>
      <w:r>
        <w:rPr>
          <w:noProof/>
        </w:rPr>
        <w:fldChar w:fldCharType="begin"/>
      </w:r>
      <w:r>
        <w:rPr>
          <w:noProof/>
        </w:rPr>
        <w:instrText xml:space="preserve"> PAGEREF _Toc529900721 \h </w:instrText>
      </w:r>
      <w:r>
        <w:rPr>
          <w:noProof/>
        </w:rPr>
      </w:r>
      <w:r>
        <w:rPr>
          <w:noProof/>
        </w:rPr>
        <w:fldChar w:fldCharType="separate"/>
      </w:r>
      <w:r>
        <w:rPr>
          <w:noProof/>
        </w:rPr>
        <w:t>3</w:t>
      </w:r>
      <w:r>
        <w:rPr>
          <w:noProof/>
        </w:rPr>
        <w:fldChar w:fldCharType="end"/>
      </w:r>
    </w:p>
    <w:p w14:paraId="4DE50487" w14:textId="77777777" w:rsidR="00940511" w:rsidRPr="00E67B14" w:rsidRDefault="00940511">
      <w:pPr>
        <w:pStyle w:val="Verzeichnis1"/>
        <w:rPr>
          <w:rFonts w:ascii="Calibri" w:hAnsi="Calibri"/>
          <w:noProof/>
          <w:szCs w:val="22"/>
          <w:lang w:eastAsia="de-CH"/>
        </w:rPr>
      </w:pPr>
      <w:r>
        <w:rPr>
          <w:noProof/>
        </w:rPr>
        <w:t>2.3</w:t>
      </w:r>
      <w:r w:rsidRPr="00E67B14">
        <w:rPr>
          <w:rFonts w:ascii="Calibri" w:hAnsi="Calibri"/>
          <w:noProof/>
          <w:szCs w:val="22"/>
          <w:lang w:eastAsia="de-CH"/>
        </w:rPr>
        <w:tab/>
      </w:r>
      <w:r>
        <w:rPr>
          <w:noProof/>
        </w:rPr>
        <w:t>Abweichungen zu den geplanten Ergebnissen</w:t>
      </w:r>
      <w:r>
        <w:rPr>
          <w:noProof/>
        </w:rPr>
        <w:tab/>
      </w:r>
      <w:r>
        <w:rPr>
          <w:noProof/>
        </w:rPr>
        <w:fldChar w:fldCharType="begin"/>
      </w:r>
      <w:r>
        <w:rPr>
          <w:noProof/>
        </w:rPr>
        <w:instrText xml:space="preserve"> PAGEREF _Toc529900722 \h </w:instrText>
      </w:r>
      <w:r>
        <w:rPr>
          <w:noProof/>
        </w:rPr>
      </w:r>
      <w:r>
        <w:rPr>
          <w:noProof/>
        </w:rPr>
        <w:fldChar w:fldCharType="separate"/>
      </w:r>
      <w:r>
        <w:rPr>
          <w:noProof/>
        </w:rPr>
        <w:t>3</w:t>
      </w:r>
      <w:r>
        <w:rPr>
          <w:noProof/>
        </w:rPr>
        <w:fldChar w:fldCharType="end"/>
      </w:r>
    </w:p>
    <w:p w14:paraId="65EB92B2" w14:textId="77777777" w:rsidR="00940511" w:rsidRPr="00E67B14" w:rsidRDefault="00940511">
      <w:pPr>
        <w:pStyle w:val="Verzeichnis1"/>
        <w:rPr>
          <w:rFonts w:ascii="Calibri" w:hAnsi="Calibri"/>
          <w:noProof/>
          <w:szCs w:val="22"/>
          <w:lang w:eastAsia="de-CH"/>
        </w:rPr>
      </w:pPr>
      <w:r>
        <w:rPr>
          <w:noProof/>
        </w:rPr>
        <w:t>2.4</w:t>
      </w:r>
      <w:r w:rsidRPr="00E67B14">
        <w:rPr>
          <w:rFonts w:ascii="Calibri" w:hAnsi="Calibri"/>
          <w:noProof/>
          <w:szCs w:val="22"/>
          <w:lang w:eastAsia="de-CH"/>
        </w:rPr>
        <w:tab/>
      </w:r>
      <w:r>
        <w:rPr>
          <w:noProof/>
        </w:rPr>
        <w:t>Abweichungen von den geplanten Terminen</w:t>
      </w:r>
      <w:r>
        <w:rPr>
          <w:noProof/>
        </w:rPr>
        <w:tab/>
      </w:r>
      <w:r>
        <w:rPr>
          <w:noProof/>
        </w:rPr>
        <w:fldChar w:fldCharType="begin"/>
      </w:r>
      <w:r>
        <w:rPr>
          <w:noProof/>
        </w:rPr>
        <w:instrText xml:space="preserve"> PAGEREF _Toc529900723 \h </w:instrText>
      </w:r>
      <w:r>
        <w:rPr>
          <w:noProof/>
        </w:rPr>
      </w:r>
      <w:r>
        <w:rPr>
          <w:noProof/>
        </w:rPr>
        <w:fldChar w:fldCharType="separate"/>
      </w:r>
      <w:r>
        <w:rPr>
          <w:noProof/>
        </w:rPr>
        <w:t>3</w:t>
      </w:r>
      <w:r>
        <w:rPr>
          <w:noProof/>
        </w:rPr>
        <w:fldChar w:fldCharType="end"/>
      </w:r>
    </w:p>
    <w:p w14:paraId="1967A6D6" w14:textId="77777777" w:rsidR="00940511" w:rsidRPr="00E67B14" w:rsidRDefault="00940511">
      <w:pPr>
        <w:pStyle w:val="Verzeichnis1"/>
        <w:rPr>
          <w:rFonts w:ascii="Calibri" w:hAnsi="Calibri"/>
          <w:noProof/>
          <w:szCs w:val="22"/>
          <w:lang w:eastAsia="de-CH"/>
        </w:rPr>
      </w:pPr>
      <w:r>
        <w:rPr>
          <w:noProof/>
        </w:rPr>
        <w:t>3</w:t>
      </w:r>
      <w:r w:rsidRPr="00E67B14">
        <w:rPr>
          <w:rFonts w:ascii="Calibri" w:hAnsi="Calibri"/>
          <w:noProof/>
          <w:szCs w:val="22"/>
          <w:lang w:eastAsia="de-CH"/>
        </w:rPr>
        <w:tab/>
      </w:r>
      <w:r>
        <w:rPr>
          <w:noProof/>
        </w:rPr>
        <w:t>Projektkosten</w:t>
      </w:r>
      <w:r>
        <w:rPr>
          <w:noProof/>
        </w:rPr>
        <w:tab/>
      </w:r>
      <w:r>
        <w:rPr>
          <w:noProof/>
        </w:rPr>
        <w:fldChar w:fldCharType="begin"/>
      </w:r>
      <w:r>
        <w:rPr>
          <w:noProof/>
        </w:rPr>
        <w:instrText xml:space="preserve"> PAGEREF _Toc529900724 \h </w:instrText>
      </w:r>
      <w:r>
        <w:rPr>
          <w:noProof/>
        </w:rPr>
      </w:r>
      <w:r>
        <w:rPr>
          <w:noProof/>
        </w:rPr>
        <w:fldChar w:fldCharType="separate"/>
      </w:r>
      <w:r>
        <w:rPr>
          <w:noProof/>
        </w:rPr>
        <w:t>3</w:t>
      </w:r>
      <w:r>
        <w:rPr>
          <w:noProof/>
        </w:rPr>
        <w:fldChar w:fldCharType="end"/>
      </w:r>
    </w:p>
    <w:p w14:paraId="38780FFF" w14:textId="77777777" w:rsidR="00940511" w:rsidRPr="00E67B14" w:rsidRDefault="00940511">
      <w:pPr>
        <w:pStyle w:val="Verzeichnis1"/>
        <w:rPr>
          <w:rFonts w:ascii="Calibri" w:hAnsi="Calibri"/>
          <w:noProof/>
          <w:szCs w:val="22"/>
          <w:lang w:eastAsia="de-CH"/>
        </w:rPr>
      </w:pPr>
      <w:r>
        <w:rPr>
          <w:noProof/>
        </w:rPr>
        <w:t>3.1</w:t>
      </w:r>
      <w:r w:rsidRPr="00E67B14">
        <w:rPr>
          <w:rFonts w:ascii="Calibri" w:hAnsi="Calibri"/>
          <w:noProof/>
          <w:szCs w:val="22"/>
          <w:lang w:eastAsia="de-CH"/>
        </w:rPr>
        <w:tab/>
      </w:r>
      <w:r>
        <w:rPr>
          <w:noProof/>
        </w:rPr>
        <w:t>Kostensituation</w:t>
      </w:r>
      <w:r>
        <w:rPr>
          <w:noProof/>
        </w:rPr>
        <w:tab/>
      </w:r>
      <w:r>
        <w:rPr>
          <w:noProof/>
        </w:rPr>
        <w:fldChar w:fldCharType="begin"/>
      </w:r>
      <w:r>
        <w:rPr>
          <w:noProof/>
        </w:rPr>
        <w:instrText xml:space="preserve"> PAGEREF _Toc529900725 \h </w:instrText>
      </w:r>
      <w:r>
        <w:rPr>
          <w:noProof/>
        </w:rPr>
      </w:r>
      <w:r>
        <w:rPr>
          <w:noProof/>
        </w:rPr>
        <w:fldChar w:fldCharType="separate"/>
      </w:r>
      <w:r>
        <w:rPr>
          <w:noProof/>
        </w:rPr>
        <w:t>3</w:t>
      </w:r>
      <w:r>
        <w:rPr>
          <w:noProof/>
        </w:rPr>
        <w:fldChar w:fldCharType="end"/>
      </w:r>
    </w:p>
    <w:p w14:paraId="710A8293" w14:textId="77777777" w:rsidR="00940511" w:rsidRPr="00E67B14" w:rsidRDefault="00940511">
      <w:pPr>
        <w:pStyle w:val="Verzeichnis1"/>
        <w:rPr>
          <w:rFonts w:ascii="Calibri" w:hAnsi="Calibri"/>
          <w:noProof/>
          <w:szCs w:val="22"/>
          <w:lang w:eastAsia="de-CH"/>
        </w:rPr>
      </w:pPr>
      <w:r>
        <w:rPr>
          <w:noProof/>
        </w:rPr>
        <w:t>3.2</w:t>
      </w:r>
      <w:r w:rsidRPr="00E67B14">
        <w:rPr>
          <w:rFonts w:ascii="Calibri" w:hAnsi="Calibri"/>
          <w:noProof/>
          <w:szCs w:val="22"/>
          <w:lang w:eastAsia="de-CH"/>
        </w:rPr>
        <w:tab/>
      </w:r>
      <w:r>
        <w:rPr>
          <w:noProof/>
        </w:rPr>
        <w:t>Begründung der Kostensituation</w:t>
      </w:r>
      <w:r>
        <w:rPr>
          <w:noProof/>
        </w:rPr>
        <w:tab/>
      </w:r>
      <w:r>
        <w:rPr>
          <w:noProof/>
        </w:rPr>
        <w:fldChar w:fldCharType="begin"/>
      </w:r>
      <w:r>
        <w:rPr>
          <w:noProof/>
        </w:rPr>
        <w:instrText xml:space="preserve"> PAGEREF _Toc529900726 \h </w:instrText>
      </w:r>
      <w:r>
        <w:rPr>
          <w:noProof/>
        </w:rPr>
      </w:r>
      <w:r>
        <w:rPr>
          <w:noProof/>
        </w:rPr>
        <w:fldChar w:fldCharType="separate"/>
      </w:r>
      <w:r>
        <w:rPr>
          <w:noProof/>
        </w:rPr>
        <w:t>3</w:t>
      </w:r>
      <w:r>
        <w:rPr>
          <w:noProof/>
        </w:rPr>
        <w:fldChar w:fldCharType="end"/>
      </w:r>
    </w:p>
    <w:p w14:paraId="3B40328B" w14:textId="77777777" w:rsidR="00940511" w:rsidRPr="00E67B14" w:rsidRDefault="00940511">
      <w:pPr>
        <w:pStyle w:val="Verzeichnis1"/>
        <w:rPr>
          <w:rFonts w:ascii="Calibri" w:hAnsi="Calibri"/>
          <w:noProof/>
          <w:szCs w:val="22"/>
          <w:lang w:eastAsia="de-CH"/>
        </w:rPr>
      </w:pPr>
      <w:r>
        <w:rPr>
          <w:noProof/>
        </w:rPr>
        <w:t>3.3</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_Toc529900727 \h </w:instrText>
      </w:r>
      <w:r>
        <w:rPr>
          <w:noProof/>
        </w:rPr>
      </w:r>
      <w:r>
        <w:rPr>
          <w:noProof/>
        </w:rPr>
        <w:fldChar w:fldCharType="separate"/>
      </w:r>
      <w:r>
        <w:rPr>
          <w:noProof/>
        </w:rPr>
        <w:t>4</w:t>
      </w:r>
      <w:r>
        <w:rPr>
          <w:noProof/>
        </w:rPr>
        <w:fldChar w:fldCharType="end"/>
      </w:r>
    </w:p>
    <w:p w14:paraId="28DFE320" w14:textId="77777777" w:rsidR="00940511" w:rsidRPr="00E67B14" w:rsidRDefault="00940511">
      <w:pPr>
        <w:pStyle w:val="Verzeichnis1"/>
        <w:rPr>
          <w:rFonts w:ascii="Calibri" w:hAnsi="Calibri"/>
          <w:noProof/>
          <w:szCs w:val="22"/>
          <w:lang w:eastAsia="de-CH"/>
        </w:rPr>
      </w:pPr>
      <w:r>
        <w:rPr>
          <w:noProof/>
        </w:rPr>
        <w:t>4</w:t>
      </w:r>
      <w:r w:rsidRPr="00E67B14">
        <w:rPr>
          <w:rFonts w:ascii="Calibri" w:hAnsi="Calibri"/>
          <w:noProof/>
          <w:szCs w:val="22"/>
          <w:lang w:eastAsia="de-CH"/>
        </w:rPr>
        <w:tab/>
      </w:r>
      <w:r>
        <w:rPr>
          <w:noProof/>
        </w:rPr>
        <w:t>Probleme und Massnahmen</w:t>
      </w:r>
      <w:r>
        <w:rPr>
          <w:noProof/>
        </w:rPr>
        <w:tab/>
      </w:r>
      <w:r>
        <w:rPr>
          <w:noProof/>
        </w:rPr>
        <w:fldChar w:fldCharType="begin"/>
      </w:r>
      <w:r>
        <w:rPr>
          <w:noProof/>
        </w:rPr>
        <w:instrText xml:space="preserve"> PAGEREF _Toc529900728 \h </w:instrText>
      </w:r>
      <w:r>
        <w:rPr>
          <w:noProof/>
        </w:rPr>
      </w:r>
      <w:r>
        <w:rPr>
          <w:noProof/>
        </w:rPr>
        <w:fldChar w:fldCharType="separate"/>
      </w:r>
      <w:r>
        <w:rPr>
          <w:noProof/>
        </w:rPr>
        <w:t>4</w:t>
      </w:r>
      <w:r>
        <w:rPr>
          <w:noProof/>
        </w:rPr>
        <w:fldChar w:fldCharType="end"/>
      </w:r>
    </w:p>
    <w:p w14:paraId="30191A4B" w14:textId="77777777" w:rsidR="00940511" w:rsidRPr="00E67B14" w:rsidRDefault="00940511">
      <w:pPr>
        <w:pStyle w:val="Verzeichnis1"/>
        <w:rPr>
          <w:rFonts w:ascii="Calibri" w:hAnsi="Calibri"/>
          <w:noProof/>
          <w:szCs w:val="22"/>
          <w:lang w:eastAsia="de-CH"/>
        </w:rPr>
      </w:pPr>
      <w:r>
        <w:rPr>
          <w:noProof/>
        </w:rPr>
        <w:t>4.1</w:t>
      </w:r>
      <w:r w:rsidRPr="00E67B14">
        <w:rPr>
          <w:rFonts w:ascii="Calibri" w:hAnsi="Calibri"/>
          <w:noProof/>
          <w:szCs w:val="22"/>
          <w:lang w:eastAsia="de-CH"/>
        </w:rPr>
        <w:tab/>
      </w:r>
      <w:r>
        <w:rPr>
          <w:noProof/>
        </w:rPr>
        <w:t>Probleme, Ereignisse, Risiken</w:t>
      </w:r>
      <w:r>
        <w:rPr>
          <w:noProof/>
        </w:rPr>
        <w:tab/>
      </w:r>
      <w:r>
        <w:rPr>
          <w:noProof/>
        </w:rPr>
        <w:fldChar w:fldCharType="begin"/>
      </w:r>
      <w:r>
        <w:rPr>
          <w:noProof/>
        </w:rPr>
        <w:instrText xml:space="preserve"> PAGEREF _Toc529900729 \h </w:instrText>
      </w:r>
      <w:r>
        <w:rPr>
          <w:noProof/>
        </w:rPr>
      </w:r>
      <w:r>
        <w:rPr>
          <w:noProof/>
        </w:rPr>
        <w:fldChar w:fldCharType="separate"/>
      </w:r>
      <w:r>
        <w:rPr>
          <w:noProof/>
        </w:rPr>
        <w:t>4</w:t>
      </w:r>
      <w:r>
        <w:rPr>
          <w:noProof/>
        </w:rPr>
        <w:fldChar w:fldCharType="end"/>
      </w:r>
    </w:p>
    <w:p w14:paraId="4E1276A7" w14:textId="77777777" w:rsidR="00940511" w:rsidRPr="00E67B14" w:rsidRDefault="00940511">
      <w:pPr>
        <w:pStyle w:val="Verzeichnis1"/>
        <w:rPr>
          <w:rFonts w:ascii="Calibri" w:hAnsi="Calibri"/>
          <w:noProof/>
          <w:szCs w:val="22"/>
          <w:lang w:eastAsia="de-CH"/>
        </w:rPr>
      </w:pPr>
      <w:r>
        <w:rPr>
          <w:noProof/>
        </w:rPr>
        <w:t>4.2</w:t>
      </w:r>
      <w:r w:rsidRPr="00E67B14">
        <w:rPr>
          <w:rFonts w:ascii="Calibri" w:hAnsi="Calibri"/>
          <w:noProof/>
          <w:szCs w:val="22"/>
          <w:lang w:eastAsia="de-CH"/>
        </w:rPr>
        <w:tab/>
      </w:r>
      <w:r>
        <w:rPr>
          <w:noProof/>
        </w:rPr>
        <w:t>Massnahmen</w:t>
      </w:r>
      <w:r>
        <w:rPr>
          <w:noProof/>
        </w:rPr>
        <w:tab/>
      </w:r>
      <w:r>
        <w:rPr>
          <w:noProof/>
        </w:rPr>
        <w:fldChar w:fldCharType="begin"/>
      </w:r>
      <w:r>
        <w:rPr>
          <w:noProof/>
        </w:rPr>
        <w:instrText xml:space="preserve"> PAGEREF _Toc529900730 \h </w:instrText>
      </w:r>
      <w:r>
        <w:rPr>
          <w:noProof/>
        </w:rPr>
      </w:r>
      <w:r>
        <w:rPr>
          <w:noProof/>
        </w:rPr>
        <w:fldChar w:fldCharType="separate"/>
      </w:r>
      <w:r>
        <w:rPr>
          <w:noProof/>
        </w:rPr>
        <w:t>4</w:t>
      </w:r>
      <w:r>
        <w:rPr>
          <w:noProof/>
        </w:rPr>
        <w:fldChar w:fldCharType="end"/>
      </w:r>
    </w:p>
    <w:p w14:paraId="355EC27B" w14:textId="77777777" w:rsidR="00940511" w:rsidRPr="00E67B14" w:rsidRDefault="00940511">
      <w:pPr>
        <w:pStyle w:val="Verzeichnis1"/>
        <w:rPr>
          <w:rFonts w:ascii="Calibri" w:hAnsi="Calibri"/>
          <w:noProof/>
          <w:szCs w:val="22"/>
          <w:lang w:eastAsia="de-CH"/>
        </w:rPr>
      </w:pPr>
      <w:r>
        <w:rPr>
          <w:noProof/>
        </w:rPr>
        <w:t>5</w:t>
      </w:r>
      <w:r w:rsidRPr="00E67B14">
        <w:rPr>
          <w:rFonts w:ascii="Calibri" w:hAnsi="Calibri"/>
          <w:noProof/>
          <w:szCs w:val="22"/>
          <w:lang w:eastAsia="de-CH"/>
        </w:rPr>
        <w:tab/>
      </w:r>
      <w:r>
        <w:rPr>
          <w:noProof/>
        </w:rPr>
        <w:t>Ausblick</w:t>
      </w:r>
      <w:r>
        <w:rPr>
          <w:noProof/>
        </w:rPr>
        <w:tab/>
      </w:r>
      <w:r>
        <w:rPr>
          <w:noProof/>
        </w:rPr>
        <w:fldChar w:fldCharType="begin"/>
      </w:r>
      <w:r>
        <w:rPr>
          <w:noProof/>
        </w:rPr>
        <w:instrText xml:space="preserve"> PAGEREF _Toc529900731 \h </w:instrText>
      </w:r>
      <w:r>
        <w:rPr>
          <w:noProof/>
        </w:rPr>
      </w:r>
      <w:r>
        <w:rPr>
          <w:noProof/>
        </w:rPr>
        <w:fldChar w:fldCharType="separate"/>
      </w:r>
      <w:r>
        <w:rPr>
          <w:noProof/>
        </w:rPr>
        <w:t>4</w:t>
      </w:r>
      <w:r>
        <w:rPr>
          <w:noProof/>
        </w:rPr>
        <w:fldChar w:fldCharType="end"/>
      </w:r>
    </w:p>
    <w:p w14:paraId="0F57AC0C" w14:textId="7777777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529900718"/>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529900719"/>
      <w:r>
        <w:t>Projektstand</w:t>
      </w:r>
      <w:bookmarkEnd w:id="2"/>
      <w:r>
        <w:t xml:space="preserve"> </w:t>
      </w:r>
    </w:p>
    <w:p w14:paraId="4FF90C4C" w14:textId="77777777" w:rsidR="00AD150C" w:rsidRPr="002201B7" w:rsidRDefault="00AD150C" w:rsidP="002201B7">
      <w:pPr>
        <w:pStyle w:val="berschrift2"/>
      </w:pPr>
      <w:bookmarkStart w:id="3" w:name="_Toc529900720"/>
      <w:r w:rsidRPr="002201B7">
        <w:t>Allgemeine Situation</w:t>
      </w:r>
      <w:bookmarkEnd w:id="3"/>
    </w:p>
    <w:p w14:paraId="20599CBF" w14:textId="341412B5" w:rsidR="00AD150C" w:rsidRDefault="003216BC" w:rsidP="00AD150C">
      <w:r>
        <w:t>Im Moment wurde bereits die Planung definiert und der Projektauftrag wurde erstellt und überarbeitet. Die Entwicklung eines funktionsfähigen Prototyps ist noch in Arbeit, jedoch sollte er bis zum abgemachten Termin fertiggestellt sein. Beim Entwickeln des Prototyps sind wir bis jetzt noch auf keine nennenswerten Probleme gestossen. Bis zur nächsten Woche sollten wir bereits wieder Fortschritt gemacht haben.</w:t>
      </w:r>
    </w:p>
    <w:p w14:paraId="53C1DE6B" w14:textId="45AE3003" w:rsidR="00F93DD4" w:rsidRDefault="00F93DD4" w:rsidP="00AD150C"/>
    <w:p w14:paraId="28DF1CC3" w14:textId="77777777" w:rsidR="00AD150C" w:rsidRDefault="00AD150C" w:rsidP="002201B7">
      <w:pPr>
        <w:pStyle w:val="berschrift2"/>
      </w:pPr>
      <w:bookmarkStart w:id="4" w:name="_Toc529900721"/>
      <w:r>
        <w:t>Fertig gestellte Ergebnisse</w:t>
      </w:r>
      <w:bookmarkEnd w:id="4"/>
    </w:p>
    <w:p w14:paraId="125F225C" w14:textId="5AF6051F" w:rsidR="00AD150C" w:rsidRDefault="003216BC" w:rsidP="003216BC">
      <w:pPr>
        <w:numPr>
          <w:ilvl w:val="0"/>
          <w:numId w:val="17"/>
        </w:numPr>
      </w:pPr>
      <w:r>
        <w:t>Detaillierte Projektplanung</w:t>
      </w:r>
    </w:p>
    <w:p w14:paraId="2B2F6B14" w14:textId="40838940" w:rsidR="003216BC" w:rsidRDefault="003216BC" w:rsidP="003216BC">
      <w:pPr>
        <w:numPr>
          <w:ilvl w:val="0"/>
          <w:numId w:val="17"/>
        </w:numPr>
      </w:pPr>
      <w:r>
        <w:t>Überarbeiteter Projektauftrag</w:t>
      </w:r>
    </w:p>
    <w:p w14:paraId="0B7FE653" w14:textId="77777777" w:rsidR="003216BC" w:rsidRDefault="003216BC" w:rsidP="00AD150C"/>
    <w:p w14:paraId="69BCDED1" w14:textId="79CC5B63" w:rsidR="00AD150C" w:rsidRDefault="00AD150C" w:rsidP="00AD150C">
      <w:pPr>
        <w:pStyle w:val="berschrift2"/>
      </w:pPr>
      <w:bookmarkStart w:id="5" w:name="_Toc529900722"/>
      <w:r>
        <w:t>Abweichungen zu den geplanten Ergebnissen</w:t>
      </w:r>
      <w:bookmarkEnd w:id="5"/>
    </w:p>
    <w:p w14:paraId="2FDAD5A9" w14:textId="079570BD" w:rsidR="003216BC" w:rsidRPr="003216BC" w:rsidRDefault="003216BC" w:rsidP="003216BC">
      <w:r>
        <w:t>Bis jetzt gibt es noch keine Abweichungen zu den geplanten Ergebnissen. Alles konnte bisher so umgesetzt werden wie gedacht.</w:t>
      </w:r>
    </w:p>
    <w:p w14:paraId="1A5844D4" w14:textId="77777777" w:rsidR="003216BC" w:rsidRDefault="003216BC" w:rsidP="00AD150C"/>
    <w:p w14:paraId="0DBCF85B" w14:textId="77777777" w:rsidR="00AD150C" w:rsidRDefault="00AD150C" w:rsidP="002201B7">
      <w:pPr>
        <w:pStyle w:val="berschrift2"/>
      </w:pPr>
      <w:bookmarkStart w:id="6" w:name="_Toc529900723"/>
      <w:r>
        <w:t>Abweichungen von den geplanten Terminen</w:t>
      </w:r>
      <w:bookmarkEnd w:id="6"/>
    </w:p>
    <w:p w14:paraId="25907B46" w14:textId="03404260" w:rsidR="00AD150C" w:rsidRDefault="003216BC" w:rsidP="00AD150C">
      <w:r>
        <w:t xml:space="preserve">Abweichungen von den geplanten Terminen gibt es keine. Das Projekt kommt gut vorwärts. </w:t>
      </w:r>
    </w:p>
    <w:p w14:paraId="67E50E41" w14:textId="77777777" w:rsidR="003216BC" w:rsidRDefault="003216BC" w:rsidP="00AD150C"/>
    <w:p w14:paraId="0ECE5A93" w14:textId="39C1D281" w:rsidR="00F64733" w:rsidRPr="00F64733" w:rsidRDefault="00A3634F" w:rsidP="00F64733">
      <w:pPr>
        <w:pStyle w:val="berschrift1"/>
      </w:pPr>
      <w:bookmarkStart w:id="7" w:name="_Toc529900724"/>
      <w:r>
        <w:t>Projektkosten</w:t>
      </w:r>
      <w:bookmarkEnd w:id="7"/>
      <w:r>
        <w:t xml:space="preserve"> </w:t>
      </w:r>
    </w:p>
    <w:p w14:paraId="1D757A38" w14:textId="77777777" w:rsidR="00AD150C" w:rsidRDefault="00AD150C" w:rsidP="002201B7">
      <w:pPr>
        <w:pStyle w:val="berschrift2"/>
      </w:pPr>
      <w:bookmarkStart w:id="8" w:name="_Toc529900725"/>
      <w:r>
        <w:t>Kostensituation</w:t>
      </w:r>
      <w:bookmarkEnd w:id="8"/>
    </w:p>
    <w:p w14:paraId="3EDE6E64" w14:textId="34EA94FF" w:rsidR="00AD150C" w:rsidRDefault="0053018F" w:rsidP="00AD150C">
      <w:r>
        <w:t xml:space="preserve">Alle Mitarbeiter zusammen haben bis jetzt bereits 14 Stunden am Projekt gearbeitet. 10 Stunden </w:t>
      </w:r>
      <w:r w:rsidR="00831405">
        <w:t>mit einem Stundenlohn von 50.- für die beiden Mitarbeiter sind 500.- und zusätzlich dazu noch 4 Stunden mit einem Stundenlohn von 80.- machen insgesamt 820.-</w:t>
      </w:r>
    </w:p>
    <w:p w14:paraId="2662BD06" w14:textId="34FA6679" w:rsidR="00831405" w:rsidRDefault="00831405" w:rsidP="00AD150C"/>
    <w:tbl>
      <w:tblPr>
        <w:tblStyle w:val="Tabellenraster"/>
        <w:tblW w:w="0" w:type="auto"/>
        <w:tblLook w:val="04A0" w:firstRow="1" w:lastRow="0" w:firstColumn="1" w:lastColumn="0" w:noHBand="0" w:noVBand="1"/>
      </w:tblPr>
      <w:tblGrid>
        <w:gridCol w:w="1242"/>
        <w:gridCol w:w="2176"/>
        <w:gridCol w:w="705"/>
        <w:gridCol w:w="698"/>
        <w:gridCol w:w="825"/>
        <w:gridCol w:w="990"/>
        <w:gridCol w:w="1228"/>
        <w:gridCol w:w="1196"/>
      </w:tblGrid>
      <w:tr w:rsidR="00C017BF"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9926E8" w14:paraId="28B41B1F" w14:textId="77777777" w:rsidTr="009926E8">
        <w:trPr>
          <w:trHeight w:val="303"/>
        </w:trPr>
        <w:tc>
          <w:tcPr>
            <w:tcW w:w="1242" w:type="dxa"/>
            <w:vMerge w:val="restart"/>
          </w:tcPr>
          <w:p w14:paraId="72BE94AB" w14:textId="74088A47" w:rsidR="009926E8" w:rsidRPr="00C017BF" w:rsidRDefault="009926E8" w:rsidP="00C017BF">
            <w:pPr>
              <w:rPr>
                <w:sz w:val="20"/>
                <w:szCs w:val="18"/>
              </w:rPr>
            </w:pPr>
            <w:r w:rsidRPr="00C017BF">
              <w:rPr>
                <w:sz w:val="20"/>
                <w:szCs w:val="18"/>
              </w:rPr>
              <w:t>20.10.2019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59FAE1BB" w:rsidR="009926E8" w:rsidRPr="00C017BF" w:rsidRDefault="009926E8" w:rsidP="00C017BF">
            <w:pPr>
              <w:jc w:val="right"/>
              <w:rPr>
                <w:sz w:val="20"/>
                <w:szCs w:val="18"/>
              </w:rPr>
            </w:pPr>
            <w:r>
              <w:rPr>
                <w:sz w:val="20"/>
                <w:szCs w:val="18"/>
              </w:rPr>
              <w:t>900</w:t>
            </w:r>
          </w:p>
        </w:tc>
        <w:tc>
          <w:tcPr>
            <w:tcW w:w="709" w:type="dxa"/>
          </w:tcPr>
          <w:p w14:paraId="741202EE" w14:textId="57323021" w:rsidR="009926E8" w:rsidRPr="00C017BF" w:rsidRDefault="009926E8" w:rsidP="00C017BF">
            <w:pPr>
              <w:jc w:val="right"/>
              <w:rPr>
                <w:sz w:val="20"/>
                <w:szCs w:val="18"/>
              </w:rPr>
            </w:pPr>
            <w:r>
              <w:rPr>
                <w:sz w:val="20"/>
                <w:szCs w:val="18"/>
              </w:rPr>
              <w:t>820</w:t>
            </w:r>
          </w:p>
        </w:tc>
        <w:tc>
          <w:tcPr>
            <w:tcW w:w="838" w:type="dxa"/>
          </w:tcPr>
          <w:p w14:paraId="72075992" w14:textId="6E607B22" w:rsidR="009926E8" w:rsidRPr="00C017BF" w:rsidRDefault="009926E8" w:rsidP="00C017BF">
            <w:pPr>
              <w:jc w:val="right"/>
              <w:rPr>
                <w:sz w:val="20"/>
                <w:szCs w:val="18"/>
              </w:rPr>
            </w:pPr>
            <w:r>
              <w:rPr>
                <w:sz w:val="20"/>
                <w:szCs w:val="18"/>
              </w:rPr>
              <w:t>80</w:t>
            </w:r>
          </w:p>
        </w:tc>
        <w:tc>
          <w:tcPr>
            <w:tcW w:w="1017" w:type="dxa"/>
          </w:tcPr>
          <w:p w14:paraId="1F0432A6" w14:textId="5BBDA595" w:rsidR="009926E8" w:rsidRPr="00C017BF" w:rsidRDefault="009926E8" w:rsidP="00C017BF">
            <w:pPr>
              <w:jc w:val="right"/>
              <w:rPr>
                <w:sz w:val="20"/>
                <w:szCs w:val="18"/>
              </w:rPr>
            </w:pPr>
            <w:r>
              <w:rPr>
                <w:sz w:val="20"/>
                <w:szCs w:val="18"/>
              </w:rPr>
              <w:t>900</w:t>
            </w:r>
          </w:p>
        </w:tc>
        <w:tc>
          <w:tcPr>
            <w:tcW w:w="1269" w:type="dxa"/>
          </w:tcPr>
          <w:p w14:paraId="7F17C079" w14:textId="582AA190" w:rsidR="009926E8" w:rsidRPr="00C017BF" w:rsidRDefault="009926E8" w:rsidP="00C017BF">
            <w:pPr>
              <w:jc w:val="right"/>
              <w:rPr>
                <w:sz w:val="20"/>
                <w:szCs w:val="18"/>
              </w:rPr>
            </w:pPr>
            <w:r>
              <w:rPr>
                <w:sz w:val="20"/>
                <w:szCs w:val="18"/>
              </w:rPr>
              <w:t>0</w:t>
            </w:r>
          </w:p>
        </w:tc>
        <w:tc>
          <w:tcPr>
            <w:tcW w:w="1234" w:type="dxa"/>
          </w:tcPr>
          <w:p w14:paraId="4D3FEEAC" w14:textId="659F98EE" w:rsidR="009926E8" w:rsidRPr="00C017BF" w:rsidRDefault="009926E8" w:rsidP="00C017BF">
            <w:pPr>
              <w:jc w:val="right"/>
              <w:rPr>
                <w:sz w:val="20"/>
                <w:szCs w:val="18"/>
              </w:rPr>
            </w:pPr>
            <w:r>
              <w:rPr>
                <w:sz w:val="20"/>
                <w:szCs w:val="18"/>
              </w:rPr>
              <w:t>0</w:t>
            </w:r>
          </w:p>
        </w:tc>
      </w:tr>
      <w:tr w:rsidR="009926E8"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58A48B18" w:rsidR="009926E8" w:rsidRDefault="009926E8" w:rsidP="00C017BF">
            <w:pPr>
              <w:jc w:val="right"/>
              <w:rPr>
                <w:sz w:val="20"/>
                <w:szCs w:val="18"/>
              </w:rPr>
            </w:pPr>
            <w:r>
              <w:rPr>
                <w:sz w:val="20"/>
                <w:szCs w:val="18"/>
              </w:rPr>
              <w:t>900</w:t>
            </w:r>
          </w:p>
        </w:tc>
        <w:tc>
          <w:tcPr>
            <w:tcW w:w="709" w:type="dxa"/>
          </w:tcPr>
          <w:p w14:paraId="20C44810" w14:textId="6BDCB2F5" w:rsidR="009926E8" w:rsidRDefault="009926E8" w:rsidP="00C017BF">
            <w:pPr>
              <w:jc w:val="right"/>
              <w:rPr>
                <w:sz w:val="20"/>
                <w:szCs w:val="18"/>
              </w:rPr>
            </w:pPr>
            <w:r>
              <w:rPr>
                <w:sz w:val="20"/>
                <w:szCs w:val="18"/>
              </w:rPr>
              <w:t>820</w:t>
            </w:r>
          </w:p>
        </w:tc>
        <w:tc>
          <w:tcPr>
            <w:tcW w:w="838" w:type="dxa"/>
          </w:tcPr>
          <w:p w14:paraId="250D4D21" w14:textId="4A9884A8" w:rsidR="009926E8" w:rsidRDefault="009926E8" w:rsidP="00C017BF">
            <w:pPr>
              <w:jc w:val="right"/>
              <w:rPr>
                <w:sz w:val="20"/>
                <w:szCs w:val="18"/>
              </w:rPr>
            </w:pPr>
            <w:r>
              <w:rPr>
                <w:sz w:val="20"/>
                <w:szCs w:val="18"/>
              </w:rPr>
              <w:t>80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33604DCF" w:rsidR="009926E8" w:rsidRDefault="009926E8" w:rsidP="00C017BF">
            <w:pPr>
              <w:jc w:val="right"/>
              <w:rPr>
                <w:sz w:val="20"/>
                <w:szCs w:val="18"/>
              </w:rPr>
            </w:pPr>
            <w:r>
              <w:rPr>
                <w:sz w:val="20"/>
                <w:szCs w:val="18"/>
              </w:rPr>
              <w:t>0</w:t>
            </w:r>
          </w:p>
        </w:tc>
        <w:tc>
          <w:tcPr>
            <w:tcW w:w="1234" w:type="dxa"/>
          </w:tcPr>
          <w:p w14:paraId="3B88D215" w14:textId="1095D3C5" w:rsidR="009926E8" w:rsidRDefault="009926E8" w:rsidP="00C017BF">
            <w:pPr>
              <w:jc w:val="right"/>
              <w:rPr>
                <w:sz w:val="20"/>
                <w:szCs w:val="18"/>
              </w:rPr>
            </w:pPr>
            <w:r>
              <w:rPr>
                <w:sz w:val="20"/>
                <w:szCs w:val="18"/>
              </w:rPr>
              <w:t>0</w:t>
            </w:r>
          </w:p>
        </w:tc>
      </w:tr>
      <w:tr w:rsidR="009926E8" w14:paraId="22C25FC0" w14:textId="77777777" w:rsidTr="009926E8">
        <w:trPr>
          <w:trHeight w:val="269"/>
        </w:trPr>
        <w:tc>
          <w:tcPr>
            <w:tcW w:w="9286" w:type="dxa"/>
            <w:gridSpan w:val="8"/>
          </w:tcPr>
          <w:p w14:paraId="7008F596" w14:textId="60B4E353" w:rsidR="009926E8" w:rsidRDefault="009926E8" w:rsidP="009926E8">
            <w:pPr>
              <w:tabs>
                <w:tab w:val="left" w:pos="495"/>
                <w:tab w:val="right" w:pos="9070"/>
              </w:tabs>
              <w:rPr>
                <w:sz w:val="20"/>
                <w:szCs w:val="18"/>
              </w:rPr>
            </w:pPr>
            <w:r w:rsidRPr="009926E8">
              <w:rPr>
                <w:b/>
                <w:sz w:val="20"/>
                <w:szCs w:val="18"/>
              </w:rPr>
              <w:t>Total verbrauchtes Budget: 4.1%</w:t>
            </w:r>
            <w:r>
              <w:rPr>
                <w:sz w:val="20"/>
                <w:szCs w:val="18"/>
              </w:rPr>
              <w:tab/>
            </w:r>
          </w:p>
        </w:tc>
      </w:tr>
    </w:tbl>
    <w:p w14:paraId="0539FAE4" w14:textId="77777777" w:rsidR="00831405" w:rsidRDefault="00831405" w:rsidP="00AD150C"/>
    <w:p w14:paraId="763DC712" w14:textId="77777777" w:rsidR="00AD150C" w:rsidRDefault="00AD150C" w:rsidP="002201B7">
      <w:pPr>
        <w:pStyle w:val="berschrift2"/>
      </w:pPr>
      <w:bookmarkStart w:id="9" w:name="_Toc529900726"/>
      <w:r>
        <w:lastRenderedPageBreak/>
        <w:t>Begründung der Kostensituation</w:t>
      </w:r>
      <w:bookmarkEnd w:id="9"/>
    </w:p>
    <w:p w14:paraId="3B0AE816" w14:textId="0AB4DA25" w:rsidR="00AD150C" w:rsidRDefault="00831405" w:rsidP="00AD150C">
      <w:r>
        <w:t xml:space="preserve">Die Kostensituation ist im Moment wie geplant da die Anzahl der Arbeitsstunden wie gedacht ausgefallen sind. </w:t>
      </w:r>
    </w:p>
    <w:p w14:paraId="32919ED5" w14:textId="77777777" w:rsidR="003216BC" w:rsidRDefault="003216BC" w:rsidP="00AD150C"/>
    <w:p w14:paraId="2C767939" w14:textId="77777777" w:rsidR="00AD150C" w:rsidRDefault="00AD150C" w:rsidP="002201B7">
      <w:pPr>
        <w:pStyle w:val="berschrift2"/>
      </w:pPr>
      <w:bookmarkStart w:id="10" w:name="_Toc529900727"/>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529900728"/>
      <w:r>
        <w:t>Probleme und Massnahmen</w:t>
      </w:r>
      <w:bookmarkEnd w:id="11"/>
      <w:r>
        <w:t xml:space="preserve"> </w:t>
      </w:r>
    </w:p>
    <w:p w14:paraId="436C5F22" w14:textId="77777777" w:rsidR="00AD150C" w:rsidRDefault="00AD150C" w:rsidP="002201B7">
      <w:pPr>
        <w:pStyle w:val="berschrift2"/>
      </w:pPr>
      <w:bookmarkStart w:id="12" w:name="_Toc529900729"/>
      <w:r>
        <w:t>Probleme, Ereignisse, Risiken</w:t>
      </w:r>
      <w:bookmarkEnd w:id="12"/>
    </w:p>
    <w:p w14:paraId="2F8A7A5D" w14:textId="2B06DC82" w:rsidR="00AD150C" w:rsidRDefault="003216BC" w:rsidP="00AD150C">
      <w:r>
        <w:t xml:space="preserve">Momentan sind wir noch auf keine Probleme gestossen. Speziell nennenswerte Ereignisse gab es ebenfalls noch nicht. Die Planung für das Schreiben des Projektauftrags wurde nicht optimal erledigt, weshalb wir dann länger in der Schule bleiben mussten, um den Projektauftrag rechtzeitig abzugeben. Andere Risiken als die, die wir im Projektauftrag definiert haben sind bisher nicht absehbar. </w:t>
      </w:r>
    </w:p>
    <w:p w14:paraId="6E85018C" w14:textId="77777777" w:rsidR="00AD150C" w:rsidRDefault="00AD150C" w:rsidP="002201B7">
      <w:pPr>
        <w:pStyle w:val="berschrift2"/>
      </w:pPr>
      <w:bookmarkStart w:id="13" w:name="_Toc529900730"/>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529900731"/>
      <w:r>
        <w:t>Ausblick</w:t>
      </w:r>
      <w:bookmarkEnd w:id="14"/>
      <w:r>
        <w:t xml:space="preserve"> </w:t>
      </w:r>
    </w:p>
    <w:p w14:paraId="07082B91" w14:textId="0E211EE1" w:rsidR="00A3634F" w:rsidRDefault="0053018F">
      <w:r>
        <w:t>In der nächsten Zeit werden wir weiter an unserem Prototyp arbeiten, damit dieser möglichst bald funktionsfähig sein wird. Unser Ziel ist es so schnell wie möglich bereits einen primitiven Prototyp zu erstellen damit wir auf etwas funktionierendem aufbauen können.</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5E6E" w14:textId="77777777" w:rsidR="00AB1817" w:rsidRDefault="00AB1817">
      <w:pPr>
        <w:spacing w:line="240" w:lineRule="auto"/>
      </w:pPr>
      <w:r>
        <w:separator/>
      </w:r>
    </w:p>
  </w:endnote>
  <w:endnote w:type="continuationSeparator" w:id="0">
    <w:p w14:paraId="4A02A2BB" w14:textId="77777777" w:rsidR="00AB1817" w:rsidRDefault="00AB1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48D43" w14:textId="77777777" w:rsidR="00AB1817" w:rsidRDefault="00AB1817">
      <w:pPr>
        <w:spacing w:line="240" w:lineRule="auto"/>
      </w:pPr>
      <w:r>
        <w:separator/>
      </w:r>
    </w:p>
  </w:footnote>
  <w:footnote w:type="continuationSeparator" w:id="0">
    <w:p w14:paraId="72334D09" w14:textId="77777777" w:rsidR="00AB1817" w:rsidRDefault="00AB1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77777777" w:rsidR="003216BC" w:rsidRDefault="003216BC">
          <w:pPr>
            <w:pStyle w:val="Kopfzeile"/>
            <w:snapToGrid w:val="0"/>
            <w:rPr>
              <w:b/>
            </w:rPr>
          </w:pP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181E02"/>
    <w:rsid w:val="001A3C6D"/>
    <w:rsid w:val="002201B7"/>
    <w:rsid w:val="00291EEB"/>
    <w:rsid w:val="002D0B5C"/>
    <w:rsid w:val="00321427"/>
    <w:rsid w:val="003216BC"/>
    <w:rsid w:val="003D5BE4"/>
    <w:rsid w:val="003E0F2A"/>
    <w:rsid w:val="003E79B3"/>
    <w:rsid w:val="003E7F34"/>
    <w:rsid w:val="00491A49"/>
    <w:rsid w:val="0053018F"/>
    <w:rsid w:val="006639A9"/>
    <w:rsid w:val="00753BCB"/>
    <w:rsid w:val="00831405"/>
    <w:rsid w:val="00850C5E"/>
    <w:rsid w:val="00912995"/>
    <w:rsid w:val="00940511"/>
    <w:rsid w:val="00950EF9"/>
    <w:rsid w:val="009926E8"/>
    <w:rsid w:val="009D14A7"/>
    <w:rsid w:val="00A3634F"/>
    <w:rsid w:val="00A60BC1"/>
    <w:rsid w:val="00A75E8E"/>
    <w:rsid w:val="00AB1817"/>
    <w:rsid w:val="00AD150C"/>
    <w:rsid w:val="00B244CD"/>
    <w:rsid w:val="00C017BF"/>
    <w:rsid w:val="00D74485"/>
    <w:rsid w:val="00E154A0"/>
    <w:rsid w:val="00E1680F"/>
    <w:rsid w:val="00E1775D"/>
    <w:rsid w:val="00E22A48"/>
    <w:rsid w:val="00E67B14"/>
    <w:rsid w:val="00F64733"/>
    <w:rsid w:val="00F93D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2</cp:revision>
  <cp:lastPrinted>2112-12-31T23:00:00Z</cp:lastPrinted>
  <dcterms:created xsi:type="dcterms:W3CDTF">2019-11-21T19:23:00Z</dcterms:created>
  <dcterms:modified xsi:type="dcterms:W3CDTF">2019-11-21T19:23:00Z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