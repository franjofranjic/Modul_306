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6C3" w:rsidRDefault="00F15254">
      <w:pPr>
        <w:pStyle w:val="CDBuLinie"/>
      </w:pPr>
      <w:r>
        <w:t>V1.</w:t>
      </w:r>
      <w:r w:rsidR="005D6801">
        <w:t>21</w:t>
      </w:r>
      <w:r>
        <w:t xml:space="preserve"> Markus Vogel: erstellt basierend auf Hermes 4, erweitert um Risiken und Rahmenbedingungen. </w:t>
      </w:r>
    </w:p>
    <w:p w:rsidR="00EA06C3" w:rsidRDefault="00FC2B23">
      <w:pPr>
        <w:pStyle w:val="CDBTitel"/>
      </w:pPr>
      <w:r>
        <w:t>Projektauf</w:t>
      </w:r>
      <w:r w:rsidR="00EA06C3">
        <w:t>trag</w:t>
      </w:r>
      <w:r w:rsidR="00F15254">
        <w:t xml:space="preserve"> </w:t>
      </w:r>
    </w:p>
    <w:p w:rsidR="00EA06C3"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color w:val="auto"/>
              </w:rPr>
            </w:pPr>
            <w:r w:rsidRPr="003E63C3">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EA06C3">
            <w:pPr>
              <w:pStyle w:val="TabellenInhalt"/>
              <w:snapToGrid w:val="0"/>
            </w:pPr>
            <w:r>
              <w:t>Nicht klassifiziert</w:t>
            </w:r>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color w:val="auto"/>
              </w:rPr>
            </w:pPr>
            <w:r w:rsidRPr="003E63C3">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EA06C3">
            <w:pPr>
              <w:pStyle w:val="TabellenInhalt"/>
              <w:snapToGrid w:val="0"/>
            </w:pPr>
            <w:r>
              <w:t>Abgeschlossen</w:t>
            </w:r>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215949">
            <w:pPr>
              <w:pStyle w:val="TabellenInhalt"/>
              <w:snapToGrid w:val="0"/>
              <w:rPr>
                <w:b/>
                <w:bCs/>
                <w:color w:val="FFFFFF"/>
              </w:rPr>
            </w:pPr>
            <w:r>
              <w:rPr>
                <w:b/>
                <w:bCs/>
                <w:color w:val="FFFFFF"/>
              </w:rPr>
              <w:t>Time4You</w:t>
            </w:r>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09234A">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09234A">
            <w:pPr>
              <w:pStyle w:val="TabellenInhalt"/>
              <w:snapToGrid w:val="0"/>
              <w:rPr>
                <w:b/>
                <w:bCs/>
                <w:color w:val="FFFFFF"/>
              </w:rPr>
            </w:pPr>
            <w:r>
              <w:rPr>
                <w:b/>
                <w:bCs/>
                <w:color w:val="FFFFFF"/>
              </w:rPr>
              <w:t>Markus Vogel</w:t>
            </w:r>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09234A">
            <w:pPr>
              <w:pStyle w:val="TabellenInhalt"/>
              <w:snapToGrid w:val="0"/>
              <w:rPr>
                <w:b/>
                <w:bCs/>
                <w:color w:val="FFFFFF"/>
              </w:rPr>
            </w:pPr>
            <w:proofErr w:type="spellStart"/>
            <w:r>
              <w:rPr>
                <w:b/>
                <w:bCs/>
                <w:color w:val="FFFFFF"/>
              </w:rPr>
              <w:t>Ursin</w:t>
            </w:r>
            <w:proofErr w:type="spellEnd"/>
            <w:r>
              <w:rPr>
                <w:b/>
                <w:bCs/>
                <w:color w:val="FFFFFF"/>
              </w:rPr>
              <w:t xml:space="preserve"> </w:t>
            </w:r>
            <w:proofErr w:type="spellStart"/>
            <w:r>
              <w:rPr>
                <w:b/>
                <w:bCs/>
                <w:color w:val="FFFFFF"/>
              </w:rPr>
              <w:t>Künzi</w:t>
            </w:r>
            <w:proofErr w:type="spellEnd"/>
          </w:p>
        </w:tc>
      </w:tr>
      <w:tr w:rsidR="00EA06C3" w:rsidTr="002F1855">
        <w:tc>
          <w:tcPr>
            <w:tcW w:w="2388" w:type="dxa"/>
            <w:tcBorders>
              <w:left w:val="single" w:sz="4" w:space="0" w:color="FFFFFF"/>
              <w:bottom w:val="single" w:sz="4" w:space="0" w:color="FFFFFF"/>
            </w:tcBorders>
            <w:shd w:val="clear" w:color="auto" w:fill="9CC2E5"/>
            <w:vAlign w:val="center"/>
          </w:tcPr>
          <w:p w:rsidR="00EA06C3" w:rsidRPr="003E63C3" w:rsidRDefault="00DD43A1">
            <w:pPr>
              <w:pStyle w:val="CDBProjektidentifikation"/>
              <w:snapToGrid w:val="0"/>
              <w:rPr>
                <w:rFonts w:cs="Times New Roman"/>
                <w:color w:val="auto"/>
                <w:szCs w:val="20"/>
              </w:rPr>
            </w:pPr>
            <w:r w:rsidRPr="003E63C3">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rsidR="00EA06C3" w:rsidRDefault="0009234A">
            <w:pPr>
              <w:pStyle w:val="TabellenInhalt"/>
              <w:snapToGrid w:val="0"/>
              <w:rPr>
                <w:b/>
                <w:bCs/>
                <w:color w:val="FFFFFF"/>
              </w:rPr>
            </w:pPr>
            <w:r>
              <w:rPr>
                <w:b/>
                <w:bCs/>
                <w:color w:val="FFFFFF"/>
              </w:rPr>
              <w:t>Gruppe 6</w:t>
            </w:r>
          </w:p>
        </w:tc>
      </w:tr>
      <w:tr w:rsidR="00FE0D44" w:rsidTr="002F1855">
        <w:tc>
          <w:tcPr>
            <w:tcW w:w="2388" w:type="dxa"/>
            <w:tcBorders>
              <w:left w:val="single" w:sz="4" w:space="0" w:color="FFFFFF"/>
              <w:bottom w:val="single" w:sz="4" w:space="0" w:color="FFFFFF"/>
            </w:tcBorders>
            <w:shd w:val="clear" w:color="auto" w:fill="9CC2E5"/>
            <w:vAlign w:val="center"/>
          </w:tcPr>
          <w:p w:rsidR="00FE0D44" w:rsidRPr="003E63C3" w:rsidRDefault="00FE0D44">
            <w:pPr>
              <w:pStyle w:val="CDBProjektidentifikation"/>
              <w:snapToGrid w:val="0"/>
              <w:rPr>
                <w:rFonts w:cs="Times New Roman"/>
                <w:color w:val="auto"/>
                <w:szCs w:val="20"/>
              </w:rPr>
            </w:pPr>
            <w:r w:rsidRPr="003E63C3">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rsidR="00FE0D44" w:rsidRDefault="0009234A">
            <w:pPr>
              <w:pStyle w:val="TabellenInhalt"/>
              <w:snapToGrid w:val="0"/>
              <w:rPr>
                <w:b/>
                <w:bCs/>
                <w:color w:val="FFFFFF"/>
              </w:rPr>
            </w:pPr>
            <w:r>
              <w:rPr>
                <w:b/>
                <w:bCs/>
                <w:color w:val="FFFFFF"/>
              </w:rPr>
              <w:t>INAI2a</w:t>
            </w:r>
          </w:p>
        </w:tc>
      </w:tr>
      <w:tr w:rsidR="00EA06C3" w:rsidTr="002F1855">
        <w:tc>
          <w:tcPr>
            <w:tcW w:w="2388" w:type="dxa"/>
            <w:tcBorders>
              <w:left w:val="single" w:sz="4" w:space="0" w:color="FFFFFF"/>
            </w:tcBorders>
            <w:shd w:val="clear" w:color="auto" w:fill="9CC2E5"/>
            <w:vAlign w:val="center"/>
          </w:tcPr>
          <w:p w:rsidR="00EA06C3" w:rsidRPr="003E63C3" w:rsidRDefault="00EA06C3">
            <w:pPr>
              <w:pStyle w:val="CDBProjektidentifikation"/>
              <w:snapToGrid w:val="0"/>
              <w:rPr>
                <w:rFonts w:cs="Times New Roman"/>
                <w:color w:val="auto"/>
                <w:szCs w:val="20"/>
              </w:rPr>
            </w:pPr>
            <w:r w:rsidRPr="003E63C3">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rsidR="00EA06C3" w:rsidRDefault="0090043C">
            <w:pPr>
              <w:pStyle w:val="TabellenInhalt"/>
              <w:snapToGrid w:val="0"/>
              <w:rPr>
                <w:sz w:val="16"/>
                <w:szCs w:val="16"/>
              </w:rPr>
            </w:pPr>
            <w:r>
              <w:rPr>
                <w:sz w:val="16"/>
                <w:szCs w:val="16"/>
              </w:rPr>
              <w:t>Projektauftrag für ein eigenes Zeiterfassungssystem</w:t>
            </w:r>
          </w:p>
        </w:tc>
      </w:tr>
    </w:tbl>
    <w:p w:rsidR="00EA06C3" w:rsidRDefault="00EA06C3">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rsidR="00EA06C3" w:rsidRDefault="00EA06C3">
      <w:pPr>
        <w:spacing w:before="800" w:after="200"/>
        <w:rPr>
          <w:b/>
        </w:rPr>
      </w:pPr>
      <w:r>
        <w:rPr>
          <w:b/>
        </w:rPr>
        <w:t>Änderungskontrolle, Prüfung, Genehmigung</w:t>
      </w:r>
    </w:p>
    <w:tbl>
      <w:tblPr>
        <w:tblW w:w="9061"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3E63C3" w:rsidTr="00215949">
        <w:tc>
          <w:tcPr>
            <w:tcW w:w="1129" w:type="dxa"/>
            <w:tcBorders>
              <w:top w:val="single" w:sz="4" w:space="0" w:color="FFFFFF"/>
              <w:left w:val="single" w:sz="4" w:space="0" w:color="FFFFFF"/>
              <w:bottom w:val="single" w:sz="4" w:space="0" w:color="FFFFFF"/>
            </w:tcBorders>
            <w:shd w:val="clear" w:color="auto" w:fill="9CC2E5"/>
          </w:tcPr>
          <w:p w:rsidR="00EA06C3" w:rsidRPr="003E63C3" w:rsidRDefault="00EA06C3">
            <w:pPr>
              <w:pStyle w:val="Tabellenberschrift"/>
              <w:snapToGrid w:val="0"/>
              <w:rPr>
                <w:color w:val="auto"/>
              </w:rPr>
            </w:pPr>
            <w:r w:rsidRPr="003E63C3">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rsidR="00EA06C3" w:rsidRPr="003E63C3" w:rsidRDefault="00EA06C3">
            <w:pPr>
              <w:pStyle w:val="Tabellenberschrift"/>
              <w:snapToGrid w:val="0"/>
              <w:rPr>
                <w:color w:val="auto"/>
              </w:rPr>
            </w:pPr>
            <w:r w:rsidRPr="003E63C3">
              <w:rPr>
                <w:color w:val="auto"/>
              </w:rPr>
              <w:t>Datum</w:t>
            </w:r>
          </w:p>
        </w:tc>
        <w:tc>
          <w:tcPr>
            <w:tcW w:w="3903" w:type="dxa"/>
            <w:tcBorders>
              <w:top w:val="single" w:sz="4" w:space="0" w:color="FFFFFF"/>
              <w:left w:val="single" w:sz="4" w:space="0" w:color="FFFFFF"/>
              <w:bottom w:val="single" w:sz="4" w:space="0" w:color="FFFFFF"/>
            </w:tcBorders>
            <w:shd w:val="clear" w:color="auto" w:fill="9CC2E5"/>
          </w:tcPr>
          <w:p w:rsidR="00EA06C3" w:rsidRPr="003E63C3" w:rsidRDefault="00EA06C3">
            <w:pPr>
              <w:pStyle w:val="Tabellenberschrift"/>
              <w:snapToGrid w:val="0"/>
              <w:rPr>
                <w:color w:val="auto"/>
              </w:rPr>
            </w:pPr>
            <w:r w:rsidRPr="003E63C3">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rsidR="00EA06C3" w:rsidRPr="003E63C3" w:rsidRDefault="00EA06C3">
            <w:pPr>
              <w:pStyle w:val="Tabellenberschrift"/>
              <w:snapToGrid w:val="0"/>
              <w:rPr>
                <w:color w:val="auto"/>
              </w:rPr>
            </w:pPr>
            <w:r w:rsidRPr="003E63C3">
              <w:rPr>
                <w:color w:val="auto"/>
              </w:rPr>
              <w:t>Name oder Rolle</w:t>
            </w:r>
          </w:p>
        </w:tc>
      </w:tr>
      <w:tr w:rsidR="00D21992" w:rsidTr="00215949">
        <w:tc>
          <w:tcPr>
            <w:tcW w:w="1129" w:type="dxa"/>
            <w:tcBorders>
              <w:left w:val="single" w:sz="4" w:space="0" w:color="FFFFFF"/>
              <w:bottom w:val="single" w:sz="4" w:space="0" w:color="FFFFFF"/>
            </w:tcBorders>
            <w:shd w:val="clear" w:color="auto" w:fill="D9D9D9"/>
          </w:tcPr>
          <w:p w:rsidR="00D21992" w:rsidRDefault="00D21992">
            <w:pPr>
              <w:pStyle w:val="TabellenInhalt"/>
              <w:snapToGrid w:val="0"/>
            </w:pPr>
            <w:r>
              <w:t>1.0</w:t>
            </w:r>
          </w:p>
        </w:tc>
        <w:tc>
          <w:tcPr>
            <w:tcW w:w="1239" w:type="dxa"/>
            <w:tcBorders>
              <w:left w:val="single" w:sz="4" w:space="0" w:color="FFFFFF"/>
              <w:bottom w:val="single" w:sz="4" w:space="0" w:color="FFFFFF"/>
            </w:tcBorders>
            <w:shd w:val="clear" w:color="auto" w:fill="D9D9D9"/>
          </w:tcPr>
          <w:p w:rsidR="00D21992" w:rsidRDefault="00D21992">
            <w:pPr>
              <w:pStyle w:val="TabellenInhalt"/>
              <w:snapToGrid w:val="0"/>
            </w:pPr>
            <w:r>
              <w:t>6.11.19</w:t>
            </w:r>
          </w:p>
        </w:tc>
        <w:tc>
          <w:tcPr>
            <w:tcW w:w="3903" w:type="dxa"/>
            <w:tcBorders>
              <w:left w:val="single" w:sz="4" w:space="0" w:color="FFFFFF"/>
              <w:bottom w:val="single" w:sz="4" w:space="0" w:color="FFFFFF"/>
            </w:tcBorders>
            <w:shd w:val="clear" w:color="auto" w:fill="D9D9D9"/>
          </w:tcPr>
          <w:p w:rsidR="00D21992" w:rsidRDefault="00D21992">
            <w:pPr>
              <w:pStyle w:val="TabellenInhalt"/>
              <w:snapToGrid w:val="0"/>
            </w:pPr>
            <w:r>
              <w:t>Erste Version</w:t>
            </w:r>
          </w:p>
        </w:tc>
        <w:tc>
          <w:tcPr>
            <w:tcW w:w="2790" w:type="dxa"/>
            <w:tcBorders>
              <w:left w:val="single" w:sz="4" w:space="0" w:color="FFFFFF"/>
              <w:bottom w:val="single" w:sz="4" w:space="0" w:color="FFFFFF"/>
              <w:right w:val="single" w:sz="4" w:space="0" w:color="FFFFFF"/>
            </w:tcBorders>
            <w:shd w:val="clear" w:color="auto" w:fill="D9D9D9"/>
          </w:tcPr>
          <w:p w:rsidR="00D21992" w:rsidRDefault="00D21992">
            <w:pPr>
              <w:pStyle w:val="TabellenInhalt"/>
              <w:snapToGrid w:val="0"/>
            </w:pPr>
            <w:r>
              <w:t>Franjo Franjic</w:t>
            </w:r>
            <w:bookmarkStart w:id="0" w:name="_GoBack"/>
            <w:bookmarkEnd w:id="0"/>
          </w:p>
        </w:tc>
      </w:tr>
      <w:tr w:rsidR="00EA06C3" w:rsidTr="00215949">
        <w:tc>
          <w:tcPr>
            <w:tcW w:w="1129" w:type="dxa"/>
            <w:tcBorders>
              <w:left w:val="single" w:sz="4" w:space="0" w:color="FFFFFF"/>
              <w:bottom w:val="single" w:sz="4" w:space="0" w:color="FFFFFF"/>
            </w:tcBorders>
            <w:shd w:val="clear" w:color="auto" w:fill="D9D9D9"/>
          </w:tcPr>
          <w:p w:rsidR="00EA06C3" w:rsidRDefault="00404B5B">
            <w:pPr>
              <w:pStyle w:val="TabellenInhalt"/>
              <w:snapToGrid w:val="0"/>
            </w:pPr>
            <w:r>
              <w:t>1.</w:t>
            </w:r>
            <w:r w:rsidR="00431A74">
              <w:t>1</w:t>
            </w:r>
          </w:p>
        </w:tc>
        <w:tc>
          <w:tcPr>
            <w:tcW w:w="1239" w:type="dxa"/>
            <w:tcBorders>
              <w:left w:val="single" w:sz="4" w:space="0" w:color="FFFFFF"/>
              <w:bottom w:val="single" w:sz="4" w:space="0" w:color="FFFFFF"/>
            </w:tcBorders>
            <w:shd w:val="clear" w:color="auto" w:fill="D9D9D9"/>
          </w:tcPr>
          <w:p w:rsidR="00EA06C3" w:rsidRDefault="00D21992">
            <w:pPr>
              <w:pStyle w:val="TabellenInhalt"/>
              <w:snapToGrid w:val="0"/>
            </w:pPr>
            <w:r>
              <w:t>8</w:t>
            </w:r>
            <w:r w:rsidR="00404B5B">
              <w:t>.11.19</w:t>
            </w:r>
          </w:p>
        </w:tc>
        <w:tc>
          <w:tcPr>
            <w:tcW w:w="3903" w:type="dxa"/>
            <w:tcBorders>
              <w:left w:val="single" w:sz="4" w:space="0" w:color="FFFFFF"/>
              <w:bottom w:val="single" w:sz="4" w:space="0" w:color="FFFFFF"/>
            </w:tcBorders>
            <w:shd w:val="clear" w:color="auto" w:fill="D9D9D9"/>
          </w:tcPr>
          <w:p w:rsidR="00EA06C3" w:rsidRDefault="00431A74">
            <w:pPr>
              <w:pStyle w:val="TabellenInhalt"/>
              <w:snapToGrid w:val="0"/>
            </w:pPr>
            <w:r>
              <w:t>Überarbeitet und verbessert</w:t>
            </w:r>
          </w:p>
        </w:tc>
        <w:tc>
          <w:tcPr>
            <w:tcW w:w="2790" w:type="dxa"/>
            <w:tcBorders>
              <w:left w:val="single" w:sz="4" w:space="0" w:color="FFFFFF"/>
              <w:bottom w:val="single" w:sz="4" w:space="0" w:color="FFFFFF"/>
              <w:right w:val="single" w:sz="4" w:space="0" w:color="FFFFFF"/>
            </w:tcBorders>
            <w:shd w:val="clear" w:color="auto" w:fill="D9D9D9"/>
          </w:tcPr>
          <w:p w:rsidR="00EA06C3" w:rsidRDefault="00404B5B">
            <w:pPr>
              <w:pStyle w:val="TabellenInhalt"/>
              <w:snapToGrid w:val="0"/>
            </w:pPr>
            <w:proofErr w:type="spellStart"/>
            <w:r>
              <w:t>Ursin</w:t>
            </w:r>
            <w:proofErr w:type="spellEnd"/>
            <w:r>
              <w:t xml:space="preserve"> </w:t>
            </w:r>
            <w:proofErr w:type="spellStart"/>
            <w:r>
              <w:t>Künzi</w:t>
            </w:r>
            <w:proofErr w:type="spellEnd"/>
          </w:p>
        </w:tc>
      </w:tr>
    </w:tbl>
    <w:p w:rsidR="00215949" w:rsidRDefault="00215949" w:rsidP="00215949">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15949" w:rsidRPr="00B871B4" w:rsidTr="002F1D90">
        <w:tc>
          <w:tcPr>
            <w:tcW w:w="2160" w:type="dxa"/>
            <w:tcBorders>
              <w:top w:val="single" w:sz="4" w:space="0" w:color="FFFFFF"/>
              <w:left w:val="single" w:sz="4" w:space="0" w:color="FFFFFF"/>
              <w:bottom w:val="single" w:sz="4" w:space="0" w:color="FFFFFF"/>
            </w:tcBorders>
            <w:shd w:val="clear" w:color="auto" w:fill="9CC2E5"/>
          </w:tcPr>
          <w:p w:rsidR="00215949" w:rsidRPr="00B871B4" w:rsidRDefault="00215949" w:rsidP="002F1D90">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rsidR="00215949" w:rsidRPr="00B871B4" w:rsidRDefault="00215949" w:rsidP="002F1D90">
            <w:pPr>
              <w:pStyle w:val="Tabellenberschrift"/>
              <w:snapToGrid w:val="0"/>
              <w:rPr>
                <w:color w:val="auto"/>
              </w:rPr>
            </w:pPr>
            <w:r w:rsidRPr="00B871B4">
              <w:rPr>
                <w:color w:val="auto"/>
              </w:rPr>
              <w:t>Bedeutung</w:t>
            </w:r>
          </w:p>
        </w:tc>
      </w:tr>
      <w:tr w:rsidR="00215949" w:rsidTr="002F1D90">
        <w:tc>
          <w:tcPr>
            <w:tcW w:w="2160" w:type="dxa"/>
            <w:tcBorders>
              <w:left w:val="single" w:sz="4" w:space="0" w:color="FFFFFF"/>
              <w:bottom w:val="single" w:sz="4" w:space="0" w:color="FFFFFF"/>
            </w:tcBorders>
            <w:shd w:val="clear" w:color="auto" w:fill="D9D9D9"/>
          </w:tcPr>
          <w:p w:rsidR="00215949" w:rsidRDefault="00215949" w:rsidP="002F1D90">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rsidR="00215949" w:rsidRDefault="00215949" w:rsidP="002F1D90">
            <w:pPr>
              <w:pStyle w:val="TabellenInhalt"/>
              <w:snapToGrid w:val="0"/>
            </w:pPr>
          </w:p>
        </w:tc>
      </w:tr>
    </w:tbl>
    <w:p w:rsidR="00215949" w:rsidRDefault="00215949" w:rsidP="00215949">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15949" w:rsidRPr="00B871B4" w:rsidTr="002F1D90">
        <w:tc>
          <w:tcPr>
            <w:tcW w:w="2150" w:type="dxa"/>
            <w:tcBorders>
              <w:top w:val="single" w:sz="4" w:space="0" w:color="FFFFFF"/>
              <w:left w:val="single" w:sz="4" w:space="0" w:color="FFFFFF"/>
              <w:bottom w:val="single" w:sz="4" w:space="0" w:color="FFFFFF"/>
            </w:tcBorders>
            <w:shd w:val="clear" w:color="auto" w:fill="8496B0"/>
          </w:tcPr>
          <w:p w:rsidR="00215949" w:rsidRPr="00B871B4" w:rsidRDefault="00215949" w:rsidP="002F1D90">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rsidR="00215949" w:rsidRPr="00B871B4" w:rsidRDefault="00215949" w:rsidP="002F1D90">
            <w:pPr>
              <w:pStyle w:val="Tabellenberschrift"/>
              <w:snapToGrid w:val="0"/>
              <w:rPr>
                <w:color w:val="auto"/>
              </w:rPr>
            </w:pPr>
            <w:r w:rsidRPr="00B871B4">
              <w:rPr>
                <w:color w:val="auto"/>
              </w:rPr>
              <w:t>Titel, Quelle</w:t>
            </w:r>
          </w:p>
        </w:tc>
      </w:tr>
      <w:tr w:rsidR="00215949" w:rsidTr="002F1D90">
        <w:tc>
          <w:tcPr>
            <w:tcW w:w="2150" w:type="dxa"/>
            <w:tcBorders>
              <w:left w:val="single" w:sz="4" w:space="0" w:color="FFFFFF"/>
              <w:bottom w:val="single" w:sz="4" w:space="0" w:color="FFFFFF"/>
            </w:tcBorders>
            <w:shd w:val="clear" w:color="auto" w:fill="D9D9D9"/>
          </w:tcPr>
          <w:p w:rsidR="00215949" w:rsidRDefault="00215949" w:rsidP="002F1D90">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rsidR="00215949" w:rsidRDefault="00215949" w:rsidP="002F1D90">
            <w:pPr>
              <w:pStyle w:val="TabellenInhalt"/>
              <w:snapToGrid w:val="0"/>
            </w:pPr>
          </w:p>
        </w:tc>
      </w:tr>
    </w:tbl>
    <w:p w:rsidR="00215949" w:rsidRDefault="00215949" w:rsidP="00215949">
      <w:pPr>
        <w:spacing w:before="200" w:after="200"/>
      </w:pPr>
    </w:p>
    <w:p w:rsidR="00EA06C3" w:rsidRPr="00404B5B" w:rsidRDefault="00EA06C3" w:rsidP="00404B5B">
      <w:pPr>
        <w:spacing w:before="200" w:after="200"/>
        <w:rPr>
          <w:b/>
        </w:rPr>
      </w:pPr>
      <w:r>
        <w:br w:type="page"/>
      </w:r>
    </w:p>
    <w:p w:rsidR="00EA06C3" w:rsidRDefault="00EA06C3">
      <w:pPr>
        <w:pStyle w:val="dberschriftInhaltsverzeichnisEFD"/>
        <w:sectPr w:rsidR="00EA06C3">
          <w:headerReference w:type="default" r:id="rId8"/>
          <w:footerReference w:type="default" r:id="rId9"/>
          <w:headerReference w:type="first" r:id="rId10"/>
          <w:footerReference w:type="first" r:id="rId11"/>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rsidR="00215949" w:rsidRDefault="00EA06C3">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215949">
        <w:rPr>
          <w:noProof/>
        </w:rPr>
        <w:t>1</w:t>
      </w:r>
      <w:r w:rsidR="00215949">
        <w:rPr>
          <w:rFonts w:asciiTheme="minorHAnsi" w:eastAsiaTheme="minorEastAsia" w:hAnsiTheme="minorHAnsi" w:cstheme="minorBidi"/>
          <w:noProof/>
          <w:sz w:val="24"/>
          <w:szCs w:val="24"/>
          <w:lang w:eastAsia="de-DE"/>
        </w:rPr>
        <w:tab/>
      </w:r>
      <w:r w:rsidR="00215949">
        <w:rPr>
          <w:noProof/>
        </w:rPr>
        <w:t>Zweck des Dokuments</w:t>
      </w:r>
      <w:r w:rsidR="00215949">
        <w:rPr>
          <w:noProof/>
        </w:rPr>
        <w:tab/>
      </w:r>
      <w:r w:rsidR="00215949">
        <w:rPr>
          <w:noProof/>
        </w:rPr>
        <w:fldChar w:fldCharType="begin"/>
      </w:r>
      <w:r w:rsidR="00215949">
        <w:rPr>
          <w:noProof/>
        </w:rPr>
        <w:instrText xml:space="preserve"> PAGEREF _Toc26658658 \h </w:instrText>
      </w:r>
      <w:r w:rsidR="00215949">
        <w:rPr>
          <w:noProof/>
        </w:rPr>
      </w:r>
      <w:r w:rsidR="00215949">
        <w:rPr>
          <w:noProof/>
        </w:rPr>
        <w:fldChar w:fldCharType="separate"/>
      </w:r>
      <w:r w:rsidR="00215949">
        <w:rPr>
          <w:noProof/>
        </w:rPr>
        <w:t>3</w:t>
      </w:r>
      <w:r w:rsidR="00215949">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Management-Übersicht</w:t>
      </w:r>
      <w:r>
        <w:rPr>
          <w:noProof/>
        </w:rPr>
        <w:tab/>
      </w:r>
      <w:r>
        <w:rPr>
          <w:noProof/>
        </w:rPr>
        <w:fldChar w:fldCharType="begin"/>
      </w:r>
      <w:r>
        <w:rPr>
          <w:noProof/>
        </w:rPr>
        <w:instrText xml:space="preserve"> PAGEREF _Toc26658659 \h </w:instrText>
      </w:r>
      <w:r>
        <w:rPr>
          <w:noProof/>
        </w:rPr>
      </w:r>
      <w:r>
        <w:rPr>
          <w:noProof/>
        </w:rPr>
        <w:fldChar w:fldCharType="separate"/>
      </w:r>
      <w:r>
        <w:rPr>
          <w:noProof/>
        </w:rPr>
        <w:t>3</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Ausgangslage</w:t>
      </w:r>
      <w:r>
        <w:rPr>
          <w:noProof/>
        </w:rPr>
        <w:tab/>
      </w:r>
      <w:r>
        <w:rPr>
          <w:noProof/>
        </w:rPr>
        <w:fldChar w:fldCharType="begin"/>
      </w:r>
      <w:r>
        <w:rPr>
          <w:noProof/>
        </w:rPr>
        <w:instrText xml:space="preserve"> PAGEREF _Toc26658660 \h </w:instrText>
      </w:r>
      <w:r>
        <w:rPr>
          <w:noProof/>
        </w:rPr>
      </w:r>
      <w:r>
        <w:rPr>
          <w:noProof/>
        </w:rPr>
        <w:fldChar w:fldCharType="separate"/>
      </w:r>
      <w:r>
        <w:rPr>
          <w:noProof/>
        </w:rPr>
        <w:t>3</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Ziele und Lösungen</w:t>
      </w:r>
      <w:r>
        <w:rPr>
          <w:noProof/>
        </w:rPr>
        <w:tab/>
      </w:r>
      <w:r>
        <w:rPr>
          <w:noProof/>
        </w:rPr>
        <w:fldChar w:fldCharType="begin"/>
      </w:r>
      <w:r>
        <w:rPr>
          <w:noProof/>
        </w:rPr>
        <w:instrText xml:space="preserve"> PAGEREF _Toc26658661 \h </w:instrText>
      </w:r>
      <w:r>
        <w:rPr>
          <w:noProof/>
        </w:rPr>
      </w:r>
      <w:r>
        <w:rPr>
          <w:noProof/>
        </w:rPr>
        <w:fldChar w:fldCharType="separate"/>
      </w:r>
      <w:r>
        <w:rPr>
          <w:noProof/>
        </w:rPr>
        <w:t>3</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Rahmenbedingungen</w:t>
      </w:r>
      <w:r>
        <w:rPr>
          <w:noProof/>
        </w:rPr>
        <w:tab/>
      </w:r>
      <w:r>
        <w:rPr>
          <w:noProof/>
        </w:rPr>
        <w:fldChar w:fldCharType="begin"/>
      </w:r>
      <w:r>
        <w:rPr>
          <w:noProof/>
        </w:rPr>
        <w:instrText xml:space="preserve"> PAGEREF _Toc26658662 \h </w:instrText>
      </w:r>
      <w:r>
        <w:rPr>
          <w:noProof/>
        </w:rPr>
      </w:r>
      <w:r>
        <w:rPr>
          <w:noProof/>
        </w:rPr>
        <w:fldChar w:fldCharType="separate"/>
      </w:r>
      <w:r>
        <w:rPr>
          <w:noProof/>
        </w:rPr>
        <w:t>4</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6</w:t>
      </w:r>
      <w:r>
        <w:rPr>
          <w:rFonts w:asciiTheme="minorHAnsi" w:eastAsiaTheme="minorEastAsia" w:hAnsiTheme="minorHAnsi" w:cstheme="minorBidi"/>
          <w:noProof/>
          <w:sz w:val="24"/>
          <w:szCs w:val="24"/>
          <w:lang w:eastAsia="de-DE"/>
        </w:rPr>
        <w:tab/>
      </w:r>
      <w:r>
        <w:rPr>
          <w:noProof/>
        </w:rPr>
        <w:t>Planung und Organisation</w:t>
      </w:r>
      <w:r>
        <w:rPr>
          <w:noProof/>
        </w:rPr>
        <w:tab/>
      </w:r>
      <w:r>
        <w:rPr>
          <w:noProof/>
        </w:rPr>
        <w:fldChar w:fldCharType="begin"/>
      </w:r>
      <w:r>
        <w:rPr>
          <w:noProof/>
        </w:rPr>
        <w:instrText xml:space="preserve"> PAGEREF _Toc26658663 \h </w:instrText>
      </w:r>
      <w:r>
        <w:rPr>
          <w:noProof/>
        </w:rPr>
      </w:r>
      <w:r>
        <w:rPr>
          <w:noProof/>
        </w:rPr>
        <w:fldChar w:fldCharType="separate"/>
      </w:r>
      <w:r>
        <w:rPr>
          <w:noProof/>
        </w:rPr>
        <w:t>4</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7</w:t>
      </w:r>
      <w:r>
        <w:rPr>
          <w:rFonts w:asciiTheme="minorHAnsi" w:eastAsiaTheme="minorEastAsia" w:hAnsiTheme="minorHAnsi" w:cstheme="minorBidi"/>
          <w:noProof/>
          <w:sz w:val="24"/>
          <w:szCs w:val="24"/>
          <w:lang w:eastAsia="de-DE"/>
        </w:rPr>
        <w:tab/>
      </w:r>
      <w:r>
        <w:rPr>
          <w:noProof/>
        </w:rPr>
        <w:t>Wirtschaftlichkeit</w:t>
      </w:r>
      <w:r>
        <w:rPr>
          <w:noProof/>
        </w:rPr>
        <w:tab/>
      </w:r>
      <w:r>
        <w:rPr>
          <w:noProof/>
        </w:rPr>
        <w:fldChar w:fldCharType="begin"/>
      </w:r>
      <w:r>
        <w:rPr>
          <w:noProof/>
        </w:rPr>
        <w:instrText xml:space="preserve"> PAGEREF _Toc26658664 \h </w:instrText>
      </w:r>
      <w:r>
        <w:rPr>
          <w:noProof/>
        </w:rPr>
      </w:r>
      <w:r>
        <w:rPr>
          <w:noProof/>
        </w:rPr>
        <w:fldChar w:fldCharType="separate"/>
      </w:r>
      <w:r>
        <w:rPr>
          <w:noProof/>
        </w:rPr>
        <w:t>4</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8</w:t>
      </w:r>
      <w:r>
        <w:rPr>
          <w:rFonts w:asciiTheme="minorHAnsi" w:eastAsiaTheme="minorEastAsia" w:hAnsiTheme="minorHAnsi" w:cstheme="minorBidi"/>
          <w:noProof/>
          <w:sz w:val="24"/>
          <w:szCs w:val="24"/>
          <w:lang w:eastAsia="de-DE"/>
        </w:rPr>
        <w:tab/>
      </w:r>
      <w:r>
        <w:rPr>
          <w:noProof/>
        </w:rPr>
        <w:t>Risiken</w:t>
      </w:r>
      <w:r>
        <w:rPr>
          <w:noProof/>
        </w:rPr>
        <w:tab/>
      </w:r>
      <w:r>
        <w:rPr>
          <w:noProof/>
        </w:rPr>
        <w:fldChar w:fldCharType="begin"/>
      </w:r>
      <w:r>
        <w:rPr>
          <w:noProof/>
        </w:rPr>
        <w:instrText xml:space="preserve"> PAGEREF _Toc26658665 \h </w:instrText>
      </w:r>
      <w:r>
        <w:rPr>
          <w:noProof/>
        </w:rPr>
      </w:r>
      <w:r>
        <w:rPr>
          <w:noProof/>
        </w:rPr>
        <w:fldChar w:fldCharType="separate"/>
      </w:r>
      <w:r>
        <w:rPr>
          <w:noProof/>
        </w:rPr>
        <w:t>5</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9</w:t>
      </w:r>
      <w:r>
        <w:rPr>
          <w:rFonts w:asciiTheme="minorHAnsi" w:eastAsiaTheme="minorEastAsia" w:hAnsiTheme="minorHAnsi" w:cstheme="minorBidi"/>
          <w:noProof/>
          <w:sz w:val="24"/>
          <w:szCs w:val="24"/>
          <w:lang w:eastAsia="de-DE"/>
        </w:rPr>
        <w:tab/>
      </w:r>
      <w:r>
        <w:rPr>
          <w:noProof/>
        </w:rPr>
        <w:t>Konsequenzen</w:t>
      </w:r>
      <w:r>
        <w:rPr>
          <w:noProof/>
        </w:rPr>
        <w:tab/>
      </w:r>
      <w:r>
        <w:rPr>
          <w:noProof/>
        </w:rPr>
        <w:fldChar w:fldCharType="begin"/>
      </w:r>
      <w:r>
        <w:rPr>
          <w:noProof/>
        </w:rPr>
        <w:instrText xml:space="preserve"> PAGEREF _Toc26658666 \h </w:instrText>
      </w:r>
      <w:r>
        <w:rPr>
          <w:noProof/>
        </w:rPr>
      </w:r>
      <w:r>
        <w:rPr>
          <w:noProof/>
        </w:rPr>
        <w:fldChar w:fldCharType="separate"/>
      </w:r>
      <w:r>
        <w:rPr>
          <w:noProof/>
        </w:rPr>
        <w:t>5</w:t>
      </w:r>
      <w:r>
        <w:rPr>
          <w:noProof/>
        </w:rPr>
        <w:fldChar w:fldCharType="end"/>
      </w:r>
    </w:p>
    <w:p w:rsidR="00215949" w:rsidRDefault="00215949">
      <w:pPr>
        <w:pStyle w:val="Verzeichnis1"/>
        <w:rPr>
          <w:rFonts w:asciiTheme="minorHAnsi" w:eastAsiaTheme="minorEastAsia" w:hAnsiTheme="minorHAnsi" w:cstheme="minorBidi"/>
          <w:noProof/>
          <w:sz w:val="24"/>
          <w:szCs w:val="24"/>
          <w:lang w:eastAsia="de-DE"/>
        </w:rPr>
      </w:pPr>
      <w:r>
        <w:rPr>
          <w:noProof/>
        </w:rPr>
        <w:t>10</w:t>
      </w:r>
      <w:r>
        <w:rPr>
          <w:rFonts w:asciiTheme="minorHAnsi" w:eastAsiaTheme="minorEastAsia" w:hAnsiTheme="minorHAnsi" w:cstheme="minorBidi"/>
          <w:noProof/>
          <w:sz w:val="24"/>
          <w:szCs w:val="24"/>
          <w:lang w:eastAsia="de-DE"/>
        </w:rPr>
        <w:tab/>
      </w:r>
      <w:r>
        <w:rPr>
          <w:noProof/>
        </w:rPr>
        <w:t>Antrag</w:t>
      </w:r>
      <w:r>
        <w:rPr>
          <w:noProof/>
        </w:rPr>
        <w:tab/>
      </w:r>
      <w:r>
        <w:rPr>
          <w:noProof/>
        </w:rPr>
        <w:fldChar w:fldCharType="begin"/>
      </w:r>
      <w:r>
        <w:rPr>
          <w:noProof/>
        </w:rPr>
        <w:instrText xml:space="preserve"> PAGEREF _Toc26658667 \h </w:instrText>
      </w:r>
      <w:r>
        <w:rPr>
          <w:noProof/>
        </w:rPr>
      </w:r>
      <w:r>
        <w:rPr>
          <w:noProof/>
        </w:rPr>
        <w:fldChar w:fldCharType="separate"/>
      </w:r>
      <w:r>
        <w:rPr>
          <w:noProof/>
        </w:rPr>
        <w:t>5</w:t>
      </w:r>
      <w:r>
        <w:rPr>
          <w:noProof/>
        </w:rPr>
        <w:fldChar w:fldCharType="end"/>
      </w:r>
    </w:p>
    <w:p w:rsidR="00EA06C3" w:rsidRDefault="00EA06C3">
      <w:pPr>
        <w:pStyle w:val="Verzeichnis1"/>
        <w:tabs>
          <w:tab w:val="left" w:leader="dot" w:pos="9071"/>
          <w:tab w:val="right" w:leader="dot" w:pos="9920"/>
        </w:tabs>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rsidR="00EA06C3" w:rsidRDefault="00970D10">
      <w:pPr>
        <w:pStyle w:val="Textkrper"/>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rsidR="00EA06C3" w:rsidRDefault="00EA06C3">
      <w:pPr>
        <w:pStyle w:val="Verzeichnis1"/>
      </w:pPr>
      <w:r>
        <w:t xml:space="preserve">    </w:t>
      </w:r>
    </w:p>
    <w:p w:rsidR="00EA06C3" w:rsidRDefault="00EA06C3" w:rsidP="005E333A">
      <w:r>
        <w:br/>
      </w:r>
      <w:r>
        <w:br w:type="page"/>
      </w:r>
    </w:p>
    <w:p w:rsidR="00EA06C3" w:rsidRPr="00D2590E" w:rsidRDefault="00EA06C3" w:rsidP="00D2590E">
      <w:pPr>
        <w:pStyle w:val="berschrift1"/>
      </w:pPr>
      <w:bookmarkStart w:id="1" w:name="_Toc26658658"/>
      <w:r w:rsidRPr="00D2590E">
        <w:lastRenderedPageBreak/>
        <w:t>Zweck des Dokuments</w:t>
      </w:r>
      <w:bookmarkEnd w:id="1"/>
      <w:r w:rsidRPr="00D2590E">
        <w:t xml:space="preserve"> </w:t>
      </w:r>
    </w:p>
    <w:p w:rsidR="00EA06C3" w:rsidRDefault="00EA06C3" w:rsidP="00D2590E">
      <w:r>
        <w:t xml:space="preserve">Der </w:t>
      </w:r>
      <w:r w:rsidR="00431A74">
        <w:t>Projektauftrag</w:t>
      </w:r>
      <w:r>
        <w:t xml:space="preserve"> schafft für jedes Projekt eine definierte Ausgangslage, um über das weitere Vorgehen zu entscheiden. </w:t>
      </w:r>
      <w:r w:rsidR="001E44DA">
        <w:t xml:space="preserve">Er definiert die Projektziele und </w:t>
      </w:r>
      <w:r w:rsidR="00431A74">
        <w:t>Rahmenbedingungen</w:t>
      </w:r>
      <w:r w:rsidR="001E44DA">
        <w:t xml:space="preserve"> für das Projekt.</w:t>
      </w:r>
    </w:p>
    <w:p w:rsidR="00EA06C3" w:rsidRDefault="00EA06C3">
      <w:pPr>
        <w:pStyle w:val="Textkrper"/>
      </w:pPr>
    </w:p>
    <w:p w:rsidR="00A27DE2" w:rsidRPr="001E44DA" w:rsidRDefault="00EA06C3" w:rsidP="00A27DE2">
      <w:pPr>
        <w:pStyle w:val="berschrift1"/>
      </w:pPr>
      <w:bookmarkStart w:id="2" w:name="_Toc26658659"/>
      <w:r>
        <w:t>Management-Übersicht</w:t>
      </w:r>
      <w:bookmarkEnd w:id="2"/>
      <w:r>
        <w:t xml:space="preserve"> </w:t>
      </w:r>
    </w:p>
    <w:p w:rsidR="00EA06C3" w:rsidRDefault="00E375F5">
      <w:pPr>
        <w:pStyle w:val="Textkrper"/>
      </w:pPr>
      <w:r>
        <w:t xml:space="preserve">Das Projekt </w:t>
      </w:r>
      <w:r w:rsidR="00215949">
        <w:t xml:space="preserve">«Time4You» </w:t>
      </w:r>
      <w:r>
        <w:t>ist dazu da ein eigenes, zuverlässiges Zeiterfassungssystem zu entwickeln. Dies spart Kosten beim Sekretariat und auch bei allen Mitarbeitern ein, da der Aufwand bei der Zeiterfassung drastisch reduziert werden kann. Das Projekt soll innerhalb eines Monats einen ersten Prototyp hervorbringen</w:t>
      </w:r>
      <w:r w:rsidR="00215949">
        <w:t>,</w:t>
      </w:r>
      <w:r>
        <w:t xml:space="preserve"> welcher Anfang 2020 in Betrieb genommen werden kann. Dieser wird bis August 2020 erweitert. Anschliessend </w:t>
      </w:r>
      <w:r w:rsidR="005B6479">
        <w:t>wird</w:t>
      </w:r>
      <w:r>
        <w:t xml:space="preserve"> ein vollständiges Zeiterfassungssytem mit verschiedenen Funktionen für die Auswertung</w:t>
      </w:r>
      <w:r w:rsidR="00431A74">
        <w:t>,</w:t>
      </w:r>
      <w:r>
        <w:t xml:space="preserve"> wie auch Überwachung der Arbeitszeit </w:t>
      </w:r>
      <w:r w:rsidR="005B6479">
        <w:t xml:space="preserve">eingeführt. Das Team braucht dafür ein Budget von maximal 300`000 </w:t>
      </w:r>
      <w:r w:rsidR="00431A74">
        <w:t>CHF</w:t>
      </w:r>
      <w:r w:rsidR="005B6479">
        <w:t xml:space="preserve">. Für einen ersten Prototyp werden Kosten in der Höhe von 20`000 </w:t>
      </w:r>
      <w:r w:rsidR="00431A74">
        <w:t>CHF</w:t>
      </w:r>
      <w:r w:rsidR="005B6479">
        <w:t xml:space="preserve">. erwartet. </w:t>
      </w:r>
    </w:p>
    <w:p w:rsidR="00EA06C3" w:rsidRPr="001E44DA" w:rsidRDefault="00EA06C3" w:rsidP="00A27DE2">
      <w:pPr>
        <w:pStyle w:val="berschrift1"/>
      </w:pPr>
      <w:bookmarkStart w:id="3" w:name="_Toc26658660"/>
      <w:r>
        <w:t>Ausgangslage</w:t>
      </w:r>
      <w:bookmarkEnd w:id="3"/>
      <w:r>
        <w:t xml:space="preserve"> </w:t>
      </w:r>
    </w:p>
    <w:p w:rsidR="003F0E6D" w:rsidRDefault="003F0E6D">
      <w:pPr>
        <w:pStyle w:val="Textkrper"/>
      </w:pPr>
      <w:r>
        <w:t xml:space="preserve">Die Zeitabrechnung wird heute vom </w:t>
      </w:r>
      <w:r w:rsidR="0034669A">
        <w:t>Sekretariat</w:t>
      </w:r>
      <w:r>
        <w:t xml:space="preserve"> </w:t>
      </w:r>
      <w:r w:rsidR="0034669A">
        <w:t>basierend</w:t>
      </w:r>
      <w:r>
        <w:t xml:space="preserve"> auf den monatlichen Stundezetteln der Mitarbeiter</w:t>
      </w:r>
      <w:r w:rsidR="005A7D43">
        <w:t xml:space="preserve"> erstellt.</w:t>
      </w:r>
      <w:r>
        <w:t xml:space="preserve"> </w:t>
      </w:r>
      <w:r w:rsidR="005A7D43">
        <w:t>D</w:t>
      </w:r>
      <w:r>
        <w:t xml:space="preserve">er Aufwand dazu ist </w:t>
      </w:r>
      <w:r w:rsidR="0034669A">
        <w:t>mittlerweile</w:t>
      </w:r>
      <w:r>
        <w:t xml:space="preserve"> zu gross. Auch ist die aktuelle Abrechnung der Stunden auf Projekte sehr aufwendig und nicht zuverlässig. </w:t>
      </w:r>
      <w:r>
        <w:br/>
      </w:r>
    </w:p>
    <w:p w:rsidR="003F0E6D" w:rsidRDefault="00EA06C3" w:rsidP="00CF4ADF">
      <w:pPr>
        <w:pStyle w:val="berschrift1"/>
      </w:pPr>
      <w:bookmarkStart w:id="4" w:name="_Toc26658661"/>
      <w:r>
        <w:t>Ziele und Lösungen</w:t>
      </w:r>
      <w:bookmarkEnd w:id="4"/>
      <w:r>
        <w:t xml:space="preserve"> </w:t>
      </w:r>
    </w:p>
    <w:tbl>
      <w:tblPr>
        <w:tblStyle w:val="Tabellenraster"/>
        <w:tblW w:w="0" w:type="auto"/>
        <w:tblLook w:val="04A0" w:firstRow="1" w:lastRow="0" w:firstColumn="1" w:lastColumn="0" w:noHBand="0" w:noVBand="1"/>
      </w:tblPr>
      <w:tblGrid>
        <w:gridCol w:w="2405"/>
        <w:gridCol w:w="6655"/>
      </w:tblGrid>
      <w:tr w:rsidR="003F0E6D" w:rsidTr="0051090A">
        <w:tc>
          <w:tcPr>
            <w:tcW w:w="9060" w:type="dxa"/>
            <w:gridSpan w:val="2"/>
            <w:shd w:val="clear" w:color="auto" w:fill="C9C9C9" w:themeFill="accent3" w:themeFillTint="99"/>
          </w:tcPr>
          <w:p w:rsidR="003F0E6D" w:rsidRDefault="003F0E6D">
            <w:pPr>
              <w:pStyle w:val="Textkrper"/>
            </w:pPr>
            <w:r>
              <w:t>Ziele</w:t>
            </w:r>
          </w:p>
        </w:tc>
      </w:tr>
      <w:tr w:rsidR="003F0E6D" w:rsidTr="003D0BC3">
        <w:tc>
          <w:tcPr>
            <w:tcW w:w="2405" w:type="dxa"/>
          </w:tcPr>
          <w:p w:rsidR="003F0E6D" w:rsidRDefault="003F0E6D">
            <w:pPr>
              <w:pStyle w:val="Textkrper"/>
            </w:pPr>
            <w:r>
              <w:t>langfristig</w:t>
            </w:r>
          </w:p>
        </w:tc>
        <w:tc>
          <w:tcPr>
            <w:tcW w:w="6655" w:type="dxa"/>
          </w:tcPr>
          <w:p w:rsidR="00BA7297" w:rsidRDefault="00BA7297" w:rsidP="00BA7297">
            <w:pPr>
              <w:pStyle w:val="Textkrper"/>
              <w:ind w:left="360"/>
            </w:pPr>
          </w:p>
          <w:p w:rsidR="003F0E6D" w:rsidRDefault="00E45971" w:rsidP="003F0E6D">
            <w:pPr>
              <w:pStyle w:val="Textkrper"/>
              <w:numPr>
                <w:ilvl w:val="0"/>
                <w:numId w:val="12"/>
              </w:numPr>
            </w:pPr>
            <w:r>
              <w:t>Der Code muss durch die Entwicklung leicht ausbaufähig sein</w:t>
            </w:r>
          </w:p>
          <w:p w:rsidR="00E45971" w:rsidRDefault="00E45971" w:rsidP="003F0E6D">
            <w:pPr>
              <w:pStyle w:val="Textkrper"/>
              <w:numPr>
                <w:ilvl w:val="0"/>
                <w:numId w:val="12"/>
              </w:numPr>
            </w:pPr>
            <w:r>
              <w:t>Die Benutzeroberfläche soll intuitiv zu bedienen sein</w:t>
            </w:r>
          </w:p>
          <w:p w:rsidR="003F0E6D" w:rsidRDefault="00E45971" w:rsidP="00E45971">
            <w:pPr>
              <w:pStyle w:val="Textkrper"/>
              <w:numPr>
                <w:ilvl w:val="0"/>
                <w:numId w:val="12"/>
              </w:numPr>
            </w:pPr>
            <w:r>
              <w:t>Das System soll über jegliche Abteilungen leicht verwende</w:t>
            </w:r>
            <w:r w:rsidR="00444D2D">
              <w:t>t</w:t>
            </w:r>
            <w:r>
              <w:t xml:space="preserve"> werden können</w:t>
            </w:r>
          </w:p>
          <w:p w:rsidR="00E45971" w:rsidRDefault="00DC6B54" w:rsidP="00E45971">
            <w:pPr>
              <w:pStyle w:val="Textkrper"/>
              <w:numPr>
                <w:ilvl w:val="0"/>
                <w:numId w:val="12"/>
              </w:numPr>
            </w:pPr>
            <w:r>
              <w:t>J</w:t>
            </w:r>
            <w:r w:rsidR="00E45971">
              <w:t>eder Mitarbeiter muss seine Arbeitszeit auf Projekte erfassen können</w:t>
            </w:r>
          </w:p>
          <w:p w:rsidR="00E45971" w:rsidRDefault="00E45971" w:rsidP="00E45971">
            <w:pPr>
              <w:pStyle w:val="Textkrper"/>
              <w:numPr>
                <w:ilvl w:val="0"/>
                <w:numId w:val="12"/>
              </w:numPr>
            </w:pPr>
            <w:r>
              <w:t>Die Projektleiter müssen, die auf ihr Projekt aufgelaufene Arbeitszeit ansehen können</w:t>
            </w:r>
          </w:p>
          <w:p w:rsidR="00E45971" w:rsidRDefault="00E45971" w:rsidP="00E45971">
            <w:pPr>
              <w:pStyle w:val="Textkrper"/>
              <w:numPr>
                <w:ilvl w:val="0"/>
                <w:numId w:val="12"/>
              </w:numPr>
            </w:pPr>
            <w:r>
              <w:t>Die Entwicklungsleiter müssen die Möglichkeit über eine Übersicht über alle Projekte und deren Stunden haben</w:t>
            </w:r>
          </w:p>
          <w:p w:rsidR="00532387" w:rsidRDefault="00532387" w:rsidP="00E45971">
            <w:pPr>
              <w:pStyle w:val="Textkrper"/>
              <w:numPr>
                <w:ilvl w:val="0"/>
                <w:numId w:val="12"/>
              </w:numPr>
            </w:pPr>
            <w:r>
              <w:t xml:space="preserve">Die gesamten Kosten bis zur Einführung sollen nicht 300'000 </w:t>
            </w:r>
            <w:r w:rsidR="00BA7297">
              <w:t>CHF</w:t>
            </w:r>
            <w:r>
              <w:t>. betragen.</w:t>
            </w:r>
          </w:p>
        </w:tc>
      </w:tr>
      <w:tr w:rsidR="003F0E6D" w:rsidTr="003D0BC3">
        <w:tc>
          <w:tcPr>
            <w:tcW w:w="2405" w:type="dxa"/>
          </w:tcPr>
          <w:p w:rsidR="003F0E6D" w:rsidRDefault="003F0E6D">
            <w:pPr>
              <w:pStyle w:val="Textkrper"/>
            </w:pPr>
            <w:r>
              <w:t>kurzfristig</w:t>
            </w:r>
          </w:p>
        </w:tc>
        <w:tc>
          <w:tcPr>
            <w:tcW w:w="6655" w:type="dxa"/>
          </w:tcPr>
          <w:p w:rsidR="003D0BC3" w:rsidRDefault="003D0BC3" w:rsidP="003D0BC3">
            <w:pPr>
              <w:pStyle w:val="Textkrper"/>
              <w:numPr>
                <w:ilvl w:val="0"/>
                <w:numId w:val="14"/>
              </w:numPr>
            </w:pPr>
            <w:r>
              <w:t>Prototyp mit Zeiterfassungsmöglichkeit</w:t>
            </w:r>
          </w:p>
          <w:p w:rsidR="003D0BC3" w:rsidRDefault="003D0BC3" w:rsidP="003D0BC3">
            <w:pPr>
              <w:pStyle w:val="Textkrper"/>
              <w:numPr>
                <w:ilvl w:val="0"/>
                <w:numId w:val="14"/>
              </w:numPr>
            </w:pPr>
            <w:r>
              <w:t xml:space="preserve">Auswertbarkeit durch </w:t>
            </w:r>
            <w:r w:rsidR="00532387">
              <w:t>Excel Tabelle</w:t>
            </w:r>
          </w:p>
          <w:p w:rsidR="00532387" w:rsidRDefault="00532387" w:rsidP="003D0BC3">
            <w:pPr>
              <w:pStyle w:val="Textkrper"/>
              <w:numPr>
                <w:ilvl w:val="0"/>
                <w:numId w:val="14"/>
              </w:numPr>
            </w:pPr>
            <w:r>
              <w:t xml:space="preserve">Einführung in den Entwicklungsabteil der Informatik </w:t>
            </w:r>
            <w:r w:rsidR="00CF4ADF">
              <w:br/>
            </w:r>
            <w:r>
              <w:t>(Pilot einführen)</w:t>
            </w:r>
          </w:p>
        </w:tc>
      </w:tr>
      <w:tr w:rsidR="003F0E6D" w:rsidTr="003D0BC3">
        <w:tc>
          <w:tcPr>
            <w:tcW w:w="2405" w:type="dxa"/>
          </w:tcPr>
          <w:p w:rsidR="003F0E6D" w:rsidRDefault="00CF4ADF">
            <w:pPr>
              <w:pStyle w:val="Textkrper"/>
            </w:pPr>
            <w:r>
              <w:lastRenderedPageBreak/>
              <w:t>Lösungen</w:t>
            </w:r>
          </w:p>
        </w:tc>
        <w:tc>
          <w:tcPr>
            <w:tcW w:w="6655" w:type="dxa"/>
          </w:tcPr>
          <w:p w:rsidR="003F0E6D" w:rsidRDefault="00CF4ADF" w:rsidP="00CF4ADF">
            <w:pPr>
              <w:pStyle w:val="Textkrper"/>
              <w:numPr>
                <w:ilvl w:val="0"/>
                <w:numId w:val="15"/>
              </w:numPr>
            </w:pPr>
            <w:r>
              <w:t>Webapplikation mit Hilfe von Spring/</w:t>
            </w:r>
            <w:r w:rsidR="00DA534D">
              <w:t>Angular</w:t>
            </w:r>
            <w:r>
              <w:t xml:space="preserve"> Framework</w:t>
            </w:r>
          </w:p>
          <w:p w:rsidR="00CF4ADF" w:rsidRDefault="00CF4ADF" w:rsidP="00CF4ADF">
            <w:pPr>
              <w:pStyle w:val="Textkrper"/>
              <w:numPr>
                <w:ilvl w:val="0"/>
                <w:numId w:val="15"/>
              </w:numPr>
            </w:pPr>
            <w:r>
              <w:t xml:space="preserve">Webapplikation mit Python Django Framework </w:t>
            </w:r>
            <w:r w:rsidR="00DA534D">
              <w:t>realisieren</w:t>
            </w:r>
          </w:p>
          <w:p w:rsidR="00CF4ADF" w:rsidRDefault="00CF4ADF" w:rsidP="00CF4ADF">
            <w:pPr>
              <w:pStyle w:val="Textkrper"/>
              <w:numPr>
                <w:ilvl w:val="0"/>
                <w:numId w:val="15"/>
              </w:numPr>
            </w:pPr>
            <w:r>
              <w:t>HTML/CSS/</w:t>
            </w:r>
            <w:r w:rsidR="00DA534D">
              <w:t>JavaScript</w:t>
            </w:r>
            <w:r>
              <w:t xml:space="preserve"> und Type</w:t>
            </w:r>
            <w:r w:rsidR="00DA534D">
              <w:t>S</w:t>
            </w:r>
            <w:r>
              <w:t xml:space="preserve">cript für die </w:t>
            </w:r>
            <w:r w:rsidR="002B474F">
              <w:t>Gestaltung</w:t>
            </w:r>
            <w:r>
              <w:t xml:space="preserve"> einer intuitiven Benutzeroberfläche mit einfachen Funktionen</w:t>
            </w:r>
          </w:p>
        </w:tc>
      </w:tr>
    </w:tbl>
    <w:p w:rsidR="003F0E6D" w:rsidRDefault="003F0E6D">
      <w:pPr>
        <w:pStyle w:val="Textkrper"/>
      </w:pPr>
    </w:p>
    <w:p w:rsidR="00B50B40" w:rsidRPr="00146B7C" w:rsidRDefault="00FC2B23" w:rsidP="00146B7C">
      <w:pPr>
        <w:pStyle w:val="berschrift1"/>
      </w:pPr>
      <w:bookmarkStart w:id="5" w:name="_Toc26658662"/>
      <w:r>
        <w:t>Rahmenbedingungen</w:t>
      </w:r>
      <w:bookmarkEnd w:id="5"/>
    </w:p>
    <w:tbl>
      <w:tblPr>
        <w:tblStyle w:val="Tabellenraster"/>
        <w:tblW w:w="0" w:type="auto"/>
        <w:tblLook w:val="04A0" w:firstRow="1" w:lastRow="0" w:firstColumn="1" w:lastColumn="0" w:noHBand="0" w:noVBand="1"/>
      </w:tblPr>
      <w:tblGrid>
        <w:gridCol w:w="9060"/>
      </w:tblGrid>
      <w:tr w:rsidR="00B50B40" w:rsidTr="0051090A">
        <w:tc>
          <w:tcPr>
            <w:tcW w:w="9060" w:type="dxa"/>
            <w:shd w:val="clear" w:color="auto" w:fill="C9C9C9" w:themeFill="accent3" w:themeFillTint="99"/>
          </w:tcPr>
          <w:p w:rsidR="00B50B40" w:rsidRDefault="00B50B40" w:rsidP="00B50B40">
            <w:r>
              <w:t>Inhaltliche Rahmenbedingungen</w:t>
            </w:r>
          </w:p>
        </w:tc>
      </w:tr>
      <w:tr w:rsidR="00B50B40" w:rsidTr="00E65025">
        <w:tc>
          <w:tcPr>
            <w:tcW w:w="9060" w:type="dxa"/>
          </w:tcPr>
          <w:p w:rsidR="00B50B40" w:rsidRDefault="00B50B40" w:rsidP="00B50B40"/>
          <w:p w:rsidR="00B50B40" w:rsidRDefault="00B50B40" w:rsidP="00B50B40">
            <w:pPr>
              <w:pStyle w:val="Listenabsatz"/>
              <w:numPr>
                <w:ilvl w:val="0"/>
                <w:numId w:val="13"/>
              </w:numPr>
            </w:pPr>
            <w:r>
              <w:t>Deutsch als Benutzersprache</w:t>
            </w:r>
          </w:p>
          <w:p w:rsidR="00926088" w:rsidRDefault="00926088" w:rsidP="00B50B40">
            <w:pPr>
              <w:pStyle w:val="Listenabsatz"/>
              <w:numPr>
                <w:ilvl w:val="0"/>
                <w:numId w:val="13"/>
              </w:numPr>
            </w:pPr>
            <w:r>
              <w:t>Excel kompatibel</w:t>
            </w:r>
          </w:p>
          <w:p w:rsidR="00146B7C" w:rsidRDefault="00146B7C" w:rsidP="00B50B40">
            <w:pPr>
              <w:pStyle w:val="Listenabsatz"/>
              <w:numPr>
                <w:ilvl w:val="0"/>
                <w:numId w:val="13"/>
              </w:numPr>
            </w:pPr>
            <w:r>
              <w:t xml:space="preserve">Einfache </w:t>
            </w:r>
            <w:r w:rsidR="00332E2A">
              <w:t>Bedienbarkeit</w:t>
            </w:r>
          </w:p>
          <w:p w:rsidR="00B50B40" w:rsidRDefault="00B50B40" w:rsidP="00B50B40"/>
        </w:tc>
      </w:tr>
      <w:tr w:rsidR="00B50B40" w:rsidTr="0051090A">
        <w:tc>
          <w:tcPr>
            <w:tcW w:w="9060" w:type="dxa"/>
            <w:shd w:val="clear" w:color="auto" w:fill="C9C9C9" w:themeFill="accent3" w:themeFillTint="99"/>
          </w:tcPr>
          <w:p w:rsidR="00B50B40" w:rsidRDefault="00B50B40" w:rsidP="00B50B40">
            <w:r>
              <w:t>Technische Rahmenbedingungen</w:t>
            </w:r>
          </w:p>
        </w:tc>
      </w:tr>
      <w:tr w:rsidR="00B50B40" w:rsidTr="00BE0FEA">
        <w:tc>
          <w:tcPr>
            <w:tcW w:w="9060" w:type="dxa"/>
          </w:tcPr>
          <w:p w:rsidR="00B50B40" w:rsidRDefault="00B50B40" w:rsidP="00B50B40"/>
          <w:p w:rsidR="00B50B40" w:rsidRDefault="00B50B40" w:rsidP="00B50B40">
            <w:pPr>
              <w:pStyle w:val="Listenabsatz"/>
              <w:numPr>
                <w:ilvl w:val="0"/>
                <w:numId w:val="13"/>
              </w:numPr>
            </w:pPr>
            <w:r>
              <w:t>Ausbaufähige Frameworks</w:t>
            </w:r>
          </w:p>
          <w:p w:rsidR="00B50B40" w:rsidRDefault="00B50B40" w:rsidP="00B50B40">
            <w:pPr>
              <w:pStyle w:val="Listenabsatz"/>
              <w:numPr>
                <w:ilvl w:val="0"/>
                <w:numId w:val="13"/>
              </w:numPr>
            </w:pPr>
            <w:r>
              <w:t>Gebräuchliche Technologien</w:t>
            </w:r>
          </w:p>
          <w:p w:rsidR="00B50B40" w:rsidRDefault="00B50B40" w:rsidP="00B50B40"/>
        </w:tc>
      </w:tr>
      <w:tr w:rsidR="00B50B40" w:rsidTr="0051090A">
        <w:tc>
          <w:tcPr>
            <w:tcW w:w="9060" w:type="dxa"/>
            <w:shd w:val="clear" w:color="auto" w:fill="C9C9C9" w:themeFill="accent3" w:themeFillTint="99"/>
          </w:tcPr>
          <w:p w:rsidR="00B50B40" w:rsidRDefault="00B50B40" w:rsidP="00B50B40">
            <w:r>
              <w:t>Regulatorische Rahmenbedingungen</w:t>
            </w:r>
          </w:p>
        </w:tc>
      </w:tr>
      <w:tr w:rsidR="00B50B40" w:rsidTr="00762BD6">
        <w:tc>
          <w:tcPr>
            <w:tcW w:w="9060" w:type="dxa"/>
          </w:tcPr>
          <w:p w:rsidR="00B50B40" w:rsidRDefault="00B50B40" w:rsidP="00B50B40"/>
          <w:p w:rsidR="00B50B40" w:rsidRDefault="00B50B40" w:rsidP="00B50B40">
            <w:pPr>
              <w:pStyle w:val="Listenabsatz"/>
              <w:numPr>
                <w:ilvl w:val="0"/>
                <w:numId w:val="13"/>
              </w:numPr>
            </w:pPr>
            <w:r>
              <w:t>Wöchentliche protokollierte Projektsitzungen</w:t>
            </w:r>
          </w:p>
          <w:p w:rsidR="00B50B40" w:rsidRDefault="00B50B40" w:rsidP="00B50B40">
            <w:pPr>
              <w:pStyle w:val="Listenabsatz"/>
              <w:numPr>
                <w:ilvl w:val="0"/>
                <w:numId w:val="13"/>
              </w:numPr>
            </w:pPr>
            <w:r>
              <w:t>Definierte Projektrollen</w:t>
            </w:r>
          </w:p>
          <w:p w:rsidR="00B50B40" w:rsidRDefault="00B50B40" w:rsidP="00B50B40">
            <w:pPr>
              <w:pStyle w:val="Listenabsatz"/>
              <w:numPr>
                <w:ilvl w:val="0"/>
                <w:numId w:val="13"/>
              </w:numPr>
            </w:pPr>
            <w:r>
              <w:t>Drei Projektberichte an den vorgesehenen Daten.</w:t>
            </w:r>
          </w:p>
          <w:p w:rsidR="00B50B40" w:rsidRDefault="00B50B40" w:rsidP="00B50B40"/>
        </w:tc>
      </w:tr>
    </w:tbl>
    <w:p w:rsidR="00FC2B23" w:rsidRPr="001E44DA" w:rsidRDefault="00FC2B23" w:rsidP="00B50B40"/>
    <w:p w:rsidR="00EA06C3" w:rsidRDefault="00EA06C3">
      <w:pPr>
        <w:pStyle w:val="Textkrper"/>
      </w:pPr>
    </w:p>
    <w:p w:rsidR="00EA06C3" w:rsidRDefault="00EA06C3" w:rsidP="00D2590E">
      <w:pPr>
        <w:pStyle w:val="berschrift1"/>
      </w:pPr>
      <w:bookmarkStart w:id="6" w:name="_Toc26658663"/>
      <w:r>
        <w:t>Planung und Organisation</w:t>
      </w:r>
      <w:bookmarkEnd w:id="6"/>
      <w:r>
        <w:t xml:space="preserve"> </w:t>
      </w:r>
    </w:p>
    <w:p w:rsidR="00776DAE" w:rsidRDefault="00776DAE" w:rsidP="00776DAE">
      <w:r>
        <w:t xml:space="preserve">Das Projekt wird durch drei Mitarbeiter verwirklicht. </w:t>
      </w:r>
      <w:r w:rsidR="00DC6B54">
        <w:t>Darin</w:t>
      </w:r>
      <w:r>
        <w:t xml:space="preserve"> befinden sich zwei Entwickler und ein Projektleiter, welcher jedoch auch in der Entwicklung beteiligt ist. </w:t>
      </w:r>
    </w:p>
    <w:p w:rsidR="00215949" w:rsidRDefault="00215949" w:rsidP="00776DAE"/>
    <w:tbl>
      <w:tblPr>
        <w:tblStyle w:val="Tabellenraster"/>
        <w:tblW w:w="0" w:type="auto"/>
        <w:tblLook w:val="04A0" w:firstRow="1" w:lastRow="0" w:firstColumn="1" w:lastColumn="0" w:noHBand="0" w:noVBand="1"/>
      </w:tblPr>
      <w:tblGrid>
        <w:gridCol w:w="2547"/>
        <w:gridCol w:w="6513"/>
      </w:tblGrid>
      <w:tr w:rsidR="00215949" w:rsidTr="00215949">
        <w:tc>
          <w:tcPr>
            <w:tcW w:w="9060" w:type="dxa"/>
            <w:gridSpan w:val="2"/>
            <w:tcBorders>
              <w:top w:val="single" w:sz="2" w:space="0" w:color="auto"/>
              <w:left w:val="nil"/>
              <w:bottom w:val="single" w:sz="2" w:space="0" w:color="auto"/>
              <w:right w:val="nil"/>
            </w:tcBorders>
            <w:shd w:val="clear" w:color="auto" w:fill="D0CECE" w:themeFill="background2" w:themeFillShade="E6"/>
          </w:tcPr>
          <w:p w:rsidR="00215949" w:rsidRPr="00215949" w:rsidRDefault="00215949" w:rsidP="00776DAE">
            <w:pPr>
              <w:rPr>
                <w:b/>
                <w:bCs/>
              </w:rPr>
            </w:pPr>
            <w:r w:rsidRPr="00215949">
              <w:rPr>
                <w:b/>
                <w:bCs/>
              </w:rPr>
              <w:t>Grobplanung</w:t>
            </w:r>
          </w:p>
        </w:tc>
      </w:tr>
      <w:tr w:rsidR="00215949" w:rsidTr="00215949">
        <w:tc>
          <w:tcPr>
            <w:tcW w:w="2547" w:type="dxa"/>
            <w:tcBorders>
              <w:top w:val="single" w:sz="2" w:space="0" w:color="auto"/>
              <w:left w:val="nil"/>
              <w:bottom w:val="single" w:sz="4" w:space="0" w:color="auto"/>
              <w:right w:val="nil"/>
            </w:tcBorders>
            <w:shd w:val="clear" w:color="auto" w:fill="D0CECE" w:themeFill="background2" w:themeFillShade="E6"/>
          </w:tcPr>
          <w:p w:rsidR="00215949" w:rsidRPr="00215949" w:rsidRDefault="00215949" w:rsidP="00776DAE">
            <w:pPr>
              <w:rPr>
                <w:b/>
                <w:bCs/>
              </w:rPr>
            </w:pPr>
            <w:r w:rsidRPr="00215949">
              <w:rPr>
                <w:b/>
                <w:bCs/>
              </w:rPr>
              <w:t>Termin</w:t>
            </w:r>
          </w:p>
        </w:tc>
        <w:tc>
          <w:tcPr>
            <w:tcW w:w="6513" w:type="dxa"/>
            <w:tcBorders>
              <w:top w:val="single" w:sz="2" w:space="0" w:color="auto"/>
              <w:left w:val="nil"/>
              <w:bottom w:val="single" w:sz="4" w:space="0" w:color="auto"/>
              <w:right w:val="nil"/>
            </w:tcBorders>
            <w:shd w:val="clear" w:color="auto" w:fill="D0CECE" w:themeFill="background2" w:themeFillShade="E6"/>
          </w:tcPr>
          <w:p w:rsidR="00215949" w:rsidRPr="00215949" w:rsidRDefault="00215949" w:rsidP="00776DAE">
            <w:pPr>
              <w:rPr>
                <w:b/>
                <w:bCs/>
              </w:rPr>
            </w:pPr>
            <w:r w:rsidRPr="00215949">
              <w:rPr>
                <w:b/>
                <w:bCs/>
              </w:rPr>
              <w:t>Meilenstein</w:t>
            </w:r>
          </w:p>
        </w:tc>
      </w:tr>
      <w:tr w:rsidR="00215949" w:rsidTr="00215949">
        <w:tc>
          <w:tcPr>
            <w:tcW w:w="2547" w:type="dxa"/>
            <w:tcBorders>
              <w:left w:val="nil"/>
              <w:right w:val="nil"/>
            </w:tcBorders>
          </w:tcPr>
          <w:p w:rsidR="00215949" w:rsidRDefault="00215949" w:rsidP="00776DAE">
            <w:r>
              <w:t>Anfang Januar 2020</w:t>
            </w:r>
          </w:p>
        </w:tc>
        <w:tc>
          <w:tcPr>
            <w:tcW w:w="6513" w:type="dxa"/>
            <w:tcBorders>
              <w:left w:val="nil"/>
              <w:right w:val="nil"/>
            </w:tcBorders>
          </w:tcPr>
          <w:p w:rsidR="00215949" w:rsidRDefault="00215949" w:rsidP="00215949">
            <w:pPr>
              <w:pStyle w:val="Textkrper"/>
              <w:numPr>
                <w:ilvl w:val="0"/>
                <w:numId w:val="16"/>
              </w:numPr>
            </w:pPr>
            <w:r>
              <w:t>Prototyp erstellt</w:t>
            </w:r>
          </w:p>
        </w:tc>
      </w:tr>
      <w:tr w:rsidR="00215949" w:rsidTr="00215949">
        <w:tc>
          <w:tcPr>
            <w:tcW w:w="2547" w:type="dxa"/>
            <w:tcBorders>
              <w:left w:val="nil"/>
              <w:right w:val="nil"/>
            </w:tcBorders>
          </w:tcPr>
          <w:p w:rsidR="00215949" w:rsidRDefault="00215949" w:rsidP="00776DAE">
            <w:r>
              <w:t>Anfang Februar 2020</w:t>
            </w:r>
            <w:r>
              <w:tab/>
            </w:r>
          </w:p>
        </w:tc>
        <w:tc>
          <w:tcPr>
            <w:tcW w:w="6513" w:type="dxa"/>
            <w:tcBorders>
              <w:left w:val="nil"/>
              <w:right w:val="nil"/>
            </w:tcBorders>
          </w:tcPr>
          <w:p w:rsidR="00215949" w:rsidRDefault="00215949" w:rsidP="00215949">
            <w:pPr>
              <w:pStyle w:val="Listenabsatz"/>
              <w:numPr>
                <w:ilvl w:val="0"/>
                <w:numId w:val="16"/>
              </w:numPr>
            </w:pPr>
            <w:r>
              <w:t>Einführung des Prototyps im Betrieb</w:t>
            </w:r>
          </w:p>
        </w:tc>
      </w:tr>
      <w:tr w:rsidR="00215949" w:rsidTr="00215949">
        <w:tc>
          <w:tcPr>
            <w:tcW w:w="2547" w:type="dxa"/>
            <w:tcBorders>
              <w:left w:val="nil"/>
              <w:bottom w:val="single" w:sz="2" w:space="0" w:color="auto"/>
              <w:right w:val="nil"/>
            </w:tcBorders>
          </w:tcPr>
          <w:p w:rsidR="00215949" w:rsidRDefault="00215949" w:rsidP="00776DAE">
            <w:r>
              <w:t>Ende August 2020</w:t>
            </w:r>
          </w:p>
        </w:tc>
        <w:tc>
          <w:tcPr>
            <w:tcW w:w="6513" w:type="dxa"/>
            <w:tcBorders>
              <w:left w:val="nil"/>
              <w:bottom w:val="single" w:sz="2" w:space="0" w:color="auto"/>
              <w:right w:val="nil"/>
            </w:tcBorders>
          </w:tcPr>
          <w:p w:rsidR="00215949" w:rsidRDefault="00215949" w:rsidP="00215949">
            <w:pPr>
              <w:pStyle w:val="Listenabsatz"/>
              <w:numPr>
                <w:ilvl w:val="0"/>
                <w:numId w:val="16"/>
              </w:numPr>
            </w:pPr>
            <w:r>
              <w:t>Einführung des gesamten Systems</w:t>
            </w:r>
          </w:p>
        </w:tc>
      </w:tr>
    </w:tbl>
    <w:p w:rsidR="00B056A3" w:rsidRPr="001E44DA" w:rsidRDefault="00B056A3" w:rsidP="00776DAE"/>
    <w:p w:rsidR="00EA06C3" w:rsidRDefault="00B056A3">
      <w:pPr>
        <w:pStyle w:val="Textkrper"/>
      </w:pPr>
      <w:r>
        <w:t xml:space="preserve">Die Priorität ist es eine erste Version des Zeiterfassungssystems so schnell wie möglich bereit zu stellen. </w:t>
      </w:r>
    </w:p>
    <w:p w:rsidR="008C2D36" w:rsidRDefault="008C2D36">
      <w:pPr>
        <w:pStyle w:val="Textkrper"/>
      </w:pPr>
    </w:p>
    <w:p w:rsidR="00EA06C3" w:rsidRDefault="00EA06C3" w:rsidP="00D2590E">
      <w:pPr>
        <w:pStyle w:val="berschrift1"/>
      </w:pPr>
      <w:bookmarkStart w:id="7" w:name="_Toc26658664"/>
      <w:r>
        <w:t>Wirtschaftlichkeit</w:t>
      </w:r>
      <w:bookmarkEnd w:id="7"/>
      <w:r>
        <w:t xml:space="preserve"> </w:t>
      </w:r>
    </w:p>
    <w:p w:rsidR="003F0E6D" w:rsidRDefault="003F0E6D">
      <w:pPr>
        <w:pStyle w:val="Textkrper"/>
      </w:pPr>
      <w:r>
        <w:t xml:space="preserve">Beim ersten Prototyp belaufen sich die Kosten auf den Stundensatz der Mitarbeiter. Drei Mitarbeiter sind vorgesehen für den ersten Entwurf. Dabei werden zwei Entwickler für einen Stundenlohn von 50CHF/h tätig sein und ein Projektleiter der </w:t>
      </w:r>
      <w:r w:rsidR="00BA7297">
        <w:t>80CHF</w:t>
      </w:r>
      <w:r>
        <w:t xml:space="preserve">/h vorsieht. Über eine Laufzeit von 5 Wochen à 15h belaufen sich die Kosten für den ersten Entwurf auf 18500 </w:t>
      </w:r>
      <w:r w:rsidR="00BA7297">
        <w:t>CHF</w:t>
      </w:r>
      <w:r>
        <w:t>. Dieser wird voraussichtlich die bisherige Arbeit der Sekretärinnen so abnehmen</w:t>
      </w:r>
      <w:r w:rsidR="00C3369C">
        <w:t>,</w:t>
      </w:r>
      <w:r>
        <w:t xml:space="preserve"> das</w:t>
      </w:r>
      <w:r w:rsidR="00C3369C">
        <w:t xml:space="preserve">s </w:t>
      </w:r>
      <w:r w:rsidR="00C3369C">
        <w:lastRenderedPageBreak/>
        <w:t>Sie</w:t>
      </w:r>
      <w:r>
        <w:t xml:space="preserve"> sich </w:t>
      </w:r>
      <w:r w:rsidR="00C3369C">
        <w:t>8</w:t>
      </w:r>
      <w:r>
        <w:t xml:space="preserve">h pro </w:t>
      </w:r>
      <w:r w:rsidR="00610603">
        <w:t>Monat</w:t>
      </w:r>
      <w:r>
        <w:t xml:space="preserve"> einsparen können.</w:t>
      </w:r>
      <w:r w:rsidR="00C3369C">
        <w:t xml:space="preserve"> Mit einem Stundenlohn von 80</w:t>
      </w:r>
      <w:r w:rsidR="001C26B8">
        <w:t>CHF</w:t>
      </w:r>
      <w:r w:rsidR="00C3369C">
        <w:t>/h für eine Sekretärin wird über ein Jahr gesehen 7,700 C</w:t>
      </w:r>
      <w:r w:rsidR="001C26B8">
        <w:t>HF</w:t>
      </w:r>
      <w:r w:rsidR="00B3243D">
        <w:t xml:space="preserve"> </w:t>
      </w:r>
      <w:r w:rsidR="00160124">
        <w:t xml:space="preserve">gespart. </w:t>
      </w:r>
      <w:r w:rsidR="00EB739C">
        <w:t>In dieser Rechnung ist der Aufwand für die Mitarbeiter</w:t>
      </w:r>
      <w:r w:rsidR="00B3243D">
        <w:t>,</w:t>
      </w:r>
      <w:r w:rsidR="00EB739C">
        <w:t xml:space="preserve"> für die Führung eines Stundenzettels nicht einberechnet. Dieser Aufwand wird sich bei der Einführung eines Zeiterfassungssystems deutlich verringern. </w:t>
      </w:r>
    </w:p>
    <w:p w:rsidR="00776DAE" w:rsidRPr="00B50B40" w:rsidRDefault="00FC2B23" w:rsidP="00B50B40">
      <w:pPr>
        <w:pStyle w:val="berschrift1"/>
      </w:pPr>
      <w:bookmarkStart w:id="8" w:name="_Toc26658665"/>
      <w:r>
        <w:t>Risiken</w:t>
      </w:r>
      <w:bookmarkEnd w:id="8"/>
    </w:p>
    <w:tbl>
      <w:tblPr>
        <w:tblStyle w:val="Tabellenraster"/>
        <w:tblW w:w="0" w:type="auto"/>
        <w:tblLook w:val="04A0" w:firstRow="1" w:lastRow="0" w:firstColumn="1" w:lastColumn="0" w:noHBand="0" w:noVBand="1"/>
      </w:tblPr>
      <w:tblGrid>
        <w:gridCol w:w="3020"/>
        <w:gridCol w:w="3020"/>
        <w:gridCol w:w="3020"/>
      </w:tblGrid>
      <w:tr w:rsidR="00924808" w:rsidTr="0051090A">
        <w:tc>
          <w:tcPr>
            <w:tcW w:w="3020" w:type="dxa"/>
            <w:shd w:val="clear" w:color="auto" w:fill="C9C9C9" w:themeFill="accent3" w:themeFillTint="99"/>
          </w:tcPr>
          <w:p w:rsidR="00924808" w:rsidRDefault="00924808" w:rsidP="00776DAE">
            <w:r>
              <w:t>Risikobeschreibung</w:t>
            </w:r>
          </w:p>
        </w:tc>
        <w:tc>
          <w:tcPr>
            <w:tcW w:w="3020" w:type="dxa"/>
            <w:shd w:val="clear" w:color="auto" w:fill="C9C9C9" w:themeFill="accent3" w:themeFillTint="99"/>
          </w:tcPr>
          <w:p w:rsidR="00924808" w:rsidRDefault="00B50B40" w:rsidP="00776DAE">
            <w:r>
              <w:t>Risikobewertung (1-10)</w:t>
            </w:r>
          </w:p>
        </w:tc>
        <w:tc>
          <w:tcPr>
            <w:tcW w:w="3020" w:type="dxa"/>
            <w:shd w:val="clear" w:color="auto" w:fill="C9C9C9" w:themeFill="accent3" w:themeFillTint="99"/>
          </w:tcPr>
          <w:p w:rsidR="00924808" w:rsidRDefault="00B50B40" w:rsidP="00776DAE">
            <w:r>
              <w:t>Massnahmen</w:t>
            </w:r>
          </w:p>
        </w:tc>
      </w:tr>
      <w:tr w:rsidR="00924808" w:rsidTr="002C3BD4">
        <w:tc>
          <w:tcPr>
            <w:tcW w:w="3020" w:type="dxa"/>
          </w:tcPr>
          <w:p w:rsidR="00924808" w:rsidRDefault="00B50B40" w:rsidP="00776DAE">
            <w:r>
              <w:t>Falsche Zeiteinträge</w:t>
            </w:r>
          </w:p>
        </w:tc>
        <w:tc>
          <w:tcPr>
            <w:tcW w:w="3020" w:type="dxa"/>
            <w:shd w:val="clear" w:color="auto" w:fill="FFC000"/>
          </w:tcPr>
          <w:p w:rsidR="00924808" w:rsidRDefault="00B50B40" w:rsidP="00776DAE">
            <w:r>
              <w:t>5</w:t>
            </w:r>
          </w:p>
        </w:tc>
        <w:tc>
          <w:tcPr>
            <w:tcW w:w="3020" w:type="dxa"/>
          </w:tcPr>
          <w:p w:rsidR="00924808" w:rsidRDefault="00B50B40" w:rsidP="00776DAE">
            <w:r>
              <w:t>Kontrolle durch Software und Vorgesetzten</w:t>
            </w:r>
          </w:p>
        </w:tc>
      </w:tr>
      <w:tr w:rsidR="00924808" w:rsidTr="002C3BD4">
        <w:tc>
          <w:tcPr>
            <w:tcW w:w="3020" w:type="dxa"/>
          </w:tcPr>
          <w:p w:rsidR="00924808" w:rsidRDefault="00B50B40" w:rsidP="00776DAE">
            <w:r>
              <w:t>Prototyp Abgabe Verspätung</w:t>
            </w:r>
          </w:p>
        </w:tc>
        <w:tc>
          <w:tcPr>
            <w:tcW w:w="3020" w:type="dxa"/>
            <w:shd w:val="clear" w:color="auto" w:fill="FFC000"/>
          </w:tcPr>
          <w:p w:rsidR="00924808" w:rsidRDefault="00B50B40" w:rsidP="00776DAE">
            <w:r>
              <w:t>6</w:t>
            </w:r>
          </w:p>
        </w:tc>
        <w:tc>
          <w:tcPr>
            <w:tcW w:w="3020" w:type="dxa"/>
          </w:tcPr>
          <w:p w:rsidR="00924808" w:rsidRDefault="00B50B40" w:rsidP="00776DAE">
            <w:r>
              <w:t>Vorzeitig für Unterstützung sorgen / detaillierte Planung</w:t>
            </w:r>
          </w:p>
        </w:tc>
      </w:tr>
      <w:tr w:rsidR="00B50B40" w:rsidTr="002C3BD4">
        <w:tc>
          <w:tcPr>
            <w:tcW w:w="3020" w:type="dxa"/>
          </w:tcPr>
          <w:p w:rsidR="00B50B40" w:rsidRDefault="00B50B40" w:rsidP="00776DAE">
            <w:r>
              <w:t>Fehlende Kompatibilität</w:t>
            </w:r>
          </w:p>
        </w:tc>
        <w:tc>
          <w:tcPr>
            <w:tcW w:w="3020" w:type="dxa"/>
            <w:shd w:val="clear" w:color="auto" w:fill="FFC000"/>
          </w:tcPr>
          <w:p w:rsidR="00B50B40" w:rsidRDefault="00B50B40" w:rsidP="00776DAE">
            <w:r>
              <w:t>4</w:t>
            </w:r>
          </w:p>
        </w:tc>
        <w:tc>
          <w:tcPr>
            <w:tcW w:w="3020" w:type="dxa"/>
          </w:tcPr>
          <w:p w:rsidR="00B50B40" w:rsidRDefault="00B50B40" w:rsidP="00776DAE">
            <w:r>
              <w:t>Vorzeitiges testen der Schnittstellen</w:t>
            </w:r>
          </w:p>
        </w:tc>
      </w:tr>
      <w:tr w:rsidR="00B50B40" w:rsidTr="002C3BD4">
        <w:tc>
          <w:tcPr>
            <w:tcW w:w="3020" w:type="dxa"/>
          </w:tcPr>
          <w:p w:rsidR="00B50B40" w:rsidRDefault="00B50B40" w:rsidP="00776DAE">
            <w:r>
              <w:t>Unzuverlässigkeit</w:t>
            </w:r>
          </w:p>
        </w:tc>
        <w:tc>
          <w:tcPr>
            <w:tcW w:w="3020" w:type="dxa"/>
            <w:shd w:val="clear" w:color="auto" w:fill="00B050"/>
          </w:tcPr>
          <w:p w:rsidR="00B50B40" w:rsidRDefault="00B50B40" w:rsidP="00776DAE">
            <w:r>
              <w:t>3</w:t>
            </w:r>
          </w:p>
        </w:tc>
        <w:tc>
          <w:tcPr>
            <w:tcW w:w="3020" w:type="dxa"/>
          </w:tcPr>
          <w:p w:rsidR="00B50B40" w:rsidRDefault="00B50B40" w:rsidP="00776DAE">
            <w:r>
              <w:t>Ausführliches Testing</w:t>
            </w:r>
          </w:p>
        </w:tc>
      </w:tr>
      <w:tr w:rsidR="00B50B40" w:rsidTr="002C3BD4">
        <w:tc>
          <w:tcPr>
            <w:tcW w:w="3020" w:type="dxa"/>
          </w:tcPr>
          <w:p w:rsidR="00B50B40" w:rsidRDefault="00B50B40" w:rsidP="00776DAE">
            <w:r>
              <w:t>Kostenüberschreitung</w:t>
            </w:r>
          </w:p>
        </w:tc>
        <w:tc>
          <w:tcPr>
            <w:tcW w:w="3020" w:type="dxa"/>
            <w:shd w:val="clear" w:color="auto" w:fill="FFC000"/>
          </w:tcPr>
          <w:p w:rsidR="00B50B40" w:rsidRDefault="00B50B40" w:rsidP="00776DAE">
            <w:r>
              <w:t>4</w:t>
            </w:r>
          </w:p>
        </w:tc>
        <w:tc>
          <w:tcPr>
            <w:tcW w:w="3020" w:type="dxa"/>
          </w:tcPr>
          <w:p w:rsidR="00B50B40" w:rsidRDefault="00E375F5" w:rsidP="00776DAE">
            <w:r>
              <w:t>Detaillierte</w:t>
            </w:r>
            <w:r w:rsidR="00B50B40">
              <w:t xml:space="preserve"> Planung</w:t>
            </w:r>
          </w:p>
        </w:tc>
      </w:tr>
    </w:tbl>
    <w:p w:rsidR="001E44DA" w:rsidRPr="00FC2B23" w:rsidRDefault="001E44DA" w:rsidP="00FC2B23"/>
    <w:p w:rsidR="00EA06C3" w:rsidRDefault="00EA06C3" w:rsidP="00D2590E">
      <w:pPr>
        <w:pStyle w:val="berschrift1"/>
      </w:pPr>
      <w:bookmarkStart w:id="9" w:name="_Toc26658666"/>
      <w:r>
        <w:t>Konsequenzen</w:t>
      </w:r>
      <w:bookmarkEnd w:id="9"/>
      <w:r>
        <w:t xml:space="preserve"> </w:t>
      </w:r>
    </w:p>
    <w:p w:rsidR="00D72F8D" w:rsidRPr="00AA5E48" w:rsidRDefault="00D72F8D" w:rsidP="00D72F8D">
      <w:pPr>
        <w:rPr>
          <w:i/>
        </w:rPr>
      </w:pPr>
      <w:r>
        <w:t>Bei Nichtrealisierung fällt weiterhin Arbeit für</w:t>
      </w:r>
      <w:r w:rsidR="00882BCE">
        <w:t xml:space="preserve"> das</w:t>
      </w:r>
      <w:r>
        <w:t xml:space="preserve"> Sekretariat an</w:t>
      </w:r>
      <w:r w:rsidRPr="00AA5E48">
        <w:rPr>
          <w:i/>
        </w:rPr>
        <w:t xml:space="preserve">. </w:t>
      </w:r>
      <w:r>
        <w:t>Bei Erweiterung des Personals erhöht sich der Aufwand und die Kosten exponentiell. Das System soll Excel Tabellen generieren können mit welchen Auswertungen für das Sekretariat oder die Geschäftsleitung</w:t>
      </w:r>
      <w:r w:rsidR="00D0111B">
        <w:t xml:space="preserve"> ganz einfach sein sollen</w:t>
      </w:r>
      <w:r>
        <w:t xml:space="preserve">. </w:t>
      </w:r>
      <w:r w:rsidR="00B778FB">
        <w:t xml:space="preserve">Das System wird konstant erweitert und verbessert, sobald der Prototyp entwickelt wurde und funktionsfähig ist. </w:t>
      </w:r>
      <w:r w:rsidR="00AA5E48">
        <w:t xml:space="preserve">Es besteht immer die Möglichkeit eine externe Software zu erwerben. </w:t>
      </w:r>
    </w:p>
    <w:p w:rsidR="00EA06C3" w:rsidRDefault="00EA06C3">
      <w:pPr>
        <w:pStyle w:val="Textkrper"/>
      </w:pPr>
    </w:p>
    <w:p w:rsidR="00EA06C3" w:rsidRDefault="00EA06C3" w:rsidP="00D2590E">
      <w:pPr>
        <w:pStyle w:val="berschrift1"/>
      </w:pPr>
      <w:bookmarkStart w:id="10" w:name="_Toc26658667"/>
      <w:r>
        <w:t>Antrag</w:t>
      </w:r>
      <w:bookmarkEnd w:id="10"/>
      <w:r>
        <w:t xml:space="preserve"> </w:t>
      </w:r>
    </w:p>
    <w:p w:rsidR="00354B84" w:rsidRDefault="00CF4ADF" w:rsidP="00662E69">
      <w:r>
        <w:t xml:space="preserve">Das Projekt wird bis zur Einführung durch ein Spring-Boot backend verwaltet und über ein REST-API mit einem Angular Frontend verbunden. Zwei getrennte Teams können sich für die Entwicklung des Back- wie auch Frontend beschäftigen. Der Prototyp wird durch ein einfaches JavaScript erstellt und bietet die ersten einfachen Funktionen ohne eine Datenbankanbindung. </w:t>
      </w:r>
      <w:r w:rsidR="001D072F">
        <w:t>Das Team braucht für eine erste Realisierung 5 Wochen à 15h. Dadurch fallen Mitarbeiterkosten in der Höhe von knapp 20`000 C</w:t>
      </w:r>
      <w:r w:rsidR="009A42CC">
        <w:t>HF</w:t>
      </w:r>
      <w:r w:rsidR="001D072F">
        <w:t xml:space="preserve"> an.</w:t>
      </w:r>
    </w:p>
    <w:p w:rsidR="00EA06C3" w:rsidRDefault="00EA06C3"/>
    <w:p w:rsidR="00354B84" w:rsidRDefault="00354B84" w:rsidP="00354B84">
      <w:pPr>
        <w:pStyle w:val="berschrift2"/>
      </w:pPr>
      <w:r>
        <w:t>Unterschrift</w:t>
      </w:r>
    </w:p>
    <w:p w:rsidR="00354B84" w:rsidRDefault="00354B84" w:rsidP="00354B84"/>
    <w:tbl>
      <w:tblPr>
        <w:tblW w:w="0" w:type="auto"/>
        <w:tblLook w:val="04A0" w:firstRow="1" w:lastRow="0" w:firstColumn="1" w:lastColumn="0" w:noHBand="0" w:noVBand="1"/>
      </w:tblPr>
      <w:tblGrid>
        <w:gridCol w:w="2259"/>
        <w:gridCol w:w="2268"/>
        <w:gridCol w:w="2268"/>
        <w:gridCol w:w="2275"/>
      </w:tblGrid>
      <w:tr w:rsidR="00354B84" w:rsidRPr="006F4237" w:rsidTr="00D952B1">
        <w:trPr>
          <w:trHeight w:val="392"/>
        </w:trPr>
        <w:tc>
          <w:tcPr>
            <w:tcW w:w="2259" w:type="dxa"/>
            <w:shd w:val="clear" w:color="auto" w:fill="auto"/>
          </w:tcPr>
          <w:p w:rsidR="00354B84" w:rsidRPr="006B7D76" w:rsidRDefault="00354B84" w:rsidP="002F1D90">
            <w:pPr>
              <w:pStyle w:val="TextCDB"/>
              <w:rPr>
                <w:lang w:val="de-CH"/>
              </w:rPr>
            </w:pPr>
            <w:r w:rsidRPr="006B7D76">
              <w:rPr>
                <w:lang w:val="de-CH"/>
              </w:rPr>
              <w:t>Name</w:t>
            </w:r>
          </w:p>
        </w:tc>
        <w:tc>
          <w:tcPr>
            <w:tcW w:w="2268" w:type="dxa"/>
            <w:shd w:val="clear" w:color="auto" w:fill="auto"/>
          </w:tcPr>
          <w:p w:rsidR="00354B84" w:rsidRPr="006B7D76" w:rsidRDefault="00354B84" w:rsidP="002F1D90">
            <w:pPr>
              <w:pStyle w:val="TextCDB"/>
              <w:rPr>
                <w:lang w:val="de-CH"/>
              </w:rPr>
            </w:pPr>
            <w:r w:rsidRPr="006B7D76">
              <w:rPr>
                <w:lang w:val="de-CH"/>
              </w:rPr>
              <w:t>Funktion</w:t>
            </w:r>
          </w:p>
        </w:tc>
        <w:tc>
          <w:tcPr>
            <w:tcW w:w="2268" w:type="dxa"/>
            <w:shd w:val="clear" w:color="auto" w:fill="auto"/>
          </w:tcPr>
          <w:p w:rsidR="00354B84" w:rsidRPr="006B7D76" w:rsidRDefault="00354B84" w:rsidP="002F1D90">
            <w:pPr>
              <w:pStyle w:val="TextCDB"/>
              <w:rPr>
                <w:lang w:val="de-CH"/>
              </w:rPr>
            </w:pPr>
            <w:r w:rsidRPr="006B7D76">
              <w:rPr>
                <w:lang w:val="de-CH"/>
              </w:rPr>
              <w:t>Ort &amp; Datum</w:t>
            </w:r>
          </w:p>
        </w:tc>
        <w:tc>
          <w:tcPr>
            <w:tcW w:w="2275" w:type="dxa"/>
            <w:shd w:val="clear" w:color="auto" w:fill="auto"/>
          </w:tcPr>
          <w:p w:rsidR="00354B84" w:rsidRPr="006B7D76" w:rsidRDefault="00354B84" w:rsidP="002F1D90">
            <w:pPr>
              <w:pStyle w:val="TextCDB"/>
              <w:rPr>
                <w:lang w:val="de-CH"/>
              </w:rPr>
            </w:pPr>
            <w:r w:rsidRPr="006B7D76">
              <w:rPr>
                <w:lang w:val="de-CH"/>
              </w:rPr>
              <w:t>Unterschrift</w:t>
            </w:r>
          </w:p>
        </w:tc>
      </w:tr>
      <w:tr w:rsidR="00354B84" w:rsidRPr="006F4237" w:rsidTr="00D952B1">
        <w:trPr>
          <w:trHeight w:val="708"/>
        </w:trPr>
        <w:tc>
          <w:tcPr>
            <w:tcW w:w="2259"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75" w:type="dxa"/>
            <w:shd w:val="clear" w:color="auto" w:fill="auto"/>
            <w:vAlign w:val="bottom"/>
          </w:tcPr>
          <w:p w:rsidR="00354B84" w:rsidRPr="00804168" w:rsidRDefault="00354B84" w:rsidP="002F1D90">
            <w:pPr>
              <w:pStyle w:val="TextCDB"/>
              <w:rPr>
                <w:lang w:val="de-CH"/>
              </w:rPr>
            </w:pPr>
            <w:r w:rsidRPr="00804168">
              <w:rPr>
                <w:lang w:val="de-CH"/>
              </w:rPr>
              <w:t>………………………</w:t>
            </w:r>
          </w:p>
        </w:tc>
      </w:tr>
      <w:tr w:rsidR="00354B84" w:rsidRPr="006F4237" w:rsidTr="00D952B1">
        <w:trPr>
          <w:trHeight w:val="708"/>
        </w:trPr>
        <w:tc>
          <w:tcPr>
            <w:tcW w:w="2259"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75" w:type="dxa"/>
            <w:shd w:val="clear" w:color="auto" w:fill="auto"/>
            <w:vAlign w:val="bottom"/>
          </w:tcPr>
          <w:p w:rsidR="00354B84" w:rsidRPr="00804168" w:rsidRDefault="00354B84" w:rsidP="002F1D90">
            <w:pPr>
              <w:pStyle w:val="TextCDB"/>
              <w:rPr>
                <w:lang w:val="de-CH"/>
              </w:rPr>
            </w:pPr>
            <w:r w:rsidRPr="00804168">
              <w:rPr>
                <w:lang w:val="de-CH"/>
              </w:rPr>
              <w:t>………………………</w:t>
            </w:r>
          </w:p>
        </w:tc>
      </w:tr>
      <w:tr w:rsidR="00354B84" w:rsidRPr="006F4237" w:rsidTr="00D952B1">
        <w:trPr>
          <w:trHeight w:val="708"/>
        </w:trPr>
        <w:tc>
          <w:tcPr>
            <w:tcW w:w="2259"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68" w:type="dxa"/>
            <w:shd w:val="clear" w:color="auto" w:fill="auto"/>
            <w:vAlign w:val="bottom"/>
          </w:tcPr>
          <w:p w:rsidR="00354B84" w:rsidRPr="00804168" w:rsidRDefault="00354B84" w:rsidP="002F1D90">
            <w:pPr>
              <w:pStyle w:val="TextCDB"/>
              <w:rPr>
                <w:lang w:val="de-CH"/>
              </w:rPr>
            </w:pPr>
            <w:r w:rsidRPr="00804168">
              <w:rPr>
                <w:lang w:val="de-CH"/>
              </w:rPr>
              <w:t>………………………</w:t>
            </w:r>
          </w:p>
        </w:tc>
        <w:tc>
          <w:tcPr>
            <w:tcW w:w="2275" w:type="dxa"/>
            <w:shd w:val="clear" w:color="auto" w:fill="auto"/>
            <w:vAlign w:val="bottom"/>
          </w:tcPr>
          <w:p w:rsidR="00354B84" w:rsidRPr="00804168" w:rsidRDefault="00354B84" w:rsidP="002F1D90">
            <w:pPr>
              <w:pStyle w:val="TextCDB"/>
              <w:rPr>
                <w:lang w:val="de-CH"/>
              </w:rPr>
            </w:pPr>
            <w:r w:rsidRPr="00804168">
              <w:rPr>
                <w:lang w:val="de-CH"/>
              </w:rPr>
              <w:t>………………………</w:t>
            </w:r>
          </w:p>
        </w:tc>
      </w:tr>
      <w:tr w:rsidR="00D952B1" w:rsidRPr="006F4237" w:rsidTr="00D952B1">
        <w:trPr>
          <w:trHeight w:val="708"/>
        </w:trPr>
        <w:tc>
          <w:tcPr>
            <w:tcW w:w="2259" w:type="dxa"/>
            <w:shd w:val="clear" w:color="auto" w:fill="auto"/>
            <w:vAlign w:val="bottom"/>
          </w:tcPr>
          <w:p w:rsidR="00D952B1" w:rsidRPr="00804168" w:rsidRDefault="00D952B1" w:rsidP="00D952B1">
            <w:pPr>
              <w:pStyle w:val="TextCDB"/>
              <w:rPr>
                <w:lang w:val="de-CH"/>
              </w:rPr>
            </w:pPr>
            <w:r w:rsidRPr="00804168">
              <w:rPr>
                <w:lang w:val="de-CH"/>
              </w:rPr>
              <w:t>………………………</w:t>
            </w:r>
          </w:p>
        </w:tc>
        <w:tc>
          <w:tcPr>
            <w:tcW w:w="2268" w:type="dxa"/>
            <w:shd w:val="clear" w:color="auto" w:fill="auto"/>
            <w:vAlign w:val="bottom"/>
          </w:tcPr>
          <w:p w:rsidR="00D952B1" w:rsidRPr="00804168" w:rsidRDefault="00D952B1" w:rsidP="00D952B1">
            <w:pPr>
              <w:pStyle w:val="TextCDB"/>
              <w:rPr>
                <w:lang w:val="de-CH"/>
              </w:rPr>
            </w:pPr>
            <w:r w:rsidRPr="00804168">
              <w:rPr>
                <w:lang w:val="de-CH"/>
              </w:rPr>
              <w:t>………………………</w:t>
            </w:r>
          </w:p>
        </w:tc>
        <w:tc>
          <w:tcPr>
            <w:tcW w:w="2268" w:type="dxa"/>
            <w:shd w:val="clear" w:color="auto" w:fill="auto"/>
            <w:vAlign w:val="bottom"/>
          </w:tcPr>
          <w:p w:rsidR="00D952B1" w:rsidRPr="00804168" w:rsidRDefault="00D952B1" w:rsidP="00D952B1">
            <w:pPr>
              <w:pStyle w:val="TextCDB"/>
              <w:rPr>
                <w:lang w:val="de-CH"/>
              </w:rPr>
            </w:pPr>
            <w:r w:rsidRPr="00804168">
              <w:rPr>
                <w:lang w:val="de-CH"/>
              </w:rPr>
              <w:t>………………………</w:t>
            </w:r>
          </w:p>
        </w:tc>
        <w:tc>
          <w:tcPr>
            <w:tcW w:w="2275" w:type="dxa"/>
            <w:shd w:val="clear" w:color="auto" w:fill="auto"/>
            <w:vAlign w:val="bottom"/>
          </w:tcPr>
          <w:p w:rsidR="00D952B1" w:rsidRPr="00804168" w:rsidRDefault="00D952B1" w:rsidP="00D952B1">
            <w:pPr>
              <w:pStyle w:val="TextCDB"/>
              <w:rPr>
                <w:lang w:val="de-CH"/>
              </w:rPr>
            </w:pPr>
            <w:r w:rsidRPr="00804168">
              <w:rPr>
                <w:lang w:val="de-CH"/>
              </w:rPr>
              <w:t>………………………</w:t>
            </w:r>
          </w:p>
        </w:tc>
      </w:tr>
    </w:tbl>
    <w:p w:rsidR="00354B84" w:rsidRDefault="00354B84"/>
    <w:sectPr w:rsidR="00354B84">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D95" w:rsidRDefault="00485D95">
      <w:pPr>
        <w:spacing w:line="240" w:lineRule="auto"/>
      </w:pPr>
      <w:r>
        <w:separator/>
      </w:r>
    </w:p>
  </w:endnote>
  <w:endnote w:type="continuationSeparator" w:id="0">
    <w:p w:rsidR="00485D95" w:rsidRDefault="00485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trPr>
        <w:cantSplit/>
      </w:trPr>
      <w:tc>
        <w:tcPr>
          <w:tcW w:w="9045" w:type="dxa"/>
          <w:gridSpan w:val="2"/>
          <w:vAlign w:val="bottom"/>
        </w:tcPr>
        <w:p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trPr>
        <w:cantSplit/>
        <w:trHeight w:hRule="exact" w:val="540"/>
      </w:trPr>
      <w:tc>
        <w:tcPr>
          <w:tcW w:w="8653" w:type="dxa"/>
          <w:vAlign w:val="bottom"/>
        </w:tcPr>
        <w:p w:rsidR="00EA06C3" w:rsidRDefault="00EA06C3">
          <w:pPr>
            <w:pStyle w:val="CDBPfadname"/>
            <w:snapToGrid w:val="0"/>
          </w:pPr>
        </w:p>
      </w:tc>
      <w:tc>
        <w:tcPr>
          <w:tcW w:w="392" w:type="dxa"/>
          <w:tcMar>
            <w:left w:w="0" w:type="dxa"/>
            <w:right w:w="0" w:type="dxa"/>
          </w:tcMar>
        </w:tcPr>
        <w:p w:rsidR="00EA06C3" w:rsidRDefault="00EA06C3">
          <w:pPr>
            <w:snapToGrid w:val="0"/>
          </w:pPr>
        </w:p>
      </w:tc>
    </w:tr>
  </w:tbl>
  <w:p w:rsidR="00EA06C3" w:rsidRDefault="00EA06C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trPr>
        <w:cantSplit/>
        <w:trHeight w:hRule="exact" w:val="680"/>
      </w:trPr>
      <w:tc>
        <w:tcPr>
          <w:tcW w:w="7200" w:type="dxa"/>
          <w:gridSpan w:val="2"/>
        </w:tcPr>
        <w:p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rsidR="00EA06C3" w:rsidRDefault="003273A1">
          <w:pPr>
            <w:pStyle w:val="CDBAbsenderinformation"/>
            <w:snapToGrid w:val="0"/>
            <w:spacing w:before="120" w:line="100" w:lineRule="atLeast"/>
            <w:jc w:val="right"/>
          </w:pPr>
          <w:r>
            <w:rPr>
              <w:noProof/>
            </w:rPr>
            <w:drawing>
              <wp:inline distT="0" distB="0" distL="0" distR="0">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trPr>
        <w:cantSplit/>
        <w:trHeight w:val="360"/>
      </w:trPr>
      <w:tc>
        <w:tcPr>
          <w:tcW w:w="3960" w:type="dxa"/>
          <w:vAlign w:val="bottom"/>
        </w:tcPr>
        <w:p w:rsidR="00EA06C3" w:rsidRDefault="00EA06C3">
          <w:pPr>
            <w:pStyle w:val="Fuzeile"/>
            <w:snapToGrid w:val="0"/>
          </w:pPr>
        </w:p>
      </w:tc>
      <w:tc>
        <w:tcPr>
          <w:tcW w:w="3240" w:type="dxa"/>
          <w:vAlign w:val="bottom"/>
        </w:tcPr>
        <w:p w:rsidR="00EA06C3" w:rsidRDefault="00EA06C3">
          <w:pPr>
            <w:pStyle w:val="Fuzeile"/>
            <w:snapToGrid w:val="0"/>
            <w:jc w:val="center"/>
          </w:pPr>
        </w:p>
      </w:tc>
      <w:tc>
        <w:tcPr>
          <w:tcW w:w="1872" w:type="dxa"/>
          <w:vAlign w:val="bottom"/>
        </w:tcPr>
        <w:p w:rsidR="00EA06C3" w:rsidRDefault="00EA06C3">
          <w:pPr>
            <w:pStyle w:val="CDBAbsenderinformation"/>
            <w:snapToGrid w:val="0"/>
            <w:jc w:val="right"/>
          </w:pPr>
        </w:p>
      </w:tc>
    </w:tr>
  </w:tbl>
  <w:p w:rsidR="00EA06C3" w:rsidRDefault="00EA06C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D95" w:rsidRDefault="00485D95">
      <w:pPr>
        <w:spacing w:line="240" w:lineRule="auto"/>
      </w:pPr>
      <w:r>
        <w:separator/>
      </w:r>
    </w:p>
  </w:footnote>
  <w:footnote w:type="continuationSeparator" w:id="0">
    <w:p w:rsidR="00485D95" w:rsidRDefault="00485D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trPr>
        <w:cantSplit/>
        <w:trHeight w:hRule="exact" w:val="210"/>
      </w:trPr>
      <w:tc>
        <w:tcPr>
          <w:tcW w:w="1358" w:type="dxa"/>
          <w:tcBorders>
            <w:top w:val="single" w:sz="4" w:space="0" w:color="C0C0C0"/>
            <w:left w:val="single" w:sz="4" w:space="0" w:color="C0C0C0"/>
            <w:bottom w:val="single" w:sz="4" w:space="0" w:color="C0C0C0"/>
          </w:tcBorders>
          <w:vAlign w:val="center"/>
        </w:tcPr>
        <w:p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rsidR="00EA06C3" w:rsidRDefault="00215949">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rsidR="00EA06C3" w:rsidRDefault="00EA06C3">
          <w:pPr>
            <w:pStyle w:val="Kopfzeile"/>
            <w:snapToGrid w:val="0"/>
            <w:jc w:val="right"/>
            <w:rPr>
              <w:b/>
            </w:rPr>
          </w:pPr>
        </w:p>
        <w:p w:rsidR="00EA06C3" w:rsidRDefault="00EA06C3">
          <w:pPr>
            <w:pStyle w:val="Kopfzeile"/>
            <w:snapToGrid w:val="0"/>
            <w:jc w:val="right"/>
          </w:pPr>
        </w:p>
      </w:tc>
    </w:tr>
    <w:tr w:rsidR="00EA06C3">
      <w:trPr>
        <w:cantSplit/>
        <w:trHeight w:hRule="exact" w:val="236"/>
      </w:trPr>
      <w:tc>
        <w:tcPr>
          <w:tcW w:w="1358" w:type="dxa"/>
          <w:tcBorders>
            <w:left w:val="single" w:sz="4" w:space="0" w:color="C0C0C0"/>
            <w:bottom w:val="single" w:sz="4" w:space="0" w:color="C0C0C0"/>
          </w:tcBorders>
          <w:vAlign w:val="center"/>
        </w:tcPr>
        <w:p w:rsidR="00EA06C3" w:rsidRDefault="00215949">
          <w:pPr>
            <w:pStyle w:val="Kopfzeile"/>
            <w:snapToGrid w:val="0"/>
          </w:pPr>
          <w:r>
            <w:t>Ergebnisname</w:t>
          </w:r>
        </w:p>
        <w:p w:rsidR="001D2CC7" w:rsidRDefault="001D2CC7">
          <w:pPr>
            <w:pStyle w:val="Kopfzeile"/>
            <w:snapToGrid w:val="0"/>
          </w:pPr>
        </w:p>
      </w:tc>
      <w:tc>
        <w:tcPr>
          <w:tcW w:w="3178" w:type="dxa"/>
          <w:tcBorders>
            <w:left w:val="single" w:sz="4" w:space="0" w:color="C0C0C0"/>
            <w:bottom w:val="single" w:sz="4" w:space="0" w:color="C0C0C0"/>
          </w:tcBorders>
          <w:vAlign w:val="center"/>
        </w:tcPr>
        <w:p w:rsidR="00EA06C3" w:rsidRDefault="00494FD4">
          <w:pPr>
            <w:pStyle w:val="Kopfzeile"/>
            <w:snapToGrid w:val="0"/>
          </w:pPr>
          <w:r>
            <w:t>Projektauf</w:t>
          </w:r>
          <w:r w:rsidR="00EA06C3">
            <w:t>trag</w:t>
          </w:r>
        </w:p>
      </w:tc>
      <w:tc>
        <w:tcPr>
          <w:tcW w:w="4525" w:type="dxa"/>
          <w:vMerge/>
          <w:tcBorders>
            <w:top w:val="single" w:sz="4" w:space="0" w:color="C0C0C0"/>
            <w:left w:val="single" w:sz="4" w:space="0" w:color="C0C0C0"/>
            <w:bottom w:val="single" w:sz="4" w:space="0" w:color="C0C0C0"/>
            <w:right w:val="single" w:sz="4" w:space="0" w:color="C0C0C0"/>
          </w:tcBorders>
          <w:vAlign w:val="bottom"/>
        </w:tcPr>
        <w:p w:rsidR="00EA06C3" w:rsidRDefault="00EA06C3"/>
      </w:tc>
    </w:tr>
  </w:tbl>
  <w:p w:rsidR="00EA06C3" w:rsidRDefault="00EA06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trPr>
        <w:cantSplit/>
        <w:trHeight w:hRule="exact" w:val="1980"/>
      </w:trPr>
      <w:tc>
        <w:tcPr>
          <w:tcW w:w="4182" w:type="dxa"/>
        </w:tcPr>
        <w:p w:rsidR="00EA06C3" w:rsidRDefault="003273A1">
          <w:pPr>
            <w:pStyle w:val="CDBLogo"/>
            <w:snapToGrid w:val="0"/>
          </w:pPr>
          <w:r>
            <w:rPr>
              <w:noProof/>
            </w:rPr>
            <w:drawing>
              <wp:inline distT="0" distB="0" distL="0" distR="0">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rsidR="00EA06C3" w:rsidRDefault="00EA06C3">
          <w:pPr>
            <w:pStyle w:val="CDBLogo"/>
          </w:pPr>
        </w:p>
      </w:tc>
      <w:tc>
        <w:tcPr>
          <w:tcW w:w="4879" w:type="dxa"/>
        </w:tcPr>
        <w:p w:rsidR="00EA06C3" w:rsidRDefault="00EA06C3">
          <w:pPr>
            <w:pStyle w:val="CDBHierarchie"/>
            <w:snapToGrid w:val="0"/>
          </w:pPr>
        </w:p>
        <w:p w:rsidR="00EA06C3" w:rsidRDefault="00EA06C3">
          <w:pPr>
            <w:pStyle w:val="CDBKopfFett"/>
          </w:pPr>
        </w:p>
        <w:p w:rsidR="00EA06C3" w:rsidRDefault="00EA06C3">
          <w:pPr>
            <w:pStyle w:val="CDBHierarchie"/>
          </w:pPr>
        </w:p>
        <w:p w:rsidR="00EA06C3" w:rsidRDefault="00EA06C3">
          <w:pPr>
            <w:pStyle w:val="CDBHierarchie"/>
          </w:pPr>
        </w:p>
        <w:p w:rsidR="00EA06C3" w:rsidRDefault="00EA06C3">
          <w:pPr>
            <w:pStyle w:val="CDBHierarchie"/>
          </w:pPr>
        </w:p>
      </w:tc>
    </w:tr>
  </w:tbl>
  <w:p w:rsidR="00EA06C3" w:rsidRDefault="00EA06C3">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266F35"/>
    <w:multiLevelType w:val="hybridMultilevel"/>
    <w:tmpl w:val="63F63B8E"/>
    <w:lvl w:ilvl="0" w:tplc="57ACE868">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0"/>
  </w:num>
  <w:num w:numId="13">
    <w:abstractNumId w:val="15"/>
  </w:num>
  <w:num w:numId="14">
    <w:abstractNumId w:val="1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9234A"/>
    <w:rsid w:val="000B7FBF"/>
    <w:rsid w:val="00144E40"/>
    <w:rsid w:val="00146B7C"/>
    <w:rsid w:val="00160124"/>
    <w:rsid w:val="00162529"/>
    <w:rsid w:val="001C26B8"/>
    <w:rsid w:val="001D072F"/>
    <w:rsid w:val="001D2CC7"/>
    <w:rsid w:val="001E44DA"/>
    <w:rsid w:val="00215949"/>
    <w:rsid w:val="002B474F"/>
    <w:rsid w:val="002C3BD4"/>
    <w:rsid w:val="002F1855"/>
    <w:rsid w:val="003273A1"/>
    <w:rsid w:val="00332E2A"/>
    <w:rsid w:val="0034669A"/>
    <w:rsid w:val="00354B84"/>
    <w:rsid w:val="003D0BC3"/>
    <w:rsid w:val="003E63C3"/>
    <w:rsid w:val="003F0E6D"/>
    <w:rsid w:val="003F1B9F"/>
    <w:rsid w:val="00404B5B"/>
    <w:rsid w:val="00431A74"/>
    <w:rsid w:val="00444D2D"/>
    <w:rsid w:val="00482598"/>
    <w:rsid w:val="00485D95"/>
    <w:rsid w:val="00494FD4"/>
    <w:rsid w:val="0051090A"/>
    <w:rsid w:val="00512D1F"/>
    <w:rsid w:val="00532387"/>
    <w:rsid w:val="00575B87"/>
    <w:rsid w:val="005A7D43"/>
    <w:rsid w:val="005B6479"/>
    <w:rsid w:val="005D6801"/>
    <w:rsid w:val="005E333A"/>
    <w:rsid w:val="00610603"/>
    <w:rsid w:val="00613AE4"/>
    <w:rsid w:val="00662E69"/>
    <w:rsid w:val="006B7A1C"/>
    <w:rsid w:val="007503F7"/>
    <w:rsid w:val="00776DAE"/>
    <w:rsid w:val="007C08B0"/>
    <w:rsid w:val="007D065A"/>
    <w:rsid w:val="00882BCE"/>
    <w:rsid w:val="008B1BF6"/>
    <w:rsid w:val="008C2D36"/>
    <w:rsid w:val="0090043C"/>
    <w:rsid w:val="00924808"/>
    <w:rsid w:val="00926088"/>
    <w:rsid w:val="00970D10"/>
    <w:rsid w:val="00992D20"/>
    <w:rsid w:val="009A01AA"/>
    <w:rsid w:val="009A42CC"/>
    <w:rsid w:val="009B678C"/>
    <w:rsid w:val="00A20C12"/>
    <w:rsid w:val="00A25D5A"/>
    <w:rsid w:val="00A27DE2"/>
    <w:rsid w:val="00A31F3E"/>
    <w:rsid w:val="00AA5E48"/>
    <w:rsid w:val="00B056A3"/>
    <w:rsid w:val="00B21F94"/>
    <w:rsid w:val="00B3243D"/>
    <w:rsid w:val="00B50B40"/>
    <w:rsid w:val="00B778FB"/>
    <w:rsid w:val="00BA7297"/>
    <w:rsid w:val="00C33432"/>
    <w:rsid w:val="00C3369C"/>
    <w:rsid w:val="00C55331"/>
    <w:rsid w:val="00CB2DD9"/>
    <w:rsid w:val="00CD12A0"/>
    <w:rsid w:val="00CD326B"/>
    <w:rsid w:val="00CF4ADF"/>
    <w:rsid w:val="00D0111B"/>
    <w:rsid w:val="00D21992"/>
    <w:rsid w:val="00D2590E"/>
    <w:rsid w:val="00D323A5"/>
    <w:rsid w:val="00D35595"/>
    <w:rsid w:val="00D72F8D"/>
    <w:rsid w:val="00D952B1"/>
    <w:rsid w:val="00DA534D"/>
    <w:rsid w:val="00DC6B54"/>
    <w:rsid w:val="00DD43A1"/>
    <w:rsid w:val="00E14A0D"/>
    <w:rsid w:val="00E375F5"/>
    <w:rsid w:val="00E45971"/>
    <w:rsid w:val="00EA06C3"/>
    <w:rsid w:val="00EB739C"/>
    <w:rsid w:val="00EE059B"/>
    <w:rsid w:val="00F15254"/>
    <w:rsid w:val="00F2792C"/>
    <w:rsid w:val="00F313BA"/>
    <w:rsid w:val="00F55D3F"/>
    <w:rsid w:val="00F64332"/>
    <w:rsid w:val="00F97FD3"/>
    <w:rsid w:val="00FC2B23"/>
    <w:rsid w:val="00FE0D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9BCB7"/>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 w:type="paragraph" w:customStyle="1" w:styleId="TextCDB">
    <w:name w:val="Text_CDB"/>
    <w:basedOn w:val="Standard"/>
    <w:qFormat/>
    <w:rsid w:val="00354B84"/>
    <w:pPr>
      <w:spacing w:after="120" w:line="264" w:lineRule="auto"/>
    </w:pPr>
    <w:rPr>
      <w:szCs w:val="2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E0C9-4EF2-A846-BA56-6E78E820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949</Words>
  <Characters>5980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3</cp:revision>
  <cp:lastPrinted>2112-12-31T23:00:00Z</cp:lastPrinted>
  <dcterms:created xsi:type="dcterms:W3CDTF">2019-12-13T15:50:00Z</dcterms:created>
  <dcterms:modified xsi:type="dcterms:W3CDTF">2019-12-13T15:51:00Z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