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C149F" w14:textId="77777777" w:rsidR="00EA06C3" w:rsidRDefault="00F15254">
      <w:pPr>
        <w:pStyle w:val="CDBuLinie"/>
      </w:pPr>
      <w:r>
        <w:t>V1.</w:t>
      </w:r>
      <w:r w:rsidR="005D6801">
        <w:t>21</w:t>
      </w:r>
      <w:r>
        <w:t xml:space="preserve"> Markus Vogel: erstellt basierend auf Hermes 4, erweitert um Risiken und Rahmenbedingungen. </w:t>
      </w:r>
    </w:p>
    <w:p w14:paraId="007FC76C" w14:textId="2C391157" w:rsidR="00EA06C3" w:rsidRDefault="00D97AF0">
      <w:pPr>
        <w:pStyle w:val="CDBTitel"/>
      </w:pPr>
      <w:r>
        <w:t>Review Bericht</w:t>
      </w:r>
    </w:p>
    <w:p w14:paraId="41121B6E" w14:textId="77777777" w:rsidR="00EA06C3" w:rsidRDefault="00EA06C3">
      <w:pPr>
        <w:pStyle w:val="CDBuLinie"/>
      </w:pPr>
    </w:p>
    <w:tbl>
      <w:tblPr>
        <w:tblW w:w="0" w:type="auto"/>
        <w:tblInd w:w="108" w:type="dxa"/>
        <w:tblLayout w:type="fixed"/>
        <w:tblCellMar>
          <w:top w:w="17" w:type="dxa"/>
          <w:bottom w:w="17" w:type="dxa"/>
        </w:tblCellMar>
        <w:tblLook w:val="0000" w:firstRow="0" w:lastRow="0" w:firstColumn="0" w:lastColumn="0" w:noHBand="0" w:noVBand="0"/>
      </w:tblPr>
      <w:tblGrid>
        <w:gridCol w:w="2388"/>
        <w:gridCol w:w="6673"/>
      </w:tblGrid>
      <w:tr w:rsidR="00EA06C3" w14:paraId="613BAB0B" w14:textId="77777777" w:rsidTr="002F1855">
        <w:tc>
          <w:tcPr>
            <w:tcW w:w="2388" w:type="dxa"/>
            <w:tcBorders>
              <w:left w:val="single" w:sz="4" w:space="0" w:color="FFFFFF"/>
              <w:bottom w:val="single" w:sz="4" w:space="0" w:color="FFFFFF"/>
            </w:tcBorders>
            <w:shd w:val="clear" w:color="auto" w:fill="9CC2E5"/>
            <w:vAlign w:val="center"/>
          </w:tcPr>
          <w:p w14:paraId="6EB31058" w14:textId="77777777" w:rsidR="00EA06C3" w:rsidRPr="003E63C3" w:rsidRDefault="00EA06C3">
            <w:pPr>
              <w:pStyle w:val="CDBProjektidentifikation"/>
              <w:snapToGrid w:val="0"/>
              <w:rPr>
                <w:color w:val="auto"/>
              </w:rPr>
            </w:pPr>
            <w:r w:rsidRPr="003E63C3">
              <w:rPr>
                <w:color w:val="auto"/>
              </w:rPr>
              <w:t>Klassifizierung *</w:t>
            </w:r>
          </w:p>
        </w:tc>
        <w:tc>
          <w:tcPr>
            <w:tcW w:w="6673" w:type="dxa"/>
            <w:tcBorders>
              <w:left w:val="single" w:sz="4" w:space="0" w:color="FFFFFF"/>
              <w:bottom w:val="single" w:sz="4" w:space="0" w:color="FFFFFF"/>
              <w:right w:val="single" w:sz="4" w:space="0" w:color="FFFFFF"/>
            </w:tcBorders>
            <w:shd w:val="clear" w:color="auto" w:fill="D9D9D9"/>
            <w:vAlign w:val="center"/>
          </w:tcPr>
          <w:p w14:paraId="6686ECEA" w14:textId="3F043FD9" w:rsidR="00EA06C3" w:rsidRDefault="00EA06C3">
            <w:pPr>
              <w:pStyle w:val="TabellenInhalt"/>
              <w:snapToGrid w:val="0"/>
            </w:pPr>
            <w:r>
              <w:t>Intern</w:t>
            </w:r>
          </w:p>
        </w:tc>
      </w:tr>
      <w:tr w:rsidR="00EA06C3" w14:paraId="403D9132" w14:textId="77777777" w:rsidTr="002F1855">
        <w:tc>
          <w:tcPr>
            <w:tcW w:w="2388" w:type="dxa"/>
            <w:tcBorders>
              <w:left w:val="single" w:sz="4" w:space="0" w:color="FFFFFF"/>
              <w:bottom w:val="single" w:sz="4" w:space="0" w:color="FFFFFF"/>
            </w:tcBorders>
            <w:shd w:val="clear" w:color="auto" w:fill="9CC2E5"/>
            <w:vAlign w:val="center"/>
          </w:tcPr>
          <w:p w14:paraId="491D9D43" w14:textId="77777777" w:rsidR="00EA06C3" w:rsidRPr="003E63C3" w:rsidRDefault="00EA06C3">
            <w:pPr>
              <w:pStyle w:val="CDBProjektidentifikation"/>
              <w:snapToGrid w:val="0"/>
              <w:rPr>
                <w:color w:val="auto"/>
              </w:rPr>
            </w:pPr>
            <w:r w:rsidRPr="003E63C3">
              <w:rPr>
                <w:color w:val="auto"/>
              </w:rPr>
              <w:t>Status **</w:t>
            </w:r>
          </w:p>
        </w:tc>
        <w:tc>
          <w:tcPr>
            <w:tcW w:w="6673" w:type="dxa"/>
            <w:tcBorders>
              <w:left w:val="single" w:sz="4" w:space="0" w:color="FFFFFF"/>
              <w:bottom w:val="single" w:sz="4" w:space="0" w:color="FFFFFF"/>
              <w:right w:val="single" w:sz="4" w:space="0" w:color="FFFFFF"/>
            </w:tcBorders>
            <w:shd w:val="clear" w:color="auto" w:fill="D9D9D9"/>
            <w:vAlign w:val="center"/>
          </w:tcPr>
          <w:p w14:paraId="1026EC22" w14:textId="4DBD3F14" w:rsidR="00EA06C3" w:rsidRDefault="00EA06C3">
            <w:pPr>
              <w:pStyle w:val="TabellenInhalt"/>
              <w:snapToGrid w:val="0"/>
            </w:pPr>
            <w:r>
              <w:t>Abgeschlossen</w:t>
            </w:r>
          </w:p>
        </w:tc>
      </w:tr>
      <w:tr w:rsidR="00EA06C3" w14:paraId="297DAC17" w14:textId="77777777" w:rsidTr="002F1855">
        <w:tc>
          <w:tcPr>
            <w:tcW w:w="2388" w:type="dxa"/>
            <w:tcBorders>
              <w:left w:val="single" w:sz="4" w:space="0" w:color="FFFFFF"/>
              <w:bottom w:val="single" w:sz="4" w:space="0" w:color="FFFFFF"/>
            </w:tcBorders>
            <w:shd w:val="clear" w:color="auto" w:fill="9CC2E5"/>
            <w:vAlign w:val="center"/>
          </w:tcPr>
          <w:p w14:paraId="14F7F18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Projektname</w:t>
            </w:r>
          </w:p>
        </w:tc>
        <w:tc>
          <w:tcPr>
            <w:tcW w:w="6673" w:type="dxa"/>
            <w:tcBorders>
              <w:left w:val="single" w:sz="4" w:space="0" w:color="FFFFFF"/>
              <w:bottom w:val="single" w:sz="4" w:space="0" w:color="FFFFFF"/>
              <w:right w:val="single" w:sz="4" w:space="0" w:color="FFFFFF"/>
            </w:tcBorders>
            <w:shd w:val="clear" w:color="auto" w:fill="D9D9D9"/>
            <w:vAlign w:val="center"/>
          </w:tcPr>
          <w:p w14:paraId="06F96AAA" w14:textId="38C08BBA" w:rsidR="00EA06C3" w:rsidRDefault="005F3F5B">
            <w:pPr>
              <w:pStyle w:val="TabellenInhalt"/>
              <w:snapToGrid w:val="0"/>
              <w:rPr>
                <w:b/>
                <w:bCs/>
                <w:color w:val="FFFFFF"/>
              </w:rPr>
            </w:pPr>
            <w:r>
              <w:rPr>
                <w:b/>
                <w:bCs/>
                <w:color w:val="FFFFFF"/>
              </w:rPr>
              <w:t>Time4You</w:t>
            </w:r>
          </w:p>
        </w:tc>
      </w:tr>
      <w:tr w:rsidR="00EA06C3" w14:paraId="0A775F42" w14:textId="77777777" w:rsidTr="002F1855">
        <w:tc>
          <w:tcPr>
            <w:tcW w:w="2388" w:type="dxa"/>
            <w:tcBorders>
              <w:left w:val="single" w:sz="4" w:space="0" w:color="FFFFFF"/>
              <w:bottom w:val="single" w:sz="4" w:space="0" w:color="FFFFFF"/>
            </w:tcBorders>
            <w:shd w:val="clear" w:color="auto" w:fill="9CC2E5"/>
            <w:vAlign w:val="center"/>
          </w:tcPr>
          <w:p w14:paraId="553FA7E6"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Projektleiter</w:t>
            </w:r>
          </w:p>
        </w:tc>
        <w:tc>
          <w:tcPr>
            <w:tcW w:w="6673" w:type="dxa"/>
            <w:tcBorders>
              <w:left w:val="single" w:sz="4" w:space="0" w:color="FFFFFF"/>
              <w:bottom w:val="single" w:sz="4" w:space="0" w:color="FFFFFF"/>
              <w:right w:val="single" w:sz="4" w:space="0" w:color="FFFFFF"/>
            </w:tcBorders>
            <w:shd w:val="clear" w:color="auto" w:fill="D9D9D9"/>
            <w:vAlign w:val="center"/>
          </w:tcPr>
          <w:p w14:paraId="06190F94" w14:textId="77777777" w:rsidR="00EA06C3" w:rsidRDefault="0009234A">
            <w:pPr>
              <w:pStyle w:val="TabellenInhalt"/>
              <w:snapToGrid w:val="0"/>
              <w:rPr>
                <w:b/>
                <w:bCs/>
                <w:color w:val="FFFFFF"/>
              </w:rPr>
            </w:pPr>
            <w:r>
              <w:rPr>
                <w:b/>
                <w:bCs/>
                <w:color w:val="FFFFFF"/>
              </w:rPr>
              <w:t>Franjo Franjic</w:t>
            </w:r>
          </w:p>
        </w:tc>
      </w:tr>
      <w:tr w:rsidR="00EA06C3" w14:paraId="003E5E9F" w14:textId="77777777" w:rsidTr="002F1855">
        <w:tc>
          <w:tcPr>
            <w:tcW w:w="2388" w:type="dxa"/>
            <w:tcBorders>
              <w:left w:val="single" w:sz="4" w:space="0" w:color="FFFFFF"/>
              <w:bottom w:val="single" w:sz="4" w:space="0" w:color="FFFFFF"/>
            </w:tcBorders>
            <w:shd w:val="clear" w:color="auto" w:fill="9CC2E5"/>
            <w:vAlign w:val="center"/>
          </w:tcPr>
          <w:p w14:paraId="208E2D3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Auftraggeber</w:t>
            </w:r>
          </w:p>
        </w:tc>
        <w:tc>
          <w:tcPr>
            <w:tcW w:w="6673" w:type="dxa"/>
            <w:tcBorders>
              <w:left w:val="single" w:sz="4" w:space="0" w:color="FFFFFF"/>
              <w:bottom w:val="single" w:sz="4" w:space="0" w:color="FFFFFF"/>
              <w:right w:val="single" w:sz="4" w:space="0" w:color="FFFFFF"/>
            </w:tcBorders>
            <w:shd w:val="clear" w:color="auto" w:fill="D9D9D9"/>
            <w:vAlign w:val="center"/>
          </w:tcPr>
          <w:p w14:paraId="0968457C" w14:textId="77777777" w:rsidR="00EA06C3" w:rsidRDefault="0009234A">
            <w:pPr>
              <w:pStyle w:val="TabellenInhalt"/>
              <w:snapToGrid w:val="0"/>
              <w:rPr>
                <w:b/>
                <w:bCs/>
                <w:color w:val="FFFFFF"/>
              </w:rPr>
            </w:pPr>
            <w:r>
              <w:rPr>
                <w:b/>
                <w:bCs/>
                <w:color w:val="FFFFFF"/>
              </w:rPr>
              <w:t>Markus Vogel</w:t>
            </w:r>
          </w:p>
        </w:tc>
      </w:tr>
      <w:tr w:rsidR="00EA06C3" w14:paraId="7F0D0777" w14:textId="77777777" w:rsidTr="002F1855">
        <w:tc>
          <w:tcPr>
            <w:tcW w:w="2388" w:type="dxa"/>
            <w:tcBorders>
              <w:left w:val="single" w:sz="4" w:space="0" w:color="FFFFFF"/>
              <w:bottom w:val="single" w:sz="4" w:space="0" w:color="FFFFFF"/>
            </w:tcBorders>
            <w:shd w:val="clear" w:color="auto" w:fill="9CC2E5"/>
            <w:vAlign w:val="center"/>
          </w:tcPr>
          <w:p w14:paraId="73C0B28E"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Autor</w:t>
            </w:r>
          </w:p>
        </w:tc>
        <w:tc>
          <w:tcPr>
            <w:tcW w:w="6673" w:type="dxa"/>
            <w:tcBorders>
              <w:left w:val="single" w:sz="4" w:space="0" w:color="FFFFFF"/>
              <w:bottom w:val="single" w:sz="4" w:space="0" w:color="FFFFFF"/>
              <w:right w:val="single" w:sz="4" w:space="0" w:color="FFFFFF"/>
            </w:tcBorders>
            <w:shd w:val="clear" w:color="auto" w:fill="D9D9D9"/>
            <w:vAlign w:val="center"/>
          </w:tcPr>
          <w:p w14:paraId="428EE5A7" w14:textId="3F9AFF0D" w:rsidR="00EA06C3" w:rsidRDefault="00826548">
            <w:pPr>
              <w:pStyle w:val="TabellenInhalt"/>
              <w:snapToGrid w:val="0"/>
              <w:rPr>
                <w:b/>
                <w:bCs/>
                <w:color w:val="FFFFFF"/>
              </w:rPr>
            </w:pPr>
            <w:r>
              <w:rPr>
                <w:b/>
                <w:bCs/>
                <w:color w:val="FFFFFF"/>
              </w:rPr>
              <w:t>Ursin Künzi</w:t>
            </w:r>
          </w:p>
        </w:tc>
      </w:tr>
      <w:tr w:rsidR="00EA06C3" w14:paraId="535027F8" w14:textId="77777777" w:rsidTr="002F1855">
        <w:tc>
          <w:tcPr>
            <w:tcW w:w="2388" w:type="dxa"/>
            <w:tcBorders>
              <w:left w:val="single" w:sz="4" w:space="0" w:color="FFFFFF"/>
              <w:bottom w:val="single" w:sz="4" w:space="0" w:color="FFFFFF"/>
            </w:tcBorders>
            <w:shd w:val="clear" w:color="auto" w:fill="9CC2E5"/>
            <w:vAlign w:val="center"/>
          </w:tcPr>
          <w:p w14:paraId="31E44B3B" w14:textId="77777777" w:rsidR="00EA06C3" w:rsidRPr="003E63C3" w:rsidRDefault="00DD43A1">
            <w:pPr>
              <w:pStyle w:val="CDBProjektidentifikation"/>
              <w:snapToGrid w:val="0"/>
              <w:rPr>
                <w:rFonts w:cs="Times New Roman"/>
                <w:color w:val="auto"/>
                <w:szCs w:val="20"/>
              </w:rPr>
            </w:pPr>
            <w:r w:rsidRPr="003E63C3">
              <w:rPr>
                <w:rFonts w:cs="Times New Roman"/>
                <w:color w:val="auto"/>
                <w:szCs w:val="20"/>
              </w:rPr>
              <w:t>Gruppe</w:t>
            </w:r>
          </w:p>
        </w:tc>
        <w:tc>
          <w:tcPr>
            <w:tcW w:w="6673" w:type="dxa"/>
            <w:tcBorders>
              <w:left w:val="single" w:sz="4" w:space="0" w:color="FFFFFF"/>
              <w:bottom w:val="single" w:sz="4" w:space="0" w:color="FFFFFF"/>
              <w:right w:val="single" w:sz="4" w:space="0" w:color="FFFFFF"/>
            </w:tcBorders>
            <w:shd w:val="clear" w:color="auto" w:fill="D9D9D9"/>
            <w:vAlign w:val="center"/>
          </w:tcPr>
          <w:p w14:paraId="1E26D899" w14:textId="77777777" w:rsidR="00EA06C3" w:rsidRDefault="0009234A">
            <w:pPr>
              <w:pStyle w:val="TabellenInhalt"/>
              <w:snapToGrid w:val="0"/>
              <w:rPr>
                <w:b/>
                <w:bCs/>
                <w:color w:val="FFFFFF"/>
              </w:rPr>
            </w:pPr>
            <w:r>
              <w:rPr>
                <w:b/>
                <w:bCs/>
                <w:color w:val="FFFFFF"/>
              </w:rPr>
              <w:t>Gruppe 6</w:t>
            </w:r>
          </w:p>
        </w:tc>
      </w:tr>
      <w:tr w:rsidR="00FE0D44" w14:paraId="7600C93E" w14:textId="77777777" w:rsidTr="002F1855">
        <w:tc>
          <w:tcPr>
            <w:tcW w:w="2388" w:type="dxa"/>
            <w:tcBorders>
              <w:left w:val="single" w:sz="4" w:space="0" w:color="FFFFFF"/>
              <w:bottom w:val="single" w:sz="4" w:space="0" w:color="FFFFFF"/>
            </w:tcBorders>
            <w:shd w:val="clear" w:color="auto" w:fill="9CC2E5"/>
            <w:vAlign w:val="center"/>
          </w:tcPr>
          <w:p w14:paraId="451A2C63" w14:textId="77777777" w:rsidR="00FE0D44" w:rsidRPr="003E63C3" w:rsidRDefault="00FE0D44">
            <w:pPr>
              <w:pStyle w:val="CDBProjektidentifikation"/>
              <w:snapToGrid w:val="0"/>
              <w:rPr>
                <w:rFonts w:cs="Times New Roman"/>
                <w:color w:val="auto"/>
                <w:szCs w:val="20"/>
              </w:rPr>
            </w:pPr>
            <w:r w:rsidRPr="003E63C3">
              <w:rPr>
                <w:rFonts w:cs="Times New Roman"/>
                <w:color w:val="auto"/>
                <w:szCs w:val="20"/>
              </w:rPr>
              <w:t>Klasse</w:t>
            </w:r>
          </w:p>
        </w:tc>
        <w:tc>
          <w:tcPr>
            <w:tcW w:w="6673" w:type="dxa"/>
            <w:tcBorders>
              <w:left w:val="single" w:sz="4" w:space="0" w:color="FFFFFF"/>
              <w:bottom w:val="single" w:sz="4" w:space="0" w:color="FFFFFF"/>
              <w:right w:val="single" w:sz="4" w:space="0" w:color="FFFFFF"/>
            </w:tcBorders>
            <w:shd w:val="clear" w:color="auto" w:fill="D9D9D9"/>
            <w:vAlign w:val="center"/>
          </w:tcPr>
          <w:p w14:paraId="18259CE5" w14:textId="77777777" w:rsidR="00FE0D44" w:rsidRDefault="0009234A">
            <w:pPr>
              <w:pStyle w:val="TabellenInhalt"/>
              <w:snapToGrid w:val="0"/>
              <w:rPr>
                <w:b/>
                <w:bCs/>
                <w:color w:val="FFFFFF"/>
              </w:rPr>
            </w:pPr>
            <w:r>
              <w:rPr>
                <w:b/>
                <w:bCs/>
                <w:color w:val="FFFFFF"/>
              </w:rPr>
              <w:t>INAI2a</w:t>
            </w:r>
          </w:p>
        </w:tc>
      </w:tr>
      <w:tr w:rsidR="00EA06C3" w14:paraId="08F3C931" w14:textId="77777777" w:rsidTr="002F1855">
        <w:tc>
          <w:tcPr>
            <w:tcW w:w="2388" w:type="dxa"/>
            <w:tcBorders>
              <w:left w:val="single" w:sz="4" w:space="0" w:color="FFFFFF"/>
            </w:tcBorders>
            <w:shd w:val="clear" w:color="auto" w:fill="9CC2E5"/>
            <w:vAlign w:val="center"/>
          </w:tcPr>
          <w:p w14:paraId="17353760" w14:textId="77777777" w:rsidR="00EA06C3" w:rsidRPr="003E63C3" w:rsidRDefault="00EA06C3">
            <w:pPr>
              <w:pStyle w:val="CDBProjektidentifikation"/>
              <w:snapToGrid w:val="0"/>
              <w:rPr>
                <w:rFonts w:cs="Times New Roman"/>
                <w:color w:val="auto"/>
                <w:szCs w:val="20"/>
              </w:rPr>
            </w:pPr>
            <w:r w:rsidRPr="003E63C3">
              <w:rPr>
                <w:rFonts w:cs="Times New Roman"/>
                <w:color w:val="auto"/>
                <w:szCs w:val="20"/>
              </w:rPr>
              <w:t>Kurzbeschreibung</w:t>
            </w:r>
          </w:p>
        </w:tc>
        <w:tc>
          <w:tcPr>
            <w:tcW w:w="6673" w:type="dxa"/>
            <w:tcBorders>
              <w:left w:val="single" w:sz="4" w:space="0" w:color="FFFFFF"/>
              <w:right w:val="single" w:sz="4" w:space="0" w:color="FFFFFF"/>
            </w:tcBorders>
            <w:shd w:val="clear" w:color="auto" w:fill="D9D9D9"/>
            <w:vAlign w:val="center"/>
          </w:tcPr>
          <w:p w14:paraId="6F9A2E6C" w14:textId="6A555F03" w:rsidR="00EA06C3" w:rsidRDefault="005F3F5B">
            <w:pPr>
              <w:pStyle w:val="TabellenInhalt"/>
              <w:snapToGrid w:val="0"/>
              <w:rPr>
                <w:sz w:val="16"/>
                <w:szCs w:val="16"/>
              </w:rPr>
            </w:pPr>
            <w:r>
              <w:rPr>
                <w:sz w:val="16"/>
                <w:szCs w:val="16"/>
              </w:rPr>
              <w:t>Review Checkliste für Konzept Phase</w:t>
            </w:r>
          </w:p>
        </w:tc>
      </w:tr>
    </w:tbl>
    <w:p w14:paraId="0B7A1C45" w14:textId="77777777" w:rsidR="00EA06C3" w:rsidRDefault="00EA06C3">
      <w:pPr>
        <w:spacing w:before="200"/>
        <w:rPr>
          <w:sz w:val="16"/>
          <w:szCs w:val="16"/>
        </w:rPr>
      </w:pPr>
      <w:r>
        <w:rPr>
          <w:sz w:val="16"/>
          <w:szCs w:val="16"/>
        </w:rPr>
        <w:t>* Nicht klassifiziert, Intern, Vertraulich</w:t>
      </w:r>
      <w:r>
        <w:rPr>
          <w:sz w:val="16"/>
          <w:szCs w:val="16"/>
        </w:rPr>
        <w:br/>
        <w:t>** In Arbeit, In Prüfung, Abgeschlossen</w:t>
      </w:r>
    </w:p>
    <w:p w14:paraId="669B30C5" w14:textId="77777777" w:rsidR="00EA06C3" w:rsidRDefault="00EA06C3">
      <w:pPr>
        <w:spacing w:before="800" w:after="200"/>
        <w:rPr>
          <w:b/>
        </w:rPr>
      </w:pPr>
      <w:r>
        <w:rPr>
          <w:b/>
        </w:rPr>
        <w:t>Änderungskontrolle, Prüfung, Genehmigung</w:t>
      </w:r>
    </w:p>
    <w:tbl>
      <w:tblPr>
        <w:tblW w:w="9061" w:type="dxa"/>
        <w:tblInd w:w="108" w:type="dxa"/>
        <w:tblLayout w:type="fixed"/>
        <w:tblCellMar>
          <w:top w:w="17" w:type="dxa"/>
          <w:bottom w:w="17" w:type="dxa"/>
        </w:tblCellMar>
        <w:tblLook w:val="0000" w:firstRow="0" w:lastRow="0" w:firstColumn="0" w:lastColumn="0" w:noHBand="0" w:noVBand="0"/>
      </w:tblPr>
      <w:tblGrid>
        <w:gridCol w:w="1129"/>
        <w:gridCol w:w="1239"/>
        <w:gridCol w:w="3903"/>
        <w:gridCol w:w="2790"/>
      </w:tblGrid>
      <w:tr w:rsidR="003E63C3" w:rsidRPr="003E63C3" w14:paraId="6DD367E4" w14:textId="77777777" w:rsidTr="00AB4995">
        <w:tc>
          <w:tcPr>
            <w:tcW w:w="1129" w:type="dxa"/>
            <w:tcBorders>
              <w:top w:val="single" w:sz="4" w:space="0" w:color="FFFFFF"/>
              <w:left w:val="single" w:sz="4" w:space="0" w:color="FFFFFF"/>
              <w:bottom w:val="single" w:sz="4" w:space="0" w:color="FFFFFF"/>
            </w:tcBorders>
            <w:shd w:val="clear" w:color="auto" w:fill="9CC2E5"/>
          </w:tcPr>
          <w:p w14:paraId="6AAAEE20" w14:textId="77777777" w:rsidR="00EA06C3" w:rsidRPr="003E63C3" w:rsidRDefault="00EA06C3">
            <w:pPr>
              <w:pStyle w:val="Tabellenberschrift"/>
              <w:snapToGrid w:val="0"/>
              <w:rPr>
                <w:color w:val="auto"/>
              </w:rPr>
            </w:pPr>
            <w:r w:rsidRPr="003E63C3">
              <w:rPr>
                <w:color w:val="auto"/>
              </w:rPr>
              <w:t>Version</w:t>
            </w:r>
          </w:p>
        </w:tc>
        <w:tc>
          <w:tcPr>
            <w:tcW w:w="1239" w:type="dxa"/>
            <w:tcBorders>
              <w:top w:val="single" w:sz="4" w:space="0" w:color="FFFFFF"/>
              <w:left w:val="single" w:sz="4" w:space="0" w:color="FFFFFF"/>
              <w:bottom w:val="single" w:sz="4" w:space="0" w:color="FFFFFF"/>
            </w:tcBorders>
            <w:shd w:val="clear" w:color="auto" w:fill="9CC2E5"/>
          </w:tcPr>
          <w:p w14:paraId="3A7E256E" w14:textId="77777777" w:rsidR="00EA06C3" w:rsidRPr="003E63C3" w:rsidRDefault="00EA06C3">
            <w:pPr>
              <w:pStyle w:val="Tabellenberschrift"/>
              <w:snapToGrid w:val="0"/>
              <w:rPr>
                <w:color w:val="auto"/>
              </w:rPr>
            </w:pPr>
            <w:r w:rsidRPr="003E63C3">
              <w:rPr>
                <w:color w:val="auto"/>
              </w:rPr>
              <w:t>Datum</w:t>
            </w:r>
          </w:p>
        </w:tc>
        <w:tc>
          <w:tcPr>
            <w:tcW w:w="3903" w:type="dxa"/>
            <w:tcBorders>
              <w:top w:val="single" w:sz="4" w:space="0" w:color="FFFFFF"/>
              <w:left w:val="single" w:sz="4" w:space="0" w:color="FFFFFF"/>
              <w:bottom w:val="single" w:sz="4" w:space="0" w:color="FFFFFF"/>
            </w:tcBorders>
            <w:shd w:val="clear" w:color="auto" w:fill="9CC2E5"/>
          </w:tcPr>
          <w:p w14:paraId="146EC4B4" w14:textId="77777777" w:rsidR="00EA06C3" w:rsidRPr="003E63C3" w:rsidRDefault="00EA06C3">
            <w:pPr>
              <w:pStyle w:val="Tabellenberschrift"/>
              <w:snapToGrid w:val="0"/>
              <w:rPr>
                <w:color w:val="auto"/>
              </w:rPr>
            </w:pPr>
            <w:r w:rsidRPr="003E63C3">
              <w:rPr>
                <w:color w:val="auto"/>
              </w:rPr>
              <w:t>Beschreibung, Bemerkung</w:t>
            </w:r>
          </w:p>
        </w:tc>
        <w:tc>
          <w:tcPr>
            <w:tcW w:w="2790" w:type="dxa"/>
            <w:tcBorders>
              <w:top w:val="single" w:sz="4" w:space="0" w:color="FFFFFF"/>
              <w:left w:val="single" w:sz="4" w:space="0" w:color="FFFFFF"/>
              <w:bottom w:val="single" w:sz="4" w:space="0" w:color="FFFFFF"/>
              <w:right w:val="single" w:sz="4" w:space="0" w:color="FFFFFF"/>
            </w:tcBorders>
            <w:shd w:val="clear" w:color="auto" w:fill="9CC2E5"/>
          </w:tcPr>
          <w:p w14:paraId="787CFBC3" w14:textId="77777777" w:rsidR="00EA06C3" w:rsidRPr="003E63C3" w:rsidRDefault="00EA06C3">
            <w:pPr>
              <w:pStyle w:val="Tabellenberschrift"/>
              <w:snapToGrid w:val="0"/>
              <w:rPr>
                <w:color w:val="auto"/>
              </w:rPr>
            </w:pPr>
            <w:r w:rsidRPr="003E63C3">
              <w:rPr>
                <w:color w:val="auto"/>
              </w:rPr>
              <w:t>Name oder Rolle</w:t>
            </w:r>
          </w:p>
        </w:tc>
      </w:tr>
      <w:tr w:rsidR="00CE6855" w14:paraId="302B1ED0" w14:textId="77777777" w:rsidTr="00AB4995">
        <w:tc>
          <w:tcPr>
            <w:tcW w:w="1129" w:type="dxa"/>
            <w:tcBorders>
              <w:left w:val="single" w:sz="4" w:space="0" w:color="FFFFFF"/>
              <w:bottom w:val="single" w:sz="4" w:space="0" w:color="FFFFFF"/>
            </w:tcBorders>
            <w:shd w:val="clear" w:color="auto" w:fill="D9D9D9"/>
          </w:tcPr>
          <w:p w14:paraId="28614194" w14:textId="276EFCCE" w:rsidR="00CE6855" w:rsidRDefault="00CE6855">
            <w:pPr>
              <w:pStyle w:val="TabellenInhalt"/>
              <w:snapToGrid w:val="0"/>
            </w:pPr>
            <w:r>
              <w:t>1.0</w:t>
            </w:r>
          </w:p>
        </w:tc>
        <w:tc>
          <w:tcPr>
            <w:tcW w:w="1239" w:type="dxa"/>
            <w:tcBorders>
              <w:left w:val="single" w:sz="4" w:space="0" w:color="FFFFFF"/>
              <w:bottom w:val="single" w:sz="4" w:space="0" w:color="FFFFFF"/>
            </w:tcBorders>
            <w:shd w:val="clear" w:color="auto" w:fill="D9D9D9"/>
          </w:tcPr>
          <w:p w14:paraId="361D8E80" w14:textId="1E0E8F17" w:rsidR="00CE6855" w:rsidRDefault="00CE6855">
            <w:pPr>
              <w:pStyle w:val="TabellenInhalt"/>
              <w:snapToGrid w:val="0"/>
            </w:pPr>
            <w:r>
              <w:t>11.11.2019</w:t>
            </w:r>
          </w:p>
        </w:tc>
        <w:tc>
          <w:tcPr>
            <w:tcW w:w="3903" w:type="dxa"/>
            <w:tcBorders>
              <w:left w:val="single" w:sz="4" w:space="0" w:color="FFFFFF"/>
              <w:bottom w:val="single" w:sz="4" w:space="0" w:color="FFFFFF"/>
            </w:tcBorders>
            <w:shd w:val="clear" w:color="auto" w:fill="D9D9D9"/>
          </w:tcPr>
          <w:p w14:paraId="26F0A622" w14:textId="5D41064B" w:rsidR="00CE6855" w:rsidRDefault="00CE6855">
            <w:pPr>
              <w:pStyle w:val="TabellenInhalt"/>
              <w:snapToGrid w:val="0"/>
            </w:pPr>
            <w:r>
              <w:t>Erste Version</w:t>
            </w:r>
          </w:p>
        </w:tc>
        <w:tc>
          <w:tcPr>
            <w:tcW w:w="2790" w:type="dxa"/>
            <w:tcBorders>
              <w:left w:val="single" w:sz="4" w:space="0" w:color="FFFFFF"/>
              <w:bottom w:val="single" w:sz="4" w:space="0" w:color="FFFFFF"/>
              <w:right w:val="single" w:sz="4" w:space="0" w:color="FFFFFF"/>
            </w:tcBorders>
            <w:shd w:val="clear" w:color="auto" w:fill="D9D9D9"/>
          </w:tcPr>
          <w:p w14:paraId="792233D3" w14:textId="06ED8EC2" w:rsidR="00CE6855" w:rsidRDefault="00CE6855">
            <w:pPr>
              <w:pStyle w:val="TabellenInhalt"/>
              <w:snapToGrid w:val="0"/>
            </w:pPr>
            <w:r>
              <w:t>Ursin Künzi</w:t>
            </w:r>
          </w:p>
        </w:tc>
      </w:tr>
      <w:tr w:rsidR="00CE6855" w14:paraId="09D2CF65" w14:textId="77777777" w:rsidTr="00AB4995">
        <w:tc>
          <w:tcPr>
            <w:tcW w:w="1129" w:type="dxa"/>
            <w:tcBorders>
              <w:left w:val="single" w:sz="4" w:space="0" w:color="FFFFFF"/>
              <w:bottom w:val="single" w:sz="4" w:space="0" w:color="FFFFFF"/>
            </w:tcBorders>
            <w:shd w:val="clear" w:color="auto" w:fill="D9D9D9"/>
          </w:tcPr>
          <w:p w14:paraId="08346C5C" w14:textId="0E141957" w:rsidR="00CE6855" w:rsidRDefault="00CE6855">
            <w:pPr>
              <w:pStyle w:val="TabellenInhalt"/>
              <w:snapToGrid w:val="0"/>
            </w:pPr>
            <w:r>
              <w:t>1.1</w:t>
            </w:r>
          </w:p>
        </w:tc>
        <w:tc>
          <w:tcPr>
            <w:tcW w:w="1239" w:type="dxa"/>
            <w:tcBorders>
              <w:left w:val="single" w:sz="4" w:space="0" w:color="FFFFFF"/>
              <w:bottom w:val="single" w:sz="4" w:space="0" w:color="FFFFFF"/>
            </w:tcBorders>
            <w:shd w:val="clear" w:color="auto" w:fill="D9D9D9"/>
          </w:tcPr>
          <w:p w14:paraId="5E2DBB98" w14:textId="7FA0B14B" w:rsidR="00CE6855" w:rsidRDefault="00CE6855">
            <w:pPr>
              <w:pStyle w:val="TabellenInhalt"/>
              <w:snapToGrid w:val="0"/>
            </w:pPr>
            <w:r>
              <w:t>19.11.2019</w:t>
            </w:r>
          </w:p>
        </w:tc>
        <w:tc>
          <w:tcPr>
            <w:tcW w:w="3903" w:type="dxa"/>
            <w:tcBorders>
              <w:left w:val="single" w:sz="4" w:space="0" w:color="FFFFFF"/>
              <w:bottom w:val="single" w:sz="4" w:space="0" w:color="FFFFFF"/>
            </w:tcBorders>
            <w:shd w:val="clear" w:color="auto" w:fill="D9D9D9"/>
          </w:tcPr>
          <w:p w14:paraId="1B829C93" w14:textId="4BE48CCC" w:rsidR="00CE6855" w:rsidRDefault="00CE6855">
            <w:pPr>
              <w:pStyle w:val="TabellenInhalt"/>
              <w:snapToGrid w:val="0"/>
            </w:pPr>
            <w:r>
              <w:t>Erweitert und abgegeben</w:t>
            </w:r>
          </w:p>
        </w:tc>
        <w:tc>
          <w:tcPr>
            <w:tcW w:w="2790" w:type="dxa"/>
            <w:tcBorders>
              <w:left w:val="single" w:sz="4" w:space="0" w:color="FFFFFF"/>
              <w:bottom w:val="single" w:sz="4" w:space="0" w:color="FFFFFF"/>
              <w:right w:val="single" w:sz="4" w:space="0" w:color="FFFFFF"/>
            </w:tcBorders>
            <w:shd w:val="clear" w:color="auto" w:fill="D9D9D9"/>
          </w:tcPr>
          <w:p w14:paraId="7CBD6B85" w14:textId="08580920" w:rsidR="00CE6855" w:rsidRDefault="00CE6855">
            <w:pPr>
              <w:pStyle w:val="TabellenInhalt"/>
              <w:snapToGrid w:val="0"/>
            </w:pPr>
            <w:r>
              <w:t>Ursin Künzi</w:t>
            </w:r>
          </w:p>
        </w:tc>
      </w:tr>
      <w:tr w:rsidR="00EA06C3" w14:paraId="4615FCF2" w14:textId="77777777" w:rsidTr="00AB4995">
        <w:tc>
          <w:tcPr>
            <w:tcW w:w="1129" w:type="dxa"/>
            <w:tcBorders>
              <w:left w:val="single" w:sz="4" w:space="0" w:color="FFFFFF"/>
              <w:bottom w:val="single" w:sz="4" w:space="0" w:color="FFFFFF"/>
            </w:tcBorders>
            <w:shd w:val="clear" w:color="auto" w:fill="D9D9D9"/>
          </w:tcPr>
          <w:p w14:paraId="62458000" w14:textId="198AB537" w:rsidR="00EA06C3" w:rsidRDefault="00404B5B">
            <w:pPr>
              <w:pStyle w:val="TabellenInhalt"/>
              <w:snapToGrid w:val="0"/>
            </w:pPr>
            <w:r>
              <w:t>1.</w:t>
            </w:r>
            <w:r w:rsidR="007D502D">
              <w:t>2</w:t>
            </w:r>
          </w:p>
        </w:tc>
        <w:tc>
          <w:tcPr>
            <w:tcW w:w="1239" w:type="dxa"/>
            <w:tcBorders>
              <w:left w:val="single" w:sz="4" w:space="0" w:color="FFFFFF"/>
              <w:bottom w:val="single" w:sz="4" w:space="0" w:color="FFFFFF"/>
            </w:tcBorders>
            <w:shd w:val="clear" w:color="auto" w:fill="D9D9D9"/>
          </w:tcPr>
          <w:p w14:paraId="1F4C68AD" w14:textId="18E47BC6" w:rsidR="00EA06C3" w:rsidRDefault="00486001">
            <w:pPr>
              <w:pStyle w:val="TabellenInhalt"/>
              <w:snapToGrid w:val="0"/>
            </w:pPr>
            <w:r>
              <w:t>9</w:t>
            </w:r>
            <w:r w:rsidR="00404B5B">
              <w:t>.1</w:t>
            </w:r>
            <w:r>
              <w:t>2</w:t>
            </w:r>
            <w:r w:rsidR="00404B5B">
              <w:t>.19</w:t>
            </w:r>
          </w:p>
        </w:tc>
        <w:tc>
          <w:tcPr>
            <w:tcW w:w="3903" w:type="dxa"/>
            <w:tcBorders>
              <w:left w:val="single" w:sz="4" w:space="0" w:color="FFFFFF"/>
              <w:bottom w:val="single" w:sz="4" w:space="0" w:color="FFFFFF"/>
            </w:tcBorders>
            <w:shd w:val="clear" w:color="auto" w:fill="D9D9D9"/>
          </w:tcPr>
          <w:p w14:paraId="5158852C" w14:textId="4BF1EE21" w:rsidR="00EA06C3" w:rsidRDefault="00CE6855">
            <w:pPr>
              <w:pStyle w:val="TabellenInhalt"/>
              <w:snapToGrid w:val="0"/>
            </w:pPr>
            <w:r>
              <w:t xml:space="preserve">Kontrolliert und </w:t>
            </w:r>
            <w:bookmarkStart w:id="0" w:name="_GoBack"/>
            <w:bookmarkEnd w:id="0"/>
            <w:r>
              <w:t>verbessert</w:t>
            </w:r>
          </w:p>
        </w:tc>
        <w:tc>
          <w:tcPr>
            <w:tcW w:w="2790" w:type="dxa"/>
            <w:tcBorders>
              <w:left w:val="single" w:sz="4" w:space="0" w:color="FFFFFF"/>
              <w:bottom w:val="single" w:sz="4" w:space="0" w:color="FFFFFF"/>
              <w:right w:val="single" w:sz="4" w:space="0" w:color="FFFFFF"/>
            </w:tcBorders>
            <w:shd w:val="clear" w:color="auto" w:fill="D9D9D9"/>
          </w:tcPr>
          <w:p w14:paraId="4BF9B809" w14:textId="05791326" w:rsidR="00EA06C3" w:rsidRDefault="00826548">
            <w:pPr>
              <w:pStyle w:val="TabellenInhalt"/>
              <w:snapToGrid w:val="0"/>
            </w:pPr>
            <w:r>
              <w:t>Ursin Künzi</w:t>
            </w:r>
          </w:p>
        </w:tc>
      </w:tr>
    </w:tbl>
    <w:p w14:paraId="3DA6474F" w14:textId="77777777" w:rsidR="00AB4995" w:rsidRDefault="00AB4995" w:rsidP="00AB4995">
      <w:pPr>
        <w:spacing w:before="200" w:after="200"/>
        <w:rPr>
          <w:b/>
        </w:rPr>
      </w:pPr>
      <w:r>
        <w:rPr>
          <w:b/>
        </w:rPr>
        <w:t>Definitionen, Akronyme und Abkürzungen</w:t>
      </w:r>
    </w:p>
    <w:tbl>
      <w:tblPr>
        <w:tblW w:w="0" w:type="auto"/>
        <w:tblInd w:w="108" w:type="dxa"/>
        <w:tblLayout w:type="fixed"/>
        <w:tblCellMar>
          <w:top w:w="17" w:type="dxa"/>
          <w:bottom w:w="17" w:type="dxa"/>
        </w:tblCellMar>
        <w:tblLook w:val="0000" w:firstRow="0" w:lastRow="0" w:firstColumn="0" w:lastColumn="0" w:noHBand="0" w:noVBand="0"/>
      </w:tblPr>
      <w:tblGrid>
        <w:gridCol w:w="2160"/>
        <w:gridCol w:w="6901"/>
      </w:tblGrid>
      <w:tr w:rsidR="00AB4995" w:rsidRPr="00B871B4" w14:paraId="5086D949" w14:textId="77777777" w:rsidTr="002F1D90">
        <w:tc>
          <w:tcPr>
            <w:tcW w:w="2160" w:type="dxa"/>
            <w:tcBorders>
              <w:top w:val="single" w:sz="4" w:space="0" w:color="FFFFFF"/>
              <w:left w:val="single" w:sz="4" w:space="0" w:color="FFFFFF"/>
              <w:bottom w:val="single" w:sz="4" w:space="0" w:color="FFFFFF"/>
            </w:tcBorders>
            <w:shd w:val="clear" w:color="auto" w:fill="9CC2E5"/>
          </w:tcPr>
          <w:p w14:paraId="2F0A7971" w14:textId="77777777" w:rsidR="00AB4995" w:rsidRPr="00B871B4" w:rsidRDefault="00AB4995" w:rsidP="002F1D90">
            <w:pPr>
              <w:pStyle w:val="Tabellenberschrift"/>
              <w:snapToGrid w:val="0"/>
              <w:rPr>
                <w:color w:val="auto"/>
              </w:rPr>
            </w:pPr>
            <w:r w:rsidRPr="00B871B4">
              <w:rPr>
                <w:color w:val="auto"/>
              </w:rPr>
              <w:t>Begriff / Abkürzung</w:t>
            </w:r>
          </w:p>
        </w:tc>
        <w:tc>
          <w:tcPr>
            <w:tcW w:w="6901" w:type="dxa"/>
            <w:tcBorders>
              <w:top w:val="single" w:sz="4" w:space="0" w:color="FFFFFF"/>
              <w:left w:val="single" w:sz="4" w:space="0" w:color="FFFFFF"/>
              <w:bottom w:val="single" w:sz="4" w:space="0" w:color="FFFFFF"/>
              <w:right w:val="single" w:sz="4" w:space="0" w:color="FFFFFF"/>
            </w:tcBorders>
            <w:shd w:val="clear" w:color="auto" w:fill="9CC2E5"/>
          </w:tcPr>
          <w:p w14:paraId="3FE1B26D" w14:textId="77777777" w:rsidR="00AB4995" w:rsidRPr="00B871B4" w:rsidRDefault="00AB4995" w:rsidP="002F1D90">
            <w:pPr>
              <w:pStyle w:val="Tabellenberschrift"/>
              <w:snapToGrid w:val="0"/>
              <w:rPr>
                <w:color w:val="auto"/>
              </w:rPr>
            </w:pPr>
            <w:r w:rsidRPr="00B871B4">
              <w:rPr>
                <w:color w:val="auto"/>
              </w:rPr>
              <w:t>Bedeutung</w:t>
            </w:r>
          </w:p>
        </w:tc>
      </w:tr>
      <w:tr w:rsidR="00AB4995" w14:paraId="33665A62" w14:textId="77777777" w:rsidTr="002F1D90">
        <w:tc>
          <w:tcPr>
            <w:tcW w:w="2160" w:type="dxa"/>
            <w:tcBorders>
              <w:left w:val="single" w:sz="4" w:space="0" w:color="FFFFFF"/>
              <w:bottom w:val="single" w:sz="4" w:space="0" w:color="FFFFFF"/>
            </w:tcBorders>
            <w:shd w:val="clear" w:color="auto" w:fill="D9D9D9"/>
          </w:tcPr>
          <w:p w14:paraId="604AAF9E" w14:textId="77777777" w:rsidR="00AB4995" w:rsidRDefault="00AB4995" w:rsidP="002F1D90">
            <w:pPr>
              <w:pStyle w:val="TabellenInhalt"/>
              <w:snapToGrid w:val="0"/>
              <w:rPr>
                <w:color w:val="FFFFFF"/>
              </w:rPr>
            </w:pPr>
          </w:p>
        </w:tc>
        <w:tc>
          <w:tcPr>
            <w:tcW w:w="6901" w:type="dxa"/>
            <w:tcBorders>
              <w:left w:val="single" w:sz="4" w:space="0" w:color="FFFFFF"/>
              <w:bottom w:val="single" w:sz="4" w:space="0" w:color="FFFFFF"/>
              <w:right w:val="single" w:sz="4" w:space="0" w:color="FFFFFF"/>
            </w:tcBorders>
            <w:shd w:val="clear" w:color="auto" w:fill="D9D9D9"/>
          </w:tcPr>
          <w:p w14:paraId="2C402208" w14:textId="77777777" w:rsidR="00AB4995" w:rsidRDefault="00AB4995" w:rsidP="002F1D90">
            <w:pPr>
              <w:pStyle w:val="TabellenInhalt"/>
              <w:snapToGrid w:val="0"/>
            </w:pPr>
          </w:p>
        </w:tc>
      </w:tr>
    </w:tbl>
    <w:p w14:paraId="78A63465" w14:textId="77777777" w:rsidR="00AB4995" w:rsidRDefault="00AB4995" w:rsidP="00AB4995">
      <w:pPr>
        <w:spacing w:before="200" w:after="200"/>
        <w:rPr>
          <w:b/>
        </w:rPr>
      </w:pPr>
      <w:r>
        <w:rPr>
          <w:b/>
        </w:rPr>
        <w:t>Referenzen</w:t>
      </w:r>
    </w:p>
    <w:tbl>
      <w:tblPr>
        <w:tblW w:w="0" w:type="auto"/>
        <w:tblInd w:w="112" w:type="dxa"/>
        <w:tblLayout w:type="fixed"/>
        <w:tblCellMar>
          <w:top w:w="17" w:type="dxa"/>
          <w:bottom w:w="17" w:type="dxa"/>
        </w:tblCellMar>
        <w:tblLook w:val="0000" w:firstRow="0" w:lastRow="0" w:firstColumn="0" w:lastColumn="0" w:noHBand="0" w:noVBand="0"/>
      </w:tblPr>
      <w:tblGrid>
        <w:gridCol w:w="2150"/>
        <w:gridCol w:w="6895"/>
      </w:tblGrid>
      <w:tr w:rsidR="00AB4995" w:rsidRPr="00B871B4" w14:paraId="23FA39C0" w14:textId="77777777" w:rsidTr="002F1D90">
        <w:tc>
          <w:tcPr>
            <w:tcW w:w="2150" w:type="dxa"/>
            <w:tcBorders>
              <w:top w:val="single" w:sz="4" w:space="0" w:color="FFFFFF"/>
              <w:left w:val="single" w:sz="4" w:space="0" w:color="FFFFFF"/>
              <w:bottom w:val="single" w:sz="4" w:space="0" w:color="FFFFFF"/>
            </w:tcBorders>
            <w:shd w:val="clear" w:color="auto" w:fill="8496B0"/>
          </w:tcPr>
          <w:p w14:paraId="1B34FBE2" w14:textId="77777777" w:rsidR="00AB4995" w:rsidRPr="00B871B4" w:rsidRDefault="00AB4995" w:rsidP="002F1D90">
            <w:pPr>
              <w:pStyle w:val="Tabellenberschrift"/>
              <w:snapToGrid w:val="0"/>
              <w:rPr>
                <w:color w:val="auto"/>
              </w:rPr>
            </w:pPr>
            <w:r w:rsidRPr="00B871B4">
              <w:rPr>
                <w:color w:val="auto"/>
              </w:rPr>
              <w:t>Erkennungszeichen</w:t>
            </w:r>
          </w:p>
        </w:tc>
        <w:tc>
          <w:tcPr>
            <w:tcW w:w="6895" w:type="dxa"/>
            <w:tcBorders>
              <w:top w:val="single" w:sz="4" w:space="0" w:color="FFFFFF"/>
              <w:left w:val="single" w:sz="4" w:space="0" w:color="FFFFFF"/>
              <w:bottom w:val="single" w:sz="4" w:space="0" w:color="FFFFFF"/>
              <w:right w:val="single" w:sz="4" w:space="0" w:color="FFFFFF"/>
            </w:tcBorders>
            <w:shd w:val="clear" w:color="auto" w:fill="8496B0"/>
          </w:tcPr>
          <w:p w14:paraId="5AAFC3DF" w14:textId="77777777" w:rsidR="00AB4995" w:rsidRPr="00B871B4" w:rsidRDefault="00AB4995" w:rsidP="002F1D90">
            <w:pPr>
              <w:pStyle w:val="Tabellenberschrift"/>
              <w:snapToGrid w:val="0"/>
              <w:rPr>
                <w:color w:val="auto"/>
              </w:rPr>
            </w:pPr>
            <w:r w:rsidRPr="00B871B4">
              <w:rPr>
                <w:color w:val="auto"/>
              </w:rPr>
              <w:t>Titel, Quelle</w:t>
            </w:r>
          </w:p>
        </w:tc>
      </w:tr>
      <w:tr w:rsidR="00AB4995" w14:paraId="407117C3" w14:textId="77777777" w:rsidTr="002F1D90">
        <w:tc>
          <w:tcPr>
            <w:tcW w:w="2150" w:type="dxa"/>
            <w:tcBorders>
              <w:left w:val="single" w:sz="4" w:space="0" w:color="FFFFFF"/>
              <w:bottom w:val="single" w:sz="4" w:space="0" w:color="FFFFFF"/>
            </w:tcBorders>
            <w:shd w:val="clear" w:color="auto" w:fill="D9D9D9"/>
          </w:tcPr>
          <w:p w14:paraId="51863844" w14:textId="77777777" w:rsidR="00AB4995" w:rsidRDefault="00AB4995" w:rsidP="002F1D90">
            <w:pPr>
              <w:pStyle w:val="TabellenInhalt"/>
              <w:snapToGrid w:val="0"/>
            </w:pPr>
          </w:p>
        </w:tc>
        <w:tc>
          <w:tcPr>
            <w:tcW w:w="6895" w:type="dxa"/>
            <w:tcBorders>
              <w:left w:val="single" w:sz="4" w:space="0" w:color="FFFFFF"/>
              <w:bottom w:val="single" w:sz="4" w:space="0" w:color="FFFFFF"/>
              <w:right w:val="single" w:sz="4" w:space="0" w:color="FFFFFF"/>
            </w:tcBorders>
            <w:shd w:val="clear" w:color="auto" w:fill="D9D9D9"/>
          </w:tcPr>
          <w:p w14:paraId="2529676A" w14:textId="77777777" w:rsidR="00AB4995" w:rsidRDefault="00AB4995" w:rsidP="002F1D90">
            <w:pPr>
              <w:pStyle w:val="TabellenInhalt"/>
              <w:snapToGrid w:val="0"/>
            </w:pPr>
          </w:p>
        </w:tc>
      </w:tr>
    </w:tbl>
    <w:p w14:paraId="4A5C80B3" w14:textId="77777777" w:rsidR="008C26D3" w:rsidRDefault="008C26D3" w:rsidP="00404B5B">
      <w:pPr>
        <w:spacing w:before="200" w:after="200"/>
      </w:pPr>
    </w:p>
    <w:p w14:paraId="5495BB49" w14:textId="7945AA66" w:rsidR="00EA06C3" w:rsidRPr="00404B5B" w:rsidRDefault="00EA06C3" w:rsidP="00404B5B">
      <w:pPr>
        <w:spacing w:before="200" w:after="200"/>
        <w:rPr>
          <w:b/>
        </w:rPr>
      </w:pPr>
      <w:r>
        <w:br w:type="page"/>
      </w:r>
    </w:p>
    <w:p w14:paraId="0F3EC487" w14:textId="77777777" w:rsidR="00EA06C3" w:rsidRDefault="00EA06C3">
      <w:pPr>
        <w:pStyle w:val="dberschriftInhaltsverzeichnisEFD"/>
        <w:sectPr w:rsidR="00EA06C3">
          <w:headerReference w:type="default" r:id="rId7"/>
          <w:footerReference w:type="default" r:id="rId8"/>
          <w:headerReference w:type="first" r:id="rId9"/>
          <w:footerReference w:type="first" r:id="rId10"/>
          <w:footnotePr>
            <w:pos w:val="beneathText"/>
            <w:numRestart w:val="eachPage"/>
          </w:footnotePr>
          <w:endnotePr>
            <w:numFmt w:val="decimal"/>
          </w:endnotePr>
          <w:pgSz w:w="11905" w:h="16837"/>
          <w:pgMar w:top="1134" w:right="1134" w:bottom="907" w:left="1701" w:header="680" w:footer="340" w:gutter="0"/>
          <w:cols w:space="720"/>
          <w:titlePg/>
          <w:docGrid w:linePitch="360"/>
        </w:sectPr>
      </w:pPr>
      <w:r>
        <w:lastRenderedPageBreak/>
        <w:t>Inhaltsverzeichnis</w:t>
      </w:r>
    </w:p>
    <w:p w14:paraId="209F815D" w14:textId="5D332C74" w:rsidR="00FC3251" w:rsidRDefault="00EA06C3">
      <w:pPr>
        <w:pStyle w:val="Verzeichnis1"/>
        <w:rPr>
          <w:rFonts w:asciiTheme="minorHAnsi" w:eastAsiaTheme="minorEastAsia" w:hAnsiTheme="minorHAnsi" w:cstheme="minorBidi"/>
          <w:noProof/>
          <w:szCs w:val="22"/>
          <w:lang w:eastAsia="de-CH"/>
        </w:rPr>
      </w:pPr>
      <w:r>
        <w:fldChar w:fldCharType="begin"/>
      </w:r>
      <w:r>
        <w:instrText xml:space="preserve"> TOC \o "1-9" \t "Überschrift 1;1;Überschrift 1;1;Titel;1;_a_Überschrift_Num1_EFD;1;Überschrift 2;2;_a_Überschrift_Num2_EFD;2;Überschrift 3;3;_a_Überschrift_Num3_EFD;3;_a_Überschrift_Num4_EFD;4" </w:instrText>
      </w:r>
      <w:r>
        <w:fldChar w:fldCharType="separate"/>
      </w:r>
      <w:r w:rsidR="00FC3251">
        <w:rPr>
          <w:noProof/>
        </w:rPr>
        <w:t>1</w:t>
      </w:r>
      <w:r w:rsidR="00FC3251">
        <w:rPr>
          <w:rFonts w:asciiTheme="minorHAnsi" w:eastAsiaTheme="minorEastAsia" w:hAnsiTheme="minorHAnsi" w:cstheme="minorBidi"/>
          <w:noProof/>
          <w:szCs w:val="22"/>
          <w:lang w:eastAsia="de-CH"/>
        </w:rPr>
        <w:tab/>
      </w:r>
      <w:r w:rsidR="00FC3251">
        <w:rPr>
          <w:noProof/>
        </w:rPr>
        <w:t>Kontrollliste</w:t>
      </w:r>
      <w:r w:rsidR="00FC3251">
        <w:rPr>
          <w:noProof/>
        </w:rPr>
        <w:tab/>
      </w:r>
      <w:r w:rsidR="00FC3251">
        <w:rPr>
          <w:noProof/>
        </w:rPr>
        <w:fldChar w:fldCharType="begin"/>
      </w:r>
      <w:r w:rsidR="00FC3251">
        <w:rPr>
          <w:noProof/>
        </w:rPr>
        <w:instrText xml:space="preserve"> PAGEREF _Toc26011547 \h </w:instrText>
      </w:r>
      <w:r w:rsidR="00FC3251">
        <w:rPr>
          <w:noProof/>
        </w:rPr>
      </w:r>
      <w:r w:rsidR="00FC3251">
        <w:rPr>
          <w:noProof/>
        </w:rPr>
        <w:fldChar w:fldCharType="separate"/>
      </w:r>
      <w:r w:rsidR="00FC3251">
        <w:rPr>
          <w:noProof/>
        </w:rPr>
        <w:t>3</w:t>
      </w:r>
      <w:r w:rsidR="00FC3251">
        <w:rPr>
          <w:noProof/>
        </w:rPr>
        <w:fldChar w:fldCharType="end"/>
      </w:r>
    </w:p>
    <w:p w14:paraId="223287D5" w14:textId="63987782" w:rsidR="00FC3251" w:rsidRDefault="00FC3251">
      <w:pPr>
        <w:pStyle w:val="Verzeichnis1"/>
        <w:rPr>
          <w:rFonts w:asciiTheme="minorHAnsi" w:eastAsiaTheme="minorEastAsia" w:hAnsiTheme="minorHAnsi" w:cstheme="minorBidi"/>
          <w:noProof/>
          <w:szCs w:val="22"/>
          <w:lang w:eastAsia="de-CH"/>
        </w:rPr>
      </w:pPr>
      <w:r>
        <w:rPr>
          <w:noProof/>
        </w:rPr>
        <w:t>2</w:t>
      </w:r>
      <w:r>
        <w:rPr>
          <w:rFonts w:asciiTheme="minorHAnsi" w:eastAsiaTheme="minorEastAsia" w:hAnsiTheme="minorHAnsi" w:cstheme="minorBidi"/>
          <w:noProof/>
          <w:szCs w:val="22"/>
          <w:lang w:eastAsia="de-CH"/>
        </w:rPr>
        <w:tab/>
      </w:r>
      <w:r>
        <w:rPr>
          <w:noProof/>
        </w:rPr>
        <w:t>Liste der Befunde</w:t>
      </w:r>
      <w:r>
        <w:rPr>
          <w:noProof/>
        </w:rPr>
        <w:tab/>
      </w:r>
      <w:r>
        <w:rPr>
          <w:noProof/>
        </w:rPr>
        <w:fldChar w:fldCharType="begin"/>
      </w:r>
      <w:r>
        <w:rPr>
          <w:noProof/>
        </w:rPr>
        <w:instrText xml:space="preserve"> PAGEREF _Toc26011548 \h </w:instrText>
      </w:r>
      <w:r>
        <w:rPr>
          <w:noProof/>
        </w:rPr>
      </w:r>
      <w:r>
        <w:rPr>
          <w:noProof/>
        </w:rPr>
        <w:fldChar w:fldCharType="separate"/>
      </w:r>
      <w:r>
        <w:rPr>
          <w:noProof/>
        </w:rPr>
        <w:t>3</w:t>
      </w:r>
      <w:r>
        <w:rPr>
          <w:noProof/>
        </w:rPr>
        <w:fldChar w:fldCharType="end"/>
      </w:r>
    </w:p>
    <w:p w14:paraId="0791AEF4" w14:textId="57582813" w:rsidR="00FC3251" w:rsidRDefault="00FC3251">
      <w:pPr>
        <w:pStyle w:val="Verzeichnis1"/>
        <w:rPr>
          <w:rFonts w:asciiTheme="minorHAnsi" w:eastAsiaTheme="minorEastAsia" w:hAnsiTheme="minorHAnsi" w:cstheme="minorBidi"/>
          <w:noProof/>
          <w:szCs w:val="22"/>
          <w:lang w:eastAsia="de-CH"/>
        </w:rPr>
      </w:pPr>
      <w:r>
        <w:rPr>
          <w:noProof/>
        </w:rPr>
        <w:t>3</w:t>
      </w:r>
      <w:r>
        <w:rPr>
          <w:rFonts w:asciiTheme="minorHAnsi" w:eastAsiaTheme="minorEastAsia" w:hAnsiTheme="minorHAnsi" w:cstheme="minorBidi"/>
          <w:noProof/>
          <w:szCs w:val="22"/>
          <w:lang w:eastAsia="de-CH"/>
        </w:rPr>
        <w:tab/>
      </w:r>
      <w:r>
        <w:rPr>
          <w:noProof/>
        </w:rPr>
        <w:t>Zusammenfassung</w:t>
      </w:r>
      <w:r>
        <w:rPr>
          <w:noProof/>
        </w:rPr>
        <w:tab/>
      </w:r>
      <w:r>
        <w:rPr>
          <w:noProof/>
        </w:rPr>
        <w:fldChar w:fldCharType="begin"/>
      </w:r>
      <w:r>
        <w:rPr>
          <w:noProof/>
        </w:rPr>
        <w:instrText xml:space="preserve"> PAGEREF _Toc26011549 \h </w:instrText>
      </w:r>
      <w:r>
        <w:rPr>
          <w:noProof/>
        </w:rPr>
      </w:r>
      <w:r>
        <w:rPr>
          <w:noProof/>
        </w:rPr>
        <w:fldChar w:fldCharType="separate"/>
      </w:r>
      <w:r>
        <w:rPr>
          <w:noProof/>
        </w:rPr>
        <w:t>3</w:t>
      </w:r>
      <w:r>
        <w:rPr>
          <w:noProof/>
        </w:rPr>
        <w:fldChar w:fldCharType="end"/>
      </w:r>
    </w:p>
    <w:p w14:paraId="375F1184" w14:textId="7AF17F6F" w:rsidR="00EA06C3" w:rsidRDefault="00EA06C3">
      <w:pPr>
        <w:pStyle w:val="Verzeichnis1"/>
        <w:tabs>
          <w:tab w:val="left" w:leader="dot" w:pos="9071"/>
          <w:tab w:val="right" w:leader="dot" w:pos="9920"/>
        </w:tabs>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end"/>
      </w:r>
    </w:p>
    <w:p w14:paraId="552FD469" w14:textId="77777777" w:rsidR="00EA06C3" w:rsidRDefault="00970D10">
      <w:pPr>
        <w:pStyle w:val="Textkrper"/>
        <w:sectPr w:rsidR="00EA06C3">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pPr>
      <w:r>
        <w:fldChar w:fldCharType="begin"/>
      </w:r>
      <w:r>
        <w:instrText xml:space="preserve"> TOC \c "ABBILDUNG" </w:instrText>
      </w:r>
      <w:r>
        <w:fldChar w:fldCharType="end"/>
      </w:r>
    </w:p>
    <w:p w14:paraId="131FCF10" w14:textId="634E6227" w:rsidR="00EA06C3" w:rsidRDefault="00EA06C3" w:rsidP="00FC3251">
      <w:pPr>
        <w:pStyle w:val="Verzeichnis1"/>
        <w:ind w:left="0" w:firstLine="0"/>
      </w:pPr>
      <w:r>
        <w:br w:type="page"/>
      </w:r>
    </w:p>
    <w:p w14:paraId="0DB14BBF" w14:textId="51186EA0" w:rsidR="008C26D3" w:rsidRDefault="005330B2" w:rsidP="00FC3251">
      <w:pPr>
        <w:pStyle w:val="berschrift1"/>
      </w:pPr>
      <w:bookmarkStart w:id="1" w:name="_Toc26011547"/>
      <w:r>
        <w:lastRenderedPageBreak/>
        <w:t>Kontrollliste</w:t>
      </w:r>
      <w:bookmarkEnd w:id="1"/>
    </w:p>
    <w:p w14:paraId="3158BEA7" w14:textId="2E364299" w:rsidR="00FC3251" w:rsidRPr="00C96318" w:rsidRDefault="000420EC" w:rsidP="00FC3251">
      <w:pPr>
        <w:rPr>
          <w:b/>
          <w:bCs/>
          <w:sz w:val="24"/>
          <w:szCs w:val="24"/>
        </w:rPr>
      </w:pPr>
      <w:r w:rsidRPr="00C96318">
        <w:rPr>
          <w:b/>
          <w:bCs/>
          <w:sz w:val="24"/>
          <w:szCs w:val="24"/>
        </w:rPr>
        <w:t xml:space="preserve">Kontrollliste für </w:t>
      </w:r>
      <w:r w:rsidR="00607019" w:rsidRPr="00C96318">
        <w:rPr>
          <w:b/>
          <w:bCs/>
          <w:sz w:val="24"/>
          <w:szCs w:val="24"/>
        </w:rPr>
        <w:t>das Lösungskonzept</w:t>
      </w:r>
    </w:p>
    <w:p w14:paraId="21572CBE" w14:textId="00B080F1" w:rsidR="00CA0DB0" w:rsidRDefault="00CA0DB0" w:rsidP="00FC3251"/>
    <w:p w14:paraId="0E4F46FD" w14:textId="5E19FD04" w:rsidR="00CA0DB0" w:rsidRDefault="00CA0DB0" w:rsidP="00FC3251">
      <w:r>
        <w:t>Aspekt «Form»: Ist die Darstellung im Dokument sinnvoll?</w:t>
      </w:r>
    </w:p>
    <w:tbl>
      <w:tblPr>
        <w:tblStyle w:val="Tabellenraster"/>
        <w:tblW w:w="0" w:type="auto"/>
        <w:tblLook w:val="04A0" w:firstRow="1" w:lastRow="0" w:firstColumn="1" w:lastColumn="0" w:noHBand="0" w:noVBand="1"/>
      </w:tblPr>
      <w:tblGrid>
        <w:gridCol w:w="704"/>
        <w:gridCol w:w="8356"/>
      </w:tblGrid>
      <w:tr w:rsidR="003D0D69" w14:paraId="4B34D765" w14:textId="77777777" w:rsidTr="00470605">
        <w:tc>
          <w:tcPr>
            <w:tcW w:w="704" w:type="dxa"/>
            <w:shd w:val="clear" w:color="auto" w:fill="D0CECE" w:themeFill="background2" w:themeFillShade="E6"/>
          </w:tcPr>
          <w:p w14:paraId="100CD385" w14:textId="67C2A532" w:rsidR="003D0D69" w:rsidRDefault="003D0D69" w:rsidP="00FC3251">
            <w:r>
              <w:t>ID</w:t>
            </w:r>
          </w:p>
        </w:tc>
        <w:tc>
          <w:tcPr>
            <w:tcW w:w="8356" w:type="dxa"/>
            <w:shd w:val="clear" w:color="auto" w:fill="D0CECE" w:themeFill="background2" w:themeFillShade="E6"/>
          </w:tcPr>
          <w:p w14:paraId="571B3E60" w14:textId="09BA231E" w:rsidR="003D0D69" w:rsidRDefault="003D0D69" w:rsidP="00FC3251">
            <w:r>
              <w:t>Beschreibung</w:t>
            </w:r>
          </w:p>
        </w:tc>
      </w:tr>
      <w:tr w:rsidR="00CA0DB0" w14:paraId="5714E2F5" w14:textId="77777777" w:rsidTr="00CA0DB0">
        <w:tc>
          <w:tcPr>
            <w:tcW w:w="704" w:type="dxa"/>
          </w:tcPr>
          <w:p w14:paraId="3C2CB284" w14:textId="344DE244" w:rsidR="00CA0DB0" w:rsidRDefault="00CA0DB0" w:rsidP="00FC3251">
            <w:r>
              <w:t>A1</w:t>
            </w:r>
          </w:p>
        </w:tc>
        <w:tc>
          <w:tcPr>
            <w:tcW w:w="8356" w:type="dxa"/>
          </w:tcPr>
          <w:p w14:paraId="19C93577" w14:textId="353F72A3" w:rsidR="00CA0DB0" w:rsidRDefault="00A402A1" w:rsidP="00FC3251">
            <w:r>
              <w:t>Ist die Gewichtung der einzelnen Punkte für die Lösungsvarianten sinnvoll gewählt?</w:t>
            </w:r>
          </w:p>
        </w:tc>
      </w:tr>
      <w:tr w:rsidR="00CA0DB0" w14:paraId="5ACF2877" w14:textId="77777777" w:rsidTr="00CA0DB0">
        <w:tc>
          <w:tcPr>
            <w:tcW w:w="704" w:type="dxa"/>
          </w:tcPr>
          <w:p w14:paraId="5753AAD8" w14:textId="33F8D971" w:rsidR="00CA0DB0" w:rsidRDefault="00A402A1" w:rsidP="00FC3251">
            <w:r>
              <w:t>A2</w:t>
            </w:r>
          </w:p>
        </w:tc>
        <w:tc>
          <w:tcPr>
            <w:tcW w:w="8356" w:type="dxa"/>
          </w:tcPr>
          <w:p w14:paraId="3FCDF224" w14:textId="5855A5BB" w:rsidR="00CA0DB0" w:rsidRDefault="00A402A1" w:rsidP="00FC3251">
            <w:r>
              <w:t xml:space="preserve">Sind </w:t>
            </w:r>
            <w:r w:rsidR="005E2D9E">
              <w:t xml:space="preserve">alle </w:t>
            </w:r>
            <w:r>
              <w:t>Lösungsvarianten detailliert und genug differenziert beschrieben?</w:t>
            </w:r>
          </w:p>
        </w:tc>
      </w:tr>
      <w:tr w:rsidR="00CA0DB0" w14:paraId="1E17BEFA" w14:textId="77777777" w:rsidTr="00CA0DB0">
        <w:tc>
          <w:tcPr>
            <w:tcW w:w="704" w:type="dxa"/>
          </w:tcPr>
          <w:p w14:paraId="585051D1" w14:textId="7F88B65B" w:rsidR="00CA0DB0" w:rsidRDefault="00C96318" w:rsidP="00FC3251">
            <w:r>
              <w:t>A3</w:t>
            </w:r>
          </w:p>
        </w:tc>
        <w:tc>
          <w:tcPr>
            <w:tcW w:w="8356" w:type="dxa"/>
          </w:tcPr>
          <w:p w14:paraId="1C5FB10B" w14:textId="718AC458" w:rsidR="00CA0DB0" w:rsidRDefault="00C96318" w:rsidP="00FC3251">
            <w:r>
              <w:t>Sind alle Kriterien verständlich und genug detailliert beschrieben?</w:t>
            </w:r>
          </w:p>
        </w:tc>
      </w:tr>
    </w:tbl>
    <w:p w14:paraId="2B813C2E" w14:textId="77777777" w:rsidR="00C96318" w:rsidRDefault="00C96318" w:rsidP="00FC3251"/>
    <w:p w14:paraId="32FEE720" w14:textId="34762F61" w:rsidR="00607019" w:rsidRPr="00C96318" w:rsidRDefault="00607019" w:rsidP="00607019">
      <w:pPr>
        <w:rPr>
          <w:b/>
          <w:bCs/>
          <w:sz w:val="24"/>
          <w:szCs w:val="24"/>
        </w:rPr>
      </w:pPr>
      <w:r w:rsidRPr="00C96318">
        <w:rPr>
          <w:b/>
          <w:bCs/>
          <w:sz w:val="24"/>
          <w:szCs w:val="24"/>
        </w:rPr>
        <w:t>Kontrollliste für das Pflichentheft</w:t>
      </w:r>
    </w:p>
    <w:p w14:paraId="77F58F90" w14:textId="77777777" w:rsidR="00607019" w:rsidRDefault="00607019" w:rsidP="00607019"/>
    <w:p w14:paraId="22917875" w14:textId="77777777" w:rsidR="00607019" w:rsidRDefault="00607019" w:rsidP="00607019">
      <w:r>
        <w:t>Aspekt «Form»: Ist die Darstellung im Dokument sinnvoll?</w:t>
      </w:r>
    </w:p>
    <w:tbl>
      <w:tblPr>
        <w:tblStyle w:val="Tabellenraster"/>
        <w:tblW w:w="0" w:type="auto"/>
        <w:tblLook w:val="04A0" w:firstRow="1" w:lastRow="0" w:firstColumn="1" w:lastColumn="0" w:noHBand="0" w:noVBand="1"/>
      </w:tblPr>
      <w:tblGrid>
        <w:gridCol w:w="704"/>
        <w:gridCol w:w="8356"/>
      </w:tblGrid>
      <w:tr w:rsidR="003D0D69" w14:paraId="19D4BE9A" w14:textId="77777777" w:rsidTr="00470605">
        <w:tc>
          <w:tcPr>
            <w:tcW w:w="704" w:type="dxa"/>
            <w:shd w:val="clear" w:color="auto" w:fill="D0CECE" w:themeFill="background2" w:themeFillShade="E6"/>
          </w:tcPr>
          <w:p w14:paraId="256F7924" w14:textId="7A2BD75B" w:rsidR="003D0D69" w:rsidRDefault="003D0D69" w:rsidP="003D0D69">
            <w:r>
              <w:t>ID</w:t>
            </w:r>
          </w:p>
        </w:tc>
        <w:tc>
          <w:tcPr>
            <w:tcW w:w="8356" w:type="dxa"/>
            <w:shd w:val="clear" w:color="auto" w:fill="D0CECE" w:themeFill="background2" w:themeFillShade="E6"/>
          </w:tcPr>
          <w:p w14:paraId="408718F1" w14:textId="7EF1BFAE" w:rsidR="003D0D69" w:rsidRDefault="003D0D69" w:rsidP="003D0D69">
            <w:r>
              <w:t>Beschreibung</w:t>
            </w:r>
          </w:p>
        </w:tc>
      </w:tr>
      <w:tr w:rsidR="003D0D69" w14:paraId="5C51DC34" w14:textId="77777777" w:rsidTr="0037657F">
        <w:tc>
          <w:tcPr>
            <w:tcW w:w="704" w:type="dxa"/>
          </w:tcPr>
          <w:p w14:paraId="41C6DEC5" w14:textId="77777777" w:rsidR="003D0D69" w:rsidRDefault="003D0D69" w:rsidP="003D0D69">
            <w:r>
              <w:t>A1</w:t>
            </w:r>
          </w:p>
        </w:tc>
        <w:tc>
          <w:tcPr>
            <w:tcW w:w="8356" w:type="dxa"/>
          </w:tcPr>
          <w:p w14:paraId="055D033D" w14:textId="3467CD50" w:rsidR="003D0D69" w:rsidRDefault="003D0D69" w:rsidP="003D0D69">
            <w:r>
              <w:t>Sind alle Anforderungen als solche erkennbar, d.h. von Erklärungen unterscheidbar?</w:t>
            </w:r>
          </w:p>
        </w:tc>
      </w:tr>
      <w:tr w:rsidR="003D0D69" w14:paraId="4F3A2AE7" w14:textId="77777777" w:rsidTr="0037657F">
        <w:tc>
          <w:tcPr>
            <w:tcW w:w="704" w:type="dxa"/>
          </w:tcPr>
          <w:p w14:paraId="4B7994B3" w14:textId="5C45746F" w:rsidR="003D0D69" w:rsidRDefault="003D0D69" w:rsidP="003D0D69">
            <w:r>
              <w:t>A2</w:t>
            </w:r>
          </w:p>
        </w:tc>
        <w:tc>
          <w:tcPr>
            <w:tcW w:w="8356" w:type="dxa"/>
          </w:tcPr>
          <w:p w14:paraId="124A80C1" w14:textId="67FA6D28" w:rsidR="003D0D69" w:rsidRDefault="003D0D69" w:rsidP="003D0D69">
            <w:r>
              <w:t>Sind alle Anforderungen eindeutig referenzierbar?</w:t>
            </w:r>
          </w:p>
        </w:tc>
      </w:tr>
      <w:tr w:rsidR="003D0D69" w14:paraId="5A76202A" w14:textId="77777777" w:rsidTr="0037657F">
        <w:tc>
          <w:tcPr>
            <w:tcW w:w="704" w:type="dxa"/>
          </w:tcPr>
          <w:p w14:paraId="058CC201" w14:textId="17F945B8" w:rsidR="003D0D69" w:rsidRDefault="003D0D69" w:rsidP="003D0D69">
            <w:r>
              <w:t>A3</w:t>
            </w:r>
          </w:p>
        </w:tc>
        <w:tc>
          <w:tcPr>
            <w:tcW w:w="8356" w:type="dxa"/>
          </w:tcPr>
          <w:p w14:paraId="03FB4AED" w14:textId="5220F69B" w:rsidR="003D0D69" w:rsidRDefault="003D0D69" w:rsidP="003D0D69">
            <w:r>
              <w:t>Ist die Spezifikation jeder Anforderung eindeutig?</w:t>
            </w:r>
          </w:p>
        </w:tc>
      </w:tr>
      <w:tr w:rsidR="003D0D69" w14:paraId="78DB2550" w14:textId="77777777" w:rsidTr="0037657F">
        <w:tc>
          <w:tcPr>
            <w:tcW w:w="704" w:type="dxa"/>
          </w:tcPr>
          <w:p w14:paraId="00BCE2B3" w14:textId="509BE31E" w:rsidR="003D0D69" w:rsidRDefault="003D0D69" w:rsidP="003D0D69">
            <w:r>
              <w:t>A4</w:t>
            </w:r>
          </w:p>
        </w:tc>
        <w:tc>
          <w:tcPr>
            <w:tcW w:w="8356" w:type="dxa"/>
          </w:tcPr>
          <w:p w14:paraId="69518EAB" w14:textId="6F5253A4" w:rsidR="003D0D69" w:rsidRDefault="003D0D69" w:rsidP="003D0D69">
            <w:r>
              <w:t>Sind alle Anforderungen überprüfbar formuliert?</w:t>
            </w:r>
          </w:p>
        </w:tc>
      </w:tr>
      <w:tr w:rsidR="003D0D69" w14:paraId="1AB94E78" w14:textId="77777777" w:rsidTr="0037657F">
        <w:tc>
          <w:tcPr>
            <w:tcW w:w="704" w:type="dxa"/>
          </w:tcPr>
          <w:p w14:paraId="0A3368A6" w14:textId="37A52D7B" w:rsidR="003D0D69" w:rsidRDefault="003D0D69" w:rsidP="003D0D69">
            <w:r>
              <w:t>A5</w:t>
            </w:r>
          </w:p>
        </w:tc>
        <w:tc>
          <w:tcPr>
            <w:tcW w:w="8356" w:type="dxa"/>
          </w:tcPr>
          <w:p w14:paraId="71426212" w14:textId="626F7909" w:rsidR="003D0D69" w:rsidRDefault="003D0D69" w:rsidP="003D0D69">
            <w:r>
              <w:t>Sind alle Anforderungen klar in funktional / nichtfunktional, M / K und in die verschiedenen Versionen des Projekts unterteilt worden?</w:t>
            </w:r>
          </w:p>
        </w:tc>
      </w:tr>
    </w:tbl>
    <w:p w14:paraId="7E47327C" w14:textId="445FB430" w:rsidR="000420EC" w:rsidRDefault="000420EC" w:rsidP="00FC3251"/>
    <w:p w14:paraId="269067C9" w14:textId="28C72A23" w:rsidR="00607019" w:rsidRDefault="00607019" w:rsidP="00FC3251">
      <w:r>
        <w:t>Aspekt «</w:t>
      </w:r>
      <w:r w:rsidR="000D71BE">
        <w:t>Vertraulichkeit»: Sind die wesentlichen Aspekte des Datenschutzes berücksichtigt?</w:t>
      </w:r>
    </w:p>
    <w:tbl>
      <w:tblPr>
        <w:tblStyle w:val="Tabellenraster"/>
        <w:tblW w:w="0" w:type="auto"/>
        <w:tblLook w:val="04A0" w:firstRow="1" w:lastRow="0" w:firstColumn="1" w:lastColumn="0" w:noHBand="0" w:noVBand="1"/>
      </w:tblPr>
      <w:tblGrid>
        <w:gridCol w:w="704"/>
        <w:gridCol w:w="8356"/>
      </w:tblGrid>
      <w:tr w:rsidR="003D0D69" w14:paraId="7B1ED296" w14:textId="77777777" w:rsidTr="00470605">
        <w:tc>
          <w:tcPr>
            <w:tcW w:w="704" w:type="dxa"/>
            <w:shd w:val="clear" w:color="auto" w:fill="D0CECE" w:themeFill="background2" w:themeFillShade="E6"/>
          </w:tcPr>
          <w:p w14:paraId="5D4A61B7" w14:textId="2F9702F0" w:rsidR="003D0D69" w:rsidRDefault="003D0D69" w:rsidP="003D0D69">
            <w:r>
              <w:t>ID</w:t>
            </w:r>
          </w:p>
        </w:tc>
        <w:tc>
          <w:tcPr>
            <w:tcW w:w="8356" w:type="dxa"/>
            <w:shd w:val="clear" w:color="auto" w:fill="D0CECE" w:themeFill="background2" w:themeFillShade="E6"/>
          </w:tcPr>
          <w:p w14:paraId="09938340" w14:textId="4F5880B0" w:rsidR="003D0D69" w:rsidRDefault="003D0D69" w:rsidP="003D0D69">
            <w:r>
              <w:t>Beschreibung</w:t>
            </w:r>
          </w:p>
        </w:tc>
      </w:tr>
      <w:tr w:rsidR="003D0D69" w14:paraId="572D85BB" w14:textId="77777777" w:rsidTr="000D71BE">
        <w:tc>
          <w:tcPr>
            <w:tcW w:w="704" w:type="dxa"/>
          </w:tcPr>
          <w:p w14:paraId="07B54CC5" w14:textId="216146A5" w:rsidR="003D0D69" w:rsidRDefault="003D0D69" w:rsidP="003D0D69">
            <w:r>
              <w:t>B1</w:t>
            </w:r>
          </w:p>
        </w:tc>
        <w:tc>
          <w:tcPr>
            <w:tcW w:w="8356" w:type="dxa"/>
          </w:tcPr>
          <w:p w14:paraId="514ECD79" w14:textId="259DE125" w:rsidR="003D0D69" w:rsidRDefault="003D0D69" w:rsidP="003D0D69">
            <w:r>
              <w:t>Ist spezifiziert, welche Informationen vertraulich zu behandeln sind?</w:t>
            </w:r>
          </w:p>
        </w:tc>
      </w:tr>
      <w:tr w:rsidR="003D0D69" w14:paraId="4AD2B169" w14:textId="77777777" w:rsidTr="000D71BE">
        <w:tc>
          <w:tcPr>
            <w:tcW w:w="704" w:type="dxa"/>
          </w:tcPr>
          <w:p w14:paraId="08702A8F" w14:textId="45AC6CA6" w:rsidR="003D0D69" w:rsidRDefault="003D0D69" w:rsidP="003D0D69">
            <w:r>
              <w:t>B2</w:t>
            </w:r>
          </w:p>
        </w:tc>
        <w:tc>
          <w:tcPr>
            <w:tcW w:w="8356" w:type="dxa"/>
          </w:tcPr>
          <w:p w14:paraId="521D5856" w14:textId="76B366B7" w:rsidR="003D0D69" w:rsidRDefault="003D0D69" w:rsidP="003D0D69">
            <w:r>
              <w:t>Ist definiert, gegen welche Art von unberechtigtem Zugriff die Informationen geschützt werden muss?</w:t>
            </w:r>
          </w:p>
        </w:tc>
      </w:tr>
    </w:tbl>
    <w:p w14:paraId="116D0076" w14:textId="77777777" w:rsidR="00A402A1" w:rsidRDefault="00A402A1" w:rsidP="00A402A1"/>
    <w:p w14:paraId="1DB76D20" w14:textId="7CAC794B" w:rsidR="00A402A1" w:rsidRDefault="00A402A1" w:rsidP="00A402A1">
      <w:r>
        <w:t>Aspekt «Zustände</w:t>
      </w:r>
      <w:r w:rsidR="000070FA">
        <w:t xml:space="preserve"> /</w:t>
      </w:r>
      <w:r>
        <w:t xml:space="preserve"> Ereignisse»: Sind alle Zustände und Ereignisse eindeutig spezifiziert?</w:t>
      </w:r>
    </w:p>
    <w:tbl>
      <w:tblPr>
        <w:tblStyle w:val="Tabellenraster"/>
        <w:tblW w:w="0" w:type="auto"/>
        <w:tblLook w:val="04A0" w:firstRow="1" w:lastRow="0" w:firstColumn="1" w:lastColumn="0" w:noHBand="0" w:noVBand="1"/>
      </w:tblPr>
      <w:tblGrid>
        <w:gridCol w:w="704"/>
        <w:gridCol w:w="8356"/>
      </w:tblGrid>
      <w:tr w:rsidR="003D0D69" w14:paraId="0C72BB1A" w14:textId="77777777" w:rsidTr="00470605">
        <w:tc>
          <w:tcPr>
            <w:tcW w:w="704" w:type="dxa"/>
            <w:shd w:val="clear" w:color="auto" w:fill="D0CECE" w:themeFill="background2" w:themeFillShade="E6"/>
          </w:tcPr>
          <w:p w14:paraId="0837AB47" w14:textId="17157D24" w:rsidR="003D0D69" w:rsidRDefault="003D0D69" w:rsidP="003D0D69">
            <w:r>
              <w:t>ID</w:t>
            </w:r>
          </w:p>
        </w:tc>
        <w:tc>
          <w:tcPr>
            <w:tcW w:w="8356" w:type="dxa"/>
            <w:shd w:val="clear" w:color="auto" w:fill="D0CECE" w:themeFill="background2" w:themeFillShade="E6"/>
          </w:tcPr>
          <w:p w14:paraId="5AB27D03" w14:textId="2E6E8A66" w:rsidR="003D0D69" w:rsidRDefault="003D0D69" w:rsidP="003D0D69">
            <w:r>
              <w:t>Beschreibung</w:t>
            </w:r>
          </w:p>
        </w:tc>
      </w:tr>
      <w:tr w:rsidR="003D0D69" w14:paraId="766B47BA" w14:textId="77777777" w:rsidTr="0037657F">
        <w:tc>
          <w:tcPr>
            <w:tcW w:w="704" w:type="dxa"/>
          </w:tcPr>
          <w:p w14:paraId="20E22D0C" w14:textId="6A4CF382" w:rsidR="003D0D69" w:rsidRDefault="003D0D69" w:rsidP="003D0D69">
            <w:r>
              <w:t>C1</w:t>
            </w:r>
          </w:p>
        </w:tc>
        <w:tc>
          <w:tcPr>
            <w:tcW w:w="8356" w:type="dxa"/>
          </w:tcPr>
          <w:p w14:paraId="1FE6DAF9" w14:textId="703C6D92" w:rsidR="003D0D69" w:rsidRDefault="003D0D69" w:rsidP="003D0D69">
            <w:r>
              <w:t>Sind alle möglichen Betriebsarten (Über VPN, Im Netzwerk etc.) definiert?</w:t>
            </w:r>
          </w:p>
        </w:tc>
      </w:tr>
      <w:tr w:rsidR="003D0D69" w14:paraId="11D470FC" w14:textId="77777777" w:rsidTr="0037657F">
        <w:tc>
          <w:tcPr>
            <w:tcW w:w="704" w:type="dxa"/>
          </w:tcPr>
          <w:p w14:paraId="6D24705C" w14:textId="61497A2F" w:rsidR="003D0D69" w:rsidRDefault="003D0D69" w:rsidP="003D0D69">
            <w:r>
              <w:t>C2</w:t>
            </w:r>
          </w:p>
        </w:tc>
        <w:tc>
          <w:tcPr>
            <w:tcW w:w="8356" w:type="dxa"/>
          </w:tcPr>
          <w:p w14:paraId="29F75DC1" w14:textId="23E4079B" w:rsidR="003D0D69" w:rsidRDefault="003D0D69" w:rsidP="003D0D69">
            <w:r>
              <w:t>Sind alle Ereignisse spezifiert, die zur Änderung der Betriebsartführen?</w:t>
            </w:r>
          </w:p>
        </w:tc>
      </w:tr>
    </w:tbl>
    <w:p w14:paraId="7BA846D8" w14:textId="77777777" w:rsidR="000D71BE" w:rsidRDefault="000D71BE" w:rsidP="00FC3251"/>
    <w:p w14:paraId="18670552" w14:textId="078D7E48" w:rsidR="00FC3251" w:rsidRDefault="00FC3251" w:rsidP="00FC3251">
      <w:pPr>
        <w:pStyle w:val="berschrift1"/>
      </w:pPr>
      <w:bookmarkStart w:id="2" w:name="_Toc26011548"/>
      <w:r>
        <w:t>Liste der Befunde</w:t>
      </w:r>
      <w:bookmarkEnd w:id="2"/>
    </w:p>
    <w:p w14:paraId="21200C36" w14:textId="452F4147" w:rsidR="003D0D69" w:rsidRPr="00C96318" w:rsidRDefault="003D0D69" w:rsidP="003D0D69">
      <w:pPr>
        <w:rPr>
          <w:b/>
          <w:bCs/>
          <w:sz w:val="24"/>
          <w:szCs w:val="24"/>
        </w:rPr>
      </w:pPr>
      <w:r>
        <w:rPr>
          <w:b/>
          <w:bCs/>
          <w:sz w:val="24"/>
          <w:szCs w:val="24"/>
        </w:rPr>
        <w:t>Liste der Befunde</w:t>
      </w:r>
      <w:r w:rsidRPr="00C96318">
        <w:rPr>
          <w:b/>
          <w:bCs/>
          <w:sz w:val="24"/>
          <w:szCs w:val="24"/>
        </w:rPr>
        <w:t xml:space="preserve"> für das Lösungskonzept</w:t>
      </w:r>
    </w:p>
    <w:p w14:paraId="3F28A06C" w14:textId="77777777" w:rsidR="003D0D69" w:rsidRPr="003D0D69" w:rsidRDefault="003D0D69" w:rsidP="003D0D69"/>
    <w:tbl>
      <w:tblPr>
        <w:tblStyle w:val="Tabellenraster"/>
        <w:tblW w:w="0" w:type="auto"/>
        <w:tblLook w:val="04A0" w:firstRow="1" w:lastRow="0" w:firstColumn="1" w:lastColumn="0" w:noHBand="0" w:noVBand="1"/>
      </w:tblPr>
      <w:tblGrid>
        <w:gridCol w:w="1129"/>
        <w:gridCol w:w="6738"/>
        <w:gridCol w:w="1134"/>
      </w:tblGrid>
      <w:tr w:rsidR="003D0D69" w14:paraId="12CF08CC" w14:textId="77777777" w:rsidTr="00470605">
        <w:tc>
          <w:tcPr>
            <w:tcW w:w="1129" w:type="dxa"/>
            <w:shd w:val="clear" w:color="auto" w:fill="D0CECE" w:themeFill="background2" w:themeFillShade="E6"/>
          </w:tcPr>
          <w:p w14:paraId="02230EFD" w14:textId="4B579941" w:rsidR="003D0D69" w:rsidRDefault="003D0D69" w:rsidP="00FC3251">
            <w:r>
              <w:t>ID</w:t>
            </w:r>
          </w:p>
        </w:tc>
        <w:tc>
          <w:tcPr>
            <w:tcW w:w="6738" w:type="dxa"/>
            <w:shd w:val="clear" w:color="auto" w:fill="D0CECE" w:themeFill="background2" w:themeFillShade="E6"/>
          </w:tcPr>
          <w:p w14:paraId="1602A022" w14:textId="6A677F45" w:rsidR="003D0D69" w:rsidRDefault="003D0D69" w:rsidP="00FC3251">
            <w:r>
              <w:t>Beschreibung</w:t>
            </w:r>
          </w:p>
        </w:tc>
        <w:tc>
          <w:tcPr>
            <w:tcW w:w="1134" w:type="dxa"/>
            <w:shd w:val="clear" w:color="auto" w:fill="AEAAAA" w:themeFill="background2" w:themeFillShade="BF"/>
          </w:tcPr>
          <w:p w14:paraId="7DC5EFDF" w14:textId="7B37B738" w:rsidR="003D0D69" w:rsidRDefault="003D0D69" w:rsidP="00FC3251">
            <w:r>
              <w:t>Gewicht</w:t>
            </w:r>
          </w:p>
        </w:tc>
      </w:tr>
      <w:tr w:rsidR="003D0D69" w14:paraId="548A1DF8" w14:textId="77777777" w:rsidTr="003D0D69">
        <w:tc>
          <w:tcPr>
            <w:tcW w:w="1129" w:type="dxa"/>
          </w:tcPr>
          <w:p w14:paraId="2B913DFF" w14:textId="24AB7B02" w:rsidR="003D0D69" w:rsidRDefault="003D0D69" w:rsidP="00FC3251">
            <w:r>
              <w:t>A1</w:t>
            </w:r>
          </w:p>
        </w:tc>
        <w:tc>
          <w:tcPr>
            <w:tcW w:w="6738" w:type="dxa"/>
          </w:tcPr>
          <w:p w14:paraId="7E0428D7" w14:textId="652B4BBE" w:rsidR="003D0D69" w:rsidRDefault="00D011EC" w:rsidP="00FC3251">
            <w:r>
              <w:t>-</w:t>
            </w:r>
          </w:p>
        </w:tc>
        <w:tc>
          <w:tcPr>
            <w:tcW w:w="1134" w:type="dxa"/>
            <w:shd w:val="clear" w:color="auto" w:fill="00B050"/>
          </w:tcPr>
          <w:p w14:paraId="009FABB5" w14:textId="54CF96BD" w:rsidR="003D0D69" w:rsidRDefault="003D0D69" w:rsidP="00FC3251">
            <w:r>
              <w:t>G</w:t>
            </w:r>
          </w:p>
        </w:tc>
      </w:tr>
      <w:tr w:rsidR="003D0D69" w14:paraId="1B23DE47" w14:textId="77777777" w:rsidTr="003D0D69">
        <w:tc>
          <w:tcPr>
            <w:tcW w:w="1129" w:type="dxa"/>
          </w:tcPr>
          <w:p w14:paraId="51AC98E2" w14:textId="3CC196B1" w:rsidR="003D0D69" w:rsidRDefault="003D0D69" w:rsidP="00FC3251">
            <w:r>
              <w:t>A2</w:t>
            </w:r>
          </w:p>
        </w:tc>
        <w:tc>
          <w:tcPr>
            <w:tcW w:w="6738" w:type="dxa"/>
          </w:tcPr>
          <w:p w14:paraId="6571F9E7" w14:textId="71E47A0D" w:rsidR="003D0D69" w:rsidRDefault="00D011EC" w:rsidP="00FC3251">
            <w:r>
              <w:t>-</w:t>
            </w:r>
          </w:p>
        </w:tc>
        <w:tc>
          <w:tcPr>
            <w:tcW w:w="1134" w:type="dxa"/>
            <w:shd w:val="clear" w:color="auto" w:fill="00B050"/>
          </w:tcPr>
          <w:p w14:paraId="608D1105" w14:textId="3AD6B0B8" w:rsidR="003D0D69" w:rsidRDefault="003D0D69" w:rsidP="00FC3251">
            <w:r>
              <w:t>G</w:t>
            </w:r>
          </w:p>
        </w:tc>
      </w:tr>
      <w:tr w:rsidR="003D0D69" w14:paraId="1F32661B" w14:textId="77777777" w:rsidTr="003D0D69">
        <w:tc>
          <w:tcPr>
            <w:tcW w:w="1129" w:type="dxa"/>
          </w:tcPr>
          <w:p w14:paraId="4A130D87" w14:textId="5C0C095A" w:rsidR="003D0D69" w:rsidRDefault="003D0D69" w:rsidP="00FC3251">
            <w:r>
              <w:t>A3</w:t>
            </w:r>
          </w:p>
        </w:tc>
        <w:tc>
          <w:tcPr>
            <w:tcW w:w="6738" w:type="dxa"/>
          </w:tcPr>
          <w:p w14:paraId="57FAD5AC" w14:textId="5FC70A56" w:rsidR="003D0D69" w:rsidRDefault="00D011EC" w:rsidP="00FC3251">
            <w:r>
              <w:t>-</w:t>
            </w:r>
          </w:p>
        </w:tc>
        <w:tc>
          <w:tcPr>
            <w:tcW w:w="1134" w:type="dxa"/>
            <w:shd w:val="clear" w:color="auto" w:fill="00B050"/>
          </w:tcPr>
          <w:p w14:paraId="4CE41B53" w14:textId="59465770" w:rsidR="003D0D69" w:rsidRDefault="003D0D69" w:rsidP="00FC3251">
            <w:r>
              <w:t>G</w:t>
            </w:r>
          </w:p>
        </w:tc>
      </w:tr>
      <w:tr w:rsidR="003D0D69" w14:paraId="14591E51" w14:textId="77777777" w:rsidTr="00470605">
        <w:tc>
          <w:tcPr>
            <w:tcW w:w="1129" w:type="dxa"/>
            <w:shd w:val="clear" w:color="auto" w:fill="D0CECE" w:themeFill="background2" w:themeFillShade="E6"/>
          </w:tcPr>
          <w:p w14:paraId="6B83D094" w14:textId="7DDDC0E1" w:rsidR="003D0D69" w:rsidRDefault="003D0D69" w:rsidP="00FC3251">
            <w:r>
              <w:t>Gewicht:</w:t>
            </w:r>
          </w:p>
        </w:tc>
        <w:tc>
          <w:tcPr>
            <w:tcW w:w="7872" w:type="dxa"/>
            <w:gridSpan w:val="2"/>
            <w:shd w:val="clear" w:color="auto" w:fill="D0CECE" w:themeFill="background2" w:themeFillShade="E6"/>
          </w:tcPr>
          <w:p w14:paraId="1970D388" w14:textId="2FEBD9A7" w:rsidR="003D0D69" w:rsidRPr="003D0D69" w:rsidRDefault="003D0D69" w:rsidP="00FC3251">
            <w:pPr>
              <w:rPr>
                <w:i/>
                <w:iCs/>
              </w:rPr>
            </w:pPr>
            <w:r w:rsidRPr="003D0D69">
              <w:rPr>
                <w:b/>
                <w:i/>
                <w:iCs/>
              </w:rPr>
              <w:t>K</w:t>
            </w:r>
            <w:r w:rsidRPr="003D0D69">
              <w:rPr>
                <w:i/>
                <w:iCs/>
              </w:rPr>
              <w:t xml:space="preserve">ritischer Fehler / </w:t>
            </w:r>
            <w:r w:rsidRPr="003D0D69">
              <w:rPr>
                <w:b/>
                <w:i/>
                <w:iCs/>
              </w:rPr>
              <w:t>H</w:t>
            </w:r>
            <w:r w:rsidRPr="003D0D69">
              <w:rPr>
                <w:i/>
                <w:iCs/>
              </w:rPr>
              <w:t xml:space="preserve">auptfehler / </w:t>
            </w:r>
            <w:r w:rsidRPr="003D0D69">
              <w:rPr>
                <w:b/>
                <w:i/>
                <w:iCs/>
              </w:rPr>
              <w:t>N</w:t>
            </w:r>
            <w:r w:rsidRPr="003D0D69">
              <w:rPr>
                <w:i/>
                <w:iCs/>
              </w:rPr>
              <w:t xml:space="preserve">ebenfehler / </w:t>
            </w:r>
            <w:r w:rsidRPr="003D0D69">
              <w:rPr>
                <w:b/>
                <w:i/>
                <w:iCs/>
              </w:rPr>
              <w:t>G</w:t>
            </w:r>
            <w:r w:rsidRPr="003D0D69">
              <w:rPr>
                <w:i/>
                <w:iCs/>
              </w:rPr>
              <w:t>ut</w:t>
            </w:r>
          </w:p>
        </w:tc>
      </w:tr>
    </w:tbl>
    <w:p w14:paraId="424A3CD7" w14:textId="713E833A" w:rsidR="00FC3251" w:rsidRDefault="00FC3251" w:rsidP="00FC3251"/>
    <w:p w14:paraId="73788BBC" w14:textId="2D07FB46" w:rsidR="003D0D69" w:rsidRPr="00C96318" w:rsidRDefault="003D0D69" w:rsidP="003D0D69">
      <w:pPr>
        <w:rPr>
          <w:b/>
          <w:bCs/>
          <w:sz w:val="24"/>
          <w:szCs w:val="24"/>
        </w:rPr>
      </w:pPr>
      <w:r>
        <w:rPr>
          <w:b/>
          <w:bCs/>
          <w:sz w:val="24"/>
          <w:szCs w:val="24"/>
        </w:rPr>
        <w:t>Liste der Befunde</w:t>
      </w:r>
      <w:r w:rsidRPr="00C96318">
        <w:rPr>
          <w:b/>
          <w:bCs/>
          <w:sz w:val="24"/>
          <w:szCs w:val="24"/>
        </w:rPr>
        <w:t xml:space="preserve"> für das </w:t>
      </w:r>
      <w:r>
        <w:rPr>
          <w:b/>
          <w:bCs/>
          <w:sz w:val="24"/>
          <w:szCs w:val="24"/>
        </w:rPr>
        <w:t>Pflichtenheft</w:t>
      </w:r>
    </w:p>
    <w:p w14:paraId="7295A055" w14:textId="77777777" w:rsidR="003D0D69" w:rsidRPr="003D0D69" w:rsidRDefault="003D0D69" w:rsidP="003D0D69"/>
    <w:tbl>
      <w:tblPr>
        <w:tblStyle w:val="Tabellenraster"/>
        <w:tblW w:w="0" w:type="auto"/>
        <w:tblLook w:val="04A0" w:firstRow="1" w:lastRow="0" w:firstColumn="1" w:lastColumn="0" w:noHBand="0" w:noVBand="1"/>
      </w:tblPr>
      <w:tblGrid>
        <w:gridCol w:w="1129"/>
        <w:gridCol w:w="6738"/>
        <w:gridCol w:w="1134"/>
      </w:tblGrid>
      <w:tr w:rsidR="003D0D69" w14:paraId="2DCA6263" w14:textId="77777777" w:rsidTr="00470605">
        <w:tc>
          <w:tcPr>
            <w:tcW w:w="1129" w:type="dxa"/>
            <w:shd w:val="clear" w:color="auto" w:fill="D0CECE" w:themeFill="background2" w:themeFillShade="E6"/>
          </w:tcPr>
          <w:p w14:paraId="7134D297" w14:textId="77777777" w:rsidR="003D0D69" w:rsidRDefault="003D0D69" w:rsidP="009620E6">
            <w:r>
              <w:t>ID</w:t>
            </w:r>
          </w:p>
        </w:tc>
        <w:tc>
          <w:tcPr>
            <w:tcW w:w="6738" w:type="dxa"/>
            <w:shd w:val="clear" w:color="auto" w:fill="D0CECE" w:themeFill="background2" w:themeFillShade="E6"/>
          </w:tcPr>
          <w:p w14:paraId="127FD27C" w14:textId="77777777" w:rsidR="003D0D69" w:rsidRDefault="003D0D69" w:rsidP="009620E6">
            <w:r>
              <w:t>Beschreibung</w:t>
            </w:r>
          </w:p>
        </w:tc>
        <w:tc>
          <w:tcPr>
            <w:tcW w:w="1134" w:type="dxa"/>
            <w:shd w:val="clear" w:color="auto" w:fill="AEAAAA" w:themeFill="background2" w:themeFillShade="BF"/>
          </w:tcPr>
          <w:p w14:paraId="4CBA9A9D" w14:textId="77777777" w:rsidR="003D0D69" w:rsidRDefault="003D0D69" w:rsidP="009620E6">
            <w:r>
              <w:t>Gewicht</w:t>
            </w:r>
          </w:p>
        </w:tc>
      </w:tr>
      <w:tr w:rsidR="003D0D69" w14:paraId="11E83CF5" w14:textId="77777777" w:rsidTr="003D0D69">
        <w:tc>
          <w:tcPr>
            <w:tcW w:w="1129" w:type="dxa"/>
          </w:tcPr>
          <w:p w14:paraId="482D3247" w14:textId="77777777" w:rsidR="003D0D69" w:rsidRDefault="003D0D69" w:rsidP="009620E6">
            <w:r>
              <w:t>A1</w:t>
            </w:r>
          </w:p>
        </w:tc>
        <w:tc>
          <w:tcPr>
            <w:tcW w:w="6738" w:type="dxa"/>
          </w:tcPr>
          <w:p w14:paraId="08EE9E1F" w14:textId="49059E27" w:rsidR="003D0D69" w:rsidRDefault="00D011EC" w:rsidP="009620E6">
            <w:r>
              <w:t>-</w:t>
            </w:r>
          </w:p>
        </w:tc>
        <w:tc>
          <w:tcPr>
            <w:tcW w:w="1134" w:type="dxa"/>
            <w:shd w:val="clear" w:color="auto" w:fill="00B050"/>
          </w:tcPr>
          <w:p w14:paraId="4534B3F3" w14:textId="77777777" w:rsidR="003D0D69" w:rsidRDefault="003D0D69" w:rsidP="009620E6">
            <w:r>
              <w:t>G</w:t>
            </w:r>
          </w:p>
        </w:tc>
      </w:tr>
      <w:tr w:rsidR="003D0D69" w14:paraId="1333B374" w14:textId="77777777" w:rsidTr="003D0D69">
        <w:tc>
          <w:tcPr>
            <w:tcW w:w="1129" w:type="dxa"/>
          </w:tcPr>
          <w:p w14:paraId="15774804" w14:textId="77777777" w:rsidR="003D0D69" w:rsidRDefault="003D0D69" w:rsidP="009620E6">
            <w:r>
              <w:t>A2</w:t>
            </w:r>
          </w:p>
        </w:tc>
        <w:tc>
          <w:tcPr>
            <w:tcW w:w="6738" w:type="dxa"/>
          </w:tcPr>
          <w:p w14:paraId="1C128018" w14:textId="779107BF" w:rsidR="003D0D69" w:rsidRDefault="00D011EC" w:rsidP="009620E6">
            <w:r>
              <w:t>-</w:t>
            </w:r>
          </w:p>
        </w:tc>
        <w:tc>
          <w:tcPr>
            <w:tcW w:w="1134" w:type="dxa"/>
            <w:shd w:val="clear" w:color="auto" w:fill="00B050"/>
          </w:tcPr>
          <w:p w14:paraId="0CC8ECDE" w14:textId="77777777" w:rsidR="003D0D69" w:rsidRDefault="003D0D69" w:rsidP="009620E6">
            <w:r>
              <w:t>G</w:t>
            </w:r>
          </w:p>
        </w:tc>
      </w:tr>
      <w:tr w:rsidR="003D0D69" w14:paraId="735BAA80" w14:textId="77777777" w:rsidTr="003D0D69">
        <w:tc>
          <w:tcPr>
            <w:tcW w:w="1129" w:type="dxa"/>
          </w:tcPr>
          <w:p w14:paraId="41782276" w14:textId="77777777" w:rsidR="003D0D69" w:rsidRDefault="003D0D69" w:rsidP="009620E6">
            <w:r>
              <w:t>A3</w:t>
            </w:r>
          </w:p>
        </w:tc>
        <w:tc>
          <w:tcPr>
            <w:tcW w:w="6738" w:type="dxa"/>
          </w:tcPr>
          <w:p w14:paraId="38CEE0FC" w14:textId="11E31277" w:rsidR="003D0D69" w:rsidRDefault="00D011EC" w:rsidP="009620E6">
            <w:r>
              <w:t>-</w:t>
            </w:r>
          </w:p>
        </w:tc>
        <w:tc>
          <w:tcPr>
            <w:tcW w:w="1134" w:type="dxa"/>
            <w:shd w:val="clear" w:color="auto" w:fill="00B050"/>
          </w:tcPr>
          <w:p w14:paraId="7399EE66" w14:textId="77777777" w:rsidR="003D0D69" w:rsidRDefault="003D0D69" w:rsidP="009620E6">
            <w:r>
              <w:t>G</w:t>
            </w:r>
          </w:p>
        </w:tc>
      </w:tr>
      <w:tr w:rsidR="003D0D69" w14:paraId="07F9C7B9" w14:textId="77777777" w:rsidTr="003D0D69">
        <w:tc>
          <w:tcPr>
            <w:tcW w:w="1129" w:type="dxa"/>
          </w:tcPr>
          <w:p w14:paraId="3EF45EBD" w14:textId="36ED241A" w:rsidR="003D0D69" w:rsidRDefault="003D0D69" w:rsidP="003D0D69">
            <w:r>
              <w:t>A4</w:t>
            </w:r>
          </w:p>
        </w:tc>
        <w:tc>
          <w:tcPr>
            <w:tcW w:w="6738" w:type="dxa"/>
          </w:tcPr>
          <w:p w14:paraId="3FE357BF" w14:textId="4F481E3F" w:rsidR="003D0D69" w:rsidRDefault="00D011EC" w:rsidP="003D0D69">
            <w:r>
              <w:t>-</w:t>
            </w:r>
          </w:p>
        </w:tc>
        <w:tc>
          <w:tcPr>
            <w:tcW w:w="1134" w:type="dxa"/>
            <w:shd w:val="clear" w:color="auto" w:fill="00B050"/>
          </w:tcPr>
          <w:p w14:paraId="0FAA011F" w14:textId="144E1DC6" w:rsidR="003D0D69" w:rsidRDefault="003D0D69" w:rsidP="003D0D69">
            <w:r>
              <w:t>G</w:t>
            </w:r>
          </w:p>
        </w:tc>
      </w:tr>
      <w:tr w:rsidR="003D0D69" w14:paraId="75E7EE53" w14:textId="77777777" w:rsidTr="003D0D69">
        <w:tc>
          <w:tcPr>
            <w:tcW w:w="1129" w:type="dxa"/>
          </w:tcPr>
          <w:p w14:paraId="4ED58AD0" w14:textId="7A63BF2C" w:rsidR="003D0D69" w:rsidRDefault="003D0D69" w:rsidP="003D0D69">
            <w:r>
              <w:lastRenderedPageBreak/>
              <w:t>A5</w:t>
            </w:r>
          </w:p>
        </w:tc>
        <w:tc>
          <w:tcPr>
            <w:tcW w:w="6738" w:type="dxa"/>
          </w:tcPr>
          <w:p w14:paraId="713B1D82" w14:textId="1CBD2783" w:rsidR="003D0D69" w:rsidRDefault="00D011EC" w:rsidP="003D0D69">
            <w:r>
              <w:t>-</w:t>
            </w:r>
          </w:p>
        </w:tc>
        <w:tc>
          <w:tcPr>
            <w:tcW w:w="1134" w:type="dxa"/>
            <w:shd w:val="clear" w:color="auto" w:fill="00B050"/>
          </w:tcPr>
          <w:p w14:paraId="03E7FD2A" w14:textId="13D8FFA3" w:rsidR="003D0D69" w:rsidRDefault="003D0D69" w:rsidP="003D0D69">
            <w:r>
              <w:t>G</w:t>
            </w:r>
          </w:p>
        </w:tc>
      </w:tr>
      <w:tr w:rsidR="003D0D69" w14:paraId="6EA92AF2" w14:textId="77777777" w:rsidTr="003D0D69">
        <w:tc>
          <w:tcPr>
            <w:tcW w:w="1129" w:type="dxa"/>
          </w:tcPr>
          <w:p w14:paraId="4A3BFF6F" w14:textId="188621A2" w:rsidR="003D0D69" w:rsidRDefault="003D0D69" w:rsidP="003D0D69">
            <w:r>
              <w:t>B1</w:t>
            </w:r>
          </w:p>
        </w:tc>
        <w:tc>
          <w:tcPr>
            <w:tcW w:w="6738" w:type="dxa"/>
          </w:tcPr>
          <w:p w14:paraId="7AC32E38" w14:textId="509131A2" w:rsidR="003D0D69" w:rsidRDefault="003D0D69" w:rsidP="003D0D69">
            <w:r>
              <w:t>Es ist überhaupt nicht spezifiziert welche Informationen vertraulich zu behandeln sind.</w:t>
            </w:r>
          </w:p>
        </w:tc>
        <w:tc>
          <w:tcPr>
            <w:tcW w:w="1134" w:type="dxa"/>
            <w:shd w:val="clear" w:color="auto" w:fill="C00000"/>
          </w:tcPr>
          <w:p w14:paraId="2CD125F0" w14:textId="0F8D8F4E" w:rsidR="003D0D69" w:rsidRDefault="003D0D69" w:rsidP="003D0D69">
            <w:r>
              <w:t>K</w:t>
            </w:r>
          </w:p>
        </w:tc>
      </w:tr>
      <w:tr w:rsidR="003D0D69" w14:paraId="17B68A25" w14:textId="77777777" w:rsidTr="003D0D69">
        <w:tc>
          <w:tcPr>
            <w:tcW w:w="1129" w:type="dxa"/>
          </w:tcPr>
          <w:p w14:paraId="61809D6A" w14:textId="6695EBB4" w:rsidR="003D0D69" w:rsidRDefault="003D0D69" w:rsidP="003D0D69">
            <w:r>
              <w:t>B2</w:t>
            </w:r>
          </w:p>
        </w:tc>
        <w:tc>
          <w:tcPr>
            <w:tcW w:w="6738" w:type="dxa"/>
          </w:tcPr>
          <w:p w14:paraId="1E23C49A" w14:textId="2BD0AB7C" w:rsidR="003D0D69" w:rsidRDefault="003D0D69" w:rsidP="003D0D69">
            <w:r>
              <w:t>Es ist überhaupt nicht definiert, gegen welche Art von unberechtigtem Zugriff die Informationen geschützt sind.</w:t>
            </w:r>
          </w:p>
        </w:tc>
        <w:tc>
          <w:tcPr>
            <w:tcW w:w="1134" w:type="dxa"/>
            <w:shd w:val="clear" w:color="auto" w:fill="C00000"/>
          </w:tcPr>
          <w:p w14:paraId="5D3A114C" w14:textId="28A73EC9" w:rsidR="003D0D69" w:rsidRDefault="003D0D69" w:rsidP="003D0D69">
            <w:r>
              <w:t>K</w:t>
            </w:r>
          </w:p>
        </w:tc>
      </w:tr>
      <w:tr w:rsidR="003D0D69" w14:paraId="00981CD3" w14:textId="77777777" w:rsidTr="003D0D69">
        <w:tc>
          <w:tcPr>
            <w:tcW w:w="1129" w:type="dxa"/>
          </w:tcPr>
          <w:p w14:paraId="24B958AD" w14:textId="759D1EDB" w:rsidR="003D0D69" w:rsidRDefault="003D0D69" w:rsidP="003D0D69">
            <w:r>
              <w:t>C1</w:t>
            </w:r>
          </w:p>
        </w:tc>
        <w:tc>
          <w:tcPr>
            <w:tcW w:w="6738" w:type="dxa"/>
          </w:tcPr>
          <w:p w14:paraId="758B99E5" w14:textId="1F2C1DB1" w:rsidR="003D0D69" w:rsidRDefault="000F2C7B" w:rsidP="003D0D69">
            <w:r>
              <w:t>-</w:t>
            </w:r>
          </w:p>
        </w:tc>
        <w:tc>
          <w:tcPr>
            <w:tcW w:w="1134" w:type="dxa"/>
            <w:shd w:val="clear" w:color="auto" w:fill="00B050"/>
          </w:tcPr>
          <w:p w14:paraId="079BD71D" w14:textId="2B6EBC1A" w:rsidR="003D0D69" w:rsidRDefault="003D0D69" w:rsidP="003D0D69">
            <w:r>
              <w:t>G</w:t>
            </w:r>
          </w:p>
        </w:tc>
      </w:tr>
      <w:tr w:rsidR="003D0D69" w14:paraId="12B38675" w14:textId="77777777" w:rsidTr="003D0D69">
        <w:tc>
          <w:tcPr>
            <w:tcW w:w="1129" w:type="dxa"/>
          </w:tcPr>
          <w:p w14:paraId="203AA18F" w14:textId="7EFBE0BE" w:rsidR="003D0D69" w:rsidRDefault="003D0D69" w:rsidP="003D0D69">
            <w:r>
              <w:t>C2</w:t>
            </w:r>
          </w:p>
        </w:tc>
        <w:tc>
          <w:tcPr>
            <w:tcW w:w="6738" w:type="dxa"/>
          </w:tcPr>
          <w:p w14:paraId="0454BA87" w14:textId="574EAE4E" w:rsidR="003D0D69" w:rsidRDefault="003D0D69" w:rsidP="003D0D69">
            <w:r>
              <w:t>Die Ereignisse sind nicht aufgeführt, dass ist jedoch, da die Änderungen in Betriebsarten keine Probleme mit sich führen.</w:t>
            </w:r>
          </w:p>
        </w:tc>
        <w:tc>
          <w:tcPr>
            <w:tcW w:w="1134" w:type="dxa"/>
            <w:shd w:val="clear" w:color="auto" w:fill="FFFF00"/>
          </w:tcPr>
          <w:p w14:paraId="41847CC6" w14:textId="7DED56F3" w:rsidR="003D0D69" w:rsidRDefault="003D0D69" w:rsidP="003D0D69">
            <w:r>
              <w:t>N</w:t>
            </w:r>
          </w:p>
        </w:tc>
      </w:tr>
      <w:tr w:rsidR="003D0D69" w14:paraId="4AC67360" w14:textId="77777777" w:rsidTr="00470605">
        <w:tc>
          <w:tcPr>
            <w:tcW w:w="1129" w:type="dxa"/>
            <w:shd w:val="clear" w:color="auto" w:fill="D0CECE" w:themeFill="background2" w:themeFillShade="E6"/>
          </w:tcPr>
          <w:p w14:paraId="1EA8DCA0" w14:textId="77777777" w:rsidR="003D0D69" w:rsidRDefault="003D0D69" w:rsidP="003D0D69">
            <w:r>
              <w:t>Gewicht:</w:t>
            </w:r>
          </w:p>
        </w:tc>
        <w:tc>
          <w:tcPr>
            <w:tcW w:w="7872" w:type="dxa"/>
            <w:gridSpan w:val="2"/>
            <w:shd w:val="clear" w:color="auto" w:fill="D0CECE" w:themeFill="background2" w:themeFillShade="E6"/>
          </w:tcPr>
          <w:p w14:paraId="4F249DCC" w14:textId="77777777" w:rsidR="003D0D69" w:rsidRPr="003D0D69" w:rsidRDefault="003D0D69" w:rsidP="003D0D69">
            <w:pPr>
              <w:rPr>
                <w:i/>
                <w:iCs/>
              </w:rPr>
            </w:pPr>
            <w:r w:rsidRPr="003D0D69">
              <w:rPr>
                <w:b/>
                <w:i/>
                <w:iCs/>
              </w:rPr>
              <w:t>K</w:t>
            </w:r>
            <w:r w:rsidRPr="003D0D69">
              <w:rPr>
                <w:i/>
                <w:iCs/>
              </w:rPr>
              <w:t xml:space="preserve">ritischer Fehler / </w:t>
            </w:r>
            <w:r w:rsidRPr="003D0D69">
              <w:rPr>
                <w:b/>
                <w:i/>
                <w:iCs/>
              </w:rPr>
              <w:t>H</w:t>
            </w:r>
            <w:r w:rsidRPr="003D0D69">
              <w:rPr>
                <w:i/>
                <w:iCs/>
              </w:rPr>
              <w:t xml:space="preserve">auptfehler / </w:t>
            </w:r>
            <w:r w:rsidRPr="003D0D69">
              <w:rPr>
                <w:b/>
                <w:i/>
                <w:iCs/>
              </w:rPr>
              <w:t>N</w:t>
            </w:r>
            <w:r w:rsidRPr="003D0D69">
              <w:rPr>
                <w:i/>
                <w:iCs/>
              </w:rPr>
              <w:t xml:space="preserve">ebenfehler / </w:t>
            </w:r>
            <w:r w:rsidRPr="003D0D69">
              <w:rPr>
                <w:b/>
                <w:i/>
                <w:iCs/>
              </w:rPr>
              <w:t>G</w:t>
            </w:r>
            <w:r w:rsidRPr="003D0D69">
              <w:rPr>
                <w:i/>
                <w:iCs/>
              </w:rPr>
              <w:t>ut</w:t>
            </w:r>
          </w:p>
        </w:tc>
      </w:tr>
    </w:tbl>
    <w:p w14:paraId="063D29C8" w14:textId="77777777" w:rsidR="003D0D69" w:rsidRDefault="003D0D69" w:rsidP="00FC3251"/>
    <w:p w14:paraId="4A3D19E9" w14:textId="50B4B526" w:rsidR="00FC3251" w:rsidRDefault="00FC3251" w:rsidP="00FC3251">
      <w:pPr>
        <w:pStyle w:val="berschrift1"/>
      </w:pPr>
      <w:bookmarkStart w:id="3" w:name="_Toc26011549"/>
      <w:r>
        <w:t>Zusammenfassung</w:t>
      </w:r>
      <w:bookmarkEnd w:id="3"/>
    </w:p>
    <w:p w14:paraId="3F965CD4" w14:textId="1DD78232" w:rsidR="00FC3251" w:rsidRDefault="003D0D69" w:rsidP="00FC3251">
      <w:r>
        <w:t xml:space="preserve">Die beiden Befunde B1 und B2 sind «Kritische Fehler» müssen jedoch nicht überarbeitet werden, da beide dieser Punkte erstmal weggelassen werden können und in einer späteren Version nachgebessert und implementiert werden können. </w:t>
      </w:r>
    </w:p>
    <w:p w14:paraId="65353692" w14:textId="457B67F0" w:rsidR="003D0D69" w:rsidRDefault="003D0D69" w:rsidP="00FC3251"/>
    <w:p w14:paraId="2A4F476B" w14:textId="4492D493" w:rsidR="003D0D69" w:rsidRDefault="003D0D69" w:rsidP="00FC3251">
      <w:r>
        <w:t xml:space="preserve">Ansonsten gibt es noch einen Nebenfehler, welcher jedoch nicht notwendig umzusetzen ist. </w:t>
      </w:r>
    </w:p>
    <w:p w14:paraId="4B459797" w14:textId="4F50DDD4" w:rsidR="003D0D69" w:rsidRDefault="003D0D69" w:rsidP="00FC3251"/>
    <w:p w14:paraId="6C5AE7ED" w14:textId="5308C4F1" w:rsidR="003D0D69" w:rsidRDefault="003D0D69" w:rsidP="00FC3251">
      <w:r>
        <w:t>Die restlichen Befunde wurden als «Gut» bewertet weshalb das Review als akzeptiert gilt und nicht noch einmal gemacht werden muss.</w:t>
      </w:r>
    </w:p>
    <w:p w14:paraId="12783EB9" w14:textId="77777777" w:rsidR="0030752E" w:rsidRDefault="0030752E" w:rsidP="00FC3251"/>
    <w:p w14:paraId="0D57376F" w14:textId="0707D87C" w:rsidR="0030752E" w:rsidRDefault="0030752E" w:rsidP="0030752E">
      <w:pPr>
        <w:pStyle w:val="berschrift2"/>
      </w:pPr>
      <w:r>
        <w:t>Unterschrift</w:t>
      </w:r>
    </w:p>
    <w:p w14:paraId="48C12670" w14:textId="34EC7732" w:rsidR="003D36E7" w:rsidRDefault="003D36E7" w:rsidP="00FC3251"/>
    <w:tbl>
      <w:tblPr>
        <w:tblW w:w="0" w:type="auto"/>
        <w:tblLook w:val="04A0" w:firstRow="1" w:lastRow="0" w:firstColumn="1" w:lastColumn="0" w:noHBand="0" w:noVBand="1"/>
      </w:tblPr>
      <w:tblGrid>
        <w:gridCol w:w="2259"/>
        <w:gridCol w:w="2268"/>
        <w:gridCol w:w="2268"/>
        <w:gridCol w:w="2275"/>
      </w:tblGrid>
      <w:tr w:rsidR="003D36E7" w:rsidRPr="006F4237" w14:paraId="2BBBBF3A" w14:textId="77777777" w:rsidTr="002F1D90">
        <w:trPr>
          <w:trHeight w:val="392"/>
        </w:trPr>
        <w:tc>
          <w:tcPr>
            <w:tcW w:w="3516" w:type="dxa"/>
            <w:shd w:val="clear" w:color="auto" w:fill="auto"/>
          </w:tcPr>
          <w:p w14:paraId="1C67A076" w14:textId="77777777" w:rsidR="003D36E7" w:rsidRPr="006B7D76" w:rsidRDefault="003D36E7" w:rsidP="002F1D90">
            <w:pPr>
              <w:pStyle w:val="TextCDB"/>
              <w:rPr>
                <w:lang w:val="de-CH"/>
              </w:rPr>
            </w:pPr>
            <w:r w:rsidRPr="006B7D76">
              <w:rPr>
                <w:lang w:val="de-CH"/>
              </w:rPr>
              <w:t>Name</w:t>
            </w:r>
          </w:p>
        </w:tc>
        <w:tc>
          <w:tcPr>
            <w:tcW w:w="3686" w:type="dxa"/>
            <w:shd w:val="clear" w:color="auto" w:fill="auto"/>
          </w:tcPr>
          <w:p w14:paraId="4E838544" w14:textId="77777777" w:rsidR="003D36E7" w:rsidRPr="006B7D76" w:rsidRDefault="003D36E7" w:rsidP="002F1D90">
            <w:pPr>
              <w:pStyle w:val="TextCDB"/>
              <w:rPr>
                <w:lang w:val="de-CH"/>
              </w:rPr>
            </w:pPr>
            <w:r w:rsidRPr="006B7D76">
              <w:rPr>
                <w:lang w:val="de-CH"/>
              </w:rPr>
              <w:t>Funktion</w:t>
            </w:r>
          </w:p>
        </w:tc>
        <w:tc>
          <w:tcPr>
            <w:tcW w:w="3685" w:type="dxa"/>
            <w:shd w:val="clear" w:color="auto" w:fill="auto"/>
          </w:tcPr>
          <w:p w14:paraId="269C5699" w14:textId="77777777" w:rsidR="003D36E7" w:rsidRPr="006B7D76" w:rsidRDefault="003D36E7" w:rsidP="002F1D90">
            <w:pPr>
              <w:pStyle w:val="TextCDB"/>
              <w:rPr>
                <w:lang w:val="de-CH"/>
              </w:rPr>
            </w:pPr>
            <w:r w:rsidRPr="006B7D76">
              <w:rPr>
                <w:lang w:val="de-CH"/>
              </w:rPr>
              <w:t>Ort &amp; Datum</w:t>
            </w:r>
          </w:p>
        </w:tc>
        <w:tc>
          <w:tcPr>
            <w:tcW w:w="3845" w:type="dxa"/>
            <w:shd w:val="clear" w:color="auto" w:fill="auto"/>
          </w:tcPr>
          <w:p w14:paraId="56B2FDB4" w14:textId="77777777" w:rsidR="003D36E7" w:rsidRPr="006B7D76" w:rsidRDefault="003D36E7" w:rsidP="002F1D90">
            <w:pPr>
              <w:pStyle w:val="TextCDB"/>
              <w:rPr>
                <w:lang w:val="de-CH"/>
              </w:rPr>
            </w:pPr>
            <w:r w:rsidRPr="006B7D76">
              <w:rPr>
                <w:lang w:val="de-CH"/>
              </w:rPr>
              <w:t>Unterschrift</w:t>
            </w:r>
          </w:p>
        </w:tc>
      </w:tr>
      <w:tr w:rsidR="003D36E7" w:rsidRPr="006F4237" w14:paraId="7378FFE1" w14:textId="77777777" w:rsidTr="002F1D90">
        <w:trPr>
          <w:trHeight w:val="708"/>
        </w:trPr>
        <w:tc>
          <w:tcPr>
            <w:tcW w:w="3516" w:type="dxa"/>
            <w:shd w:val="clear" w:color="auto" w:fill="auto"/>
            <w:vAlign w:val="bottom"/>
          </w:tcPr>
          <w:p w14:paraId="5CA3EFEE" w14:textId="5BF2EF50" w:rsidR="003D36E7" w:rsidRPr="00804168" w:rsidRDefault="003D36E7" w:rsidP="002F1D90">
            <w:pPr>
              <w:pStyle w:val="TextCDB"/>
              <w:rPr>
                <w:lang w:val="de-CH"/>
              </w:rPr>
            </w:pPr>
            <w:r w:rsidRPr="00804168">
              <w:rPr>
                <w:lang w:val="de-CH"/>
              </w:rPr>
              <w:t>………………………</w:t>
            </w:r>
          </w:p>
        </w:tc>
        <w:tc>
          <w:tcPr>
            <w:tcW w:w="3686" w:type="dxa"/>
            <w:shd w:val="clear" w:color="auto" w:fill="auto"/>
            <w:vAlign w:val="bottom"/>
          </w:tcPr>
          <w:p w14:paraId="183871D4" w14:textId="11D3C494" w:rsidR="003D36E7" w:rsidRPr="00804168" w:rsidRDefault="003D36E7" w:rsidP="002F1D90">
            <w:pPr>
              <w:pStyle w:val="TextCDB"/>
              <w:rPr>
                <w:lang w:val="de-CH"/>
              </w:rPr>
            </w:pPr>
            <w:r w:rsidRPr="00804168">
              <w:rPr>
                <w:lang w:val="de-CH"/>
              </w:rPr>
              <w:t>………………………</w:t>
            </w:r>
          </w:p>
        </w:tc>
        <w:tc>
          <w:tcPr>
            <w:tcW w:w="3685" w:type="dxa"/>
            <w:shd w:val="clear" w:color="auto" w:fill="auto"/>
            <w:vAlign w:val="bottom"/>
          </w:tcPr>
          <w:p w14:paraId="487388DD" w14:textId="4A5EE8EC" w:rsidR="003D36E7" w:rsidRPr="00804168" w:rsidRDefault="00B471F6" w:rsidP="002F1D90">
            <w:pPr>
              <w:pStyle w:val="TextCDB"/>
              <w:rPr>
                <w:lang w:val="de-CH"/>
              </w:rPr>
            </w:pPr>
            <w:r w:rsidRPr="00804168">
              <w:rPr>
                <w:lang w:val="de-CH"/>
              </w:rPr>
              <w:t>………………………</w:t>
            </w:r>
          </w:p>
        </w:tc>
        <w:tc>
          <w:tcPr>
            <w:tcW w:w="3845" w:type="dxa"/>
            <w:shd w:val="clear" w:color="auto" w:fill="auto"/>
            <w:vAlign w:val="bottom"/>
          </w:tcPr>
          <w:p w14:paraId="13565EA1" w14:textId="6A904355" w:rsidR="003D36E7" w:rsidRPr="00804168" w:rsidRDefault="00B471F6" w:rsidP="002F1D90">
            <w:pPr>
              <w:pStyle w:val="TextCDB"/>
              <w:rPr>
                <w:lang w:val="de-CH"/>
              </w:rPr>
            </w:pPr>
            <w:r w:rsidRPr="00804168">
              <w:rPr>
                <w:lang w:val="de-CH"/>
              </w:rPr>
              <w:t>………………………</w:t>
            </w:r>
          </w:p>
        </w:tc>
      </w:tr>
      <w:tr w:rsidR="003D36E7" w:rsidRPr="006F4237" w14:paraId="13A9B87D" w14:textId="77777777" w:rsidTr="002F1D90">
        <w:trPr>
          <w:trHeight w:val="708"/>
        </w:trPr>
        <w:tc>
          <w:tcPr>
            <w:tcW w:w="3516" w:type="dxa"/>
            <w:shd w:val="clear" w:color="auto" w:fill="auto"/>
            <w:vAlign w:val="bottom"/>
          </w:tcPr>
          <w:p w14:paraId="03FD6031" w14:textId="3320045D" w:rsidR="003D36E7" w:rsidRPr="00804168" w:rsidRDefault="003D36E7" w:rsidP="002F1D90">
            <w:pPr>
              <w:pStyle w:val="TextCDB"/>
              <w:rPr>
                <w:lang w:val="de-CH"/>
              </w:rPr>
            </w:pPr>
            <w:r w:rsidRPr="00804168">
              <w:rPr>
                <w:lang w:val="de-CH"/>
              </w:rPr>
              <w:t>………………………</w:t>
            </w:r>
          </w:p>
        </w:tc>
        <w:tc>
          <w:tcPr>
            <w:tcW w:w="3686" w:type="dxa"/>
            <w:shd w:val="clear" w:color="auto" w:fill="auto"/>
            <w:vAlign w:val="bottom"/>
          </w:tcPr>
          <w:p w14:paraId="2A5FD83F" w14:textId="3114D191" w:rsidR="003D36E7" w:rsidRPr="00804168" w:rsidRDefault="003D36E7" w:rsidP="002F1D90">
            <w:pPr>
              <w:pStyle w:val="TextCDB"/>
              <w:rPr>
                <w:lang w:val="de-CH"/>
              </w:rPr>
            </w:pPr>
            <w:r w:rsidRPr="00804168">
              <w:rPr>
                <w:lang w:val="de-CH"/>
              </w:rPr>
              <w:t>………………………</w:t>
            </w:r>
          </w:p>
        </w:tc>
        <w:tc>
          <w:tcPr>
            <w:tcW w:w="3685" w:type="dxa"/>
            <w:shd w:val="clear" w:color="auto" w:fill="auto"/>
            <w:vAlign w:val="bottom"/>
          </w:tcPr>
          <w:p w14:paraId="39F7B550" w14:textId="62CD82A3" w:rsidR="003D36E7" w:rsidRPr="00804168" w:rsidRDefault="00B471F6" w:rsidP="002F1D90">
            <w:pPr>
              <w:pStyle w:val="TextCDB"/>
              <w:rPr>
                <w:lang w:val="de-CH"/>
              </w:rPr>
            </w:pPr>
            <w:r w:rsidRPr="00804168">
              <w:rPr>
                <w:lang w:val="de-CH"/>
              </w:rPr>
              <w:t>………………………</w:t>
            </w:r>
          </w:p>
        </w:tc>
        <w:tc>
          <w:tcPr>
            <w:tcW w:w="3845" w:type="dxa"/>
            <w:shd w:val="clear" w:color="auto" w:fill="auto"/>
            <w:vAlign w:val="bottom"/>
          </w:tcPr>
          <w:p w14:paraId="6EF3A264" w14:textId="6F0DDCFB" w:rsidR="003D36E7" w:rsidRPr="00804168" w:rsidRDefault="00B471F6" w:rsidP="002F1D90">
            <w:pPr>
              <w:pStyle w:val="TextCDB"/>
              <w:rPr>
                <w:lang w:val="de-CH"/>
              </w:rPr>
            </w:pPr>
            <w:r w:rsidRPr="00804168">
              <w:rPr>
                <w:lang w:val="de-CH"/>
              </w:rPr>
              <w:t>………………………</w:t>
            </w:r>
          </w:p>
        </w:tc>
      </w:tr>
      <w:tr w:rsidR="003D36E7" w:rsidRPr="006F4237" w14:paraId="253325F3" w14:textId="77777777" w:rsidTr="002F1D90">
        <w:trPr>
          <w:trHeight w:val="708"/>
        </w:trPr>
        <w:tc>
          <w:tcPr>
            <w:tcW w:w="3516" w:type="dxa"/>
            <w:shd w:val="clear" w:color="auto" w:fill="auto"/>
            <w:vAlign w:val="bottom"/>
          </w:tcPr>
          <w:p w14:paraId="71174516" w14:textId="6E543F7F" w:rsidR="003D36E7" w:rsidRPr="00804168" w:rsidRDefault="003D36E7" w:rsidP="002F1D90">
            <w:pPr>
              <w:pStyle w:val="TextCDB"/>
              <w:rPr>
                <w:lang w:val="de-CH"/>
              </w:rPr>
            </w:pPr>
            <w:r w:rsidRPr="00804168">
              <w:rPr>
                <w:lang w:val="de-CH"/>
              </w:rPr>
              <w:t>………………………</w:t>
            </w:r>
          </w:p>
        </w:tc>
        <w:tc>
          <w:tcPr>
            <w:tcW w:w="3686" w:type="dxa"/>
            <w:shd w:val="clear" w:color="auto" w:fill="auto"/>
            <w:vAlign w:val="bottom"/>
          </w:tcPr>
          <w:p w14:paraId="24C2473E" w14:textId="315AEA84" w:rsidR="003D36E7" w:rsidRPr="00804168" w:rsidRDefault="00B471F6" w:rsidP="002F1D90">
            <w:pPr>
              <w:pStyle w:val="TextCDB"/>
              <w:rPr>
                <w:lang w:val="de-CH"/>
              </w:rPr>
            </w:pPr>
            <w:r w:rsidRPr="00804168">
              <w:rPr>
                <w:lang w:val="de-CH"/>
              </w:rPr>
              <w:t>………………………</w:t>
            </w:r>
          </w:p>
        </w:tc>
        <w:tc>
          <w:tcPr>
            <w:tcW w:w="3685" w:type="dxa"/>
            <w:shd w:val="clear" w:color="auto" w:fill="auto"/>
            <w:vAlign w:val="bottom"/>
          </w:tcPr>
          <w:p w14:paraId="4C33DEE1" w14:textId="74A6A9AA" w:rsidR="003D36E7" w:rsidRPr="00804168" w:rsidRDefault="00B471F6" w:rsidP="002F1D90">
            <w:pPr>
              <w:pStyle w:val="TextCDB"/>
              <w:rPr>
                <w:lang w:val="de-CH"/>
              </w:rPr>
            </w:pPr>
            <w:r w:rsidRPr="00804168">
              <w:rPr>
                <w:lang w:val="de-CH"/>
              </w:rPr>
              <w:t>………………………</w:t>
            </w:r>
          </w:p>
        </w:tc>
        <w:tc>
          <w:tcPr>
            <w:tcW w:w="3845" w:type="dxa"/>
            <w:shd w:val="clear" w:color="auto" w:fill="auto"/>
            <w:vAlign w:val="bottom"/>
          </w:tcPr>
          <w:p w14:paraId="7CFA30E8" w14:textId="0D90F561" w:rsidR="003D36E7" w:rsidRPr="00804168" w:rsidRDefault="00B471F6" w:rsidP="002F1D90">
            <w:pPr>
              <w:pStyle w:val="TextCDB"/>
              <w:rPr>
                <w:lang w:val="de-CH"/>
              </w:rPr>
            </w:pPr>
            <w:r w:rsidRPr="00804168">
              <w:rPr>
                <w:lang w:val="de-CH"/>
              </w:rPr>
              <w:t>………………………</w:t>
            </w:r>
          </w:p>
        </w:tc>
      </w:tr>
    </w:tbl>
    <w:p w14:paraId="3CC43255" w14:textId="4873C55F" w:rsidR="003D36E7" w:rsidRPr="003D36E7" w:rsidRDefault="003D36E7" w:rsidP="003D36E7">
      <w:pPr>
        <w:pStyle w:val="berschrift2"/>
      </w:pPr>
    </w:p>
    <w:sectPr w:rsidR="003D36E7" w:rsidRPr="003D36E7">
      <w:footnotePr>
        <w:pos w:val="beneathText"/>
        <w:numRestart w:val="eachPage"/>
      </w:footnotePr>
      <w:endnotePr>
        <w:numFmt w:val="decimal"/>
      </w:endnotePr>
      <w:type w:val="continuous"/>
      <w:pgSz w:w="11905" w:h="16837"/>
      <w:pgMar w:top="1134" w:right="1134" w:bottom="907" w:left="1701" w:header="680" w:footer="34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422139A" w14:textId="77777777" w:rsidR="003B211E" w:rsidRDefault="003B211E">
      <w:pPr>
        <w:spacing w:line="240" w:lineRule="auto"/>
      </w:pPr>
      <w:r>
        <w:separator/>
      </w:r>
    </w:p>
  </w:endnote>
  <w:endnote w:type="continuationSeparator" w:id="0">
    <w:p w14:paraId="5B2ECE3D" w14:textId="77777777" w:rsidR="003B211E" w:rsidRDefault="003B211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Segoe UI Symbol"/>
    <w:panose1 w:val="020B0604020202020204"/>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notTrueType/>
    <w:pitch w:val="variable"/>
    <w:sig w:usb0="E1002EFF" w:usb1="C000605B" w:usb2="00000029" w:usb3="00000000" w:csb0="0001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17" w:type="dxa"/>
      <w:tblLayout w:type="fixed"/>
      <w:tblLook w:val="0000" w:firstRow="0" w:lastRow="0" w:firstColumn="0" w:lastColumn="0" w:noHBand="0" w:noVBand="0"/>
    </w:tblPr>
    <w:tblGrid>
      <w:gridCol w:w="8653"/>
      <w:gridCol w:w="392"/>
    </w:tblGrid>
    <w:tr w:rsidR="00EA06C3" w14:paraId="3C9C54FC" w14:textId="77777777">
      <w:trPr>
        <w:cantSplit/>
      </w:trPr>
      <w:tc>
        <w:tcPr>
          <w:tcW w:w="9045" w:type="dxa"/>
          <w:gridSpan w:val="2"/>
          <w:vAlign w:val="bottom"/>
        </w:tcPr>
        <w:p w14:paraId="1FD15450" w14:textId="77777777" w:rsidR="00EA06C3" w:rsidRDefault="00EA06C3">
          <w:pPr>
            <w:pStyle w:val="CDBSeite"/>
            <w:snapToGrid w:val="0"/>
            <w:rPr>
              <w:sz w:val="12"/>
              <w:szCs w:val="12"/>
            </w:rPr>
          </w:pPr>
          <w:r>
            <w:fldChar w:fldCharType="begin"/>
          </w:r>
          <w:r>
            <w:instrText xml:space="preserve"> PAGE </w:instrText>
          </w:r>
          <w:r>
            <w:fldChar w:fldCharType="separate"/>
          </w:r>
          <w:r w:rsidR="00992D20">
            <w:rPr>
              <w:noProof/>
            </w:rPr>
            <w:t>5</w:t>
          </w:r>
          <w:r>
            <w:fldChar w:fldCharType="end"/>
          </w:r>
          <w:r>
            <w:t>/</w:t>
          </w:r>
          <w:r w:rsidR="00970D10">
            <w:rPr>
              <w:noProof/>
            </w:rPr>
            <w:fldChar w:fldCharType="begin"/>
          </w:r>
          <w:r w:rsidR="00970D10">
            <w:rPr>
              <w:noProof/>
            </w:rPr>
            <w:instrText xml:space="preserve"> NUMPAGE \*Arabic </w:instrText>
          </w:r>
          <w:r w:rsidR="00970D10">
            <w:rPr>
              <w:noProof/>
            </w:rPr>
            <w:fldChar w:fldCharType="separate"/>
          </w:r>
          <w:r w:rsidR="00992D20">
            <w:rPr>
              <w:noProof/>
            </w:rPr>
            <w:t>5</w:t>
          </w:r>
          <w:r w:rsidR="00970D10">
            <w:rPr>
              <w:noProof/>
            </w:rPr>
            <w:fldChar w:fldCharType="end"/>
          </w:r>
        </w:p>
      </w:tc>
    </w:tr>
    <w:tr w:rsidR="00EA06C3" w14:paraId="6817BA17" w14:textId="77777777">
      <w:trPr>
        <w:cantSplit/>
        <w:trHeight w:hRule="exact" w:val="540"/>
      </w:trPr>
      <w:tc>
        <w:tcPr>
          <w:tcW w:w="8653" w:type="dxa"/>
          <w:vAlign w:val="bottom"/>
        </w:tcPr>
        <w:p w14:paraId="54750BCE" w14:textId="77777777" w:rsidR="00EA06C3" w:rsidRDefault="00EA06C3">
          <w:pPr>
            <w:pStyle w:val="CDBPfadname"/>
            <w:snapToGrid w:val="0"/>
          </w:pPr>
        </w:p>
      </w:tc>
      <w:tc>
        <w:tcPr>
          <w:tcW w:w="392" w:type="dxa"/>
          <w:tcMar>
            <w:left w:w="0" w:type="dxa"/>
            <w:right w:w="0" w:type="dxa"/>
          </w:tcMar>
        </w:tcPr>
        <w:p w14:paraId="2952C9E2" w14:textId="77777777" w:rsidR="00EA06C3" w:rsidRDefault="00EA06C3">
          <w:pPr>
            <w:snapToGrid w:val="0"/>
          </w:pPr>
        </w:p>
      </w:tc>
    </w:tr>
  </w:tbl>
  <w:p w14:paraId="714B0022" w14:textId="77777777" w:rsidR="00EA06C3" w:rsidRDefault="00EA06C3">
    <w:pPr>
      <w:pStyle w:val="CDBPlatzhal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3960"/>
      <w:gridCol w:w="3240"/>
      <w:gridCol w:w="1872"/>
    </w:tblGrid>
    <w:tr w:rsidR="00EA06C3" w14:paraId="70CFE37A" w14:textId="77777777">
      <w:trPr>
        <w:cantSplit/>
        <w:trHeight w:hRule="exact" w:val="680"/>
      </w:trPr>
      <w:tc>
        <w:tcPr>
          <w:tcW w:w="7200" w:type="dxa"/>
          <w:gridSpan w:val="2"/>
        </w:tcPr>
        <w:p w14:paraId="1EC46E69" w14:textId="77777777" w:rsidR="00EA06C3" w:rsidRDefault="00EA06C3">
          <w:pPr>
            <w:pStyle w:val="Fuzeile"/>
            <w:snapToGrid w:val="0"/>
            <w:spacing w:line="100" w:lineRule="atLeast"/>
            <w:jc w:val="both"/>
          </w:pPr>
          <w:r>
            <w:t>«Die Projektführungsmethode HERMES ist ein offener Standard der schweizerischen Bundes</w:t>
          </w:r>
          <w:r>
            <w:softHyphen/>
            <w:t>verwaltung. HERMES wird vom Informatikstrategieorgan Bund (ISB) herausgegeben. Inhaberin der Urheberrechte an HERMES und der Markenrechte am HERMES-Logo ist die Schweizerische Eidgenossenschaft, vertreten durch das ISB.»</w:t>
          </w:r>
        </w:p>
      </w:tc>
      <w:tc>
        <w:tcPr>
          <w:tcW w:w="1872" w:type="dxa"/>
          <w:vAlign w:val="center"/>
        </w:tcPr>
        <w:p w14:paraId="70CC8324" w14:textId="77777777" w:rsidR="00EA06C3" w:rsidRDefault="003273A1">
          <w:pPr>
            <w:pStyle w:val="CDBAbsenderinformation"/>
            <w:snapToGrid w:val="0"/>
            <w:spacing w:before="120" w:line="100" w:lineRule="atLeast"/>
            <w:jc w:val="right"/>
          </w:pPr>
          <w:r>
            <w:rPr>
              <w:noProof/>
            </w:rPr>
            <w:drawing>
              <wp:inline distT="0" distB="0" distL="0" distR="0" wp14:anchorId="57D7B634" wp14:editId="0975E054">
                <wp:extent cx="1056640" cy="223520"/>
                <wp:effectExtent l="0" t="0" r="0" b="0"/>
                <wp:docPr id="2" name="Bild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056640" cy="223520"/>
                        </a:xfrm>
                        <a:prstGeom prst="rect">
                          <a:avLst/>
                        </a:prstGeom>
                        <a:solidFill>
                          <a:srgbClr val="FFFFFF"/>
                        </a:solidFill>
                        <a:ln>
                          <a:noFill/>
                        </a:ln>
                      </pic:spPr>
                    </pic:pic>
                  </a:graphicData>
                </a:graphic>
              </wp:inline>
            </w:drawing>
          </w:r>
        </w:p>
      </w:tc>
    </w:tr>
    <w:tr w:rsidR="00EA06C3" w14:paraId="31F5101B" w14:textId="77777777">
      <w:trPr>
        <w:cantSplit/>
        <w:trHeight w:val="360"/>
      </w:trPr>
      <w:tc>
        <w:tcPr>
          <w:tcW w:w="3960" w:type="dxa"/>
          <w:vAlign w:val="bottom"/>
        </w:tcPr>
        <w:p w14:paraId="7256B2A2" w14:textId="77777777" w:rsidR="00EA06C3" w:rsidRDefault="00EA06C3">
          <w:pPr>
            <w:pStyle w:val="Fuzeile"/>
            <w:snapToGrid w:val="0"/>
          </w:pPr>
        </w:p>
      </w:tc>
      <w:tc>
        <w:tcPr>
          <w:tcW w:w="3240" w:type="dxa"/>
          <w:vAlign w:val="bottom"/>
        </w:tcPr>
        <w:p w14:paraId="030FDFAD" w14:textId="77777777" w:rsidR="00EA06C3" w:rsidRDefault="00EA06C3">
          <w:pPr>
            <w:pStyle w:val="Fuzeile"/>
            <w:snapToGrid w:val="0"/>
            <w:jc w:val="center"/>
          </w:pPr>
        </w:p>
      </w:tc>
      <w:tc>
        <w:tcPr>
          <w:tcW w:w="1872" w:type="dxa"/>
          <w:vAlign w:val="bottom"/>
        </w:tcPr>
        <w:p w14:paraId="130495D7" w14:textId="77777777" w:rsidR="00EA06C3" w:rsidRDefault="00EA06C3">
          <w:pPr>
            <w:pStyle w:val="CDBAbsenderinformation"/>
            <w:snapToGrid w:val="0"/>
            <w:jc w:val="right"/>
          </w:pPr>
        </w:p>
      </w:tc>
    </w:tr>
  </w:tbl>
  <w:p w14:paraId="2177B2BA" w14:textId="77777777" w:rsidR="00EA06C3" w:rsidRDefault="00EA06C3">
    <w:pPr>
      <w:pStyle w:val="CDBPlatzhal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E117FC" w14:textId="77777777" w:rsidR="003B211E" w:rsidRDefault="003B211E">
      <w:pPr>
        <w:spacing w:line="240" w:lineRule="auto"/>
      </w:pPr>
      <w:r>
        <w:separator/>
      </w:r>
    </w:p>
  </w:footnote>
  <w:footnote w:type="continuationSeparator" w:id="0">
    <w:p w14:paraId="7EF5E5F8" w14:textId="77777777" w:rsidR="003B211E" w:rsidRDefault="003B211E">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108" w:type="dxa"/>
      <w:tblLayout w:type="fixed"/>
      <w:tblLook w:val="0000" w:firstRow="0" w:lastRow="0" w:firstColumn="0" w:lastColumn="0" w:noHBand="0" w:noVBand="0"/>
    </w:tblPr>
    <w:tblGrid>
      <w:gridCol w:w="1358"/>
      <w:gridCol w:w="3178"/>
      <w:gridCol w:w="4525"/>
    </w:tblGrid>
    <w:tr w:rsidR="00EA06C3" w14:paraId="271D9E7A" w14:textId="77777777">
      <w:trPr>
        <w:cantSplit/>
        <w:trHeight w:hRule="exact" w:val="210"/>
      </w:trPr>
      <w:tc>
        <w:tcPr>
          <w:tcW w:w="1358" w:type="dxa"/>
          <w:tcBorders>
            <w:top w:val="single" w:sz="4" w:space="0" w:color="C0C0C0"/>
            <w:left w:val="single" w:sz="4" w:space="0" w:color="C0C0C0"/>
            <w:bottom w:val="single" w:sz="4" w:space="0" w:color="C0C0C0"/>
          </w:tcBorders>
          <w:vAlign w:val="center"/>
        </w:tcPr>
        <w:p w14:paraId="243DC3FA" w14:textId="77777777" w:rsidR="00EA06C3" w:rsidRDefault="00EA06C3">
          <w:pPr>
            <w:pStyle w:val="Kopfzeile"/>
            <w:snapToGrid w:val="0"/>
          </w:pPr>
          <w:r>
            <w:t>Projektname</w:t>
          </w:r>
        </w:p>
      </w:tc>
      <w:tc>
        <w:tcPr>
          <w:tcW w:w="3178" w:type="dxa"/>
          <w:tcBorders>
            <w:top w:val="single" w:sz="4" w:space="0" w:color="C0C0C0"/>
            <w:left w:val="single" w:sz="4" w:space="0" w:color="C0C0C0"/>
            <w:bottom w:val="single" w:sz="4" w:space="0" w:color="C0C0C0"/>
          </w:tcBorders>
          <w:vAlign w:val="center"/>
        </w:tcPr>
        <w:p w14:paraId="70941D8B" w14:textId="3EE87037" w:rsidR="00EA06C3" w:rsidRDefault="00FF2076">
          <w:pPr>
            <w:pStyle w:val="Kopfzeile"/>
            <w:snapToGrid w:val="0"/>
            <w:rPr>
              <w:b/>
            </w:rPr>
          </w:pPr>
          <w:r>
            <w:rPr>
              <w:b/>
            </w:rPr>
            <w:t>Time4You</w:t>
          </w:r>
        </w:p>
      </w:tc>
      <w:tc>
        <w:tcPr>
          <w:tcW w:w="4525" w:type="dxa"/>
          <w:vMerge w:val="restart"/>
          <w:tcBorders>
            <w:top w:val="single" w:sz="4" w:space="0" w:color="C0C0C0"/>
            <w:left w:val="single" w:sz="4" w:space="0" w:color="C0C0C0"/>
            <w:bottom w:val="single" w:sz="4" w:space="0" w:color="C0C0C0"/>
            <w:right w:val="single" w:sz="4" w:space="0" w:color="C0C0C0"/>
          </w:tcBorders>
          <w:vAlign w:val="bottom"/>
        </w:tcPr>
        <w:p w14:paraId="7D3E4186" w14:textId="77777777" w:rsidR="00EA06C3" w:rsidRDefault="00EA06C3">
          <w:pPr>
            <w:pStyle w:val="Kopfzeile"/>
            <w:snapToGrid w:val="0"/>
            <w:jc w:val="right"/>
            <w:rPr>
              <w:b/>
            </w:rPr>
          </w:pPr>
        </w:p>
        <w:p w14:paraId="58649E66" w14:textId="77777777" w:rsidR="00EA06C3" w:rsidRDefault="00EA06C3">
          <w:pPr>
            <w:pStyle w:val="Kopfzeile"/>
            <w:snapToGrid w:val="0"/>
            <w:jc w:val="right"/>
          </w:pPr>
        </w:p>
      </w:tc>
    </w:tr>
    <w:tr w:rsidR="00EA06C3" w14:paraId="67ED2223" w14:textId="77777777">
      <w:trPr>
        <w:cantSplit/>
        <w:trHeight w:hRule="exact" w:val="236"/>
      </w:trPr>
      <w:tc>
        <w:tcPr>
          <w:tcW w:w="1358" w:type="dxa"/>
          <w:tcBorders>
            <w:left w:val="single" w:sz="4" w:space="0" w:color="C0C0C0"/>
            <w:bottom w:val="single" w:sz="4" w:space="0" w:color="C0C0C0"/>
          </w:tcBorders>
          <w:vAlign w:val="center"/>
        </w:tcPr>
        <w:p w14:paraId="3655659E" w14:textId="2C35F7BD" w:rsidR="00EA06C3" w:rsidRDefault="00FF2076">
          <w:pPr>
            <w:pStyle w:val="Kopfzeile"/>
            <w:snapToGrid w:val="0"/>
          </w:pPr>
          <w:r>
            <w:t>Ereignisname</w:t>
          </w:r>
        </w:p>
        <w:p w14:paraId="05283A31" w14:textId="77777777" w:rsidR="001D2CC7" w:rsidRDefault="001D2CC7">
          <w:pPr>
            <w:pStyle w:val="Kopfzeile"/>
            <w:snapToGrid w:val="0"/>
          </w:pPr>
        </w:p>
      </w:tc>
      <w:tc>
        <w:tcPr>
          <w:tcW w:w="3178" w:type="dxa"/>
          <w:tcBorders>
            <w:left w:val="single" w:sz="4" w:space="0" w:color="C0C0C0"/>
            <w:bottom w:val="single" w:sz="4" w:space="0" w:color="C0C0C0"/>
          </w:tcBorders>
          <w:vAlign w:val="center"/>
        </w:tcPr>
        <w:p w14:paraId="734D0A77" w14:textId="77777777" w:rsidR="00EA06C3" w:rsidRDefault="00494FD4">
          <w:pPr>
            <w:pStyle w:val="Kopfzeile"/>
            <w:snapToGrid w:val="0"/>
          </w:pPr>
          <w:r>
            <w:t>Projektauf</w:t>
          </w:r>
          <w:r w:rsidR="00EA06C3">
            <w:t>trag</w:t>
          </w:r>
        </w:p>
      </w:tc>
      <w:tc>
        <w:tcPr>
          <w:tcW w:w="4525" w:type="dxa"/>
          <w:vMerge/>
          <w:tcBorders>
            <w:top w:val="single" w:sz="4" w:space="0" w:color="C0C0C0"/>
            <w:left w:val="single" w:sz="4" w:space="0" w:color="C0C0C0"/>
            <w:bottom w:val="single" w:sz="4" w:space="0" w:color="C0C0C0"/>
            <w:right w:val="single" w:sz="4" w:space="0" w:color="C0C0C0"/>
          </w:tcBorders>
          <w:vAlign w:val="bottom"/>
        </w:tcPr>
        <w:p w14:paraId="6D977EEC" w14:textId="77777777" w:rsidR="00EA06C3" w:rsidRDefault="00EA06C3"/>
      </w:tc>
    </w:tr>
  </w:tbl>
  <w:p w14:paraId="0F43830B" w14:textId="77777777" w:rsidR="00EA06C3" w:rsidRDefault="00EA06C3">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Ind w:w="71" w:type="dxa"/>
      <w:tblLayout w:type="fixed"/>
      <w:tblCellMar>
        <w:left w:w="71" w:type="dxa"/>
        <w:right w:w="71" w:type="dxa"/>
      </w:tblCellMar>
      <w:tblLook w:val="0000" w:firstRow="0" w:lastRow="0" w:firstColumn="0" w:lastColumn="0" w:noHBand="0" w:noVBand="0"/>
    </w:tblPr>
    <w:tblGrid>
      <w:gridCol w:w="4182"/>
      <w:gridCol w:w="4879"/>
    </w:tblGrid>
    <w:tr w:rsidR="00EA06C3" w14:paraId="1DA629AB" w14:textId="77777777">
      <w:trPr>
        <w:cantSplit/>
        <w:trHeight w:hRule="exact" w:val="1980"/>
      </w:trPr>
      <w:tc>
        <w:tcPr>
          <w:tcW w:w="4182" w:type="dxa"/>
        </w:tcPr>
        <w:p w14:paraId="738F4CAD" w14:textId="77777777" w:rsidR="00EA06C3" w:rsidRDefault="003273A1">
          <w:pPr>
            <w:pStyle w:val="CDBLogo"/>
            <w:snapToGrid w:val="0"/>
          </w:pPr>
          <w:r>
            <w:rPr>
              <w:noProof/>
            </w:rPr>
            <w:drawing>
              <wp:inline distT="0" distB="0" distL="0" distR="0" wp14:anchorId="029F3FF0" wp14:editId="326495E8">
                <wp:extent cx="1981200" cy="640080"/>
                <wp:effectExtent l="0" t="0" r="0" b="0"/>
                <wp:docPr id="1" name="Bild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81200" cy="640080"/>
                        </a:xfrm>
                        <a:prstGeom prst="rect">
                          <a:avLst/>
                        </a:prstGeom>
                        <a:solidFill>
                          <a:srgbClr val="FFFFFF"/>
                        </a:solidFill>
                        <a:ln>
                          <a:noFill/>
                        </a:ln>
                      </pic:spPr>
                    </pic:pic>
                  </a:graphicData>
                </a:graphic>
              </wp:inline>
            </w:drawing>
          </w:r>
        </w:p>
        <w:p w14:paraId="5B7D6E4D" w14:textId="77777777" w:rsidR="00EA06C3" w:rsidRDefault="00EA06C3">
          <w:pPr>
            <w:pStyle w:val="CDBLogo"/>
          </w:pPr>
        </w:p>
      </w:tc>
      <w:tc>
        <w:tcPr>
          <w:tcW w:w="4879" w:type="dxa"/>
        </w:tcPr>
        <w:p w14:paraId="75FD57B6" w14:textId="77777777" w:rsidR="00EA06C3" w:rsidRDefault="00EA06C3">
          <w:pPr>
            <w:pStyle w:val="CDBHierarchie"/>
            <w:snapToGrid w:val="0"/>
          </w:pPr>
        </w:p>
        <w:p w14:paraId="131AD5DC" w14:textId="77777777" w:rsidR="00EA06C3" w:rsidRDefault="00EA06C3">
          <w:pPr>
            <w:pStyle w:val="CDBKopfFett"/>
          </w:pPr>
        </w:p>
        <w:p w14:paraId="078B0C67" w14:textId="77777777" w:rsidR="00EA06C3" w:rsidRDefault="00EA06C3">
          <w:pPr>
            <w:pStyle w:val="CDBHierarchie"/>
          </w:pPr>
        </w:p>
        <w:p w14:paraId="7C6776B9" w14:textId="77777777" w:rsidR="00EA06C3" w:rsidRDefault="00EA06C3">
          <w:pPr>
            <w:pStyle w:val="CDBHierarchie"/>
          </w:pPr>
        </w:p>
        <w:p w14:paraId="284296F6" w14:textId="77777777" w:rsidR="00EA06C3" w:rsidRDefault="00EA06C3">
          <w:pPr>
            <w:pStyle w:val="CDBHierarchie"/>
          </w:pPr>
        </w:p>
      </w:tc>
    </w:tr>
  </w:tbl>
  <w:p w14:paraId="0A9957D8" w14:textId="77777777" w:rsidR="00EA06C3" w:rsidRDefault="00EA06C3">
    <w:pPr>
      <w:pStyle w:val="CDBPlatzhal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44A25264"/>
    <w:lvl w:ilvl="0">
      <w:start w:val="1"/>
      <w:numFmt w:val="decimal"/>
      <w:pStyle w:val="berschrift1"/>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multilevel"/>
    <w:tmpl w:val="00000002"/>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2" w15:restartNumberingAfterBreak="0">
    <w:nsid w:val="00000003"/>
    <w:multiLevelType w:val="multilevel"/>
    <w:tmpl w:val="00000003"/>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3" w15:restartNumberingAfterBreak="0">
    <w:nsid w:val="00000004"/>
    <w:multiLevelType w:val="multilevel"/>
    <w:tmpl w:val="00000004"/>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4" w15:restartNumberingAfterBreak="0">
    <w:nsid w:val="00000005"/>
    <w:multiLevelType w:val="multilevel"/>
    <w:tmpl w:val="00000005"/>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5" w15:restartNumberingAfterBreak="0">
    <w:nsid w:val="00000006"/>
    <w:multiLevelType w:val="multilevel"/>
    <w:tmpl w:val="00000006"/>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6" w15:restartNumberingAfterBreak="0">
    <w:nsid w:val="00000007"/>
    <w:multiLevelType w:val="multilevel"/>
    <w:tmpl w:val="00000007"/>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7" w15:restartNumberingAfterBreak="0">
    <w:nsid w:val="00000008"/>
    <w:multiLevelType w:val="multilevel"/>
    <w:tmpl w:val="00000008"/>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8" w15:restartNumberingAfterBreak="0">
    <w:nsid w:val="00000009"/>
    <w:multiLevelType w:val="multilevel"/>
    <w:tmpl w:val="00000009"/>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9" w15:restartNumberingAfterBreak="0">
    <w:nsid w:val="0000000A"/>
    <w:multiLevelType w:val="multilevel"/>
    <w:tmpl w:val="0000000A"/>
    <w:lvl w:ilvl="0">
      <w:start w:val="1"/>
      <w:numFmt w:val="bullet"/>
      <w:lvlText w:val=""/>
      <w:lvlJc w:val="left"/>
      <w:pPr>
        <w:tabs>
          <w:tab w:val="num" w:pos="707"/>
        </w:tabs>
        <w:ind w:left="707" w:hanging="283"/>
      </w:pPr>
      <w:rPr>
        <w:rFonts w:ascii="Symbol" w:hAnsi="Symbol" w:cs="StarSymbol"/>
        <w:sz w:val="18"/>
        <w:szCs w:val="18"/>
      </w:rPr>
    </w:lvl>
    <w:lvl w:ilvl="1">
      <w:start w:val="1"/>
      <w:numFmt w:val="bullet"/>
      <w:lvlText w:val=""/>
      <w:lvlJc w:val="left"/>
      <w:pPr>
        <w:tabs>
          <w:tab w:val="num" w:pos="1414"/>
        </w:tabs>
        <w:ind w:left="1414" w:hanging="283"/>
      </w:pPr>
      <w:rPr>
        <w:rFonts w:ascii="Symbol" w:hAnsi="Symbol" w:cs="StarSymbol"/>
        <w:sz w:val="18"/>
        <w:szCs w:val="18"/>
      </w:rPr>
    </w:lvl>
    <w:lvl w:ilvl="2">
      <w:start w:val="1"/>
      <w:numFmt w:val="bullet"/>
      <w:lvlText w:val=""/>
      <w:lvlJc w:val="left"/>
      <w:pPr>
        <w:tabs>
          <w:tab w:val="num" w:pos="2121"/>
        </w:tabs>
        <w:ind w:left="2121" w:hanging="283"/>
      </w:pPr>
      <w:rPr>
        <w:rFonts w:ascii="Symbol" w:hAnsi="Symbol" w:cs="StarSymbol"/>
        <w:sz w:val="18"/>
        <w:szCs w:val="18"/>
      </w:rPr>
    </w:lvl>
    <w:lvl w:ilvl="3">
      <w:start w:val="1"/>
      <w:numFmt w:val="bullet"/>
      <w:lvlText w:val=""/>
      <w:lvlJc w:val="left"/>
      <w:pPr>
        <w:tabs>
          <w:tab w:val="num" w:pos="2828"/>
        </w:tabs>
        <w:ind w:left="2828" w:hanging="283"/>
      </w:pPr>
      <w:rPr>
        <w:rFonts w:ascii="Symbol" w:hAnsi="Symbol" w:cs="StarSymbol"/>
        <w:sz w:val="18"/>
        <w:szCs w:val="18"/>
      </w:rPr>
    </w:lvl>
    <w:lvl w:ilvl="4">
      <w:start w:val="1"/>
      <w:numFmt w:val="bullet"/>
      <w:lvlText w:val=""/>
      <w:lvlJc w:val="left"/>
      <w:pPr>
        <w:tabs>
          <w:tab w:val="num" w:pos="3535"/>
        </w:tabs>
        <w:ind w:left="3535" w:hanging="283"/>
      </w:pPr>
      <w:rPr>
        <w:rFonts w:ascii="Symbol" w:hAnsi="Symbol" w:cs="StarSymbol"/>
        <w:sz w:val="18"/>
        <w:szCs w:val="18"/>
      </w:rPr>
    </w:lvl>
    <w:lvl w:ilvl="5">
      <w:start w:val="1"/>
      <w:numFmt w:val="bullet"/>
      <w:lvlText w:val=""/>
      <w:lvlJc w:val="left"/>
      <w:pPr>
        <w:tabs>
          <w:tab w:val="num" w:pos="4242"/>
        </w:tabs>
        <w:ind w:left="4242" w:hanging="283"/>
      </w:pPr>
      <w:rPr>
        <w:rFonts w:ascii="Symbol" w:hAnsi="Symbol" w:cs="StarSymbol"/>
        <w:sz w:val="18"/>
        <w:szCs w:val="18"/>
      </w:rPr>
    </w:lvl>
    <w:lvl w:ilvl="6">
      <w:start w:val="1"/>
      <w:numFmt w:val="bullet"/>
      <w:lvlText w:val=""/>
      <w:lvlJc w:val="left"/>
      <w:pPr>
        <w:tabs>
          <w:tab w:val="num" w:pos="4949"/>
        </w:tabs>
        <w:ind w:left="4949" w:hanging="283"/>
      </w:pPr>
      <w:rPr>
        <w:rFonts w:ascii="Symbol" w:hAnsi="Symbol" w:cs="StarSymbol"/>
        <w:sz w:val="18"/>
        <w:szCs w:val="18"/>
      </w:rPr>
    </w:lvl>
    <w:lvl w:ilvl="7">
      <w:start w:val="1"/>
      <w:numFmt w:val="bullet"/>
      <w:lvlText w:val=""/>
      <w:lvlJc w:val="left"/>
      <w:pPr>
        <w:tabs>
          <w:tab w:val="num" w:pos="5656"/>
        </w:tabs>
        <w:ind w:left="5656" w:hanging="283"/>
      </w:pPr>
      <w:rPr>
        <w:rFonts w:ascii="Symbol" w:hAnsi="Symbol" w:cs="StarSymbol"/>
        <w:sz w:val="18"/>
        <w:szCs w:val="18"/>
      </w:rPr>
    </w:lvl>
    <w:lvl w:ilvl="8">
      <w:start w:val="1"/>
      <w:numFmt w:val="bullet"/>
      <w:lvlText w:val=""/>
      <w:lvlJc w:val="left"/>
      <w:pPr>
        <w:tabs>
          <w:tab w:val="num" w:pos="6363"/>
        </w:tabs>
        <w:ind w:left="6363" w:hanging="283"/>
      </w:pPr>
      <w:rPr>
        <w:rFonts w:ascii="Symbol" w:hAnsi="Symbol" w:cs="StarSymbol"/>
        <w:sz w:val="18"/>
        <w:szCs w:val="18"/>
      </w:rPr>
    </w:lvl>
  </w:abstractNum>
  <w:abstractNum w:abstractNumId="10" w15:restartNumberingAfterBreak="0">
    <w:nsid w:val="24EB0E72"/>
    <w:multiLevelType w:val="hybridMultilevel"/>
    <w:tmpl w:val="9F4EE5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437C38EB"/>
    <w:multiLevelType w:val="hybridMultilevel"/>
    <w:tmpl w:val="AC3C00A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492D0864"/>
    <w:multiLevelType w:val="hybridMultilevel"/>
    <w:tmpl w:val="3438C82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3" w15:restartNumberingAfterBreak="0">
    <w:nsid w:val="59316BBD"/>
    <w:multiLevelType w:val="hybridMultilevel"/>
    <w:tmpl w:val="EFE6EFC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6098751A"/>
    <w:multiLevelType w:val="hybridMultilevel"/>
    <w:tmpl w:val="82486A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7DFA2E58"/>
    <w:multiLevelType w:val="hybridMultilevel"/>
    <w:tmpl w:val="73BEA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2"/>
  </w:num>
  <w:num w:numId="12">
    <w:abstractNumId w:val="10"/>
  </w:num>
  <w:num w:numId="13">
    <w:abstractNumId w:val="15"/>
  </w:num>
  <w:num w:numId="14">
    <w:abstractNumId w:val="14"/>
  </w:num>
  <w:num w:numId="15">
    <w:abstractNumId w:val="11"/>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3"/>
  <w:displayBackgroundShape/>
  <w:defaultTabStop w:val="709"/>
  <w:autoHyphenation/>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pos w:val="beneathText"/>
    <w:numRestart w:val="eachPage"/>
    <w:footnote w:id="-1"/>
    <w:footnote w:id="0"/>
  </w:footnotePr>
  <w:endnotePr>
    <w:numFmt w:val="decimal"/>
    <w:endnote w:id="-1"/>
    <w:endnote w:id="0"/>
  </w:endnotePr>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2B23"/>
    <w:rsid w:val="000070FA"/>
    <w:rsid w:val="000420EC"/>
    <w:rsid w:val="0009234A"/>
    <w:rsid w:val="000B7FBF"/>
    <w:rsid w:val="000D271F"/>
    <w:rsid w:val="000D71BE"/>
    <w:rsid w:val="000F2C7B"/>
    <w:rsid w:val="00144E40"/>
    <w:rsid w:val="00146B7C"/>
    <w:rsid w:val="00160124"/>
    <w:rsid w:val="00162529"/>
    <w:rsid w:val="00185226"/>
    <w:rsid w:val="001B1CFE"/>
    <w:rsid w:val="001D072F"/>
    <w:rsid w:val="001D2CC7"/>
    <w:rsid w:val="001E041A"/>
    <w:rsid w:val="001E44DA"/>
    <w:rsid w:val="002130E6"/>
    <w:rsid w:val="0024196E"/>
    <w:rsid w:val="002B474F"/>
    <w:rsid w:val="002C4ACD"/>
    <w:rsid w:val="002F1855"/>
    <w:rsid w:val="003012F0"/>
    <w:rsid w:val="00305A5F"/>
    <w:rsid w:val="0030752E"/>
    <w:rsid w:val="003273A1"/>
    <w:rsid w:val="00332E2A"/>
    <w:rsid w:val="0034669A"/>
    <w:rsid w:val="003717D7"/>
    <w:rsid w:val="003753A6"/>
    <w:rsid w:val="003B211E"/>
    <w:rsid w:val="003C0BFA"/>
    <w:rsid w:val="003C16B9"/>
    <w:rsid w:val="003D0BC3"/>
    <w:rsid w:val="003D0D69"/>
    <w:rsid w:val="003D36E7"/>
    <w:rsid w:val="003E63C3"/>
    <w:rsid w:val="003F0E6D"/>
    <w:rsid w:val="003F1B9F"/>
    <w:rsid w:val="00404B5B"/>
    <w:rsid w:val="00414AE0"/>
    <w:rsid w:val="004220B4"/>
    <w:rsid w:val="00444D2D"/>
    <w:rsid w:val="00455EB5"/>
    <w:rsid w:val="00467198"/>
    <w:rsid w:val="00470605"/>
    <w:rsid w:val="00482598"/>
    <w:rsid w:val="00486001"/>
    <w:rsid w:val="004904D0"/>
    <w:rsid w:val="00494FD4"/>
    <w:rsid w:val="004B783B"/>
    <w:rsid w:val="0051090A"/>
    <w:rsid w:val="00512D1F"/>
    <w:rsid w:val="005279BE"/>
    <w:rsid w:val="00532387"/>
    <w:rsid w:val="005330B2"/>
    <w:rsid w:val="00575B87"/>
    <w:rsid w:val="005A7D43"/>
    <w:rsid w:val="005B6479"/>
    <w:rsid w:val="005C04A2"/>
    <w:rsid w:val="005D03CC"/>
    <w:rsid w:val="005D6801"/>
    <w:rsid w:val="005E2D9E"/>
    <w:rsid w:val="005E333A"/>
    <w:rsid w:val="005F3F5B"/>
    <w:rsid w:val="00607019"/>
    <w:rsid w:val="00610603"/>
    <w:rsid w:val="00613AE4"/>
    <w:rsid w:val="0063662F"/>
    <w:rsid w:val="00651B29"/>
    <w:rsid w:val="00662E69"/>
    <w:rsid w:val="00664A81"/>
    <w:rsid w:val="006A510C"/>
    <w:rsid w:val="006B1B1E"/>
    <w:rsid w:val="006B74A6"/>
    <w:rsid w:val="00722443"/>
    <w:rsid w:val="007314BA"/>
    <w:rsid w:val="007503F7"/>
    <w:rsid w:val="007768F3"/>
    <w:rsid w:val="00776DAE"/>
    <w:rsid w:val="007A034A"/>
    <w:rsid w:val="007C08B0"/>
    <w:rsid w:val="007D065A"/>
    <w:rsid w:val="007D502D"/>
    <w:rsid w:val="007F4257"/>
    <w:rsid w:val="00826548"/>
    <w:rsid w:val="00882BCE"/>
    <w:rsid w:val="008B1BF6"/>
    <w:rsid w:val="008C26D3"/>
    <w:rsid w:val="008C2D36"/>
    <w:rsid w:val="0090043C"/>
    <w:rsid w:val="0091215A"/>
    <w:rsid w:val="00924808"/>
    <w:rsid w:val="00926088"/>
    <w:rsid w:val="00970D10"/>
    <w:rsid w:val="00984DE3"/>
    <w:rsid w:val="00992D20"/>
    <w:rsid w:val="009B678C"/>
    <w:rsid w:val="009C6542"/>
    <w:rsid w:val="00A06374"/>
    <w:rsid w:val="00A118AA"/>
    <w:rsid w:val="00A14D5E"/>
    <w:rsid w:val="00A20C12"/>
    <w:rsid w:val="00A25D5A"/>
    <w:rsid w:val="00A27DE2"/>
    <w:rsid w:val="00A31F3E"/>
    <w:rsid w:val="00A402A1"/>
    <w:rsid w:val="00A44184"/>
    <w:rsid w:val="00A63928"/>
    <w:rsid w:val="00A678AE"/>
    <w:rsid w:val="00AA5E48"/>
    <w:rsid w:val="00AA7820"/>
    <w:rsid w:val="00AB3C5D"/>
    <w:rsid w:val="00AB4995"/>
    <w:rsid w:val="00AC00B0"/>
    <w:rsid w:val="00AC6BA1"/>
    <w:rsid w:val="00AF688E"/>
    <w:rsid w:val="00B056A3"/>
    <w:rsid w:val="00B15B12"/>
    <w:rsid w:val="00B21F94"/>
    <w:rsid w:val="00B471F6"/>
    <w:rsid w:val="00B50B40"/>
    <w:rsid w:val="00B778FB"/>
    <w:rsid w:val="00B974FD"/>
    <w:rsid w:val="00BA4C10"/>
    <w:rsid w:val="00C1034F"/>
    <w:rsid w:val="00C11A24"/>
    <w:rsid w:val="00C33432"/>
    <w:rsid w:val="00C3369C"/>
    <w:rsid w:val="00C55331"/>
    <w:rsid w:val="00C96318"/>
    <w:rsid w:val="00CA0DB0"/>
    <w:rsid w:val="00CB2DD9"/>
    <w:rsid w:val="00CB3B71"/>
    <w:rsid w:val="00CB72DF"/>
    <w:rsid w:val="00CD12A0"/>
    <w:rsid w:val="00CD326B"/>
    <w:rsid w:val="00CE6855"/>
    <w:rsid w:val="00CF4ADF"/>
    <w:rsid w:val="00D0111B"/>
    <w:rsid w:val="00D011EC"/>
    <w:rsid w:val="00D155FB"/>
    <w:rsid w:val="00D2590E"/>
    <w:rsid w:val="00D323A5"/>
    <w:rsid w:val="00D4055D"/>
    <w:rsid w:val="00D72F8D"/>
    <w:rsid w:val="00D97AF0"/>
    <w:rsid w:val="00DA2652"/>
    <w:rsid w:val="00DA534D"/>
    <w:rsid w:val="00DC6B54"/>
    <w:rsid w:val="00DC7B9D"/>
    <w:rsid w:val="00DD43A1"/>
    <w:rsid w:val="00E14A0D"/>
    <w:rsid w:val="00E32509"/>
    <w:rsid w:val="00E375F5"/>
    <w:rsid w:val="00E45971"/>
    <w:rsid w:val="00E5011D"/>
    <w:rsid w:val="00E92490"/>
    <w:rsid w:val="00E92D98"/>
    <w:rsid w:val="00EA06C3"/>
    <w:rsid w:val="00EB739C"/>
    <w:rsid w:val="00EF728D"/>
    <w:rsid w:val="00F12FBA"/>
    <w:rsid w:val="00F15254"/>
    <w:rsid w:val="00F313BA"/>
    <w:rsid w:val="00F55D3F"/>
    <w:rsid w:val="00F80B66"/>
    <w:rsid w:val="00F94F05"/>
    <w:rsid w:val="00F97EA1"/>
    <w:rsid w:val="00FB5E7E"/>
    <w:rsid w:val="00FC2B23"/>
    <w:rsid w:val="00FC3251"/>
    <w:rsid w:val="00FC60AF"/>
    <w:rsid w:val="00FE0D44"/>
    <w:rsid w:val="00FF08C4"/>
    <w:rsid w:val="00FF207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38E382"/>
  <w15:chartTrackingRefBased/>
  <w15:docId w15:val="{F86F25CD-D331-4870-8FEB-136B28684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line="260" w:lineRule="exact"/>
    </w:pPr>
    <w:rPr>
      <w:rFonts w:ascii="Arial" w:hAnsi="Arial"/>
      <w:sz w:val="22"/>
      <w:lang w:eastAsia="ar-SA"/>
    </w:rPr>
  </w:style>
  <w:style w:type="paragraph" w:styleId="berschrift1">
    <w:name w:val="heading 1"/>
    <w:basedOn w:val="Standard"/>
    <w:next w:val="Standard"/>
    <w:link w:val="berschrift1Zchn"/>
    <w:qFormat/>
    <w:rsid w:val="00D2590E"/>
    <w:pPr>
      <w:keepNext/>
      <w:numPr>
        <w:numId w:val="1"/>
      </w:numPr>
      <w:tabs>
        <w:tab w:val="left" w:pos="432"/>
      </w:tabs>
      <w:spacing w:after="283" w:line="480" w:lineRule="exact"/>
      <w:outlineLvl w:val="0"/>
    </w:pPr>
    <w:rPr>
      <w:rFonts w:cs="Arial"/>
      <w:b/>
      <w:bCs/>
      <w:kern w:val="1"/>
      <w:sz w:val="32"/>
      <w:szCs w:val="32"/>
    </w:rPr>
  </w:style>
  <w:style w:type="paragraph" w:styleId="berschrift2">
    <w:name w:val="heading 2"/>
    <w:basedOn w:val="Standard"/>
    <w:next w:val="Standard"/>
    <w:qFormat/>
    <w:pPr>
      <w:keepNext/>
      <w:spacing w:line="340" w:lineRule="exact"/>
      <w:outlineLvl w:val="1"/>
    </w:pPr>
    <w:rPr>
      <w:rFonts w:cs="Arial"/>
      <w:b/>
      <w:bCs/>
      <w:iCs/>
      <w:sz w:val="28"/>
      <w:szCs w:val="28"/>
    </w:rPr>
  </w:style>
  <w:style w:type="paragraph" w:styleId="berschrift3">
    <w:name w:val="heading 3"/>
    <w:basedOn w:val="Standard"/>
    <w:next w:val="Standard"/>
    <w:qFormat/>
    <w:pPr>
      <w:keepNext/>
      <w:outlineLvl w:val="2"/>
    </w:pPr>
    <w:rPr>
      <w:rFonts w:cs="Arial"/>
      <w:b/>
      <w:bCs/>
    </w:rPr>
  </w:style>
  <w:style w:type="paragraph" w:styleId="berschrift4">
    <w:name w:val="heading 4"/>
    <w:basedOn w:val="Standard"/>
    <w:next w:val="Standard"/>
    <w:qFormat/>
    <w:pPr>
      <w:keepNext/>
      <w:spacing w:before="240" w:after="60"/>
      <w:outlineLvl w:val="3"/>
    </w:pPr>
    <w:rPr>
      <w:rFonts w:ascii="Times New Roman" w:hAnsi="Times New Roman"/>
      <w:b/>
      <w:bCs/>
      <w:sz w:val="28"/>
      <w:szCs w:val="28"/>
    </w:rPr>
  </w:style>
  <w:style w:type="paragraph" w:styleId="berschrift5">
    <w:name w:val="heading 5"/>
    <w:basedOn w:val="Standard"/>
    <w:next w:val="Standard"/>
    <w:qFormat/>
    <w:pPr>
      <w:spacing w:before="240" w:after="60"/>
      <w:outlineLvl w:val="4"/>
    </w:pPr>
    <w:rPr>
      <w:b/>
      <w:bCs/>
      <w:i/>
      <w:iCs/>
      <w:sz w:val="26"/>
      <w:szCs w:val="26"/>
    </w:rPr>
  </w:style>
  <w:style w:type="paragraph" w:styleId="berschrift6">
    <w:name w:val="heading 6"/>
    <w:basedOn w:val="Standard"/>
    <w:next w:val="Standard"/>
    <w:qFormat/>
    <w:pPr>
      <w:spacing w:before="240" w:after="60"/>
      <w:outlineLvl w:val="5"/>
    </w:pPr>
    <w:rPr>
      <w:rFonts w:ascii="Times New Roman" w:hAnsi="Times New Roman"/>
      <w:b/>
      <w:bCs/>
      <w:szCs w:val="22"/>
    </w:rPr>
  </w:style>
  <w:style w:type="paragraph" w:styleId="berschrift7">
    <w:name w:val="heading 7"/>
    <w:basedOn w:val="Standard"/>
    <w:next w:val="Standard"/>
    <w:qFormat/>
    <w:pPr>
      <w:spacing w:before="240" w:after="60"/>
      <w:outlineLvl w:val="6"/>
    </w:pPr>
    <w:rPr>
      <w:rFonts w:ascii="Times New Roman" w:hAnsi="Times New Roman"/>
      <w:sz w:val="24"/>
      <w:szCs w:val="24"/>
    </w:rPr>
  </w:style>
  <w:style w:type="paragraph" w:styleId="berschrift8">
    <w:name w:val="heading 8"/>
    <w:basedOn w:val="Standard"/>
    <w:next w:val="Standard"/>
    <w:qFormat/>
    <w:pPr>
      <w:spacing w:before="240" w:after="60"/>
      <w:outlineLvl w:val="7"/>
    </w:pPr>
    <w:rPr>
      <w:rFonts w:ascii="Times New Roman" w:hAnsi="Times New Roman"/>
      <w:i/>
      <w:iCs/>
      <w:sz w:val="24"/>
      <w:szCs w:val="24"/>
    </w:rPr>
  </w:style>
  <w:style w:type="paragraph" w:styleId="berschrift9">
    <w:name w:val="heading 9"/>
    <w:basedOn w:val="Standard"/>
    <w:next w:val="Standard"/>
    <w:qFormat/>
    <w:pPr>
      <w:spacing w:before="240" w:after="60"/>
      <w:outlineLvl w:val="8"/>
    </w:pPr>
    <w:rPr>
      <w:rFonts w:cs="Arial"/>
      <w:szCs w:val="2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Seitenzahl">
    <w:name w:val="page number"/>
    <w:basedOn w:val="WW-Absatz-Standardschriftart"/>
    <w:semiHidden/>
  </w:style>
  <w:style w:type="character" w:customStyle="1" w:styleId="Aufzhlungszeichen2">
    <w:name w:val="Aufzählungszeichen2"/>
    <w:rPr>
      <w:rFonts w:ascii="StarSymbol" w:eastAsia="StarSymbol" w:hAnsi="StarSymbol" w:cs="StarSymbol"/>
      <w:sz w:val="18"/>
      <w:szCs w:val="18"/>
    </w:rPr>
  </w:style>
  <w:style w:type="character" w:styleId="Hyperlink">
    <w:name w:val="Hyperlink"/>
    <w:semiHidden/>
    <w:rPr>
      <w:color w:val="0000FF"/>
      <w:u w:val="single"/>
    </w:rPr>
  </w:style>
  <w:style w:type="character" w:customStyle="1" w:styleId="WW8Num5z0">
    <w:name w:val="WW8Num5z0"/>
    <w:rPr>
      <w:rFonts w:ascii="Symbol" w:hAnsi="Symbol"/>
    </w:rPr>
  </w:style>
  <w:style w:type="character" w:customStyle="1" w:styleId="WW8Num6z0">
    <w:name w:val="WW8Num6z0"/>
    <w:rPr>
      <w:rFonts w:ascii="Symbol" w:hAnsi="Symbol"/>
    </w:rPr>
  </w:style>
  <w:style w:type="character" w:customStyle="1" w:styleId="WW8Num7z0">
    <w:name w:val="WW8Num7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2z0">
    <w:name w:val="WW8Num12z0"/>
    <w:rPr>
      <w:rFonts w:ascii="Symbol" w:hAnsi="Symbol"/>
    </w:rPr>
  </w:style>
  <w:style w:type="character" w:customStyle="1" w:styleId="WW8Num13z0">
    <w:name w:val="WW8Num13z0"/>
    <w:rPr>
      <w:rFonts w:ascii="Symbol" w:hAnsi="Symbol"/>
    </w:rPr>
  </w:style>
  <w:style w:type="character" w:customStyle="1" w:styleId="WW8Num15z1">
    <w:name w:val="WW8Num15z1"/>
    <w:rPr>
      <w:i w:val="0"/>
      <w:caps w:val="0"/>
      <w:smallCaps w:val="0"/>
      <w:strike w:val="0"/>
      <w:dstrike w:val="0"/>
      <w:vanish w:val="0"/>
      <w:color w:val="000000"/>
      <w:spacing w:val="0"/>
      <w:kern w:val="1"/>
      <w:position w:val="0"/>
      <w:sz w:val="24"/>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style>
  <w:style w:type="character" w:customStyle="1" w:styleId="Absatz-Standardschriftart1">
    <w:name w:val="Absatz-Standardschriftart1"/>
  </w:style>
  <w:style w:type="character" w:customStyle="1" w:styleId="WW-Absatz-Standardschriftart">
    <w:name w:val="WW-Absatz-Standardschriftart"/>
  </w:style>
  <w:style w:type="character" w:customStyle="1" w:styleId="Kommentarzeichen1">
    <w:name w:val="Kommentarzeichen1"/>
    <w:rPr>
      <w:sz w:val="16"/>
      <w:szCs w:val="16"/>
    </w:rPr>
  </w:style>
  <w:style w:type="character" w:customStyle="1" w:styleId="Char">
    <w:name w:val="Char"/>
    <w:rPr>
      <w:rFonts w:ascii="Arial" w:hAnsi="Arial" w:cs="Arial"/>
      <w:b/>
      <w:bCs/>
      <w:kern w:val="1"/>
      <w:sz w:val="42"/>
      <w:szCs w:val="42"/>
      <w:lang w:val="de-CH" w:eastAsia="ar-SA" w:bidi="ar-SA"/>
    </w:rPr>
  </w:style>
  <w:style w:type="character" w:customStyle="1" w:styleId="CDBKopfDeptChar">
    <w:name w:val="CDB_KopfDept Char"/>
    <w:rPr>
      <w:rFonts w:ascii="Arial" w:hAnsi="Arial"/>
      <w:sz w:val="15"/>
      <w:lang w:eastAsia="ar-SA" w:bidi="ar-SA"/>
    </w:rPr>
  </w:style>
  <w:style w:type="character" w:customStyle="1" w:styleId="CDBKopfFettChar">
    <w:name w:val="CDB_KopfFett Char"/>
    <w:rPr>
      <w:rFonts w:ascii="Arial" w:hAnsi="Arial"/>
      <w:b/>
      <w:sz w:val="15"/>
      <w:lang w:eastAsia="ar-SA" w:bidi="ar-SA"/>
    </w:rPr>
  </w:style>
  <w:style w:type="character" w:customStyle="1" w:styleId="CDBProjektidentifikationChar">
    <w:name w:val="CDB_Projektidentifikation Char"/>
    <w:rPr>
      <w:rFonts w:ascii="Arial" w:hAnsi="Arial" w:cs="Arial"/>
      <w:b/>
      <w:bCs/>
      <w:color w:val="FFFFFF"/>
      <w:szCs w:val="24"/>
      <w:lang w:val="de-CH" w:eastAsia="ar-SA" w:bidi="ar-SA"/>
    </w:rPr>
  </w:style>
  <w:style w:type="character" w:customStyle="1" w:styleId="Funotenzeichen1">
    <w:name w:val="Fußnotenzeichen1"/>
  </w:style>
  <w:style w:type="character" w:customStyle="1" w:styleId="Endnotenzeichen1">
    <w:name w:val="Endnotenzeichen1"/>
  </w:style>
  <w:style w:type="paragraph" w:styleId="Textkrper">
    <w:name w:val="Body Text"/>
    <w:basedOn w:val="Standard"/>
    <w:semiHidden/>
    <w:pPr>
      <w:spacing w:after="120"/>
    </w:pPr>
  </w:style>
  <w:style w:type="paragraph" w:customStyle="1" w:styleId="berschrift">
    <w:name w:val="Überschrift"/>
    <w:basedOn w:val="Standard"/>
    <w:next w:val="Textkrper"/>
    <w:pPr>
      <w:keepNext/>
      <w:spacing w:before="240" w:after="120"/>
    </w:pPr>
    <w:rPr>
      <w:rFonts w:eastAsia="Lucida Sans Unicode" w:cs="Tahoma"/>
      <w:sz w:val="28"/>
      <w:szCs w:val="28"/>
    </w:rPr>
  </w:style>
  <w:style w:type="paragraph" w:styleId="Liste">
    <w:name w:val="List"/>
    <w:basedOn w:val="Textkrper"/>
    <w:semiHidden/>
    <w:rPr>
      <w:rFonts w:cs="Tahoma"/>
    </w:rPr>
  </w:style>
  <w:style w:type="paragraph" w:styleId="Kopfzeile">
    <w:name w:val="header"/>
    <w:basedOn w:val="Standard"/>
    <w:semiHidden/>
    <w:pPr>
      <w:suppressAutoHyphens/>
      <w:spacing w:line="200" w:lineRule="exact"/>
    </w:pPr>
    <w:rPr>
      <w:sz w:val="15"/>
    </w:rPr>
  </w:style>
  <w:style w:type="paragraph" w:styleId="Fuzeile">
    <w:name w:val="footer"/>
    <w:basedOn w:val="Standard"/>
    <w:semiHidden/>
    <w:pPr>
      <w:suppressAutoHyphens/>
      <w:spacing w:line="200" w:lineRule="exact"/>
    </w:pPr>
    <w:rPr>
      <w:sz w:val="15"/>
      <w:szCs w:val="15"/>
    </w:rPr>
  </w:style>
  <w:style w:type="paragraph" w:customStyle="1" w:styleId="TabellenInhalt">
    <w:name w:val="Tabellen Inhalt"/>
    <w:basedOn w:val="Standard"/>
    <w:pPr>
      <w:suppressLineNumbers/>
      <w:spacing w:before="20" w:after="20"/>
    </w:pPr>
    <w:rPr>
      <w:sz w:val="20"/>
    </w:rPr>
  </w:style>
  <w:style w:type="paragraph" w:customStyle="1" w:styleId="Tabellenberschrift">
    <w:name w:val="Tabellen Überschrift"/>
    <w:basedOn w:val="TabellenInhalt"/>
    <w:rPr>
      <w:bCs/>
      <w:color w:val="FFFFFF"/>
    </w:rPr>
  </w:style>
  <w:style w:type="paragraph" w:customStyle="1" w:styleId="Beschriftung1">
    <w:name w:val="Beschriftung1"/>
    <w:basedOn w:val="Standard"/>
    <w:pPr>
      <w:suppressLineNumbers/>
      <w:spacing w:before="120" w:after="120"/>
    </w:pPr>
    <w:rPr>
      <w:rFonts w:cs="Tahoma"/>
      <w:i/>
      <w:iCs/>
      <w:sz w:val="24"/>
      <w:szCs w:val="24"/>
    </w:rPr>
  </w:style>
  <w:style w:type="paragraph" w:customStyle="1" w:styleId="Rahmeninhalt">
    <w:name w:val="Rahmeninhalt"/>
    <w:basedOn w:val="Textkrper"/>
  </w:style>
  <w:style w:type="paragraph" w:customStyle="1" w:styleId="Verzeichnis">
    <w:name w:val="Verzeichnis"/>
    <w:basedOn w:val="Standard"/>
    <w:pPr>
      <w:suppressLineNumbers/>
    </w:pPr>
    <w:rPr>
      <w:rFonts w:cs="Tahoma"/>
    </w:rPr>
  </w:style>
  <w:style w:type="paragraph" w:styleId="Verzeichnis1">
    <w:name w:val="toc 1"/>
    <w:basedOn w:val="Standard"/>
    <w:uiPriority w:val="39"/>
    <w:pPr>
      <w:tabs>
        <w:tab w:val="left" w:pos="425"/>
        <w:tab w:val="right" w:leader="dot" w:pos="9071"/>
      </w:tabs>
      <w:spacing w:before="240" w:line="288" w:lineRule="auto"/>
      <w:ind w:left="425" w:hanging="425"/>
    </w:pPr>
  </w:style>
  <w:style w:type="paragraph" w:styleId="Verzeichnis2">
    <w:name w:val="toc 2"/>
    <w:basedOn w:val="Verzeichnis"/>
    <w:semiHidden/>
    <w:pPr>
      <w:tabs>
        <w:tab w:val="right" w:leader="dot" w:pos="9637"/>
      </w:tabs>
      <w:ind w:left="283"/>
    </w:pPr>
  </w:style>
  <w:style w:type="paragraph" w:styleId="Verzeichnis3">
    <w:name w:val="toc 3"/>
    <w:basedOn w:val="Verzeichnis"/>
    <w:semiHidden/>
    <w:pPr>
      <w:tabs>
        <w:tab w:val="right" w:leader="dot" w:pos="9637"/>
      </w:tabs>
      <w:ind w:left="566"/>
    </w:pPr>
  </w:style>
  <w:style w:type="paragraph" w:styleId="Verzeichnis4">
    <w:name w:val="toc 4"/>
    <w:basedOn w:val="Verzeichnis"/>
    <w:semiHidden/>
    <w:pPr>
      <w:tabs>
        <w:tab w:val="right" w:leader="dot" w:pos="9637"/>
      </w:tabs>
      <w:ind w:left="849"/>
    </w:pPr>
  </w:style>
  <w:style w:type="paragraph" w:styleId="Verzeichnis5">
    <w:name w:val="toc 5"/>
    <w:basedOn w:val="Verzeichnis"/>
    <w:semiHidden/>
    <w:pPr>
      <w:tabs>
        <w:tab w:val="right" w:leader="dot" w:pos="9637"/>
      </w:tabs>
      <w:ind w:left="1132"/>
    </w:pPr>
  </w:style>
  <w:style w:type="paragraph" w:styleId="Verzeichnis6">
    <w:name w:val="toc 6"/>
    <w:basedOn w:val="Verzeichnis"/>
    <w:semiHidden/>
    <w:pPr>
      <w:tabs>
        <w:tab w:val="right" w:leader="dot" w:pos="9637"/>
      </w:tabs>
      <w:ind w:left="1415"/>
    </w:pPr>
  </w:style>
  <w:style w:type="paragraph" w:styleId="Verzeichnis7">
    <w:name w:val="toc 7"/>
    <w:basedOn w:val="Verzeichnis"/>
    <w:semiHidden/>
    <w:pPr>
      <w:tabs>
        <w:tab w:val="right" w:leader="dot" w:pos="9637"/>
      </w:tabs>
      <w:ind w:left="1698"/>
    </w:pPr>
  </w:style>
  <w:style w:type="paragraph" w:styleId="Verzeichnis8">
    <w:name w:val="toc 8"/>
    <w:basedOn w:val="Verzeichnis"/>
    <w:semiHidden/>
    <w:pPr>
      <w:tabs>
        <w:tab w:val="right" w:leader="dot" w:pos="9637"/>
      </w:tabs>
      <w:ind w:left="1981"/>
    </w:pPr>
  </w:style>
  <w:style w:type="paragraph" w:styleId="Verzeichnis9">
    <w:name w:val="toc 9"/>
    <w:basedOn w:val="Verzeichnis"/>
    <w:semiHidden/>
    <w:pPr>
      <w:tabs>
        <w:tab w:val="right" w:leader="dot" w:pos="9637"/>
      </w:tabs>
      <w:ind w:left="2264"/>
    </w:pPr>
  </w:style>
  <w:style w:type="paragraph" w:customStyle="1" w:styleId="Inhaltsverzeichnis10">
    <w:name w:val="Inhaltsverzeichnis 10"/>
    <w:basedOn w:val="Verzeichnis"/>
    <w:pPr>
      <w:tabs>
        <w:tab w:val="right" w:leader="dot" w:pos="9637"/>
      </w:tabs>
      <w:ind w:left="2547"/>
    </w:pPr>
  </w:style>
  <w:style w:type="paragraph" w:styleId="Titel">
    <w:name w:val="Title"/>
    <w:basedOn w:val="Standard"/>
    <w:next w:val="Standard"/>
    <w:qFormat/>
    <w:pPr>
      <w:spacing w:line="480" w:lineRule="exact"/>
    </w:pPr>
    <w:rPr>
      <w:rFonts w:cs="Arial"/>
      <w:b/>
      <w:bCs/>
      <w:kern w:val="1"/>
      <w:sz w:val="42"/>
      <w:szCs w:val="32"/>
    </w:rPr>
  </w:style>
  <w:style w:type="paragraph" w:styleId="Untertitel">
    <w:name w:val="Subtitle"/>
    <w:basedOn w:val="berschrift"/>
    <w:next w:val="Textkrper"/>
    <w:qFormat/>
    <w:pPr>
      <w:jc w:val="center"/>
    </w:pPr>
    <w:rPr>
      <w:i/>
      <w:iCs/>
    </w:rPr>
  </w:style>
  <w:style w:type="paragraph" w:customStyle="1" w:styleId="CDBTextkrper">
    <w:name w:val="CDB_Textkörper"/>
    <w:basedOn w:val="Standard"/>
    <w:pPr>
      <w:spacing w:after="260"/>
    </w:pPr>
  </w:style>
  <w:style w:type="paragraph" w:customStyle="1" w:styleId="EFDTextkrper">
    <w:name w:val="_EFD_Textkörper"/>
    <w:basedOn w:val="CDBTextkrper"/>
  </w:style>
  <w:style w:type="paragraph" w:customStyle="1" w:styleId="CDBAbsenderinformation">
    <w:name w:val="CDB_Absenderinformation"/>
    <w:basedOn w:val="Fuzeile"/>
  </w:style>
  <w:style w:type="paragraph" w:customStyle="1" w:styleId="CDBAdressat">
    <w:name w:val="CDB_Adressat"/>
    <w:basedOn w:val="Standard"/>
  </w:style>
  <w:style w:type="paragraph" w:customStyle="1" w:styleId="CDBAnrede">
    <w:name w:val="CDB_Anrede"/>
    <w:basedOn w:val="Standard"/>
    <w:pPr>
      <w:spacing w:after="260"/>
    </w:pPr>
  </w:style>
  <w:style w:type="paragraph" w:customStyle="1" w:styleId="CDBBeilage">
    <w:name w:val="CDB_Beilage"/>
    <w:basedOn w:val="Standard"/>
  </w:style>
  <w:style w:type="paragraph" w:customStyle="1" w:styleId="CDBBeilagen">
    <w:name w:val="CDB_Beilagen"/>
    <w:basedOn w:val="Standard"/>
    <w:next w:val="CDBBeilage"/>
    <w:pPr>
      <w:spacing w:before="780"/>
    </w:pPr>
  </w:style>
  <w:style w:type="paragraph" w:customStyle="1" w:styleId="CDBBetreff">
    <w:name w:val="CDB_Betreff"/>
    <w:basedOn w:val="Standard"/>
    <w:next w:val="Standard"/>
    <w:rPr>
      <w:b/>
    </w:rPr>
  </w:style>
  <w:style w:type="paragraph" w:customStyle="1" w:styleId="CDBGrussformel">
    <w:name w:val="CDB_Grussformel"/>
    <w:basedOn w:val="Standard"/>
  </w:style>
  <w:style w:type="paragraph" w:customStyle="1" w:styleId="CDBHierarchie">
    <w:name w:val="CDB_Hierarchie"/>
    <w:basedOn w:val="Kopfzeile"/>
  </w:style>
  <w:style w:type="paragraph" w:customStyle="1" w:styleId="CDBKopfDept">
    <w:name w:val="CDB_KopfDept"/>
    <w:basedOn w:val="Standard"/>
    <w:pPr>
      <w:suppressAutoHyphens/>
      <w:spacing w:after="100" w:line="200" w:lineRule="exact"/>
    </w:pPr>
    <w:rPr>
      <w:sz w:val="15"/>
    </w:rPr>
  </w:style>
  <w:style w:type="paragraph" w:customStyle="1" w:styleId="CDBKopfFett">
    <w:name w:val="CDB_KopfFett"/>
    <w:basedOn w:val="Standard"/>
    <w:pPr>
      <w:suppressAutoHyphens/>
      <w:spacing w:line="200" w:lineRule="exact"/>
    </w:pPr>
    <w:rPr>
      <w:b/>
      <w:sz w:val="15"/>
    </w:rPr>
  </w:style>
  <w:style w:type="paragraph" w:customStyle="1" w:styleId="CDBLogo">
    <w:name w:val="CDB_Logo"/>
    <w:pPr>
      <w:suppressAutoHyphens/>
    </w:pPr>
    <w:rPr>
      <w:rFonts w:ascii="Arial" w:hAnsi="Arial"/>
      <w:sz w:val="15"/>
      <w:lang w:eastAsia="ar-SA"/>
    </w:rPr>
  </w:style>
  <w:style w:type="paragraph" w:customStyle="1" w:styleId="CDBRef">
    <w:name w:val="CDB_Ref"/>
    <w:basedOn w:val="Standard"/>
    <w:next w:val="Standard"/>
    <w:pPr>
      <w:spacing w:line="200" w:lineRule="exact"/>
    </w:pPr>
    <w:rPr>
      <w:bCs/>
      <w:sz w:val="15"/>
    </w:rPr>
  </w:style>
  <w:style w:type="paragraph" w:customStyle="1" w:styleId="CDBOrtDatum">
    <w:name w:val="CDB_Ort_Datum"/>
    <w:basedOn w:val="CDBRef"/>
    <w:rPr>
      <w:b/>
      <w:bCs w:val="0"/>
    </w:rPr>
  </w:style>
  <w:style w:type="paragraph" w:customStyle="1" w:styleId="CDBPfadname">
    <w:name w:val="CDB_Pfadname"/>
    <w:basedOn w:val="Standard"/>
    <w:pPr>
      <w:spacing w:line="160" w:lineRule="exact"/>
    </w:pPr>
    <w:rPr>
      <w:sz w:val="12"/>
      <w:szCs w:val="12"/>
    </w:rPr>
  </w:style>
  <w:style w:type="paragraph" w:customStyle="1" w:styleId="CDBPlatzhalter">
    <w:name w:val="CDB_Platzhalter"/>
    <w:basedOn w:val="Standard"/>
    <w:pPr>
      <w:spacing w:line="100" w:lineRule="atLeast"/>
    </w:pPr>
    <w:rPr>
      <w:sz w:val="2"/>
      <w:szCs w:val="2"/>
    </w:rPr>
  </w:style>
  <w:style w:type="paragraph" w:customStyle="1" w:styleId="CDBPost">
    <w:name w:val="CDB_Post"/>
    <w:basedOn w:val="Standard"/>
    <w:pPr>
      <w:spacing w:after="140" w:line="200" w:lineRule="exact"/>
    </w:pPr>
    <w:rPr>
      <w:sz w:val="14"/>
      <w:u w:val="single"/>
    </w:rPr>
  </w:style>
  <w:style w:type="paragraph" w:customStyle="1" w:styleId="CDBRefKlassifizierungsvermerk">
    <w:name w:val="CDB_Ref_Klassifizierungsvermerk"/>
    <w:basedOn w:val="CDBRef"/>
    <w:rPr>
      <w:b/>
      <w:bCs w:val="0"/>
    </w:rPr>
  </w:style>
  <w:style w:type="paragraph" w:customStyle="1" w:styleId="CDBSeite">
    <w:name w:val="CDB_Seite"/>
    <w:basedOn w:val="Standard"/>
    <w:pPr>
      <w:suppressAutoHyphens/>
      <w:spacing w:line="200" w:lineRule="exact"/>
      <w:jc w:val="right"/>
    </w:pPr>
    <w:rPr>
      <w:sz w:val="14"/>
      <w:szCs w:val="14"/>
    </w:rPr>
  </w:style>
  <w:style w:type="paragraph" w:customStyle="1" w:styleId="CDBUnterschriftAmt">
    <w:name w:val="CDB_Unterschrift_Amt"/>
    <w:basedOn w:val="Standard"/>
    <w:pPr>
      <w:spacing w:after="260"/>
    </w:pPr>
  </w:style>
  <w:style w:type="paragraph" w:customStyle="1" w:styleId="CDBUnterschriftFunktion">
    <w:name w:val="CDB_Unterschrift_Funktion"/>
    <w:basedOn w:val="Standard"/>
  </w:style>
  <w:style w:type="paragraph" w:customStyle="1" w:styleId="CDBUnterschriftPerson">
    <w:name w:val="CDB_Unterschrift_Person"/>
    <w:basedOn w:val="Standard"/>
    <w:pPr>
      <w:spacing w:before="780"/>
    </w:pPr>
  </w:style>
  <w:style w:type="paragraph" w:customStyle="1" w:styleId="Anrede1">
    <w:name w:val="Anrede1"/>
    <w:basedOn w:val="Standard"/>
    <w:next w:val="Standard"/>
  </w:style>
  <w:style w:type="paragraph" w:customStyle="1" w:styleId="CDBTitel">
    <w:name w:val="CDB_Titel"/>
    <w:basedOn w:val="Titel"/>
    <w:pPr>
      <w:spacing w:after="260"/>
    </w:pPr>
  </w:style>
  <w:style w:type="paragraph" w:customStyle="1" w:styleId="CDBBegleitblatt">
    <w:name w:val="CDB_Begleitblatt"/>
    <w:basedOn w:val="Standard"/>
    <w:rPr>
      <w:b/>
      <w:bCs/>
    </w:rPr>
  </w:style>
  <w:style w:type="paragraph" w:customStyle="1" w:styleId="CDBLinie">
    <w:name w:val="CDB_Linie"/>
    <w:basedOn w:val="Standard"/>
    <w:pPr>
      <w:tabs>
        <w:tab w:val="left" w:leader="underscore" w:pos="9072"/>
      </w:tabs>
      <w:spacing w:before="178" w:after="198"/>
    </w:pPr>
    <w:rPr>
      <w:szCs w:val="9"/>
    </w:rPr>
  </w:style>
  <w:style w:type="paragraph" w:customStyle="1" w:styleId="CDBForm">
    <w:name w:val="CDB_Form"/>
    <w:basedOn w:val="Standard"/>
    <w:rPr>
      <w:sz w:val="15"/>
    </w:rPr>
  </w:style>
  <w:style w:type="paragraph" w:customStyle="1" w:styleId="CDBFormInfo">
    <w:name w:val="CDB_Form_Info"/>
    <w:basedOn w:val="CDBForm"/>
    <w:rPr>
      <w:sz w:val="22"/>
    </w:rPr>
  </w:style>
  <w:style w:type="paragraph" w:customStyle="1" w:styleId="CDBFormFeld">
    <w:name w:val="CDB_Form_Feld"/>
    <w:basedOn w:val="CDBForm"/>
  </w:style>
  <w:style w:type="paragraph" w:customStyle="1" w:styleId="CDBRefFax">
    <w:name w:val="CDB_Ref_Fax"/>
    <w:basedOn w:val="Standard"/>
    <w:pPr>
      <w:spacing w:after="260"/>
    </w:pPr>
    <w:rPr>
      <w:sz w:val="15"/>
    </w:rPr>
  </w:style>
  <w:style w:type="paragraph" w:customStyle="1" w:styleId="FormatvorlageTitelVor40ptNach10pt">
    <w:name w:val="Formatvorlage Titel + Vor:  40 pt Nach:  10 pt"/>
    <w:basedOn w:val="Titel"/>
    <w:pPr>
      <w:keepNext/>
      <w:spacing w:after="200" w:line="100" w:lineRule="atLeast"/>
    </w:pPr>
    <w:rPr>
      <w:rFonts w:cs="Times New Roman"/>
      <w:sz w:val="40"/>
      <w:szCs w:val="20"/>
    </w:rPr>
  </w:style>
  <w:style w:type="paragraph" w:customStyle="1" w:styleId="Kommentartext1">
    <w:name w:val="Kommentartext1"/>
    <w:basedOn w:val="Standard"/>
    <w:next w:val="Standard"/>
    <w:pPr>
      <w:spacing w:line="100" w:lineRule="atLeast"/>
    </w:pPr>
    <w:rPr>
      <w:rFonts w:eastAsia="PMingLiU"/>
      <w:color w:val="000080"/>
      <w:sz w:val="20"/>
      <w:u w:val="dotted"/>
    </w:rPr>
  </w:style>
  <w:style w:type="paragraph" w:customStyle="1" w:styleId="CDBuLinie">
    <w:name w:val="CDB_uLinie"/>
    <w:basedOn w:val="Standard"/>
    <w:pPr>
      <w:pBdr>
        <w:bottom w:val="single" w:sz="4" w:space="1" w:color="000000"/>
      </w:pBdr>
      <w:spacing w:after="320" w:line="100" w:lineRule="atLeast"/>
      <w:ind w:left="28" w:right="28"/>
    </w:pPr>
    <w:rPr>
      <w:sz w:val="15"/>
      <w:szCs w:val="15"/>
    </w:rPr>
  </w:style>
  <w:style w:type="paragraph" w:customStyle="1" w:styleId="CDBProjektidentifikation">
    <w:name w:val="CDB_Projektidentifikation"/>
    <w:basedOn w:val="Standard"/>
    <w:pPr>
      <w:tabs>
        <w:tab w:val="left" w:pos="2835"/>
      </w:tabs>
      <w:spacing w:before="20" w:after="20" w:line="100" w:lineRule="atLeast"/>
      <w:jc w:val="right"/>
    </w:pPr>
    <w:rPr>
      <w:rFonts w:cs="Arial"/>
      <w:b/>
      <w:bCs/>
      <w:color w:val="FFFFFF"/>
      <w:sz w:val="20"/>
      <w:szCs w:val="24"/>
    </w:rPr>
  </w:style>
  <w:style w:type="paragraph" w:customStyle="1" w:styleId="cTextkrperEFD">
    <w:name w:val="_c_Textkörper_EFD"/>
    <w:basedOn w:val="Standard"/>
    <w:pPr>
      <w:spacing w:after="260" w:line="260" w:lineRule="atLeast"/>
    </w:pPr>
  </w:style>
  <w:style w:type="paragraph" w:customStyle="1" w:styleId="aberschriftNum1EFD">
    <w:name w:val="_a_Überschrift_Num1_EFD"/>
    <w:basedOn w:val="berschrift1"/>
    <w:next w:val="cTextkrperEFD"/>
    <w:pPr>
      <w:tabs>
        <w:tab w:val="left" w:pos="720"/>
      </w:tabs>
      <w:spacing w:before="520" w:after="300" w:line="260" w:lineRule="atLeast"/>
      <w:ind w:left="0" w:firstLine="0"/>
    </w:pPr>
    <w:rPr>
      <w:sz w:val="36"/>
    </w:rPr>
  </w:style>
  <w:style w:type="paragraph" w:customStyle="1" w:styleId="aberschriftNum2EFD">
    <w:name w:val="_a_Überschrift_Num2_EFD"/>
    <w:basedOn w:val="aberschriftNum1EFD"/>
    <w:next w:val="cTextkrperEFD"/>
    <w:rPr>
      <w:sz w:val="32"/>
    </w:rPr>
  </w:style>
  <w:style w:type="paragraph" w:customStyle="1" w:styleId="aberschriftNum3EFD">
    <w:name w:val="_a_Überschrift_Num3_EFD"/>
    <w:basedOn w:val="aberschriftNum1EFD"/>
    <w:next w:val="cTextkrperEFD"/>
    <w:rPr>
      <w:sz w:val="28"/>
      <w:lang w:val="de-DE"/>
    </w:rPr>
  </w:style>
  <w:style w:type="paragraph" w:customStyle="1" w:styleId="aberschriftNum4EFD">
    <w:name w:val="_a_Überschrift_Num4_EFD"/>
    <w:basedOn w:val="aberschriftNum1EFD"/>
    <w:next w:val="cTextkrperEFD"/>
    <w:pPr>
      <w:tabs>
        <w:tab w:val="left" w:pos="920"/>
      </w:tabs>
      <w:spacing w:before="260" w:after="260"/>
    </w:pPr>
    <w:rPr>
      <w:sz w:val="24"/>
    </w:rPr>
  </w:style>
  <w:style w:type="paragraph" w:customStyle="1" w:styleId="dberschriftInhaltsverzeichnisEFD">
    <w:name w:val="_d_Überschrift_Inhaltsverzeichnis_EFD"/>
    <w:basedOn w:val="Standard"/>
    <w:next w:val="Verzeichnis1"/>
    <w:pPr>
      <w:spacing w:before="520" w:after="300" w:line="260" w:lineRule="atLeast"/>
    </w:pPr>
    <w:rPr>
      <w:b/>
      <w:sz w:val="36"/>
    </w:rPr>
  </w:style>
  <w:style w:type="paragraph" w:customStyle="1" w:styleId="Aufzhlungszeichen1">
    <w:name w:val="Aufzählungszeichen1"/>
    <w:basedOn w:val="Standard"/>
  </w:style>
  <w:style w:type="table" w:styleId="Tabellenraster">
    <w:name w:val="Table Grid"/>
    <w:basedOn w:val="NormaleTabelle"/>
    <w:uiPriority w:val="39"/>
    <w:rsid w:val="003F0E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50B40"/>
    <w:pPr>
      <w:ind w:left="720"/>
      <w:contextualSpacing/>
    </w:pPr>
  </w:style>
  <w:style w:type="character" w:customStyle="1" w:styleId="berschrift1Zchn">
    <w:name w:val="Überschrift 1 Zchn"/>
    <w:basedOn w:val="Absatz-Standardschriftart"/>
    <w:link w:val="berschrift1"/>
    <w:rsid w:val="003D36E7"/>
    <w:rPr>
      <w:rFonts w:ascii="Arial" w:hAnsi="Arial" w:cs="Arial"/>
      <w:b/>
      <w:bCs/>
      <w:kern w:val="1"/>
      <w:sz w:val="32"/>
      <w:szCs w:val="32"/>
      <w:lang w:eastAsia="ar-SA"/>
    </w:rPr>
  </w:style>
  <w:style w:type="paragraph" w:customStyle="1" w:styleId="TextCDB">
    <w:name w:val="Text_CDB"/>
    <w:basedOn w:val="Standard"/>
    <w:qFormat/>
    <w:rsid w:val="003D36E7"/>
    <w:pPr>
      <w:spacing w:after="120" w:line="264" w:lineRule="auto"/>
    </w:pPr>
    <w:rPr>
      <w:szCs w:val="22"/>
      <w:lang w:val="en-US"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539</Words>
  <Characters>3399</Characters>
  <Application>Microsoft Office Word</Application>
  <DocSecurity>0</DocSecurity>
  <Lines>28</Lines>
  <Paragraphs>7</Paragraphs>
  <ScaleCrop>false</ScaleCrop>
  <HeadingPairs>
    <vt:vector size="2" baseType="variant">
      <vt:variant>
        <vt:lpstr>Titel</vt:lpstr>
      </vt:variant>
      <vt:variant>
        <vt:i4>1</vt:i4>
      </vt:variant>
    </vt:vector>
  </HeadingPairs>
  <TitlesOfParts>
    <vt:vector size="1" baseType="lpstr">
      <vt:lpstr/>
    </vt:vector>
  </TitlesOfParts>
  <Company>VomFam</Company>
  <LinksUpToDate>false</LinksUpToDate>
  <CharactersWithSpaces>3931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Markus Vogel</dc:creator>
  <cp:keywords/>
  <cp:lastModifiedBy>Franjic Franjo GBS-BMTL1b_2018</cp:lastModifiedBy>
  <cp:revision>3</cp:revision>
  <cp:lastPrinted>2112-12-31T23:00:00Z</cp:lastPrinted>
  <dcterms:created xsi:type="dcterms:W3CDTF">2019-12-13T15:54:00Z</dcterms:created>
  <dcterms:modified xsi:type="dcterms:W3CDTF">2019-12-13T15:56:00Z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_Title">
    <vt:lpwstr>&lt;F_Title&gt;</vt:lpwstr>
  </property>
  <property fmtid="{D5CDD505-2E9C-101B-9397-08002B2CF9AE}" pid="3" name="F_Verteiler">
    <vt:lpwstr>&lt;Verteiler&gt;</vt:lpwstr>
  </property>
  <property fmtid="{D5CDD505-2E9C-101B-9397-08002B2CF9AE}" pid="4" name="F_VE2_Hierarchiestufe1">
    <vt:lpwstr>&lt;VE2_Hierarchiestufe1&gt;</vt:lpwstr>
  </property>
  <property fmtid="{D5CDD505-2E9C-101B-9397-08002B2CF9AE}" pid="5" name="F_VE1_Hierarchiestufe1">
    <vt:lpwstr>&lt;VE1_Hierarchiestufe1&gt;</vt:lpwstr>
  </property>
  <property fmtid="{D5CDD505-2E9C-101B-9397-08002B2CF9AE}" pid="6" name="F_Pruefende">
    <vt:lpwstr>&lt;Prüfende&gt;</vt:lpwstr>
  </property>
  <property fmtid="{D5CDD505-2E9C-101B-9397-08002B2CF9AE}" pid="7" name="F_Projektname">
    <vt:lpwstr>&lt;Projektname&gt;</vt:lpwstr>
  </property>
  <property fmtid="{D5CDD505-2E9C-101B-9397-08002B2CF9AE}" pid="8" name="F_Autor">
    <vt:lpwstr>&lt;Autor&gt;</vt:lpwstr>
  </property>
  <property fmtid="{D5CDD505-2E9C-101B-9397-08002B2CF9AE}" pid="9" name="F_Initiale">
    <vt:lpwstr>&lt;Initiale&gt;</vt:lpwstr>
  </property>
  <property fmtid="{D5CDD505-2E9C-101B-9397-08002B2CF9AE}" pid="10" name="F_Kurzbeschreibung">
    <vt:lpwstr>&lt;Kurzbeschreibung&gt;</vt:lpwstr>
  </property>
  <property fmtid="{D5CDD505-2E9C-101B-9397-08002B2CF9AE}" pid="11" name="F_Auftraggeber">
    <vt:lpwstr>&lt;Auftraggeber&gt;</vt:lpwstr>
  </property>
  <property fmtid="{D5CDD505-2E9C-101B-9397-08002B2CF9AE}" pid="12" name="F_Projektabkuerzung">
    <vt:lpwstr>&lt;Projektabkürzung&gt;</vt:lpwstr>
  </property>
  <property fmtid="{D5CDD505-2E9C-101B-9397-08002B2CF9AE}" pid="13" name="F_VE1">
    <vt:lpwstr>&lt;Verwaltungseinheit1&gt;</vt:lpwstr>
  </property>
  <property fmtid="{D5CDD505-2E9C-101B-9397-08002B2CF9AE}" pid="14" name="F_VE2">
    <vt:lpwstr>&lt;Verwaltungseinheit2&gt;</vt:lpwstr>
  </property>
  <property fmtid="{D5CDD505-2E9C-101B-9397-08002B2CF9AE}" pid="15" name="F_Genehmigende">
    <vt:lpwstr>&lt;Genehmigende&gt;</vt:lpwstr>
  </property>
  <property fmtid="{D5CDD505-2E9C-101B-9397-08002B2CF9AE}" pid="16" name="F_Projektleiter">
    <vt:lpwstr>&lt;Projektleiter&gt;</vt:lpwstr>
  </property>
  <property fmtid="{D5CDD505-2E9C-101B-9397-08002B2CF9AE}" pid="17" name="F_Doc_ID">
    <vt:lpwstr>&lt;Dokument_Identifikations_Nummer&gt;</vt:lpwstr>
  </property>
  <property fmtid="{D5CDD505-2E9C-101B-9397-08002B2CF9AE}" pid="18" name="F_Projektnummer">
    <vt:lpwstr>&lt;Projektnummer&gt;</vt:lpwstr>
  </property>
  <property fmtid="{D5CDD505-2E9C-101B-9397-08002B2CF9AE}" pid="19" name="F_Bearbeitende">
    <vt:lpwstr>&lt;Bearbeitende&gt;</vt:lpwstr>
  </property>
</Properties>
</file>