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0F9" w:rsidRDefault="00FE23DA">
      <w:pPr>
        <w:pStyle w:val="CDBuLinie"/>
      </w:pPr>
      <w:r>
        <w:t>V1.</w:t>
      </w:r>
      <w:r w:rsidR="002700CE">
        <w:t>21</w:t>
      </w:r>
      <w:r w:rsidR="00AD7C7E">
        <w:t xml:space="preserve"> Markus Vogel: erstellt basierend auf Hermes 4</w:t>
      </w:r>
    </w:p>
    <w:p w:rsidR="009A30F9" w:rsidRDefault="009A30F9">
      <w:pPr>
        <w:pStyle w:val="CDBTitel"/>
      </w:pPr>
      <w:r>
        <w:t>Pflichtenheft</w:t>
      </w:r>
    </w:p>
    <w:p w:rsidR="009A30F9" w:rsidRDefault="009A30F9">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pPr>
            <w:r>
              <w:t>Intern</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color w:val="auto"/>
              </w:rPr>
            </w:pPr>
            <w:r w:rsidRPr="00B871B4">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432DDA">
            <w:pPr>
              <w:pStyle w:val="TabellenInhalt"/>
              <w:snapToGrid w:val="0"/>
            </w:pPr>
            <w:r>
              <w:t>Abgeschlossen</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Time4You</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Markus Vogel</w:t>
            </w:r>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proofErr w:type="spellStart"/>
            <w:r>
              <w:rPr>
                <w:b/>
                <w:bCs/>
                <w:color w:val="FFFFFF"/>
              </w:rPr>
              <w:t>Ursin</w:t>
            </w:r>
            <w:proofErr w:type="spellEnd"/>
            <w:r>
              <w:rPr>
                <w:b/>
                <w:bCs/>
                <w:color w:val="FFFFFF"/>
              </w:rPr>
              <w:t xml:space="preserve"> </w:t>
            </w:r>
            <w:proofErr w:type="spellStart"/>
            <w:r>
              <w:rPr>
                <w:b/>
                <w:bCs/>
                <w:color w:val="FFFFFF"/>
              </w:rPr>
              <w:t>Künzi</w:t>
            </w:r>
            <w:proofErr w:type="spellEnd"/>
          </w:p>
        </w:tc>
      </w:tr>
      <w:tr w:rsidR="009A30F9" w:rsidTr="002C2CB7">
        <w:tc>
          <w:tcPr>
            <w:tcW w:w="2388" w:type="dxa"/>
            <w:tcBorders>
              <w:left w:val="single" w:sz="4" w:space="0" w:color="FFFFFF"/>
              <w:bottom w:val="single" w:sz="4" w:space="0" w:color="FFFFFF"/>
            </w:tcBorders>
            <w:shd w:val="clear" w:color="auto" w:fill="9CC2E5"/>
            <w:vAlign w:val="center"/>
          </w:tcPr>
          <w:p w:rsidR="009A30F9" w:rsidRPr="00B871B4" w:rsidRDefault="00F11C43">
            <w:pPr>
              <w:pStyle w:val="CDBProjektidentifikation"/>
              <w:snapToGrid w:val="0"/>
              <w:rPr>
                <w:rFonts w:cs="Times New Roman"/>
                <w:color w:val="auto"/>
                <w:szCs w:val="20"/>
              </w:rPr>
            </w:pPr>
            <w:r w:rsidRPr="00B871B4">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rsidR="009A30F9" w:rsidRDefault="00F3390E">
            <w:pPr>
              <w:pStyle w:val="TabellenInhalt"/>
              <w:snapToGrid w:val="0"/>
              <w:rPr>
                <w:b/>
                <w:bCs/>
                <w:color w:val="FFFFFF"/>
              </w:rPr>
            </w:pPr>
            <w:r>
              <w:rPr>
                <w:b/>
                <w:bCs/>
                <w:color w:val="FFFFFF"/>
              </w:rPr>
              <w:t>6</w:t>
            </w:r>
          </w:p>
        </w:tc>
      </w:tr>
      <w:tr w:rsidR="00B871B4" w:rsidTr="002C2CB7">
        <w:tc>
          <w:tcPr>
            <w:tcW w:w="2388" w:type="dxa"/>
            <w:tcBorders>
              <w:left w:val="single" w:sz="4" w:space="0" w:color="FFFFFF"/>
              <w:bottom w:val="single" w:sz="4" w:space="0" w:color="FFFFFF"/>
            </w:tcBorders>
            <w:shd w:val="clear" w:color="auto" w:fill="9CC2E5"/>
            <w:vAlign w:val="center"/>
          </w:tcPr>
          <w:p w:rsidR="00B871B4" w:rsidRPr="00B871B4" w:rsidRDefault="00B871B4">
            <w:pPr>
              <w:pStyle w:val="CDBProjektidentifikation"/>
              <w:snapToGrid w:val="0"/>
              <w:rPr>
                <w:rFonts w:cs="Times New Roman"/>
                <w:color w:val="auto"/>
                <w:szCs w:val="20"/>
              </w:rPr>
            </w:pPr>
            <w:r w:rsidRPr="00B871B4">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rsidR="00B871B4" w:rsidRDefault="00F3390E">
            <w:pPr>
              <w:pStyle w:val="TabellenInhalt"/>
              <w:snapToGrid w:val="0"/>
              <w:rPr>
                <w:b/>
                <w:bCs/>
                <w:color w:val="FFFFFF"/>
              </w:rPr>
            </w:pPr>
            <w:r>
              <w:rPr>
                <w:b/>
                <w:bCs/>
                <w:color w:val="FFFFFF"/>
              </w:rPr>
              <w:t>INAI2a</w:t>
            </w:r>
          </w:p>
        </w:tc>
      </w:tr>
      <w:tr w:rsidR="009A30F9" w:rsidTr="002C2CB7">
        <w:tc>
          <w:tcPr>
            <w:tcW w:w="2388" w:type="dxa"/>
            <w:tcBorders>
              <w:left w:val="single" w:sz="4" w:space="0" w:color="FFFFFF"/>
            </w:tcBorders>
            <w:shd w:val="clear" w:color="auto" w:fill="9CC2E5"/>
            <w:vAlign w:val="center"/>
          </w:tcPr>
          <w:p w:rsidR="009A30F9" w:rsidRPr="00B871B4" w:rsidRDefault="009A30F9">
            <w:pPr>
              <w:pStyle w:val="CDBProjektidentifikation"/>
              <w:snapToGrid w:val="0"/>
              <w:rPr>
                <w:rFonts w:cs="Times New Roman"/>
                <w:color w:val="auto"/>
                <w:szCs w:val="20"/>
              </w:rPr>
            </w:pPr>
            <w:r w:rsidRPr="00B871B4">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rsidR="009A30F9" w:rsidRDefault="00432DDA">
            <w:pPr>
              <w:pStyle w:val="TabellenInhalt"/>
              <w:snapToGrid w:val="0"/>
              <w:rPr>
                <w:sz w:val="16"/>
                <w:szCs w:val="16"/>
              </w:rPr>
            </w:pPr>
            <w:r>
              <w:rPr>
                <w:sz w:val="16"/>
                <w:szCs w:val="16"/>
              </w:rPr>
              <w:t>Pflichtenheft zum Projekt Time4You</w:t>
            </w:r>
          </w:p>
        </w:tc>
      </w:tr>
    </w:tbl>
    <w:p w:rsidR="009A30F9" w:rsidRDefault="009A30F9">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rsidR="009A30F9" w:rsidRDefault="009A30F9">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B871B4" w:rsidRPr="00B871B4" w:rsidTr="002C2CB7">
        <w:tc>
          <w:tcPr>
            <w:tcW w:w="112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Datum</w:t>
            </w:r>
          </w:p>
        </w:tc>
        <w:tc>
          <w:tcPr>
            <w:tcW w:w="3903"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Name oder Rolle</w:t>
            </w:r>
          </w:p>
        </w:tc>
      </w:tr>
      <w:tr w:rsidR="009A30F9">
        <w:tc>
          <w:tcPr>
            <w:tcW w:w="1129" w:type="dxa"/>
            <w:tcBorders>
              <w:left w:val="single" w:sz="4" w:space="0" w:color="FFFFFF"/>
              <w:bottom w:val="single" w:sz="4" w:space="0" w:color="FFFFFF"/>
            </w:tcBorders>
            <w:shd w:val="clear" w:color="auto" w:fill="D9D9D9"/>
          </w:tcPr>
          <w:p w:rsidR="009A30F9" w:rsidRDefault="00F3390E">
            <w:pPr>
              <w:pStyle w:val="TabellenInhalt"/>
              <w:snapToGrid w:val="0"/>
            </w:pPr>
            <w:r>
              <w:t>1.</w:t>
            </w:r>
            <w:r w:rsidR="00432DDA">
              <w:t>2</w:t>
            </w:r>
          </w:p>
        </w:tc>
        <w:tc>
          <w:tcPr>
            <w:tcW w:w="1239" w:type="dxa"/>
            <w:tcBorders>
              <w:left w:val="single" w:sz="4" w:space="0" w:color="FFFFFF"/>
              <w:bottom w:val="single" w:sz="4" w:space="0" w:color="FFFFFF"/>
            </w:tcBorders>
            <w:shd w:val="clear" w:color="auto" w:fill="D9D9D9"/>
          </w:tcPr>
          <w:p w:rsidR="009A30F9" w:rsidRDefault="00432DDA">
            <w:pPr>
              <w:pStyle w:val="TabellenInhalt"/>
              <w:snapToGrid w:val="0"/>
            </w:pPr>
            <w:r>
              <w:t>08</w:t>
            </w:r>
            <w:r w:rsidR="00F3390E">
              <w:t>.1</w:t>
            </w:r>
            <w:r>
              <w:t>2</w:t>
            </w:r>
            <w:r w:rsidR="00F3390E">
              <w:t>.2019</w:t>
            </w:r>
          </w:p>
        </w:tc>
        <w:tc>
          <w:tcPr>
            <w:tcW w:w="3903" w:type="dxa"/>
            <w:tcBorders>
              <w:left w:val="single" w:sz="4" w:space="0" w:color="FFFFFF"/>
              <w:bottom w:val="single" w:sz="4" w:space="0" w:color="FFFFFF"/>
            </w:tcBorders>
            <w:shd w:val="clear" w:color="auto" w:fill="D9D9D9"/>
          </w:tcPr>
          <w:p w:rsidR="009A30F9" w:rsidRDefault="00432DDA">
            <w:pPr>
              <w:pStyle w:val="TabellenInhalt"/>
              <w:snapToGrid w:val="0"/>
            </w:pPr>
            <w:r>
              <w:t>Finale Überarbeitung und Kontrolle</w:t>
            </w:r>
          </w:p>
        </w:tc>
        <w:tc>
          <w:tcPr>
            <w:tcW w:w="2790" w:type="dxa"/>
            <w:tcBorders>
              <w:left w:val="single" w:sz="4" w:space="0" w:color="FFFFFF"/>
              <w:bottom w:val="single" w:sz="4" w:space="0" w:color="FFFFFF"/>
              <w:right w:val="single" w:sz="4" w:space="0" w:color="FFFFFF"/>
            </w:tcBorders>
            <w:shd w:val="clear" w:color="auto" w:fill="D9D9D9"/>
          </w:tcPr>
          <w:p w:rsidR="009A30F9" w:rsidRDefault="00F3390E">
            <w:pPr>
              <w:pStyle w:val="TabellenInhalt"/>
              <w:snapToGrid w:val="0"/>
            </w:pPr>
            <w:proofErr w:type="spellStart"/>
            <w:r>
              <w:t>Ursin</w:t>
            </w:r>
            <w:proofErr w:type="spellEnd"/>
            <w:r>
              <w:t xml:space="preserve"> </w:t>
            </w:r>
            <w:proofErr w:type="spellStart"/>
            <w:r>
              <w:t>Künzi</w:t>
            </w:r>
            <w:proofErr w:type="spellEnd"/>
          </w:p>
        </w:tc>
      </w:tr>
    </w:tbl>
    <w:p w:rsidR="009A30F9" w:rsidRDefault="009A30F9">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B871B4" w:rsidRPr="00B871B4" w:rsidTr="002C2CB7">
        <w:tc>
          <w:tcPr>
            <w:tcW w:w="2160" w:type="dxa"/>
            <w:tcBorders>
              <w:top w:val="single" w:sz="4" w:space="0" w:color="FFFFFF"/>
              <w:left w:val="single" w:sz="4" w:space="0" w:color="FFFFFF"/>
              <w:bottom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rsidR="009A30F9" w:rsidRPr="00B871B4" w:rsidRDefault="009A30F9">
            <w:pPr>
              <w:pStyle w:val="Tabellenberschrift"/>
              <w:snapToGrid w:val="0"/>
              <w:rPr>
                <w:color w:val="auto"/>
              </w:rPr>
            </w:pPr>
            <w:r w:rsidRPr="00B871B4">
              <w:rPr>
                <w:color w:val="auto"/>
              </w:rPr>
              <w:t>Bedeutung</w:t>
            </w:r>
          </w:p>
        </w:tc>
      </w:tr>
      <w:tr w:rsidR="009A30F9">
        <w:tc>
          <w:tcPr>
            <w:tcW w:w="2160" w:type="dxa"/>
            <w:tcBorders>
              <w:left w:val="single" w:sz="4" w:space="0" w:color="FFFFFF"/>
              <w:bottom w:val="single" w:sz="4" w:space="0" w:color="FFFFFF"/>
            </w:tcBorders>
            <w:shd w:val="clear" w:color="auto" w:fill="D9D9D9"/>
          </w:tcPr>
          <w:p w:rsidR="009A30F9" w:rsidRDefault="009A30F9">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B871B4" w:rsidRPr="00B871B4" w:rsidTr="000D367B">
        <w:tc>
          <w:tcPr>
            <w:tcW w:w="2150" w:type="dxa"/>
            <w:tcBorders>
              <w:top w:val="single" w:sz="4" w:space="0" w:color="FFFFFF"/>
              <w:left w:val="single" w:sz="4" w:space="0" w:color="FFFFFF"/>
              <w:bottom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rsidR="009A30F9" w:rsidRPr="00B871B4" w:rsidRDefault="009A30F9">
            <w:pPr>
              <w:pStyle w:val="Tabellenberschrift"/>
              <w:snapToGrid w:val="0"/>
              <w:rPr>
                <w:color w:val="auto"/>
              </w:rPr>
            </w:pPr>
            <w:r w:rsidRPr="00B871B4">
              <w:rPr>
                <w:color w:val="auto"/>
              </w:rPr>
              <w:t>Titel, Quelle</w:t>
            </w:r>
          </w:p>
        </w:tc>
      </w:tr>
      <w:tr w:rsidR="009A30F9">
        <w:tc>
          <w:tcPr>
            <w:tcW w:w="2150" w:type="dxa"/>
            <w:tcBorders>
              <w:left w:val="single" w:sz="4" w:space="0" w:color="FFFFFF"/>
              <w:bottom w:val="single" w:sz="4" w:space="0" w:color="FFFFFF"/>
            </w:tcBorders>
            <w:shd w:val="clear" w:color="auto" w:fill="D9D9D9"/>
          </w:tcPr>
          <w:p w:rsidR="009A30F9" w:rsidRDefault="009A30F9">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rsidR="009A30F9" w:rsidRDefault="009A30F9">
            <w:pPr>
              <w:pStyle w:val="TabellenInhalt"/>
              <w:snapToGrid w:val="0"/>
            </w:pPr>
          </w:p>
        </w:tc>
      </w:tr>
    </w:tbl>
    <w:p w:rsidR="009A30F9" w:rsidRDefault="009A30F9">
      <w:pPr>
        <w:rPr>
          <w:b/>
          <w:sz w:val="36"/>
        </w:rPr>
      </w:pPr>
      <w:r>
        <w:br w:type="page"/>
      </w:r>
    </w:p>
    <w:p w:rsidR="009A30F9" w:rsidRDefault="009A30F9">
      <w:pPr>
        <w:pStyle w:val="dberschriftInhaltsverzeichnisEFD"/>
        <w:sectPr w:rsidR="009A30F9">
          <w:headerReference w:type="default" r:id="rId8"/>
          <w:footerReference w:type="default" r:id="rId9"/>
          <w:headerReference w:type="first" r:id="rId10"/>
          <w:footerReference w:type="first" r:id="rId11"/>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rsidR="003876CC" w:rsidRDefault="009A30F9">
      <w:pPr>
        <w:pStyle w:val="Verzeichnis1"/>
        <w:rPr>
          <w:rFonts w:asciiTheme="minorHAnsi" w:eastAsiaTheme="minorEastAsia" w:hAnsiTheme="minorHAnsi" w:cstheme="minorBidi"/>
          <w:noProof/>
          <w:sz w:val="24"/>
          <w:szCs w:val="24"/>
          <w:lang w:eastAsia="de-DE"/>
        </w:rPr>
      </w:pPr>
      <w:r>
        <w:fldChar w:fldCharType="begin"/>
      </w:r>
      <w:r>
        <w:instrText xml:space="preserve"> TOC \o "1-9" \t "Überschrift 2;2;Überschrift 1;1;Überschrift 1;1;Titel;1;_a_Überschrift_Num1_EFD;1;Überschrift 2;2;_a_Überschrift_Num2_EFD;2;Überschrift 3;3;_a_Überschrift_Num3_EFD;3;_a_Überschrift_Num4_EFD;4" </w:instrText>
      </w:r>
      <w:r>
        <w:fldChar w:fldCharType="separate"/>
      </w:r>
      <w:r w:rsidR="003876CC">
        <w:rPr>
          <w:noProof/>
        </w:rPr>
        <w:t>1</w:t>
      </w:r>
      <w:r w:rsidR="003876CC">
        <w:rPr>
          <w:rFonts w:asciiTheme="minorHAnsi" w:eastAsiaTheme="minorEastAsia" w:hAnsiTheme="minorHAnsi" w:cstheme="minorBidi"/>
          <w:noProof/>
          <w:sz w:val="24"/>
          <w:szCs w:val="24"/>
          <w:lang w:eastAsia="de-DE"/>
        </w:rPr>
        <w:tab/>
      </w:r>
      <w:r w:rsidR="003876CC">
        <w:rPr>
          <w:noProof/>
        </w:rPr>
        <w:t>Zweck des Dokuments</w:t>
      </w:r>
      <w:r w:rsidR="003876CC">
        <w:rPr>
          <w:noProof/>
        </w:rPr>
        <w:tab/>
      </w:r>
      <w:r w:rsidR="003876CC">
        <w:rPr>
          <w:noProof/>
        </w:rPr>
        <w:fldChar w:fldCharType="begin"/>
      </w:r>
      <w:r w:rsidR="003876CC">
        <w:rPr>
          <w:noProof/>
        </w:rPr>
        <w:instrText xml:space="preserve"> PAGEREF _Toc26659919 \h </w:instrText>
      </w:r>
      <w:r w:rsidR="003876CC">
        <w:rPr>
          <w:noProof/>
        </w:rPr>
      </w:r>
      <w:r w:rsidR="003876CC">
        <w:rPr>
          <w:noProof/>
        </w:rPr>
        <w:fldChar w:fldCharType="separate"/>
      </w:r>
      <w:r w:rsidR="003876CC">
        <w:rPr>
          <w:noProof/>
        </w:rPr>
        <w:t>3</w:t>
      </w:r>
      <w:r w:rsidR="003876CC">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2</w:t>
      </w:r>
      <w:r>
        <w:rPr>
          <w:rFonts w:asciiTheme="minorHAnsi" w:eastAsiaTheme="minorEastAsia" w:hAnsiTheme="minorHAnsi" w:cstheme="minorBidi"/>
          <w:noProof/>
          <w:sz w:val="24"/>
          <w:szCs w:val="24"/>
          <w:lang w:eastAsia="de-DE"/>
        </w:rPr>
        <w:tab/>
      </w:r>
      <w:r>
        <w:rPr>
          <w:noProof/>
        </w:rPr>
        <w:t>Ausgangslage</w:t>
      </w:r>
      <w:r>
        <w:rPr>
          <w:noProof/>
        </w:rPr>
        <w:tab/>
      </w:r>
      <w:r>
        <w:rPr>
          <w:noProof/>
        </w:rPr>
        <w:fldChar w:fldCharType="begin"/>
      </w:r>
      <w:r>
        <w:rPr>
          <w:noProof/>
        </w:rPr>
        <w:instrText xml:space="preserve"> PAGEREF _Toc26659920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3</w:t>
      </w:r>
      <w:r>
        <w:rPr>
          <w:rFonts w:asciiTheme="minorHAnsi" w:eastAsiaTheme="minorEastAsia" w:hAnsiTheme="minorHAnsi" w:cstheme="minorBidi"/>
          <w:noProof/>
          <w:sz w:val="24"/>
          <w:szCs w:val="24"/>
          <w:lang w:eastAsia="de-DE"/>
        </w:rPr>
        <w:tab/>
      </w:r>
      <w:r>
        <w:rPr>
          <w:noProof/>
        </w:rPr>
        <w:t>Ist-Zustand</w:t>
      </w:r>
      <w:r>
        <w:rPr>
          <w:noProof/>
        </w:rPr>
        <w:tab/>
      </w:r>
      <w:r>
        <w:rPr>
          <w:noProof/>
        </w:rPr>
        <w:fldChar w:fldCharType="begin"/>
      </w:r>
      <w:r>
        <w:rPr>
          <w:noProof/>
        </w:rPr>
        <w:instrText xml:space="preserve"> PAGEREF _Toc26659921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4</w:t>
      </w:r>
      <w:r>
        <w:rPr>
          <w:rFonts w:asciiTheme="minorHAnsi" w:eastAsiaTheme="minorEastAsia" w:hAnsiTheme="minorHAnsi" w:cstheme="minorBidi"/>
          <w:noProof/>
          <w:sz w:val="24"/>
          <w:szCs w:val="24"/>
          <w:lang w:eastAsia="de-DE"/>
        </w:rPr>
        <w:tab/>
      </w:r>
      <w:r>
        <w:rPr>
          <w:noProof/>
        </w:rPr>
        <w:t>Ziele</w:t>
      </w:r>
      <w:r>
        <w:rPr>
          <w:noProof/>
        </w:rPr>
        <w:tab/>
      </w:r>
      <w:r>
        <w:rPr>
          <w:noProof/>
        </w:rPr>
        <w:fldChar w:fldCharType="begin"/>
      </w:r>
      <w:r>
        <w:rPr>
          <w:noProof/>
        </w:rPr>
        <w:instrText xml:space="preserve"> PAGEREF _Toc26659922 \h </w:instrText>
      </w:r>
      <w:r>
        <w:rPr>
          <w:noProof/>
        </w:rPr>
      </w:r>
      <w:r>
        <w:rPr>
          <w:noProof/>
        </w:rPr>
        <w:fldChar w:fldCharType="separate"/>
      </w:r>
      <w:r>
        <w:rPr>
          <w:noProof/>
        </w:rPr>
        <w:t>3</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5</w:t>
      </w:r>
      <w:r>
        <w:rPr>
          <w:rFonts w:asciiTheme="minorHAnsi" w:eastAsiaTheme="minorEastAsia" w:hAnsiTheme="minorHAnsi" w:cstheme="minorBidi"/>
          <w:noProof/>
          <w:sz w:val="24"/>
          <w:szCs w:val="24"/>
          <w:lang w:eastAsia="de-DE"/>
        </w:rPr>
        <w:tab/>
      </w:r>
      <w:r>
        <w:rPr>
          <w:noProof/>
        </w:rPr>
        <w:t>Anforderungen</w:t>
      </w:r>
      <w:r>
        <w:rPr>
          <w:noProof/>
        </w:rPr>
        <w:tab/>
      </w:r>
      <w:r>
        <w:rPr>
          <w:noProof/>
        </w:rPr>
        <w:fldChar w:fldCharType="begin"/>
      </w:r>
      <w:r>
        <w:rPr>
          <w:noProof/>
        </w:rPr>
        <w:instrText xml:space="preserve"> PAGEREF _Toc26659923 \h </w:instrText>
      </w:r>
      <w:r>
        <w:rPr>
          <w:noProof/>
        </w:rPr>
      </w:r>
      <w:r>
        <w:rPr>
          <w:noProof/>
        </w:rPr>
        <w:fldChar w:fldCharType="separate"/>
      </w:r>
      <w:r>
        <w:rPr>
          <w:noProof/>
        </w:rPr>
        <w:t>3</w:t>
      </w:r>
      <w:r>
        <w:rPr>
          <w:noProof/>
        </w:rPr>
        <w:fldChar w:fldCharType="end"/>
      </w:r>
    </w:p>
    <w:p w:rsidR="003876CC" w:rsidRDefault="003876CC">
      <w:pPr>
        <w:pStyle w:val="Verzeichnis2"/>
        <w:tabs>
          <w:tab w:val="left" w:pos="849"/>
        </w:tabs>
        <w:rPr>
          <w:rFonts w:asciiTheme="minorHAnsi" w:eastAsiaTheme="minorEastAsia" w:hAnsiTheme="minorHAnsi" w:cstheme="minorBidi"/>
          <w:noProof/>
          <w:sz w:val="24"/>
          <w:szCs w:val="24"/>
          <w:lang w:eastAsia="de-DE"/>
        </w:rPr>
      </w:pPr>
      <w:r>
        <w:rPr>
          <w:noProof/>
        </w:rPr>
        <w:t>5.1</w:t>
      </w:r>
      <w:r>
        <w:rPr>
          <w:rFonts w:asciiTheme="minorHAnsi" w:eastAsiaTheme="minorEastAsia" w:hAnsiTheme="minorHAnsi" w:cstheme="minorBidi"/>
          <w:noProof/>
          <w:sz w:val="24"/>
          <w:szCs w:val="24"/>
          <w:lang w:eastAsia="de-DE"/>
        </w:rPr>
        <w:tab/>
      </w:r>
      <w:r>
        <w:rPr>
          <w:noProof/>
        </w:rPr>
        <w:t>Funktionale Anforderungen</w:t>
      </w:r>
      <w:r>
        <w:rPr>
          <w:noProof/>
        </w:rPr>
        <w:tab/>
      </w:r>
      <w:r>
        <w:rPr>
          <w:noProof/>
        </w:rPr>
        <w:fldChar w:fldCharType="begin"/>
      </w:r>
      <w:r>
        <w:rPr>
          <w:noProof/>
        </w:rPr>
        <w:instrText xml:space="preserve"> PAGEREF _Toc26659924 \h </w:instrText>
      </w:r>
      <w:r>
        <w:rPr>
          <w:noProof/>
        </w:rPr>
      </w:r>
      <w:r>
        <w:rPr>
          <w:noProof/>
        </w:rPr>
        <w:fldChar w:fldCharType="separate"/>
      </w:r>
      <w:r>
        <w:rPr>
          <w:noProof/>
        </w:rPr>
        <w:t>3</w:t>
      </w:r>
      <w:r>
        <w:rPr>
          <w:noProof/>
        </w:rPr>
        <w:fldChar w:fldCharType="end"/>
      </w:r>
    </w:p>
    <w:p w:rsidR="003876CC" w:rsidRDefault="003876CC">
      <w:pPr>
        <w:pStyle w:val="Verzeichnis2"/>
        <w:tabs>
          <w:tab w:val="left" w:pos="849"/>
        </w:tabs>
        <w:rPr>
          <w:rFonts w:asciiTheme="minorHAnsi" w:eastAsiaTheme="minorEastAsia" w:hAnsiTheme="minorHAnsi" w:cstheme="minorBidi"/>
          <w:noProof/>
          <w:sz w:val="24"/>
          <w:szCs w:val="24"/>
          <w:lang w:eastAsia="de-DE"/>
        </w:rPr>
      </w:pPr>
      <w:r>
        <w:rPr>
          <w:noProof/>
        </w:rPr>
        <w:t>5.2</w:t>
      </w:r>
      <w:r>
        <w:rPr>
          <w:rFonts w:asciiTheme="minorHAnsi" w:eastAsiaTheme="minorEastAsia" w:hAnsiTheme="minorHAnsi" w:cstheme="minorBidi"/>
          <w:noProof/>
          <w:sz w:val="24"/>
          <w:szCs w:val="24"/>
          <w:lang w:eastAsia="de-DE"/>
        </w:rPr>
        <w:tab/>
      </w:r>
      <w:r>
        <w:rPr>
          <w:noProof/>
        </w:rPr>
        <w:t>Nichtfunktionale Anforderungen</w:t>
      </w:r>
      <w:r>
        <w:rPr>
          <w:noProof/>
        </w:rPr>
        <w:tab/>
      </w:r>
      <w:r>
        <w:rPr>
          <w:noProof/>
        </w:rPr>
        <w:fldChar w:fldCharType="begin"/>
      </w:r>
      <w:r>
        <w:rPr>
          <w:noProof/>
        </w:rPr>
        <w:instrText xml:space="preserve"> PAGEREF _Toc26659925 \h </w:instrText>
      </w:r>
      <w:r>
        <w:rPr>
          <w:noProof/>
        </w:rPr>
      </w:r>
      <w:r>
        <w:rPr>
          <w:noProof/>
        </w:rPr>
        <w:fldChar w:fldCharType="separate"/>
      </w:r>
      <w:r>
        <w:rPr>
          <w:noProof/>
        </w:rPr>
        <w:t>4</w:t>
      </w:r>
      <w:r>
        <w:rPr>
          <w:noProof/>
        </w:rPr>
        <w:fldChar w:fldCharType="end"/>
      </w:r>
    </w:p>
    <w:p w:rsidR="003876CC" w:rsidRDefault="003876CC">
      <w:pPr>
        <w:pStyle w:val="Verzeichnis1"/>
        <w:rPr>
          <w:rFonts w:asciiTheme="minorHAnsi" w:eastAsiaTheme="minorEastAsia" w:hAnsiTheme="minorHAnsi" w:cstheme="minorBidi"/>
          <w:noProof/>
          <w:sz w:val="24"/>
          <w:szCs w:val="24"/>
          <w:lang w:eastAsia="de-DE"/>
        </w:rPr>
      </w:pPr>
      <w:r>
        <w:rPr>
          <w:noProof/>
        </w:rPr>
        <w:t>6</w:t>
      </w:r>
      <w:r>
        <w:rPr>
          <w:rFonts w:asciiTheme="minorHAnsi" w:eastAsiaTheme="minorEastAsia" w:hAnsiTheme="minorHAnsi" w:cstheme="minorBidi"/>
          <w:noProof/>
          <w:sz w:val="24"/>
          <w:szCs w:val="24"/>
          <w:lang w:eastAsia="de-DE"/>
        </w:rPr>
        <w:tab/>
      </w:r>
      <w:r>
        <w:rPr>
          <w:noProof/>
        </w:rPr>
        <w:t>Rahmenbedingungen</w:t>
      </w:r>
      <w:r>
        <w:rPr>
          <w:noProof/>
        </w:rPr>
        <w:tab/>
      </w:r>
      <w:r>
        <w:rPr>
          <w:noProof/>
        </w:rPr>
        <w:fldChar w:fldCharType="begin"/>
      </w:r>
      <w:r>
        <w:rPr>
          <w:noProof/>
        </w:rPr>
        <w:instrText xml:space="preserve"> PAGEREF _Toc26659926 \h </w:instrText>
      </w:r>
      <w:r>
        <w:rPr>
          <w:noProof/>
        </w:rPr>
      </w:r>
      <w:r>
        <w:rPr>
          <w:noProof/>
        </w:rPr>
        <w:fldChar w:fldCharType="separate"/>
      </w:r>
      <w:r>
        <w:rPr>
          <w:noProof/>
        </w:rPr>
        <w:t>5</w:t>
      </w:r>
      <w:r>
        <w:rPr>
          <w:noProof/>
        </w:rPr>
        <w:fldChar w:fldCharType="end"/>
      </w:r>
    </w:p>
    <w:p w:rsidR="009A30F9" w:rsidRDefault="009A30F9">
      <w:pPr>
        <w:pStyle w:val="Verzeichnis1"/>
        <w:tabs>
          <w:tab w:val="left" w:leader="dot" w:pos="9071"/>
          <w:tab w:val="right" w:leader="dot" w:pos="9920"/>
        </w:tabs>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bookmarkStart w:id="0" w:name="_GoBack"/>
    <w:bookmarkEnd w:id="0"/>
    <w:p w:rsidR="009A30F9" w:rsidRDefault="0077524C">
      <w:pPr>
        <w:pStyle w:val="Textkrper"/>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rsidR="009A30F9" w:rsidRDefault="009A30F9">
      <w:pPr>
        <w:pStyle w:val="Verzeichnis1"/>
      </w:pPr>
      <w:r>
        <w:t xml:space="preserve">    </w:t>
      </w:r>
    </w:p>
    <w:p w:rsidR="009A30F9" w:rsidRDefault="009A30F9" w:rsidP="006912CF">
      <w:r>
        <w:br/>
      </w:r>
      <w:r>
        <w:br w:type="page"/>
      </w:r>
    </w:p>
    <w:p w:rsidR="009A30F9" w:rsidRPr="009C53E9" w:rsidRDefault="009A30F9" w:rsidP="009C53E9">
      <w:pPr>
        <w:pStyle w:val="berschrift1"/>
      </w:pPr>
      <w:bookmarkStart w:id="1" w:name="_Toc26659919"/>
      <w:r w:rsidRPr="009C53E9">
        <w:lastRenderedPageBreak/>
        <w:t>Zweck des Dokuments</w:t>
      </w:r>
      <w:bookmarkEnd w:id="1"/>
      <w:r w:rsidRPr="009C53E9">
        <w:t xml:space="preserve"> </w:t>
      </w:r>
    </w:p>
    <w:p w:rsidR="009A30F9" w:rsidRPr="003D5041" w:rsidRDefault="009A30F9" w:rsidP="009C53E9">
      <w:r w:rsidRPr="003D5041">
        <w:t xml:space="preserve">Das Pflichtenheft beschreibt </w:t>
      </w:r>
      <w:r w:rsidR="00F43D06">
        <w:t>aufgrund der</w:t>
      </w:r>
      <w:r w:rsidRPr="003D5041">
        <w:t xml:space="preserve"> Ziele, welche mit der angestrebten Lösung zu erreichen sind</w:t>
      </w:r>
      <w:r w:rsidR="00432DDA">
        <w:t>,</w:t>
      </w:r>
      <w:r w:rsidRPr="003D5041">
        <w:t xml:space="preserve"> die Anforderungen </w:t>
      </w:r>
      <w:r w:rsidR="00F43D06">
        <w:t xml:space="preserve">und Rahmenbedingungen </w:t>
      </w:r>
      <w:r w:rsidRPr="003D5041">
        <w:t xml:space="preserve">an das zukünftige System. </w:t>
      </w:r>
    </w:p>
    <w:p w:rsidR="009A30F9" w:rsidRDefault="009A30F9">
      <w:pPr>
        <w:pStyle w:val="Textkrper"/>
      </w:pPr>
    </w:p>
    <w:p w:rsidR="009A30F9" w:rsidRDefault="009A30F9">
      <w:pPr>
        <w:pStyle w:val="Textkrper"/>
      </w:pPr>
    </w:p>
    <w:p w:rsidR="009A30F9" w:rsidRDefault="009A30F9" w:rsidP="009C53E9">
      <w:pPr>
        <w:pStyle w:val="berschrift1"/>
      </w:pPr>
      <w:bookmarkStart w:id="2" w:name="_Toc26659920"/>
      <w:r>
        <w:t>Ausgangslage</w:t>
      </w:r>
      <w:bookmarkEnd w:id="2"/>
      <w:r>
        <w:t xml:space="preserve"> </w:t>
      </w:r>
    </w:p>
    <w:p w:rsidR="00F3390E" w:rsidRDefault="00FF31CA">
      <w:pPr>
        <w:pStyle w:val="Textkrper"/>
      </w:pPr>
      <w:r>
        <w:t xml:space="preserve">Eine Engineering-Firma welche Entwicklungsaufträge für andere Firmen durchführt hat </w:t>
      </w:r>
      <w:r w:rsidR="00A874D0">
        <w:br/>
      </w:r>
      <w:r>
        <w:t xml:space="preserve">mittlerweile ca. 50 Mitarbeiter, die in Gleitzeit vorwiegend an Projekten arbeiten. Die Zeitabrechnung wird heute vom Sekretariat basierend auf den monatlichen Stundenzetteln der Mitarbeiter geführt. Der Aufwand dazu ist aber mittlerweile zu gross, weshalb sich eine neue </w:t>
      </w:r>
      <w:r w:rsidR="00A874D0">
        <w:br/>
      </w:r>
      <w:r>
        <w:t xml:space="preserve">Lösung aufdrängt. Auch ist die aktuelle Abrechnung der Stunden auf Projekte sehr aufwendig und nicht zuverlässig. </w:t>
      </w:r>
    </w:p>
    <w:p w:rsidR="009A30F9" w:rsidRDefault="009A30F9">
      <w:pPr>
        <w:pStyle w:val="Textkrper"/>
        <w:spacing w:after="0"/>
      </w:pPr>
    </w:p>
    <w:p w:rsidR="009A30F9" w:rsidRDefault="009A30F9" w:rsidP="009C53E9">
      <w:pPr>
        <w:pStyle w:val="berschrift1"/>
      </w:pPr>
      <w:bookmarkStart w:id="3" w:name="_Toc26659921"/>
      <w:r>
        <w:t>Ist-Zustand</w:t>
      </w:r>
      <w:bookmarkEnd w:id="3"/>
      <w:r>
        <w:t xml:space="preserve"> </w:t>
      </w:r>
    </w:p>
    <w:p w:rsidR="009A30F9" w:rsidRDefault="00151AAB">
      <w:pPr>
        <w:pStyle w:val="Textkrper"/>
      </w:pPr>
      <w:r>
        <w:t>Im Moment wird die Zeitabrechnung vom Sekretariat basierend auf den monatlichen Stundenzellen der Mitarbeiter geführt. Die Abrechnung der Stunden auf Projekte ist momentan sehr aufwendig und nicht zuverlässig.</w:t>
      </w:r>
    </w:p>
    <w:p w:rsidR="009A30F9" w:rsidRDefault="009A30F9" w:rsidP="009C53E9">
      <w:pPr>
        <w:pStyle w:val="berschrift1"/>
      </w:pPr>
      <w:bookmarkStart w:id="4" w:name="_Toc26659922"/>
      <w:r>
        <w:t>Ziele</w:t>
      </w:r>
      <w:bookmarkEnd w:id="4"/>
      <w:r>
        <w:t xml:space="preserve"> </w:t>
      </w:r>
    </w:p>
    <w:p w:rsidR="009A30F9" w:rsidRDefault="00151AAB">
      <w:pPr>
        <w:pStyle w:val="Textkrper"/>
      </w:pPr>
      <w:r>
        <w:t>Das Ziel ist es, bis Ende August 2020 ein digitales</w:t>
      </w:r>
      <w:r w:rsidR="003E2416">
        <w:t>, robustes und zuverlässiges</w:t>
      </w:r>
      <w:r>
        <w:t xml:space="preserve"> Zeiterfassungssystems zu entwickeln, davon </w:t>
      </w:r>
      <w:r w:rsidR="00B70B4E">
        <w:t xml:space="preserve">bis Januar 2020 einen Prototyp </w:t>
      </w:r>
      <w:r w:rsidR="003876CC">
        <w:t>zu testen</w:t>
      </w:r>
      <w:r w:rsidR="00B70B4E">
        <w:t xml:space="preserve"> und bis Ende August 2020 das komplette, fertiggestelltes System einzuführen. Dieses Ziel soll mit einem Budget bis zur Einführung von maximal 300'000 Fr. erreicht werden. </w:t>
      </w:r>
    </w:p>
    <w:p w:rsidR="009A30F9" w:rsidRDefault="009A30F9" w:rsidP="009C53E9">
      <w:pPr>
        <w:pStyle w:val="berschrift1"/>
      </w:pPr>
      <w:bookmarkStart w:id="5" w:name="_Toc26659923"/>
      <w:r>
        <w:t>Anforderungen</w:t>
      </w:r>
      <w:bookmarkEnd w:id="5"/>
      <w:r>
        <w:t xml:space="preserve"> </w:t>
      </w:r>
    </w:p>
    <w:p w:rsidR="003E2416" w:rsidRPr="003E2416" w:rsidRDefault="003E2416" w:rsidP="003E2416">
      <w:pPr>
        <w:pStyle w:val="Textkrper"/>
      </w:pPr>
      <w:r>
        <w:t xml:space="preserve">Die Anforderungen wurden in Absprache mit </w:t>
      </w:r>
      <w:r w:rsidR="009A16FF">
        <w:t>de</w:t>
      </w:r>
      <w:r w:rsidR="00FD7AEB">
        <w:t>m Auftragsgeber</w:t>
      </w:r>
      <w:r w:rsidR="00A874D0">
        <w:t xml:space="preserve"> </w:t>
      </w:r>
      <w:r w:rsidR="009A16FF">
        <w:t>abgeklärt.</w:t>
      </w:r>
    </w:p>
    <w:p w:rsidR="009A16FF" w:rsidRDefault="001F2950" w:rsidP="00995F2B">
      <w:pPr>
        <w:pStyle w:val="berschrift2"/>
        <w:tabs>
          <w:tab w:val="left" w:pos="576"/>
        </w:tabs>
        <w:spacing w:after="283"/>
      </w:pPr>
      <w:bookmarkStart w:id="6" w:name="_Toc26659924"/>
      <w:r>
        <w:t>Funktionale Anforderungen</w:t>
      </w:r>
      <w:bookmarkEnd w:id="6"/>
    </w:p>
    <w:p w:rsidR="000456C1" w:rsidRDefault="00995F2B" w:rsidP="00995F2B">
      <w:r>
        <w:t xml:space="preserve">Die funktionalen Anforderungen welche für den Prototyp also für die erste </w:t>
      </w:r>
      <w:r w:rsidR="009131DB">
        <w:t>Ausbaustufe gelten:</w:t>
      </w:r>
    </w:p>
    <w:p w:rsidR="009131DB" w:rsidRPr="00995F2B" w:rsidRDefault="009131DB" w:rsidP="00995F2B"/>
    <w:tbl>
      <w:tblPr>
        <w:tblStyle w:val="Tabellenraster"/>
        <w:tblW w:w="0" w:type="auto"/>
        <w:tblLook w:val="04A0" w:firstRow="1" w:lastRow="0" w:firstColumn="1" w:lastColumn="0" w:noHBand="0" w:noVBand="1"/>
      </w:tblPr>
      <w:tblGrid>
        <w:gridCol w:w="949"/>
        <w:gridCol w:w="608"/>
        <w:gridCol w:w="7503"/>
      </w:tblGrid>
      <w:tr w:rsidR="009A16FF" w:rsidTr="00812B18">
        <w:tc>
          <w:tcPr>
            <w:tcW w:w="959" w:type="dxa"/>
            <w:shd w:val="clear" w:color="auto" w:fill="AEAAAA" w:themeFill="background2" w:themeFillShade="BF"/>
          </w:tcPr>
          <w:p w:rsidR="009A16FF" w:rsidRDefault="009A16FF">
            <w:pPr>
              <w:pStyle w:val="Textkrper"/>
            </w:pPr>
            <w:r>
              <w:t>ID</w:t>
            </w:r>
          </w:p>
        </w:tc>
        <w:tc>
          <w:tcPr>
            <w:tcW w:w="608" w:type="dxa"/>
            <w:shd w:val="clear" w:color="auto" w:fill="AEAAAA" w:themeFill="background2" w:themeFillShade="BF"/>
          </w:tcPr>
          <w:p w:rsidR="009A16FF" w:rsidRDefault="009A16FF">
            <w:pPr>
              <w:pStyle w:val="Textkrper"/>
            </w:pPr>
            <w:r>
              <w:t>M/K</w:t>
            </w:r>
          </w:p>
        </w:tc>
        <w:tc>
          <w:tcPr>
            <w:tcW w:w="7684" w:type="dxa"/>
            <w:shd w:val="clear" w:color="auto" w:fill="AEAAAA" w:themeFill="background2" w:themeFillShade="BF"/>
          </w:tcPr>
          <w:p w:rsidR="009A16FF" w:rsidRDefault="009A16FF">
            <w:pPr>
              <w:pStyle w:val="Textkrper"/>
            </w:pPr>
            <w:r>
              <w:t>Anforderung</w:t>
            </w:r>
          </w:p>
        </w:tc>
      </w:tr>
      <w:tr w:rsidR="009A16FF" w:rsidTr="009131DB">
        <w:tc>
          <w:tcPr>
            <w:tcW w:w="959" w:type="dxa"/>
          </w:tcPr>
          <w:p w:rsidR="009A16FF" w:rsidRDefault="009A16FF">
            <w:pPr>
              <w:pStyle w:val="Textkrper"/>
            </w:pPr>
            <w:r>
              <w:t>A</w:t>
            </w:r>
            <w:r w:rsidR="00BC0F3E">
              <w:t>1</w:t>
            </w:r>
            <w:r>
              <w:t>-001</w:t>
            </w:r>
          </w:p>
        </w:tc>
        <w:tc>
          <w:tcPr>
            <w:tcW w:w="608" w:type="dxa"/>
          </w:tcPr>
          <w:p w:rsidR="009A16FF" w:rsidRDefault="009A16FF">
            <w:pPr>
              <w:pStyle w:val="Textkrper"/>
            </w:pPr>
            <w:r>
              <w:t>M</w:t>
            </w:r>
          </w:p>
        </w:tc>
        <w:tc>
          <w:tcPr>
            <w:tcW w:w="7684" w:type="dxa"/>
          </w:tcPr>
          <w:p w:rsidR="009A16FF" w:rsidRDefault="009A16FF">
            <w:pPr>
              <w:pStyle w:val="Textkrper"/>
            </w:pPr>
            <w:r>
              <w:t>Jeder Mitarbeiter muss seine Arbeit laufend auf Projekte erfassen können</w:t>
            </w:r>
            <w:r w:rsidR="00BC0F3E">
              <w:t>.</w:t>
            </w:r>
          </w:p>
        </w:tc>
      </w:tr>
      <w:tr w:rsidR="009A16FF" w:rsidTr="009131DB">
        <w:tc>
          <w:tcPr>
            <w:tcW w:w="959" w:type="dxa"/>
          </w:tcPr>
          <w:p w:rsidR="009A16FF" w:rsidRDefault="00BC0F3E">
            <w:pPr>
              <w:pStyle w:val="Textkrper"/>
            </w:pPr>
            <w:r>
              <w:t>A1-002</w:t>
            </w:r>
          </w:p>
        </w:tc>
        <w:tc>
          <w:tcPr>
            <w:tcW w:w="608" w:type="dxa"/>
          </w:tcPr>
          <w:p w:rsidR="009A16FF" w:rsidRDefault="009A16FF">
            <w:pPr>
              <w:pStyle w:val="Textkrper"/>
            </w:pPr>
            <w:r>
              <w:t>M</w:t>
            </w:r>
          </w:p>
        </w:tc>
        <w:tc>
          <w:tcPr>
            <w:tcW w:w="7684" w:type="dxa"/>
          </w:tcPr>
          <w:p w:rsidR="009A16FF" w:rsidRDefault="009A16FF">
            <w:pPr>
              <w:pStyle w:val="Textkrper"/>
            </w:pPr>
            <w:r>
              <w:t>Die Projektleiter müssen zu einem Projekt zugewiesen werden können</w:t>
            </w:r>
            <w:r w:rsidR="00BC0F3E">
              <w:t>.</w:t>
            </w:r>
          </w:p>
        </w:tc>
      </w:tr>
      <w:tr w:rsidR="009A16FF" w:rsidTr="009131DB">
        <w:tc>
          <w:tcPr>
            <w:tcW w:w="959" w:type="dxa"/>
          </w:tcPr>
          <w:p w:rsidR="009A16FF" w:rsidRDefault="00BC0F3E">
            <w:pPr>
              <w:pStyle w:val="Textkrper"/>
            </w:pPr>
            <w:r>
              <w:t>A1-003</w:t>
            </w:r>
          </w:p>
        </w:tc>
        <w:tc>
          <w:tcPr>
            <w:tcW w:w="608" w:type="dxa"/>
          </w:tcPr>
          <w:p w:rsidR="009A16FF" w:rsidRDefault="009A16FF">
            <w:pPr>
              <w:pStyle w:val="Textkrper"/>
            </w:pPr>
            <w:r>
              <w:t>M</w:t>
            </w:r>
          </w:p>
        </w:tc>
        <w:tc>
          <w:tcPr>
            <w:tcW w:w="7684" w:type="dxa"/>
          </w:tcPr>
          <w:p w:rsidR="009A16FF" w:rsidRDefault="009A16FF">
            <w:pPr>
              <w:pStyle w:val="Textkrper"/>
            </w:pPr>
            <w:r>
              <w:t>Die Projektleiter müssen in der Lage sein, die auf ihr Projekt aufgelaufene Arbeitszeit anzusehen</w:t>
            </w:r>
            <w:r w:rsidR="00BC0F3E">
              <w:t>.</w:t>
            </w:r>
          </w:p>
        </w:tc>
      </w:tr>
    </w:tbl>
    <w:p w:rsidR="009A30F9" w:rsidRDefault="009A30F9">
      <w:pPr>
        <w:pStyle w:val="Textkrper"/>
      </w:pPr>
    </w:p>
    <w:p w:rsidR="009131DB" w:rsidRDefault="009131DB">
      <w:pPr>
        <w:pStyle w:val="Textkrper"/>
      </w:pPr>
    </w:p>
    <w:p w:rsidR="009131DB" w:rsidRDefault="009131DB">
      <w:pPr>
        <w:pStyle w:val="Textkrper"/>
      </w:pPr>
    </w:p>
    <w:p w:rsidR="000456C1" w:rsidRDefault="00995F2B">
      <w:pPr>
        <w:pStyle w:val="Textkrper"/>
      </w:pPr>
      <w:r>
        <w:lastRenderedPageBreak/>
        <w:t>Die funktionalen Anforderungen welche für die</w:t>
      </w:r>
      <w:r w:rsidR="009131DB">
        <w:t xml:space="preserve"> Basisfunktionalitäten also für die zweite Version </w:t>
      </w:r>
      <w:r w:rsidR="00373B6D">
        <w:t>gelten:</w:t>
      </w:r>
    </w:p>
    <w:tbl>
      <w:tblPr>
        <w:tblStyle w:val="Tabellenraster"/>
        <w:tblW w:w="0" w:type="auto"/>
        <w:tblLook w:val="04A0" w:firstRow="1" w:lastRow="0" w:firstColumn="1" w:lastColumn="0" w:noHBand="0" w:noVBand="1"/>
      </w:tblPr>
      <w:tblGrid>
        <w:gridCol w:w="949"/>
        <w:gridCol w:w="608"/>
        <w:gridCol w:w="7503"/>
      </w:tblGrid>
      <w:tr w:rsidR="00995F2B" w:rsidTr="00812B18">
        <w:trPr>
          <w:trHeight w:val="284"/>
        </w:trPr>
        <w:tc>
          <w:tcPr>
            <w:tcW w:w="959" w:type="dxa"/>
            <w:shd w:val="clear" w:color="auto" w:fill="AEAAAA" w:themeFill="background2" w:themeFillShade="BF"/>
          </w:tcPr>
          <w:p w:rsidR="00995F2B" w:rsidRDefault="00995F2B" w:rsidP="00995F2B">
            <w:pPr>
              <w:pStyle w:val="Textkrper"/>
            </w:pPr>
            <w:r>
              <w:t>ID</w:t>
            </w:r>
          </w:p>
        </w:tc>
        <w:tc>
          <w:tcPr>
            <w:tcW w:w="608" w:type="dxa"/>
            <w:shd w:val="clear" w:color="auto" w:fill="AEAAAA" w:themeFill="background2" w:themeFillShade="BF"/>
          </w:tcPr>
          <w:p w:rsidR="00995F2B" w:rsidRDefault="00995F2B" w:rsidP="00995F2B">
            <w:pPr>
              <w:pStyle w:val="Textkrper"/>
            </w:pPr>
            <w:r>
              <w:t>M/K</w:t>
            </w:r>
          </w:p>
        </w:tc>
        <w:tc>
          <w:tcPr>
            <w:tcW w:w="7684" w:type="dxa"/>
            <w:shd w:val="clear" w:color="auto" w:fill="AEAAAA" w:themeFill="background2" w:themeFillShade="BF"/>
          </w:tcPr>
          <w:p w:rsidR="00995F2B" w:rsidRDefault="00995F2B" w:rsidP="00995F2B">
            <w:pPr>
              <w:pStyle w:val="Textkrper"/>
            </w:pPr>
            <w:r>
              <w:t>Anforderung</w:t>
            </w:r>
          </w:p>
        </w:tc>
      </w:tr>
      <w:tr w:rsidR="00995F2B" w:rsidTr="009131DB">
        <w:tc>
          <w:tcPr>
            <w:tcW w:w="959" w:type="dxa"/>
          </w:tcPr>
          <w:p w:rsidR="00995F2B" w:rsidRDefault="009131DB" w:rsidP="00995F2B">
            <w:pPr>
              <w:pStyle w:val="Textkrper"/>
            </w:pPr>
            <w:r>
              <w:t>A</w:t>
            </w:r>
            <w:r w:rsidR="00373B6D">
              <w:t>2-001</w:t>
            </w:r>
          </w:p>
        </w:tc>
        <w:tc>
          <w:tcPr>
            <w:tcW w:w="608" w:type="dxa"/>
          </w:tcPr>
          <w:p w:rsidR="00995F2B" w:rsidRDefault="00995F2B" w:rsidP="00995F2B">
            <w:pPr>
              <w:pStyle w:val="Textkrper"/>
            </w:pPr>
            <w:r>
              <w:t>M</w:t>
            </w:r>
          </w:p>
        </w:tc>
        <w:tc>
          <w:tcPr>
            <w:tcW w:w="7684" w:type="dxa"/>
          </w:tcPr>
          <w:p w:rsidR="00995F2B" w:rsidRDefault="00995F2B" w:rsidP="00995F2B">
            <w:pPr>
              <w:pStyle w:val="Textkrper"/>
            </w:pPr>
            <w:r>
              <w:t>Der Entwicklungsleiter muss in der Lage sein eine Ressourcenplanung über alle Projekte zu machen</w:t>
            </w:r>
            <w:r w:rsidR="00BC0F3E">
              <w:t>.</w:t>
            </w:r>
          </w:p>
        </w:tc>
      </w:tr>
      <w:tr w:rsidR="00995F2B" w:rsidTr="009131DB">
        <w:tc>
          <w:tcPr>
            <w:tcW w:w="959" w:type="dxa"/>
          </w:tcPr>
          <w:p w:rsidR="00995F2B" w:rsidRDefault="00373B6D" w:rsidP="00995F2B">
            <w:pPr>
              <w:pStyle w:val="Textkrper"/>
            </w:pPr>
            <w:r>
              <w:t>A2-002</w:t>
            </w:r>
          </w:p>
        </w:tc>
        <w:tc>
          <w:tcPr>
            <w:tcW w:w="608" w:type="dxa"/>
          </w:tcPr>
          <w:p w:rsidR="00995F2B" w:rsidRDefault="00995F2B" w:rsidP="00995F2B">
            <w:pPr>
              <w:pStyle w:val="Textkrper"/>
            </w:pPr>
            <w:r>
              <w:t>M</w:t>
            </w:r>
          </w:p>
        </w:tc>
        <w:tc>
          <w:tcPr>
            <w:tcW w:w="7684" w:type="dxa"/>
          </w:tcPr>
          <w:p w:rsidR="009131DB" w:rsidRDefault="00995F2B" w:rsidP="00995F2B">
            <w:pPr>
              <w:pStyle w:val="Textkrper"/>
            </w:pPr>
            <w:r>
              <w:t>Das Personalbüro muss in der Lage sein, Ferien, Militär usw. über dieses Programm zu verwalten</w:t>
            </w:r>
            <w:r w:rsidR="00BC0F3E">
              <w:t>.</w:t>
            </w:r>
          </w:p>
        </w:tc>
      </w:tr>
      <w:tr w:rsidR="00373B6D" w:rsidTr="009131DB">
        <w:tc>
          <w:tcPr>
            <w:tcW w:w="959" w:type="dxa"/>
          </w:tcPr>
          <w:p w:rsidR="00373B6D" w:rsidRDefault="00373B6D" w:rsidP="00373B6D">
            <w:pPr>
              <w:pStyle w:val="Textkrper"/>
            </w:pPr>
            <w:r>
              <w:t>A2-003</w:t>
            </w:r>
          </w:p>
        </w:tc>
        <w:tc>
          <w:tcPr>
            <w:tcW w:w="608" w:type="dxa"/>
          </w:tcPr>
          <w:p w:rsidR="00373B6D" w:rsidRDefault="00373B6D" w:rsidP="00373B6D">
            <w:pPr>
              <w:pStyle w:val="Textkrper"/>
            </w:pPr>
            <w:r>
              <w:t>M</w:t>
            </w:r>
          </w:p>
        </w:tc>
        <w:tc>
          <w:tcPr>
            <w:tcW w:w="7684" w:type="dxa"/>
          </w:tcPr>
          <w:p w:rsidR="00373B6D" w:rsidRDefault="00373B6D" w:rsidP="00373B6D">
            <w:pPr>
              <w:pStyle w:val="Textkrper"/>
            </w:pPr>
            <w:r>
              <w:t>Der Entwicklungsleiter muss Zugriff auf eine Übersicht über alle Projekte und deren Stunden haben.</w:t>
            </w:r>
          </w:p>
        </w:tc>
      </w:tr>
      <w:tr w:rsidR="00373B6D" w:rsidTr="009131DB">
        <w:tc>
          <w:tcPr>
            <w:tcW w:w="959" w:type="dxa"/>
          </w:tcPr>
          <w:p w:rsidR="00373B6D" w:rsidRDefault="00373B6D" w:rsidP="00373B6D">
            <w:pPr>
              <w:pStyle w:val="Textkrper"/>
            </w:pPr>
            <w:r>
              <w:t>A2-004</w:t>
            </w:r>
          </w:p>
        </w:tc>
        <w:tc>
          <w:tcPr>
            <w:tcW w:w="608" w:type="dxa"/>
          </w:tcPr>
          <w:p w:rsidR="00373B6D" w:rsidRDefault="00373B6D" w:rsidP="00373B6D">
            <w:pPr>
              <w:pStyle w:val="Textkrper"/>
            </w:pPr>
            <w:r>
              <w:t>M</w:t>
            </w:r>
          </w:p>
        </w:tc>
        <w:tc>
          <w:tcPr>
            <w:tcW w:w="7684" w:type="dxa"/>
          </w:tcPr>
          <w:p w:rsidR="00373B6D" w:rsidRDefault="00373B6D" w:rsidP="00373B6D">
            <w:pPr>
              <w:pStyle w:val="Textkrper"/>
            </w:pPr>
            <w:r>
              <w:t>Das Personalbüro muss in der Lage sein die monatliche Arbeitszeit jeden Mitarbeiters, mit aktuellen Gleitzeitsaldo einzusehen.</w:t>
            </w:r>
          </w:p>
        </w:tc>
      </w:tr>
    </w:tbl>
    <w:p w:rsidR="00995F2B" w:rsidRDefault="00995F2B">
      <w:pPr>
        <w:pStyle w:val="Textkrper"/>
      </w:pPr>
    </w:p>
    <w:p w:rsidR="009131DB" w:rsidRDefault="006D3A44">
      <w:pPr>
        <w:pStyle w:val="Textkrper"/>
      </w:pPr>
      <w:r>
        <w:t>Die funktionalen Anforderungen welche 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812B18" w:rsidTr="00812B18">
        <w:tc>
          <w:tcPr>
            <w:tcW w:w="959" w:type="dxa"/>
            <w:shd w:val="clear" w:color="auto" w:fill="AEAAAA" w:themeFill="background2" w:themeFillShade="BF"/>
          </w:tcPr>
          <w:p w:rsidR="00812B18" w:rsidRDefault="00812B18" w:rsidP="00E21EBE">
            <w:pPr>
              <w:pStyle w:val="Textkrper"/>
            </w:pPr>
            <w:r>
              <w:t>ID</w:t>
            </w:r>
          </w:p>
        </w:tc>
        <w:tc>
          <w:tcPr>
            <w:tcW w:w="567" w:type="dxa"/>
            <w:shd w:val="clear" w:color="auto" w:fill="AEAAAA" w:themeFill="background2" w:themeFillShade="BF"/>
          </w:tcPr>
          <w:p w:rsidR="00812B18" w:rsidRDefault="00812B18" w:rsidP="00E21EBE">
            <w:pPr>
              <w:pStyle w:val="Textkrper"/>
            </w:pPr>
            <w:r>
              <w:t>M/K</w:t>
            </w:r>
          </w:p>
        </w:tc>
        <w:tc>
          <w:tcPr>
            <w:tcW w:w="7684" w:type="dxa"/>
            <w:shd w:val="clear" w:color="auto" w:fill="AEAAAA" w:themeFill="background2" w:themeFillShade="BF"/>
          </w:tcPr>
          <w:p w:rsidR="00812B18" w:rsidRDefault="00812B18" w:rsidP="00E21EBE">
            <w:pPr>
              <w:pStyle w:val="Textkrper"/>
            </w:pPr>
            <w:r>
              <w:t>Anforderung</w:t>
            </w:r>
          </w:p>
        </w:tc>
      </w:tr>
      <w:tr w:rsidR="009131DB" w:rsidTr="00E21EBE">
        <w:tc>
          <w:tcPr>
            <w:tcW w:w="959" w:type="dxa"/>
          </w:tcPr>
          <w:p w:rsidR="009131DB" w:rsidRDefault="00373B6D" w:rsidP="00E21EBE">
            <w:pPr>
              <w:pStyle w:val="Textkrper"/>
            </w:pPr>
            <w:r>
              <w:t>A3-001</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Das Personalbüro muss in der Lage sein, Ferien, Militär usw. über dieses Programm zu verwalten.</w:t>
            </w:r>
          </w:p>
        </w:tc>
      </w:tr>
      <w:tr w:rsidR="009131DB" w:rsidTr="00E21EBE">
        <w:tc>
          <w:tcPr>
            <w:tcW w:w="959" w:type="dxa"/>
          </w:tcPr>
          <w:p w:rsidR="009131DB" w:rsidRDefault="00373B6D" w:rsidP="00E21EBE">
            <w:pPr>
              <w:pStyle w:val="Textkrper"/>
            </w:pPr>
            <w:r>
              <w:t>A3-002</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Personalchef braucht eine adäquate Visualisierung zu der Gleitzeit der Mitarbeiter.</w:t>
            </w:r>
          </w:p>
        </w:tc>
      </w:tr>
      <w:tr w:rsidR="009131DB" w:rsidTr="00E21EBE">
        <w:tc>
          <w:tcPr>
            <w:tcW w:w="959" w:type="dxa"/>
          </w:tcPr>
          <w:p w:rsidR="009131DB" w:rsidRDefault="00373B6D" w:rsidP="00E21EBE">
            <w:pPr>
              <w:pStyle w:val="Textkrper"/>
            </w:pPr>
            <w:r>
              <w:t>A3-003</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Projektleiter braucht eine adäquate Visualisierung zu den auf sein Projekt gebuchte Stunden.</w:t>
            </w:r>
          </w:p>
        </w:tc>
      </w:tr>
      <w:tr w:rsidR="009131DB" w:rsidTr="00E21EBE">
        <w:tc>
          <w:tcPr>
            <w:tcW w:w="959" w:type="dxa"/>
          </w:tcPr>
          <w:p w:rsidR="009131DB" w:rsidRDefault="00373B6D" w:rsidP="00E21EBE">
            <w:pPr>
              <w:pStyle w:val="Textkrper"/>
            </w:pPr>
            <w:r>
              <w:t>A3-004</w:t>
            </w:r>
          </w:p>
        </w:tc>
        <w:tc>
          <w:tcPr>
            <w:tcW w:w="567" w:type="dxa"/>
          </w:tcPr>
          <w:p w:rsidR="009131DB" w:rsidRDefault="009131DB" w:rsidP="00E21EBE">
            <w:pPr>
              <w:pStyle w:val="Textkrper"/>
            </w:pPr>
            <w:r>
              <w:t>M</w:t>
            </w:r>
          </w:p>
        </w:tc>
        <w:tc>
          <w:tcPr>
            <w:tcW w:w="7684" w:type="dxa"/>
          </w:tcPr>
          <w:p w:rsidR="009131DB" w:rsidRDefault="009131DB" w:rsidP="00E21EBE">
            <w:pPr>
              <w:pStyle w:val="Textkrper"/>
            </w:pPr>
            <w:r>
              <w:t>Der Entwicklungsleiter braucht eine adäquate Visualisierung zu den Auslastungen der Ressourcen.</w:t>
            </w:r>
          </w:p>
        </w:tc>
      </w:tr>
    </w:tbl>
    <w:p w:rsidR="009131DB" w:rsidRDefault="009131DB">
      <w:pPr>
        <w:pStyle w:val="Textkrper"/>
      </w:pPr>
    </w:p>
    <w:p w:rsidR="009A30F9" w:rsidRDefault="001F2950">
      <w:pPr>
        <w:pStyle w:val="berschrift2"/>
        <w:tabs>
          <w:tab w:val="left" w:pos="576"/>
        </w:tabs>
        <w:spacing w:after="283"/>
      </w:pPr>
      <w:bookmarkStart w:id="7" w:name="_Toc26659925"/>
      <w:r>
        <w:t>Nichtfunktionale Anforderungen</w:t>
      </w:r>
      <w:bookmarkEnd w:id="7"/>
    </w:p>
    <w:p w:rsidR="000456C1" w:rsidRDefault="000456C1" w:rsidP="000456C1">
      <w:r>
        <w:t xml:space="preserve">Die </w:t>
      </w:r>
      <w:r w:rsidR="006D3A44">
        <w:t>nicht</w:t>
      </w:r>
      <w:r>
        <w:t>funktionalen Anforderungen welche für den Prototyp also für die erste Version gelten:</w:t>
      </w:r>
    </w:p>
    <w:p w:rsidR="000456C1" w:rsidRDefault="000456C1" w:rsidP="000456C1"/>
    <w:tbl>
      <w:tblPr>
        <w:tblStyle w:val="Tabellenraster"/>
        <w:tblW w:w="0" w:type="auto"/>
        <w:tblLook w:val="04A0" w:firstRow="1" w:lastRow="0" w:firstColumn="1" w:lastColumn="0" w:noHBand="0" w:noVBand="1"/>
      </w:tblPr>
      <w:tblGrid>
        <w:gridCol w:w="949"/>
        <w:gridCol w:w="608"/>
        <w:gridCol w:w="7503"/>
      </w:tblGrid>
      <w:tr w:rsidR="00BC0F3E" w:rsidTr="00812B18">
        <w:tc>
          <w:tcPr>
            <w:tcW w:w="959" w:type="dxa"/>
            <w:shd w:val="clear" w:color="auto" w:fill="AEAAAA" w:themeFill="background2" w:themeFillShade="BF"/>
          </w:tcPr>
          <w:p w:rsidR="00BC0F3E" w:rsidRDefault="00BC0F3E" w:rsidP="001F2950">
            <w:r>
              <w:t>ID</w:t>
            </w:r>
          </w:p>
        </w:tc>
        <w:tc>
          <w:tcPr>
            <w:tcW w:w="608" w:type="dxa"/>
            <w:shd w:val="clear" w:color="auto" w:fill="AEAAAA" w:themeFill="background2" w:themeFillShade="BF"/>
          </w:tcPr>
          <w:p w:rsidR="00BC0F3E" w:rsidRDefault="00BC0F3E" w:rsidP="001F2950">
            <w:r>
              <w:t>M/K</w:t>
            </w:r>
          </w:p>
        </w:tc>
        <w:tc>
          <w:tcPr>
            <w:tcW w:w="7684" w:type="dxa"/>
            <w:shd w:val="clear" w:color="auto" w:fill="AEAAAA" w:themeFill="background2" w:themeFillShade="BF"/>
          </w:tcPr>
          <w:p w:rsidR="00BC0F3E" w:rsidRDefault="00BC0F3E" w:rsidP="001F2950">
            <w:r>
              <w:t>Anforderungen</w:t>
            </w:r>
          </w:p>
        </w:tc>
      </w:tr>
      <w:tr w:rsidR="00BC0F3E" w:rsidTr="000456C1">
        <w:tc>
          <w:tcPr>
            <w:tcW w:w="959" w:type="dxa"/>
          </w:tcPr>
          <w:p w:rsidR="00BC0F3E" w:rsidRDefault="00373B6D" w:rsidP="001F2950">
            <w:r>
              <w:t>A1-101</w:t>
            </w:r>
          </w:p>
        </w:tc>
        <w:tc>
          <w:tcPr>
            <w:tcW w:w="608" w:type="dxa"/>
          </w:tcPr>
          <w:p w:rsidR="00BC0F3E" w:rsidRDefault="00BC0F3E" w:rsidP="001F2950">
            <w:r>
              <w:t>M</w:t>
            </w:r>
          </w:p>
        </w:tc>
        <w:tc>
          <w:tcPr>
            <w:tcW w:w="7684" w:type="dxa"/>
          </w:tcPr>
          <w:p w:rsidR="00BC0F3E" w:rsidRDefault="00BC0F3E" w:rsidP="001F2950">
            <w:r>
              <w:t>Das Zeiterfassungssystem soll eine deutsche Benutzeroberfläche besitzen. Jedoch soll es ausbaufähig sein, so dass später noch eine französische Übersetzung eingebaut werden kann.</w:t>
            </w:r>
          </w:p>
        </w:tc>
      </w:tr>
    </w:tbl>
    <w:p w:rsidR="004255B9" w:rsidRDefault="004255B9" w:rsidP="004255B9">
      <w:pPr>
        <w:pStyle w:val="Textkrper"/>
      </w:pPr>
    </w:p>
    <w:p w:rsidR="004255B9" w:rsidRDefault="004255B9" w:rsidP="004255B9">
      <w:pPr>
        <w:pStyle w:val="Textkrper"/>
      </w:pPr>
      <w:r>
        <w:t>Die nichtfunktionalen Anforderungen welche für die Basisfunktionalitäten also für die zweite Version gelten:</w:t>
      </w:r>
    </w:p>
    <w:tbl>
      <w:tblPr>
        <w:tblStyle w:val="Tabellenraster"/>
        <w:tblW w:w="0" w:type="auto"/>
        <w:tblLook w:val="04A0" w:firstRow="1" w:lastRow="0" w:firstColumn="1" w:lastColumn="0" w:noHBand="0" w:noVBand="1"/>
      </w:tblPr>
      <w:tblGrid>
        <w:gridCol w:w="949"/>
        <w:gridCol w:w="608"/>
        <w:gridCol w:w="7503"/>
      </w:tblGrid>
      <w:tr w:rsidR="004255B9" w:rsidTr="00812B18">
        <w:trPr>
          <w:trHeight w:val="311"/>
        </w:trPr>
        <w:tc>
          <w:tcPr>
            <w:tcW w:w="959" w:type="dxa"/>
            <w:shd w:val="clear" w:color="auto" w:fill="AEAAAA" w:themeFill="background2" w:themeFillShade="BF"/>
          </w:tcPr>
          <w:p w:rsidR="004255B9" w:rsidRDefault="004255B9" w:rsidP="00E21EBE">
            <w:pPr>
              <w:pStyle w:val="Textkrper"/>
            </w:pPr>
            <w:r>
              <w:t>ID</w:t>
            </w:r>
          </w:p>
        </w:tc>
        <w:tc>
          <w:tcPr>
            <w:tcW w:w="608" w:type="dxa"/>
            <w:shd w:val="clear" w:color="auto" w:fill="AEAAAA" w:themeFill="background2" w:themeFillShade="BF"/>
          </w:tcPr>
          <w:p w:rsidR="004255B9" w:rsidRDefault="004255B9" w:rsidP="00E21EBE">
            <w:pPr>
              <w:pStyle w:val="Textkrper"/>
            </w:pPr>
            <w:r>
              <w:t>M/K</w:t>
            </w:r>
          </w:p>
        </w:tc>
        <w:tc>
          <w:tcPr>
            <w:tcW w:w="7684" w:type="dxa"/>
            <w:shd w:val="clear" w:color="auto" w:fill="AEAAAA" w:themeFill="background2" w:themeFillShade="BF"/>
          </w:tcPr>
          <w:p w:rsidR="004255B9" w:rsidRDefault="004255B9" w:rsidP="00E21EBE">
            <w:pPr>
              <w:pStyle w:val="Textkrper"/>
            </w:pPr>
            <w:r>
              <w:t>Anforderung</w:t>
            </w:r>
          </w:p>
        </w:tc>
      </w:tr>
      <w:tr w:rsidR="004255B9" w:rsidTr="00E21EBE">
        <w:tc>
          <w:tcPr>
            <w:tcW w:w="959" w:type="dxa"/>
          </w:tcPr>
          <w:p w:rsidR="004255B9" w:rsidRDefault="004255B9" w:rsidP="00E21EBE">
            <w:pPr>
              <w:pStyle w:val="Textkrper"/>
            </w:pPr>
            <w:r>
              <w:t>A2-101</w:t>
            </w:r>
          </w:p>
        </w:tc>
        <w:tc>
          <w:tcPr>
            <w:tcW w:w="608" w:type="dxa"/>
          </w:tcPr>
          <w:p w:rsidR="004255B9" w:rsidRDefault="004255B9" w:rsidP="00E21EBE">
            <w:pPr>
              <w:pStyle w:val="Textkrper"/>
            </w:pPr>
            <w:r>
              <w:t>M</w:t>
            </w:r>
          </w:p>
        </w:tc>
        <w:tc>
          <w:tcPr>
            <w:tcW w:w="7684" w:type="dxa"/>
          </w:tcPr>
          <w:p w:rsidR="004255B9" w:rsidRDefault="004255B9" w:rsidP="00E21EBE">
            <w:pPr>
              <w:pStyle w:val="Textkrper"/>
            </w:pPr>
            <w:r>
              <w:t>Das Zeiterfassungssystem soll auf Tablet und Smartphone verfügbar sein.</w:t>
            </w:r>
          </w:p>
        </w:tc>
      </w:tr>
    </w:tbl>
    <w:p w:rsidR="004255B9" w:rsidRDefault="004255B9" w:rsidP="000456C1">
      <w:pPr>
        <w:pStyle w:val="Textkrper"/>
      </w:pPr>
    </w:p>
    <w:p w:rsidR="001F2950" w:rsidRDefault="000456C1" w:rsidP="000456C1">
      <w:pPr>
        <w:pStyle w:val="Textkrper"/>
      </w:pPr>
      <w:r>
        <w:t xml:space="preserve">Die </w:t>
      </w:r>
      <w:r w:rsidR="006D3A44">
        <w:t>nicht</w:t>
      </w:r>
      <w:r>
        <w:t xml:space="preserve">funktionalen Anforderungen welche </w:t>
      </w:r>
      <w:r w:rsidR="006D3A44">
        <w:t>für die erweiterten Funktionen also für die dritte Version gelten:</w:t>
      </w:r>
    </w:p>
    <w:tbl>
      <w:tblPr>
        <w:tblStyle w:val="Tabellenraster"/>
        <w:tblW w:w="0" w:type="auto"/>
        <w:tblLook w:val="04A0" w:firstRow="1" w:lastRow="0" w:firstColumn="1" w:lastColumn="0" w:noHBand="0" w:noVBand="1"/>
      </w:tblPr>
      <w:tblGrid>
        <w:gridCol w:w="949"/>
        <w:gridCol w:w="608"/>
        <w:gridCol w:w="7503"/>
      </w:tblGrid>
      <w:tr w:rsidR="000456C1" w:rsidTr="00812B18">
        <w:tc>
          <w:tcPr>
            <w:tcW w:w="959" w:type="dxa"/>
            <w:shd w:val="clear" w:color="auto" w:fill="AEAAAA" w:themeFill="background2" w:themeFillShade="BF"/>
          </w:tcPr>
          <w:p w:rsidR="000456C1" w:rsidRDefault="000456C1" w:rsidP="00E21EBE">
            <w:r>
              <w:t>ID</w:t>
            </w:r>
          </w:p>
        </w:tc>
        <w:tc>
          <w:tcPr>
            <w:tcW w:w="608" w:type="dxa"/>
            <w:shd w:val="clear" w:color="auto" w:fill="AEAAAA" w:themeFill="background2" w:themeFillShade="BF"/>
          </w:tcPr>
          <w:p w:rsidR="000456C1" w:rsidRDefault="000456C1" w:rsidP="00E21EBE">
            <w:r>
              <w:t>M/K</w:t>
            </w:r>
          </w:p>
        </w:tc>
        <w:tc>
          <w:tcPr>
            <w:tcW w:w="7684" w:type="dxa"/>
            <w:shd w:val="clear" w:color="auto" w:fill="AEAAAA" w:themeFill="background2" w:themeFillShade="BF"/>
          </w:tcPr>
          <w:p w:rsidR="000456C1" w:rsidRDefault="000456C1" w:rsidP="00E21EBE">
            <w:r>
              <w:t>Anforderungen</w:t>
            </w:r>
          </w:p>
        </w:tc>
      </w:tr>
      <w:tr w:rsidR="000456C1" w:rsidTr="00E21EBE">
        <w:tc>
          <w:tcPr>
            <w:tcW w:w="959" w:type="dxa"/>
          </w:tcPr>
          <w:p w:rsidR="000456C1" w:rsidRDefault="00373B6D" w:rsidP="00E21EBE">
            <w:r>
              <w:t>A</w:t>
            </w:r>
            <w:r w:rsidR="004255B9">
              <w:t>3</w:t>
            </w:r>
            <w:r>
              <w:t>-102</w:t>
            </w:r>
          </w:p>
        </w:tc>
        <w:tc>
          <w:tcPr>
            <w:tcW w:w="608" w:type="dxa"/>
          </w:tcPr>
          <w:p w:rsidR="000456C1" w:rsidRDefault="000456C1" w:rsidP="00E21EBE">
            <w:r>
              <w:t>M</w:t>
            </w:r>
          </w:p>
        </w:tc>
        <w:tc>
          <w:tcPr>
            <w:tcW w:w="7684" w:type="dxa"/>
          </w:tcPr>
          <w:p w:rsidR="000456C1" w:rsidRDefault="000456C1" w:rsidP="00E21EBE">
            <w:r>
              <w:t>Das Zeiterfassungssystem soll nach WCAG 2 Standards barrierefrei umgesetzt werden.</w:t>
            </w:r>
          </w:p>
        </w:tc>
      </w:tr>
    </w:tbl>
    <w:p w:rsidR="000456C1" w:rsidRPr="001F2950" w:rsidRDefault="000456C1" w:rsidP="001F2950"/>
    <w:p w:rsidR="001F2950" w:rsidRPr="00421F5E" w:rsidRDefault="001F2950" w:rsidP="00421F5E">
      <w:pPr>
        <w:pStyle w:val="berschrift1"/>
      </w:pPr>
      <w:bookmarkStart w:id="8" w:name="_Toc26659926"/>
      <w:r>
        <w:t>Rahmenbedingungen</w:t>
      </w:r>
      <w:bookmarkEnd w:id="8"/>
    </w:p>
    <w:tbl>
      <w:tblPr>
        <w:tblStyle w:val="Tabellenraster"/>
        <w:tblW w:w="0" w:type="auto"/>
        <w:tblLook w:val="04A0" w:firstRow="1" w:lastRow="0" w:firstColumn="1" w:lastColumn="0" w:noHBand="0" w:noVBand="1"/>
      </w:tblPr>
      <w:tblGrid>
        <w:gridCol w:w="811"/>
        <w:gridCol w:w="2787"/>
        <w:gridCol w:w="3199"/>
        <w:gridCol w:w="2263"/>
      </w:tblGrid>
      <w:tr w:rsidR="00421F5E" w:rsidTr="00812B18">
        <w:tc>
          <w:tcPr>
            <w:tcW w:w="817" w:type="dxa"/>
            <w:shd w:val="clear" w:color="auto" w:fill="AEAAAA" w:themeFill="background2" w:themeFillShade="BF"/>
          </w:tcPr>
          <w:p w:rsidR="00421F5E" w:rsidRDefault="00421F5E">
            <w:pPr>
              <w:pStyle w:val="Textkrper"/>
            </w:pPr>
            <w:r>
              <w:t>ID</w:t>
            </w:r>
          </w:p>
        </w:tc>
        <w:tc>
          <w:tcPr>
            <w:tcW w:w="2839" w:type="dxa"/>
            <w:shd w:val="clear" w:color="auto" w:fill="AEAAAA" w:themeFill="background2" w:themeFillShade="BF"/>
          </w:tcPr>
          <w:p w:rsidR="00421F5E" w:rsidRDefault="00421F5E">
            <w:pPr>
              <w:pStyle w:val="Textkrper"/>
            </w:pPr>
            <w:r>
              <w:t>Kategorie</w:t>
            </w:r>
          </w:p>
        </w:tc>
        <w:tc>
          <w:tcPr>
            <w:tcW w:w="3255" w:type="dxa"/>
            <w:shd w:val="clear" w:color="auto" w:fill="AEAAAA" w:themeFill="background2" w:themeFillShade="BF"/>
          </w:tcPr>
          <w:p w:rsidR="00421F5E" w:rsidRDefault="00421F5E">
            <w:pPr>
              <w:pStyle w:val="Textkrper"/>
            </w:pPr>
            <w:r>
              <w:t>Rahmenbedingung</w:t>
            </w:r>
          </w:p>
        </w:tc>
        <w:tc>
          <w:tcPr>
            <w:tcW w:w="2303" w:type="dxa"/>
            <w:shd w:val="clear" w:color="auto" w:fill="AEAAAA" w:themeFill="background2" w:themeFillShade="BF"/>
          </w:tcPr>
          <w:p w:rsidR="00421F5E" w:rsidRDefault="00421F5E">
            <w:pPr>
              <w:pStyle w:val="Textkrper"/>
            </w:pPr>
            <w:r>
              <w:t>Bemerkung</w:t>
            </w:r>
          </w:p>
        </w:tc>
      </w:tr>
      <w:tr w:rsidR="00421F5E" w:rsidTr="00421F5E">
        <w:tc>
          <w:tcPr>
            <w:tcW w:w="817" w:type="dxa"/>
          </w:tcPr>
          <w:p w:rsidR="00421F5E" w:rsidRDefault="00421F5E">
            <w:pPr>
              <w:pStyle w:val="Textkrper"/>
            </w:pPr>
            <w:r>
              <w:t>R-001</w:t>
            </w:r>
          </w:p>
        </w:tc>
        <w:tc>
          <w:tcPr>
            <w:tcW w:w="2839" w:type="dxa"/>
          </w:tcPr>
          <w:p w:rsidR="00421F5E" w:rsidRDefault="00421F5E">
            <w:pPr>
              <w:pStyle w:val="Textkrper"/>
            </w:pPr>
            <w:r>
              <w:t>Rechtliches</w:t>
            </w:r>
          </w:p>
        </w:tc>
        <w:tc>
          <w:tcPr>
            <w:tcW w:w="3255" w:type="dxa"/>
          </w:tcPr>
          <w:p w:rsidR="00421F5E" w:rsidRDefault="00421F5E">
            <w:pPr>
              <w:pStyle w:val="Textkrper"/>
            </w:pPr>
            <w:r>
              <w:t>Auflagen vom Arbeitsgesetz müssen eingehalten werden</w:t>
            </w:r>
            <w:r w:rsidR="004255B9">
              <w:t>.</w:t>
            </w:r>
          </w:p>
        </w:tc>
        <w:tc>
          <w:tcPr>
            <w:tcW w:w="2303" w:type="dxa"/>
          </w:tcPr>
          <w:p w:rsidR="00421F5E" w:rsidRDefault="004255B9">
            <w:pPr>
              <w:pStyle w:val="Textkrper"/>
            </w:pPr>
            <w:r>
              <w:t>Verweis Arbeitsgesetz</w:t>
            </w:r>
          </w:p>
        </w:tc>
      </w:tr>
      <w:tr w:rsidR="00421F5E" w:rsidTr="00421F5E">
        <w:tc>
          <w:tcPr>
            <w:tcW w:w="817" w:type="dxa"/>
          </w:tcPr>
          <w:p w:rsidR="00421F5E" w:rsidRDefault="00421F5E">
            <w:pPr>
              <w:pStyle w:val="Textkrper"/>
            </w:pPr>
            <w:r>
              <w:t>R-002</w:t>
            </w:r>
          </w:p>
        </w:tc>
        <w:tc>
          <w:tcPr>
            <w:tcW w:w="2839" w:type="dxa"/>
          </w:tcPr>
          <w:p w:rsidR="00421F5E" w:rsidRDefault="00421F5E">
            <w:pPr>
              <w:pStyle w:val="Textkrper"/>
            </w:pPr>
            <w:r>
              <w:t>Technik</w:t>
            </w:r>
          </w:p>
        </w:tc>
        <w:tc>
          <w:tcPr>
            <w:tcW w:w="3255" w:type="dxa"/>
          </w:tcPr>
          <w:p w:rsidR="00421F5E" w:rsidRDefault="004255B9">
            <w:pPr>
              <w:pStyle w:val="Textkrper"/>
            </w:pPr>
            <w:r>
              <w:t>Alle Arbeitsplätze sind mit Windows 10 und Office 365 ausgerüstet.</w:t>
            </w:r>
          </w:p>
        </w:tc>
        <w:tc>
          <w:tcPr>
            <w:tcW w:w="2303" w:type="dxa"/>
          </w:tcPr>
          <w:p w:rsidR="00421F5E" w:rsidRDefault="004255B9">
            <w:pPr>
              <w:pStyle w:val="Textkrper"/>
            </w:pPr>
            <w:r>
              <w:t>-</w:t>
            </w:r>
          </w:p>
        </w:tc>
      </w:tr>
      <w:tr w:rsidR="00421F5E" w:rsidTr="00421F5E">
        <w:tc>
          <w:tcPr>
            <w:tcW w:w="817" w:type="dxa"/>
          </w:tcPr>
          <w:p w:rsidR="00421F5E" w:rsidRDefault="004255B9">
            <w:pPr>
              <w:pStyle w:val="Textkrper"/>
            </w:pPr>
            <w:r>
              <w:t>R-003</w:t>
            </w:r>
          </w:p>
        </w:tc>
        <w:tc>
          <w:tcPr>
            <w:tcW w:w="2839" w:type="dxa"/>
          </w:tcPr>
          <w:p w:rsidR="00421F5E" w:rsidRDefault="004255B9">
            <w:pPr>
              <w:pStyle w:val="Textkrper"/>
            </w:pPr>
            <w:r>
              <w:t>Technik</w:t>
            </w:r>
          </w:p>
        </w:tc>
        <w:tc>
          <w:tcPr>
            <w:tcW w:w="3255" w:type="dxa"/>
          </w:tcPr>
          <w:p w:rsidR="00421F5E" w:rsidRDefault="004255B9">
            <w:pPr>
              <w:pStyle w:val="Textkrper"/>
            </w:pPr>
            <w:r>
              <w:t>VPN-Architektur steht zur Verfügung.</w:t>
            </w:r>
          </w:p>
        </w:tc>
        <w:tc>
          <w:tcPr>
            <w:tcW w:w="2303" w:type="dxa"/>
          </w:tcPr>
          <w:p w:rsidR="00421F5E" w:rsidRDefault="00421F5E">
            <w:pPr>
              <w:pStyle w:val="Textkrper"/>
            </w:pPr>
          </w:p>
        </w:tc>
      </w:tr>
    </w:tbl>
    <w:p w:rsidR="009A30F9" w:rsidRDefault="009A30F9">
      <w:pPr>
        <w:pStyle w:val="Textkrper"/>
      </w:pPr>
    </w:p>
    <w:p w:rsidR="009A30F9" w:rsidRDefault="009A30F9">
      <w:pPr>
        <w:pStyle w:val="Textkrper"/>
      </w:pPr>
      <w:r>
        <w:br/>
      </w:r>
    </w:p>
    <w:p w:rsidR="009A30F9" w:rsidRDefault="009A30F9"/>
    <w:sectPr w:rsidR="009A30F9">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9B8" w:rsidRDefault="002129B8">
      <w:pPr>
        <w:spacing w:line="240" w:lineRule="auto"/>
      </w:pPr>
      <w:r>
        <w:separator/>
      </w:r>
    </w:p>
  </w:endnote>
  <w:endnote w:type="continuationSeparator" w:id="0">
    <w:p w:rsidR="002129B8" w:rsidRDefault="00212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9A30F9">
      <w:trPr>
        <w:cantSplit/>
      </w:trPr>
      <w:tc>
        <w:tcPr>
          <w:tcW w:w="9045" w:type="dxa"/>
          <w:gridSpan w:val="2"/>
          <w:vAlign w:val="bottom"/>
        </w:tcPr>
        <w:p w:rsidR="009A30F9" w:rsidRDefault="009A30F9">
          <w:pPr>
            <w:pStyle w:val="CDBSeite"/>
            <w:snapToGrid w:val="0"/>
            <w:rPr>
              <w:sz w:val="12"/>
              <w:szCs w:val="12"/>
            </w:rPr>
          </w:pPr>
          <w:r>
            <w:fldChar w:fldCharType="begin"/>
          </w:r>
          <w:r>
            <w:instrText xml:space="preserve"> PAGE </w:instrText>
          </w:r>
          <w:r>
            <w:fldChar w:fldCharType="separate"/>
          </w:r>
          <w:r w:rsidR="0084369E">
            <w:rPr>
              <w:noProof/>
            </w:rPr>
            <w:t>4</w:t>
          </w:r>
          <w:r>
            <w:fldChar w:fldCharType="end"/>
          </w:r>
          <w:r>
            <w:t>/</w:t>
          </w:r>
          <w:r w:rsidR="0077524C">
            <w:rPr>
              <w:noProof/>
            </w:rPr>
            <w:fldChar w:fldCharType="begin"/>
          </w:r>
          <w:r w:rsidR="0077524C">
            <w:rPr>
              <w:noProof/>
            </w:rPr>
            <w:instrText xml:space="preserve"> NUMPAGE \*Arabic </w:instrText>
          </w:r>
          <w:r w:rsidR="0077524C">
            <w:rPr>
              <w:noProof/>
            </w:rPr>
            <w:fldChar w:fldCharType="separate"/>
          </w:r>
          <w:r w:rsidR="0084369E">
            <w:rPr>
              <w:noProof/>
            </w:rPr>
            <w:t>4</w:t>
          </w:r>
          <w:r w:rsidR="0077524C">
            <w:rPr>
              <w:noProof/>
            </w:rPr>
            <w:fldChar w:fldCharType="end"/>
          </w:r>
        </w:p>
      </w:tc>
    </w:tr>
    <w:tr w:rsidR="009A30F9">
      <w:trPr>
        <w:cantSplit/>
        <w:trHeight w:hRule="exact" w:val="540"/>
      </w:trPr>
      <w:tc>
        <w:tcPr>
          <w:tcW w:w="8653" w:type="dxa"/>
          <w:vAlign w:val="bottom"/>
        </w:tcPr>
        <w:p w:rsidR="009A30F9" w:rsidRDefault="009A30F9">
          <w:pPr>
            <w:pStyle w:val="CDBPfadname"/>
            <w:snapToGrid w:val="0"/>
          </w:pPr>
        </w:p>
      </w:tc>
      <w:tc>
        <w:tcPr>
          <w:tcW w:w="392" w:type="dxa"/>
          <w:tcMar>
            <w:left w:w="0" w:type="dxa"/>
            <w:right w:w="0" w:type="dxa"/>
          </w:tcMar>
        </w:tcPr>
        <w:p w:rsidR="009A30F9" w:rsidRDefault="009A30F9">
          <w:pPr>
            <w:snapToGrid w:val="0"/>
          </w:pPr>
        </w:p>
      </w:tc>
    </w:tr>
  </w:tbl>
  <w:p w:rsidR="009A30F9" w:rsidRDefault="009A30F9">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9A30F9">
      <w:trPr>
        <w:cantSplit/>
        <w:trHeight w:hRule="exact" w:val="680"/>
      </w:trPr>
      <w:tc>
        <w:tcPr>
          <w:tcW w:w="7200" w:type="dxa"/>
          <w:gridSpan w:val="2"/>
        </w:tcPr>
        <w:p w:rsidR="009A30F9" w:rsidRDefault="009A30F9">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rsidR="009A30F9" w:rsidRDefault="00D85F63">
          <w:pPr>
            <w:pStyle w:val="CDBAbsenderinformation"/>
            <w:snapToGrid w:val="0"/>
            <w:spacing w:before="120" w:line="100" w:lineRule="atLeast"/>
            <w:jc w:val="right"/>
          </w:pPr>
          <w:r>
            <w:rPr>
              <w:noProof/>
            </w:rPr>
            <w:drawing>
              <wp:inline distT="0" distB="0" distL="0" distR="0">
                <wp:extent cx="1051560" cy="21336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1560" cy="213360"/>
                        </a:xfrm>
                        <a:prstGeom prst="rect">
                          <a:avLst/>
                        </a:prstGeom>
                        <a:solidFill>
                          <a:srgbClr val="FFFFFF"/>
                        </a:solidFill>
                        <a:ln>
                          <a:noFill/>
                        </a:ln>
                      </pic:spPr>
                    </pic:pic>
                  </a:graphicData>
                </a:graphic>
              </wp:inline>
            </w:drawing>
          </w:r>
        </w:p>
      </w:tc>
    </w:tr>
    <w:tr w:rsidR="009A30F9">
      <w:trPr>
        <w:cantSplit/>
        <w:trHeight w:val="360"/>
      </w:trPr>
      <w:tc>
        <w:tcPr>
          <w:tcW w:w="3960" w:type="dxa"/>
          <w:vAlign w:val="bottom"/>
        </w:tcPr>
        <w:p w:rsidR="009A30F9" w:rsidRDefault="009A30F9">
          <w:pPr>
            <w:pStyle w:val="Fuzeile"/>
            <w:snapToGrid w:val="0"/>
          </w:pPr>
        </w:p>
      </w:tc>
      <w:tc>
        <w:tcPr>
          <w:tcW w:w="3240" w:type="dxa"/>
          <w:vAlign w:val="bottom"/>
        </w:tcPr>
        <w:p w:rsidR="009A30F9" w:rsidRDefault="009A30F9">
          <w:pPr>
            <w:pStyle w:val="Fuzeile"/>
            <w:snapToGrid w:val="0"/>
            <w:jc w:val="center"/>
          </w:pPr>
        </w:p>
      </w:tc>
      <w:tc>
        <w:tcPr>
          <w:tcW w:w="1872" w:type="dxa"/>
          <w:vAlign w:val="bottom"/>
        </w:tcPr>
        <w:p w:rsidR="009A30F9" w:rsidRDefault="009A30F9">
          <w:pPr>
            <w:pStyle w:val="CDBAbsenderinformation"/>
            <w:snapToGrid w:val="0"/>
            <w:jc w:val="right"/>
          </w:pPr>
        </w:p>
      </w:tc>
    </w:tr>
  </w:tbl>
  <w:p w:rsidR="009A30F9" w:rsidRDefault="009A30F9">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9B8" w:rsidRDefault="002129B8">
      <w:pPr>
        <w:spacing w:line="240" w:lineRule="auto"/>
      </w:pPr>
      <w:r>
        <w:separator/>
      </w:r>
    </w:p>
  </w:footnote>
  <w:footnote w:type="continuationSeparator" w:id="0">
    <w:p w:rsidR="002129B8" w:rsidRDefault="002129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9A30F9">
      <w:trPr>
        <w:cantSplit/>
        <w:trHeight w:hRule="exact" w:val="210"/>
      </w:trPr>
      <w:tc>
        <w:tcPr>
          <w:tcW w:w="1358" w:type="dxa"/>
          <w:tcBorders>
            <w:top w:val="single" w:sz="4" w:space="0" w:color="C0C0C0"/>
            <w:left w:val="single" w:sz="4" w:space="0" w:color="C0C0C0"/>
            <w:bottom w:val="single" w:sz="4" w:space="0" w:color="C0C0C0"/>
          </w:tcBorders>
          <w:vAlign w:val="center"/>
        </w:tcPr>
        <w:p w:rsidR="009A30F9" w:rsidRDefault="009A30F9">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rsidR="009A30F9" w:rsidRDefault="00F3390E">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rsidR="009A30F9" w:rsidRDefault="009A30F9">
          <w:pPr>
            <w:pStyle w:val="Kopfzeile"/>
            <w:snapToGrid w:val="0"/>
            <w:jc w:val="right"/>
            <w:rPr>
              <w:b/>
            </w:rPr>
          </w:pPr>
        </w:p>
        <w:p w:rsidR="009A30F9" w:rsidRDefault="009A30F9">
          <w:pPr>
            <w:pStyle w:val="Kopfzeile"/>
            <w:snapToGrid w:val="0"/>
            <w:jc w:val="right"/>
          </w:pPr>
        </w:p>
      </w:tc>
    </w:tr>
    <w:tr w:rsidR="009A30F9">
      <w:trPr>
        <w:cantSplit/>
        <w:trHeight w:hRule="exact" w:val="236"/>
      </w:trPr>
      <w:tc>
        <w:tcPr>
          <w:tcW w:w="1358" w:type="dxa"/>
          <w:tcBorders>
            <w:left w:val="single" w:sz="4" w:space="0" w:color="C0C0C0"/>
            <w:bottom w:val="single" w:sz="4" w:space="0" w:color="C0C0C0"/>
          </w:tcBorders>
          <w:vAlign w:val="center"/>
        </w:tcPr>
        <w:p w:rsidR="009A30F9" w:rsidRDefault="009A30F9">
          <w:pPr>
            <w:pStyle w:val="Kopfzeile"/>
            <w:snapToGrid w:val="0"/>
          </w:pPr>
          <w:r>
            <w:t>Ergebnisname</w:t>
          </w:r>
        </w:p>
      </w:tc>
      <w:tc>
        <w:tcPr>
          <w:tcW w:w="3178" w:type="dxa"/>
          <w:tcBorders>
            <w:left w:val="single" w:sz="4" w:space="0" w:color="C0C0C0"/>
            <w:bottom w:val="single" w:sz="4" w:space="0" w:color="C0C0C0"/>
          </w:tcBorders>
          <w:vAlign w:val="center"/>
        </w:tcPr>
        <w:p w:rsidR="009A30F9" w:rsidRDefault="009A30F9">
          <w:pPr>
            <w:pStyle w:val="Kopfzeile"/>
            <w:snapToGrid w:val="0"/>
          </w:pPr>
          <w:r>
            <w:t>Pflichtenheft</w:t>
          </w:r>
        </w:p>
      </w:tc>
      <w:tc>
        <w:tcPr>
          <w:tcW w:w="4525" w:type="dxa"/>
          <w:vMerge/>
          <w:tcBorders>
            <w:top w:val="single" w:sz="4" w:space="0" w:color="C0C0C0"/>
            <w:left w:val="single" w:sz="4" w:space="0" w:color="C0C0C0"/>
            <w:bottom w:val="single" w:sz="4" w:space="0" w:color="C0C0C0"/>
            <w:right w:val="single" w:sz="4" w:space="0" w:color="C0C0C0"/>
          </w:tcBorders>
          <w:vAlign w:val="bottom"/>
        </w:tcPr>
        <w:p w:rsidR="009A30F9" w:rsidRDefault="009A30F9"/>
      </w:tc>
    </w:tr>
  </w:tbl>
  <w:p w:rsidR="009A30F9" w:rsidRDefault="009A30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9A30F9">
      <w:trPr>
        <w:cantSplit/>
        <w:trHeight w:hRule="exact" w:val="1980"/>
      </w:trPr>
      <w:tc>
        <w:tcPr>
          <w:tcW w:w="4182" w:type="dxa"/>
        </w:tcPr>
        <w:p w:rsidR="009A30F9" w:rsidRDefault="00D85F63">
          <w:pPr>
            <w:pStyle w:val="CDBLogo"/>
            <w:snapToGrid w:val="0"/>
          </w:pPr>
          <w:r>
            <w:rPr>
              <w:noProof/>
            </w:rPr>
            <w:drawing>
              <wp:inline distT="0" distB="0" distL="0" distR="0">
                <wp:extent cx="1981200" cy="6400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rsidR="009A30F9" w:rsidRDefault="009A30F9">
          <w:pPr>
            <w:pStyle w:val="CDBLogo"/>
          </w:pPr>
        </w:p>
      </w:tc>
      <w:tc>
        <w:tcPr>
          <w:tcW w:w="4879" w:type="dxa"/>
        </w:tcPr>
        <w:p w:rsidR="009A30F9" w:rsidRDefault="009A30F9">
          <w:pPr>
            <w:pStyle w:val="CDBHierarchie"/>
            <w:snapToGrid w:val="0"/>
          </w:pPr>
        </w:p>
        <w:p w:rsidR="009A30F9" w:rsidRDefault="009A30F9">
          <w:pPr>
            <w:pStyle w:val="CDBKopfFett"/>
          </w:pPr>
        </w:p>
        <w:p w:rsidR="009A30F9" w:rsidRDefault="009A30F9">
          <w:pPr>
            <w:pStyle w:val="CDBHierarchie"/>
          </w:pPr>
        </w:p>
        <w:p w:rsidR="009A30F9" w:rsidRDefault="009A30F9">
          <w:pPr>
            <w:pStyle w:val="CDBHierarchie"/>
          </w:pPr>
        </w:p>
        <w:p w:rsidR="009A30F9" w:rsidRDefault="009A30F9">
          <w:pPr>
            <w:pStyle w:val="CDBHierarchie"/>
          </w:pPr>
        </w:p>
      </w:tc>
    </w:tr>
  </w:tbl>
  <w:p w:rsidR="009A30F9" w:rsidRDefault="009A30F9">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EF2F8C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7ED92CEB"/>
    <w:multiLevelType w:val="hybridMultilevel"/>
    <w:tmpl w:val="C45ED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10"/>
    <w:rsid w:val="00001496"/>
    <w:rsid w:val="000456C1"/>
    <w:rsid w:val="000D367B"/>
    <w:rsid w:val="000E523B"/>
    <w:rsid w:val="00134899"/>
    <w:rsid w:val="00151AAB"/>
    <w:rsid w:val="001C7D3C"/>
    <w:rsid w:val="001F2950"/>
    <w:rsid w:val="002129B8"/>
    <w:rsid w:val="002700CE"/>
    <w:rsid w:val="002C2CB7"/>
    <w:rsid w:val="00373B6D"/>
    <w:rsid w:val="003876CC"/>
    <w:rsid w:val="003D5041"/>
    <w:rsid w:val="003E2416"/>
    <w:rsid w:val="00421F5E"/>
    <w:rsid w:val="004255B9"/>
    <w:rsid w:val="00432DDA"/>
    <w:rsid w:val="004336D2"/>
    <w:rsid w:val="004808C3"/>
    <w:rsid w:val="004858F8"/>
    <w:rsid w:val="004E4E70"/>
    <w:rsid w:val="00584EAE"/>
    <w:rsid w:val="005E4DB0"/>
    <w:rsid w:val="006368A4"/>
    <w:rsid w:val="00656C34"/>
    <w:rsid w:val="00660FB4"/>
    <w:rsid w:val="00672310"/>
    <w:rsid w:val="006912CF"/>
    <w:rsid w:val="006A616C"/>
    <w:rsid w:val="006D3A44"/>
    <w:rsid w:val="006D3E2E"/>
    <w:rsid w:val="0077524C"/>
    <w:rsid w:val="007F4209"/>
    <w:rsid w:val="00812B18"/>
    <w:rsid w:val="0084369E"/>
    <w:rsid w:val="00892102"/>
    <w:rsid w:val="009131DB"/>
    <w:rsid w:val="00923AF4"/>
    <w:rsid w:val="00995F2B"/>
    <w:rsid w:val="009A16FF"/>
    <w:rsid w:val="009A30F9"/>
    <w:rsid w:val="009C53E9"/>
    <w:rsid w:val="00A874D0"/>
    <w:rsid w:val="00AC3BE9"/>
    <w:rsid w:val="00AD7C7E"/>
    <w:rsid w:val="00AE1A3C"/>
    <w:rsid w:val="00B70B4E"/>
    <w:rsid w:val="00B871B4"/>
    <w:rsid w:val="00BC0F3E"/>
    <w:rsid w:val="00C05C09"/>
    <w:rsid w:val="00C837F9"/>
    <w:rsid w:val="00C91115"/>
    <w:rsid w:val="00D57234"/>
    <w:rsid w:val="00D85F63"/>
    <w:rsid w:val="00DB0DAF"/>
    <w:rsid w:val="00DC3D7E"/>
    <w:rsid w:val="00DD4CD2"/>
    <w:rsid w:val="00E05062"/>
    <w:rsid w:val="00E87E81"/>
    <w:rsid w:val="00EE309A"/>
    <w:rsid w:val="00F11C43"/>
    <w:rsid w:val="00F3390E"/>
    <w:rsid w:val="00F43D06"/>
    <w:rsid w:val="00F84424"/>
    <w:rsid w:val="00FD7AEB"/>
    <w:rsid w:val="00FE23DA"/>
    <w:rsid w:val="00FF31C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0C750"/>
  <w15:chartTrackingRefBased/>
  <w15:docId w15:val="{C07CB4DC-A97E-43CA-9A73-80447F531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9C53E9"/>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numPr>
        <w:ilvl w:val="1"/>
        <w:numId w:val="1"/>
      </w:numPr>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Nummerierungszeichen">
    <w:name w:val="Nummerierungszeich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9A1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698F1-FD95-8849-A6B6-EF4A009C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723</Words>
  <Characters>4555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Gbs St. Gallen</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Lehrer</dc:creator>
  <cp:keywords/>
  <cp:lastModifiedBy>Franjic Franjo GBS-BMTL1b_2018</cp:lastModifiedBy>
  <cp:revision>5</cp:revision>
  <cp:lastPrinted>2112-12-31T23:00:00Z</cp:lastPrinted>
  <dcterms:created xsi:type="dcterms:W3CDTF">2019-12-08T00:07:00Z</dcterms:created>
  <dcterms:modified xsi:type="dcterms:W3CDTF">2019-12-08T00:11:00Z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