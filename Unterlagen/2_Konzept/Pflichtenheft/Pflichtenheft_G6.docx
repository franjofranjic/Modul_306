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0F9" w:rsidRDefault="00FE23DA">
      <w:pPr>
        <w:pStyle w:val="CDBuLinie"/>
      </w:pPr>
      <w:bookmarkStart w:id="0" w:name="_GoBack"/>
      <w:bookmarkEnd w:id="0"/>
      <w:r>
        <w:t>V1.</w:t>
      </w:r>
      <w:r w:rsidR="002700CE">
        <w:t>21</w:t>
      </w:r>
      <w:r w:rsidR="00AD7C7E">
        <w:t xml:space="preserve"> Markus Vogel: erstellt basierend auf Hermes 4</w:t>
      </w:r>
    </w:p>
    <w:p w:rsidR="009A30F9" w:rsidRDefault="009A30F9">
      <w:pPr>
        <w:pStyle w:val="CDBTitel"/>
      </w:pPr>
      <w:r>
        <w:t>Pflichtenheft</w:t>
      </w:r>
    </w:p>
    <w:p w:rsidR="009A30F9" w:rsidRDefault="009A30F9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</w:pPr>
            <w:r>
              <w:t>Nicht klassifiziert / Intern / Vertraulich</w:t>
            </w: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</w:pPr>
            <w:r>
              <w:t>In Arbeit / In Prüfung / Abgeschlossen</w:t>
            </w: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F11C4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B871B4" w:rsidTr="002C2CB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:rsidR="00B871B4" w:rsidRPr="00B871B4" w:rsidRDefault="00B871B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B871B4" w:rsidRDefault="00B871B4">
            <w:pPr>
              <w:pStyle w:val="TabellenInhalt"/>
              <w:snapToGrid w:val="0"/>
              <w:rPr>
                <w:b/>
                <w:bCs/>
                <w:color w:val="FFFFFF"/>
              </w:rPr>
            </w:pPr>
          </w:p>
        </w:tc>
      </w:tr>
      <w:tr w:rsidR="009A30F9" w:rsidTr="002C2CB7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:rsidR="009A30F9" w:rsidRPr="00B871B4" w:rsidRDefault="009A30F9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B871B4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A30F9" w:rsidRDefault="009A30F9">
            <w:pPr>
              <w:pStyle w:val="TabellenInhalt"/>
              <w:snapToGrid w:val="0"/>
              <w:rPr>
                <w:sz w:val="16"/>
                <w:szCs w:val="16"/>
              </w:rPr>
            </w:pPr>
          </w:p>
        </w:tc>
      </w:tr>
    </w:tbl>
    <w:p w:rsidR="009A30F9" w:rsidRDefault="009A30F9">
      <w:pPr>
        <w:spacing w:before="200"/>
        <w:rPr>
          <w:sz w:val="16"/>
          <w:szCs w:val="16"/>
        </w:rPr>
      </w:pPr>
      <w:r>
        <w:rPr>
          <w:sz w:val="16"/>
          <w:szCs w:val="16"/>
        </w:rPr>
        <w:t>* Nicht klassifiziert, Intern, Vertraulich</w:t>
      </w:r>
      <w:r>
        <w:rPr>
          <w:sz w:val="16"/>
          <w:szCs w:val="16"/>
        </w:rPr>
        <w:br/>
        <w:t>** In Arbeit, In Prüfung, Abgeschlossen</w:t>
      </w:r>
    </w:p>
    <w:p w:rsidR="009A30F9" w:rsidRDefault="009A30F9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B871B4" w:rsidRPr="00B871B4" w:rsidTr="002C2CB7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Name oder Rolle</w:t>
            </w:r>
          </w:p>
        </w:tc>
      </w:tr>
      <w:tr w:rsidR="009A30F9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</w:tr>
    </w:tbl>
    <w:p w:rsidR="009A30F9" w:rsidRDefault="009A30F9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B871B4" w:rsidRPr="00B871B4" w:rsidTr="002C2CB7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Bedeutung</w:t>
            </w:r>
          </w:p>
        </w:tc>
      </w:tr>
      <w:tr w:rsidR="009A30F9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</w:tr>
    </w:tbl>
    <w:p w:rsidR="009A30F9" w:rsidRDefault="009A30F9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B871B4" w:rsidRPr="00B871B4" w:rsidTr="000D367B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8496B0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496B0"/>
          </w:tcPr>
          <w:p w:rsidR="009A30F9" w:rsidRPr="00B871B4" w:rsidRDefault="009A30F9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Titel, Quelle</w:t>
            </w:r>
          </w:p>
        </w:tc>
      </w:tr>
      <w:tr w:rsidR="009A30F9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9A30F9" w:rsidRDefault="009A30F9">
            <w:pPr>
              <w:pStyle w:val="TabellenInhalt"/>
              <w:snapToGrid w:val="0"/>
            </w:pPr>
          </w:p>
        </w:tc>
      </w:tr>
    </w:tbl>
    <w:p w:rsidR="009A30F9" w:rsidRDefault="009A30F9">
      <w:pPr>
        <w:rPr>
          <w:b/>
          <w:sz w:val="36"/>
        </w:rPr>
      </w:pPr>
      <w:r>
        <w:br w:type="page"/>
      </w:r>
    </w:p>
    <w:p w:rsidR="009A30F9" w:rsidRDefault="009A30F9">
      <w:pPr>
        <w:pStyle w:val="dberschriftInhaltsverzeichnisEFD"/>
        <w:sectPr w:rsidR="009A30F9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>
        <w:lastRenderedPageBreak/>
        <w:t>Inhaltsverzeichnis</w:t>
      </w:r>
    </w:p>
    <w:p w:rsidR="00AE1A3C" w:rsidRPr="001C7D3C" w:rsidRDefault="009A30F9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fldChar w:fldCharType="begin"/>
      </w:r>
      <w:r>
        <w:instrText xml:space="preserve"> TOC \o "1-9" \t "Überschrift 2;2;Überschrift 1;1;Überschrift 1;1;Titel;1;_a_Überschrift_Num1_EFD;1;Überschrift 2;2;_a_Überschrift_Num2_EFD;2;Überschrift 3;3;_a_Überschrift_Num3_EFD;3;_a_Überschrift_Num4_EFD;4" </w:instrText>
      </w:r>
      <w:r>
        <w:fldChar w:fldCharType="separate"/>
      </w:r>
      <w:r w:rsidR="00AE1A3C">
        <w:rPr>
          <w:noProof/>
        </w:rPr>
        <w:t>1</w:t>
      </w:r>
      <w:r w:rsidR="00AE1A3C" w:rsidRPr="001C7D3C">
        <w:rPr>
          <w:rFonts w:ascii="Calibri" w:hAnsi="Calibri"/>
          <w:noProof/>
          <w:szCs w:val="22"/>
          <w:lang w:eastAsia="de-CH"/>
        </w:rPr>
        <w:tab/>
      </w:r>
      <w:r w:rsidR="00AE1A3C">
        <w:rPr>
          <w:noProof/>
        </w:rPr>
        <w:t>Zweck des Dokuments</w:t>
      </w:r>
      <w:r w:rsidR="00AE1A3C">
        <w:rPr>
          <w:noProof/>
        </w:rPr>
        <w:tab/>
      </w:r>
      <w:r w:rsidR="00AE1A3C">
        <w:rPr>
          <w:noProof/>
        </w:rPr>
        <w:fldChar w:fldCharType="begin"/>
      </w:r>
      <w:r w:rsidR="00AE1A3C">
        <w:rPr>
          <w:noProof/>
        </w:rPr>
        <w:instrText xml:space="preserve"> PAGEREF _Toc529901709 \h </w:instrText>
      </w:r>
      <w:r w:rsidR="00AE1A3C">
        <w:rPr>
          <w:noProof/>
        </w:rPr>
      </w:r>
      <w:r w:rsidR="00AE1A3C">
        <w:rPr>
          <w:noProof/>
        </w:rPr>
        <w:fldChar w:fldCharType="separate"/>
      </w:r>
      <w:r w:rsidR="00AE1A3C">
        <w:rPr>
          <w:noProof/>
        </w:rPr>
        <w:t>3</w:t>
      </w:r>
      <w:r w:rsidR="00AE1A3C">
        <w:rPr>
          <w:noProof/>
        </w:rPr>
        <w:fldChar w:fldCharType="end"/>
      </w:r>
    </w:p>
    <w:p w:rsidR="00AE1A3C" w:rsidRPr="001C7D3C" w:rsidRDefault="00AE1A3C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2</w:t>
      </w:r>
      <w:r w:rsidRPr="001C7D3C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Ausgangslage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1A3C" w:rsidRPr="001C7D3C" w:rsidRDefault="00AE1A3C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3</w:t>
      </w:r>
      <w:r w:rsidRPr="001C7D3C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Ist-Zustand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1A3C" w:rsidRPr="001C7D3C" w:rsidRDefault="00AE1A3C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4</w:t>
      </w:r>
      <w:r w:rsidRPr="001C7D3C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1A3C" w:rsidRPr="001C7D3C" w:rsidRDefault="00AE1A3C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5</w:t>
      </w:r>
      <w:r w:rsidRPr="001C7D3C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1A3C" w:rsidRPr="001C7D3C" w:rsidRDefault="00AE1A3C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5.1</w:t>
      </w:r>
      <w:r w:rsidRPr="001C7D3C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1A3C" w:rsidRPr="001C7D3C" w:rsidRDefault="00AE1A3C">
      <w:pPr>
        <w:pStyle w:val="Verzeichnis2"/>
        <w:tabs>
          <w:tab w:val="left" w:pos="849"/>
        </w:tabs>
        <w:rPr>
          <w:rFonts w:ascii="Calibri" w:hAnsi="Calibri" w:cs="Times New Roman"/>
          <w:noProof/>
          <w:szCs w:val="22"/>
          <w:lang w:eastAsia="de-CH"/>
        </w:rPr>
      </w:pPr>
      <w:r>
        <w:rPr>
          <w:noProof/>
        </w:rPr>
        <w:t>5.2</w:t>
      </w:r>
      <w:r w:rsidRPr="001C7D3C">
        <w:rPr>
          <w:rFonts w:ascii="Calibri" w:hAnsi="Calibri" w:cs="Times New Roman"/>
          <w:noProof/>
          <w:szCs w:val="22"/>
          <w:lang w:eastAsia="de-CH"/>
        </w:rPr>
        <w:tab/>
      </w:r>
      <w:r>
        <w:rPr>
          <w:noProof/>
        </w:rPr>
        <w:t>Nichtfunktionale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1A3C" w:rsidRPr="001C7D3C" w:rsidRDefault="00AE1A3C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6</w:t>
      </w:r>
      <w:r w:rsidRPr="001C7D3C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Rahmenbedingungen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1A3C" w:rsidRPr="001C7D3C" w:rsidRDefault="00AE1A3C">
      <w:pPr>
        <w:pStyle w:val="Verzeichnis1"/>
        <w:rPr>
          <w:rFonts w:ascii="Calibri" w:hAnsi="Calibri"/>
          <w:noProof/>
          <w:szCs w:val="22"/>
          <w:lang w:eastAsia="de-CH"/>
        </w:rPr>
      </w:pPr>
      <w:r>
        <w:rPr>
          <w:noProof/>
        </w:rPr>
        <w:t>7</w:t>
      </w:r>
      <w:r w:rsidRPr="001C7D3C">
        <w:rPr>
          <w:rFonts w:ascii="Calibri" w:hAnsi="Calibri"/>
          <w:noProof/>
          <w:szCs w:val="22"/>
          <w:lang w:eastAsia="de-CH"/>
        </w:rPr>
        <w:tab/>
      </w: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_Toc529901717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30F9" w:rsidRDefault="009A30F9">
      <w:pPr>
        <w:pStyle w:val="Verzeichnis1"/>
        <w:tabs>
          <w:tab w:val="left" w:leader="dot" w:pos="9071"/>
          <w:tab w:val="right" w:leader="dot" w:pos="9920"/>
        </w:tabs>
        <w:sectPr w:rsidR="009A30F9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end"/>
      </w:r>
    </w:p>
    <w:p w:rsidR="009A30F9" w:rsidRDefault="009A30F9">
      <w:pPr>
        <w:pStyle w:val="dberschriftInhaltsverzeichnisEFD"/>
        <w:tabs>
          <w:tab w:val="right" w:leader="dot" w:pos="8787"/>
          <w:tab w:val="right" w:leader="dot" w:pos="9354"/>
        </w:tabs>
        <w:sectPr w:rsidR="009A30F9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t>Abbildungsverzeichnis</w:t>
      </w:r>
    </w:p>
    <w:p w:rsidR="009A30F9" w:rsidRDefault="0077524C">
      <w:pPr>
        <w:pStyle w:val="Textkrper"/>
        <w:sectPr w:rsidR="009A30F9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begin"/>
      </w:r>
      <w:r>
        <w:instrText xml:space="preserve"> TOC \c "ABBILDUNG" </w:instrText>
      </w:r>
      <w:r>
        <w:fldChar w:fldCharType="end"/>
      </w:r>
    </w:p>
    <w:p w:rsidR="009A30F9" w:rsidRDefault="009A30F9">
      <w:pPr>
        <w:pStyle w:val="Verzeichnis1"/>
      </w:pPr>
      <w:r>
        <w:t xml:space="preserve">    </w:t>
      </w:r>
    </w:p>
    <w:p w:rsidR="009A30F9" w:rsidRDefault="009A30F9" w:rsidP="006912CF">
      <w:r>
        <w:br/>
      </w:r>
      <w:r>
        <w:br w:type="page"/>
      </w:r>
    </w:p>
    <w:p w:rsidR="009A30F9" w:rsidRPr="009C53E9" w:rsidRDefault="009A30F9" w:rsidP="009C53E9">
      <w:pPr>
        <w:pStyle w:val="berschrift1"/>
      </w:pPr>
      <w:bookmarkStart w:id="1" w:name="_Toc529901709"/>
      <w:r w:rsidRPr="009C53E9">
        <w:lastRenderedPageBreak/>
        <w:t>Zweck des Dokuments</w:t>
      </w:r>
      <w:bookmarkEnd w:id="1"/>
      <w:r w:rsidRPr="009C53E9">
        <w:t xml:space="preserve"> </w:t>
      </w:r>
    </w:p>
    <w:p w:rsidR="009A30F9" w:rsidRPr="003D5041" w:rsidRDefault="009A30F9" w:rsidP="009C53E9">
      <w:r w:rsidRPr="003D5041">
        <w:t xml:space="preserve">Das Pflichtenheft beschreibt </w:t>
      </w:r>
      <w:r w:rsidR="00F43D06">
        <w:t>aufgrund der</w:t>
      </w:r>
      <w:r w:rsidRPr="003D5041">
        <w:t xml:space="preserve"> Ziele, welche mit der angestrebten Lösung zu erreichen sind die Anforderungen </w:t>
      </w:r>
      <w:r w:rsidR="00F43D06">
        <w:t xml:space="preserve">und Rahmenbedingungen </w:t>
      </w:r>
      <w:r w:rsidRPr="003D5041">
        <w:t xml:space="preserve">an das zukünftige System. </w:t>
      </w:r>
    </w:p>
    <w:p w:rsidR="009A30F9" w:rsidRDefault="009A30F9">
      <w:pPr>
        <w:pStyle w:val="Textkrper"/>
      </w:pPr>
    </w:p>
    <w:p w:rsidR="009A30F9" w:rsidRDefault="009A30F9">
      <w:pPr>
        <w:pStyle w:val="Textkrper"/>
      </w:pPr>
    </w:p>
    <w:p w:rsidR="009A30F9" w:rsidRDefault="009A30F9" w:rsidP="009C53E9">
      <w:pPr>
        <w:pStyle w:val="berschrift1"/>
      </w:pPr>
      <w:bookmarkStart w:id="2" w:name="_Toc529901710"/>
      <w:r>
        <w:t>Ausgangslage</w:t>
      </w:r>
      <w:bookmarkEnd w:id="2"/>
      <w:r>
        <w:t xml:space="preserve"> </w:t>
      </w:r>
    </w:p>
    <w:p w:rsidR="009A30F9" w:rsidRPr="003D5041" w:rsidRDefault="009A30F9">
      <w:pPr>
        <w:pStyle w:val="Textkrper"/>
        <w:numPr>
          <w:ilvl w:val="0"/>
          <w:numId w:val="2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Charakteristik des Fachbereichs (Unternehmensart, Branche, Produkte)</w:t>
      </w:r>
      <w:r w:rsidRPr="003D5041">
        <w:rPr>
          <w:i/>
        </w:rPr>
        <w:t xml:space="preserve"> </w:t>
      </w:r>
    </w:p>
    <w:p w:rsidR="009A30F9" w:rsidRPr="003D5041" w:rsidRDefault="009A30F9">
      <w:pPr>
        <w:pStyle w:val="Textkrper"/>
        <w:numPr>
          <w:ilvl w:val="0"/>
          <w:numId w:val="2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Organisation (Fachbereich, Informatik)</w:t>
      </w:r>
      <w:r w:rsidRPr="003D5041">
        <w:rPr>
          <w:i/>
        </w:rPr>
        <w:t xml:space="preserve"> </w:t>
      </w:r>
    </w:p>
    <w:p w:rsidR="009A30F9" w:rsidRPr="003D5041" w:rsidRDefault="009A30F9">
      <w:pPr>
        <w:pStyle w:val="Textkrper"/>
        <w:numPr>
          <w:ilvl w:val="0"/>
          <w:numId w:val="2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Anstoss für die Beschaffung</w:t>
      </w:r>
      <w:r w:rsidRPr="003D5041">
        <w:rPr>
          <w:i/>
        </w:rPr>
        <w:t xml:space="preserve"> </w:t>
      </w:r>
    </w:p>
    <w:p w:rsidR="009A30F9" w:rsidRPr="003D5041" w:rsidRDefault="009A30F9">
      <w:pPr>
        <w:pStyle w:val="Textkrper"/>
        <w:numPr>
          <w:ilvl w:val="0"/>
          <w:numId w:val="2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Projektbeschreibung</w:t>
      </w:r>
      <w:r w:rsidRPr="003D5041">
        <w:rPr>
          <w:i/>
        </w:rPr>
        <w:t xml:space="preserve"> </w:t>
      </w:r>
    </w:p>
    <w:p w:rsidR="009A30F9" w:rsidRPr="003D5041" w:rsidRDefault="009A30F9">
      <w:pPr>
        <w:pStyle w:val="Textkrper"/>
        <w:numPr>
          <w:ilvl w:val="0"/>
          <w:numId w:val="2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Hinweis auf Projekthandbuch und ggf. Projektplan</w:t>
      </w:r>
      <w:r w:rsidRPr="003D5041">
        <w:rPr>
          <w:i/>
        </w:rPr>
        <w:t xml:space="preserve"> </w:t>
      </w:r>
    </w:p>
    <w:p w:rsidR="009A30F9" w:rsidRDefault="009A30F9">
      <w:pPr>
        <w:pStyle w:val="Textkrper"/>
      </w:pPr>
    </w:p>
    <w:p w:rsidR="009A30F9" w:rsidRDefault="009A30F9">
      <w:pPr>
        <w:pStyle w:val="Textkrper"/>
        <w:spacing w:after="0"/>
      </w:pPr>
    </w:p>
    <w:p w:rsidR="009A30F9" w:rsidRDefault="009A30F9" w:rsidP="009C53E9">
      <w:pPr>
        <w:pStyle w:val="berschrift1"/>
      </w:pPr>
      <w:bookmarkStart w:id="3" w:name="_Toc529901711"/>
      <w:r>
        <w:t>Ist-Zustand</w:t>
      </w:r>
      <w:bookmarkEnd w:id="3"/>
      <w:r>
        <w:t xml:space="preserve"> </w:t>
      </w:r>
    </w:p>
    <w:p w:rsidR="009A30F9" w:rsidRPr="003D5041" w:rsidRDefault="009A30F9">
      <w:pPr>
        <w:pStyle w:val="Textkrper"/>
        <w:spacing w:after="0" w:line="100" w:lineRule="atLeast"/>
        <w:rPr>
          <w:i/>
        </w:rPr>
      </w:pPr>
      <w:r w:rsidRPr="003D5041">
        <w:rPr>
          <w:i/>
          <w:color w:val="000080"/>
        </w:rPr>
        <w:t>Beschreibt den Ist-Zustand soweit, dass dem Anbieter ausreichende Kenntnisse über den Anwendungsbereich vermittelt werden. Diese Informationen, zusammen mit den Beschreibungen von Soll-Zustand und bekannten Anforderungen, unterstützen den Anbieter bei der Erstellung eines geeigneten Lösungsvorschlags.</w:t>
      </w:r>
      <w:r w:rsidRPr="003D5041">
        <w:rPr>
          <w:i/>
        </w:rPr>
        <w:t xml:space="preserve"> </w:t>
      </w:r>
    </w:p>
    <w:p w:rsidR="009A30F9" w:rsidRDefault="009A30F9">
      <w:pPr>
        <w:pStyle w:val="Textkrper"/>
      </w:pPr>
    </w:p>
    <w:p w:rsidR="009A30F9" w:rsidRDefault="009A30F9">
      <w:pPr>
        <w:pStyle w:val="Textkrper"/>
      </w:pPr>
    </w:p>
    <w:p w:rsidR="009A30F9" w:rsidRDefault="009A30F9" w:rsidP="009C53E9">
      <w:pPr>
        <w:pStyle w:val="berschrift1"/>
      </w:pPr>
      <w:bookmarkStart w:id="4" w:name="_Toc529901712"/>
      <w:r>
        <w:t>Ziele</w:t>
      </w:r>
      <w:bookmarkEnd w:id="4"/>
      <w:r>
        <w:t xml:space="preserve"> </w:t>
      </w:r>
    </w:p>
    <w:p w:rsidR="009A30F9" w:rsidRPr="003D5041" w:rsidRDefault="009A30F9" w:rsidP="00F43D06">
      <w:pPr>
        <w:pStyle w:val="Textkrper"/>
        <w:numPr>
          <w:ilvl w:val="0"/>
          <w:numId w:val="8"/>
        </w:numPr>
        <w:spacing w:after="0" w:line="100" w:lineRule="atLeast"/>
        <w:rPr>
          <w:i/>
        </w:rPr>
      </w:pPr>
      <w:r w:rsidRPr="003D5041">
        <w:rPr>
          <w:i/>
          <w:color w:val="000080"/>
        </w:rPr>
        <w:t>Beschreibt die mit der Lösung zu erreichenden Ziele.</w:t>
      </w:r>
      <w:r w:rsidRPr="003D5041">
        <w:rPr>
          <w:i/>
        </w:rPr>
        <w:t xml:space="preserve"> </w:t>
      </w:r>
    </w:p>
    <w:p w:rsidR="009A30F9" w:rsidRPr="00F43D06" w:rsidRDefault="00F43D06" w:rsidP="00F43D06">
      <w:pPr>
        <w:pStyle w:val="Textkrper"/>
        <w:numPr>
          <w:ilvl w:val="0"/>
          <w:numId w:val="8"/>
        </w:numPr>
        <w:rPr>
          <w:i/>
          <w:color w:val="000080"/>
        </w:rPr>
      </w:pPr>
      <w:r w:rsidRPr="00F43D06">
        <w:rPr>
          <w:i/>
          <w:color w:val="000080"/>
        </w:rPr>
        <w:t xml:space="preserve">Grenzt auch ab, was nicht </w:t>
      </w:r>
      <w:r>
        <w:rPr>
          <w:i/>
          <w:color w:val="000080"/>
        </w:rPr>
        <w:t xml:space="preserve">zu den </w:t>
      </w:r>
      <w:r w:rsidRPr="00F43D06">
        <w:rPr>
          <w:i/>
          <w:color w:val="000080"/>
        </w:rPr>
        <w:t xml:space="preserve">Ziele </w:t>
      </w:r>
      <w:r>
        <w:rPr>
          <w:i/>
          <w:color w:val="000080"/>
        </w:rPr>
        <w:t>gehört.</w:t>
      </w:r>
    </w:p>
    <w:p w:rsidR="009A30F9" w:rsidRDefault="009A30F9">
      <w:pPr>
        <w:pStyle w:val="Textkrper"/>
      </w:pPr>
    </w:p>
    <w:p w:rsidR="009A30F9" w:rsidRDefault="009A30F9" w:rsidP="009C53E9">
      <w:pPr>
        <w:pStyle w:val="berschrift1"/>
      </w:pPr>
      <w:bookmarkStart w:id="5" w:name="_Toc529901713"/>
      <w:r>
        <w:t>Anforderungen</w:t>
      </w:r>
      <w:bookmarkEnd w:id="5"/>
      <w:r>
        <w:t xml:space="preserve"> </w:t>
      </w:r>
    </w:p>
    <w:p w:rsidR="009A30F9" w:rsidRDefault="009A30F9">
      <w:pPr>
        <w:pStyle w:val="Textkrper"/>
        <w:spacing w:after="0" w:line="100" w:lineRule="atLeast"/>
        <w:rPr>
          <w:i/>
        </w:rPr>
      </w:pPr>
      <w:r w:rsidRPr="003D5041">
        <w:rPr>
          <w:i/>
          <w:color w:val="000080"/>
        </w:rPr>
        <w:t xml:space="preserve">Beschreibt die relevanten Anforderungen, welche als Kriterien für die zu </w:t>
      </w:r>
      <w:r w:rsidR="003D5041">
        <w:rPr>
          <w:i/>
          <w:color w:val="000080"/>
        </w:rPr>
        <w:t>erstellende</w:t>
      </w:r>
      <w:r w:rsidRPr="003D5041">
        <w:rPr>
          <w:i/>
          <w:color w:val="000080"/>
        </w:rPr>
        <w:t xml:space="preserve"> Lösung und für die Bewertung der Angebote gültig sind. Eine detaillierte Gliederung dieses Kapitels wird massgeblich vom zu beschaffenden Fertigprodukt bestimmt.</w:t>
      </w:r>
      <w:r w:rsidRPr="003D5041">
        <w:rPr>
          <w:i/>
        </w:rPr>
        <w:t xml:space="preserve"> </w:t>
      </w:r>
    </w:p>
    <w:p w:rsidR="000E523B" w:rsidRPr="000E523B" w:rsidRDefault="000E523B">
      <w:pPr>
        <w:pStyle w:val="Textkrper"/>
        <w:spacing w:after="0" w:line="100" w:lineRule="atLeast"/>
        <w:rPr>
          <w:i/>
          <w:color w:val="000080"/>
        </w:rPr>
      </w:pPr>
      <w:r w:rsidRPr="000E523B">
        <w:rPr>
          <w:i/>
          <w:color w:val="000080"/>
        </w:rPr>
        <w:t xml:space="preserve">Anforderung </w:t>
      </w:r>
      <w:r>
        <w:rPr>
          <w:i/>
          <w:color w:val="000080"/>
        </w:rPr>
        <w:t xml:space="preserve">und Rahmenbedingungen </w:t>
      </w:r>
      <w:r w:rsidRPr="000E523B">
        <w:rPr>
          <w:i/>
          <w:color w:val="000080"/>
        </w:rPr>
        <w:t xml:space="preserve">strukturiert </w:t>
      </w:r>
      <w:r>
        <w:rPr>
          <w:i/>
          <w:color w:val="000080"/>
        </w:rPr>
        <w:t xml:space="preserve">in Tabelle darstellen </w:t>
      </w:r>
      <w:r w:rsidRPr="000E523B">
        <w:rPr>
          <w:i/>
          <w:color w:val="000080"/>
        </w:rPr>
        <w:t>gemäss Compendio Kp. 5.1.3</w:t>
      </w:r>
    </w:p>
    <w:p w:rsidR="001F2950" w:rsidRPr="003D5041" w:rsidRDefault="001F2950">
      <w:pPr>
        <w:pStyle w:val="Textkrper"/>
        <w:spacing w:after="0" w:line="100" w:lineRule="atLeast"/>
        <w:rPr>
          <w:i/>
          <w:color w:val="000080"/>
        </w:rPr>
      </w:pPr>
      <w:r w:rsidRPr="003D5041">
        <w:rPr>
          <w:i/>
          <w:color w:val="000080"/>
        </w:rPr>
        <w:t xml:space="preserve">Anforderungen müssen </w:t>
      </w:r>
      <w:r w:rsidR="000E523B">
        <w:rPr>
          <w:i/>
          <w:color w:val="000080"/>
        </w:rPr>
        <w:t>priorisiert</w:t>
      </w:r>
      <w:r w:rsidRPr="003D5041">
        <w:rPr>
          <w:i/>
          <w:color w:val="000080"/>
        </w:rPr>
        <w:t xml:space="preserve"> werden in </w:t>
      </w:r>
    </w:p>
    <w:p w:rsidR="004E4E70" w:rsidRPr="003D5041" w:rsidRDefault="004E4E70">
      <w:pPr>
        <w:pStyle w:val="Textkrper"/>
        <w:spacing w:after="0" w:line="100" w:lineRule="atLeast"/>
        <w:rPr>
          <w:i/>
          <w:color w:val="000080"/>
        </w:rPr>
      </w:pPr>
      <w:r w:rsidRPr="003D5041">
        <w:rPr>
          <w:i/>
          <w:color w:val="000080"/>
        </w:rPr>
        <w:tab/>
      </w:r>
      <w:r w:rsidR="000E523B">
        <w:rPr>
          <w:i/>
          <w:color w:val="000080"/>
        </w:rPr>
        <w:t>M</w:t>
      </w:r>
      <w:r w:rsidRPr="003D5041">
        <w:rPr>
          <w:i/>
          <w:color w:val="000080"/>
        </w:rPr>
        <w:t>:</w:t>
      </w:r>
      <w:r w:rsidRPr="003D5041">
        <w:rPr>
          <w:i/>
          <w:color w:val="000080"/>
        </w:rPr>
        <w:tab/>
      </w:r>
      <w:r w:rsidRPr="003D5041">
        <w:rPr>
          <w:i/>
          <w:color w:val="000080"/>
        </w:rPr>
        <w:tab/>
        <w:t>Muss</w:t>
      </w:r>
    </w:p>
    <w:p w:rsidR="004E4E70" w:rsidRPr="003D5041" w:rsidRDefault="004E4E70">
      <w:pPr>
        <w:pStyle w:val="Textkrper"/>
        <w:spacing w:after="0" w:line="100" w:lineRule="atLeast"/>
        <w:rPr>
          <w:i/>
          <w:color w:val="000080"/>
        </w:rPr>
      </w:pPr>
      <w:r w:rsidRPr="003D5041">
        <w:rPr>
          <w:i/>
          <w:color w:val="000080"/>
        </w:rPr>
        <w:tab/>
      </w:r>
      <w:r w:rsidR="000E523B">
        <w:rPr>
          <w:i/>
          <w:color w:val="000080"/>
        </w:rPr>
        <w:t>K</w:t>
      </w:r>
      <w:r w:rsidRPr="003D5041">
        <w:rPr>
          <w:i/>
          <w:color w:val="000080"/>
        </w:rPr>
        <w:t xml:space="preserve">: </w:t>
      </w:r>
      <w:r w:rsidRPr="003D5041">
        <w:rPr>
          <w:i/>
          <w:color w:val="000080"/>
        </w:rPr>
        <w:tab/>
      </w:r>
      <w:r w:rsidRPr="003D5041">
        <w:rPr>
          <w:i/>
          <w:color w:val="000080"/>
        </w:rPr>
        <w:tab/>
        <w:t>Kann</w:t>
      </w:r>
    </w:p>
    <w:p w:rsidR="009A30F9" w:rsidRPr="003D5041" w:rsidRDefault="009A30F9">
      <w:pPr>
        <w:pStyle w:val="Textkrper"/>
        <w:rPr>
          <w:i/>
        </w:rPr>
      </w:pPr>
    </w:p>
    <w:p w:rsidR="009A30F9" w:rsidRDefault="001F2950">
      <w:pPr>
        <w:pStyle w:val="berschrift2"/>
        <w:tabs>
          <w:tab w:val="left" w:pos="576"/>
        </w:tabs>
        <w:spacing w:after="283"/>
      </w:pPr>
      <w:bookmarkStart w:id="6" w:name="_Toc529901714"/>
      <w:r>
        <w:t>Funktionale Anforderungen</w:t>
      </w:r>
      <w:bookmarkEnd w:id="6"/>
      <w:r w:rsidR="009A30F9">
        <w:t xml:space="preserve"> </w:t>
      </w:r>
    </w:p>
    <w:p w:rsidR="00134899" w:rsidRPr="003D5041" w:rsidRDefault="003D5041" w:rsidP="00134899">
      <w:pPr>
        <w:pStyle w:val="Textkrper"/>
        <w:spacing w:after="0" w:line="100" w:lineRule="atLeast"/>
        <w:rPr>
          <w:i/>
          <w:color w:val="000080"/>
        </w:rPr>
      </w:pPr>
      <w:r w:rsidRPr="003D5041">
        <w:rPr>
          <w:i/>
          <w:color w:val="000080"/>
        </w:rPr>
        <w:t xml:space="preserve">Strukturierte Liste </w:t>
      </w:r>
      <w:r>
        <w:rPr>
          <w:i/>
          <w:color w:val="000080"/>
        </w:rPr>
        <w:t xml:space="preserve">aller </w:t>
      </w:r>
      <w:r w:rsidR="00134899" w:rsidRPr="003D5041">
        <w:rPr>
          <w:i/>
          <w:color w:val="000080"/>
        </w:rPr>
        <w:t xml:space="preserve">Anforderungen an die Funktionalität </w:t>
      </w:r>
    </w:p>
    <w:p w:rsidR="009A30F9" w:rsidRDefault="009A30F9">
      <w:pPr>
        <w:pStyle w:val="Textkrper"/>
      </w:pPr>
    </w:p>
    <w:p w:rsidR="009A30F9" w:rsidRDefault="001F2950">
      <w:pPr>
        <w:pStyle w:val="berschrift2"/>
        <w:tabs>
          <w:tab w:val="left" w:pos="576"/>
        </w:tabs>
        <w:spacing w:after="283"/>
      </w:pPr>
      <w:bookmarkStart w:id="7" w:name="_Toc529901715"/>
      <w:r>
        <w:lastRenderedPageBreak/>
        <w:t>Nichtfunktionale Anforderungen</w:t>
      </w:r>
      <w:bookmarkEnd w:id="7"/>
    </w:p>
    <w:p w:rsidR="004E4E70" w:rsidRPr="003D5041" w:rsidRDefault="003D5041">
      <w:pPr>
        <w:pStyle w:val="Textkrper"/>
        <w:spacing w:after="0" w:line="100" w:lineRule="atLeast"/>
        <w:rPr>
          <w:i/>
          <w:color w:val="000080"/>
        </w:rPr>
      </w:pPr>
      <w:r w:rsidRPr="003D5041">
        <w:rPr>
          <w:i/>
          <w:color w:val="000080"/>
        </w:rPr>
        <w:t xml:space="preserve">Strukturierte Liste </w:t>
      </w:r>
      <w:r>
        <w:rPr>
          <w:i/>
          <w:color w:val="000080"/>
        </w:rPr>
        <w:t xml:space="preserve">aller </w:t>
      </w:r>
      <w:r w:rsidR="00F43D06">
        <w:rPr>
          <w:i/>
          <w:color w:val="000080"/>
        </w:rPr>
        <w:t xml:space="preserve">nicht funktionalen </w:t>
      </w:r>
      <w:r w:rsidR="00134899" w:rsidRPr="003D5041">
        <w:rPr>
          <w:i/>
          <w:color w:val="000080"/>
        </w:rPr>
        <w:t>Anforderungen</w:t>
      </w:r>
      <w:r w:rsidR="00F43D06">
        <w:rPr>
          <w:i/>
          <w:color w:val="000080"/>
        </w:rPr>
        <w:t xml:space="preserve"> wie z.B. </w:t>
      </w:r>
      <w:r w:rsidR="00134899" w:rsidRPr="003D5041">
        <w:rPr>
          <w:i/>
          <w:color w:val="000080"/>
        </w:rPr>
        <w:t xml:space="preserve">an </w:t>
      </w:r>
      <w:r w:rsidR="004E4E70" w:rsidRPr="003D5041">
        <w:rPr>
          <w:i/>
          <w:color w:val="000080"/>
        </w:rPr>
        <w:t>Qualität</w:t>
      </w:r>
      <w:r w:rsidR="00134899" w:rsidRPr="003D5041">
        <w:rPr>
          <w:i/>
          <w:color w:val="000080"/>
        </w:rPr>
        <w:t xml:space="preserve">, </w:t>
      </w:r>
      <w:r w:rsidR="004E4E70" w:rsidRPr="003D5041">
        <w:rPr>
          <w:i/>
          <w:color w:val="000080"/>
        </w:rPr>
        <w:t>Sy</w:t>
      </w:r>
      <w:r w:rsidR="00134899" w:rsidRPr="003D5041">
        <w:rPr>
          <w:i/>
          <w:color w:val="000080"/>
        </w:rPr>
        <w:t>s</w:t>
      </w:r>
      <w:r w:rsidR="004E4E70" w:rsidRPr="003D5041">
        <w:rPr>
          <w:i/>
          <w:color w:val="000080"/>
        </w:rPr>
        <w:t>temarchitektur</w:t>
      </w:r>
      <w:r w:rsidR="00134899" w:rsidRPr="003D5041">
        <w:rPr>
          <w:i/>
          <w:color w:val="000080"/>
        </w:rPr>
        <w:t xml:space="preserve">, </w:t>
      </w:r>
      <w:r w:rsidR="004E4E70" w:rsidRPr="003D5041">
        <w:rPr>
          <w:i/>
          <w:color w:val="000080"/>
        </w:rPr>
        <w:t>Migration</w:t>
      </w:r>
      <w:r w:rsidR="00134899" w:rsidRPr="003D5041">
        <w:rPr>
          <w:i/>
          <w:color w:val="000080"/>
        </w:rPr>
        <w:t xml:space="preserve">, </w:t>
      </w:r>
      <w:r w:rsidR="004E4E70" w:rsidRPr="003D5041">
        <w:rPr>
          <w:i/>
          <w:color w:val="000080"/>
        </w:rPr>
        <w:t>Betrieb</w:t>
      </w:r>
      <w:r w:rsidR="00F43D06">
        <w:rPr>
          <w:i/>
          <w:color w:val="000080"/>
        </w:rPr>
        <w:t>, …</w:t>
      </w:r>
    </w:p>
    <w:p w:rsidR="009A30F9" w:rsidRDefault="009A30F9">
      <w:pPr>
        <w:pStyle w:val="Textkrper"/>
      </w:pPr>
    </w:p>
    <w:p w:rsidR="001F2950" w:rsidRPr="001F2950" w:rsidRDefault="001F2950" w:rsidP="001F2950"/>
    <w:p w:rsidR="001F2950" w:rsidRDefault="001F2950" w:rsidP="009C53E9">
      <w:pPr>
        <w:pStyle w:val="berschrift1"/>
      </w:pPr>
      <w:bookmarkStart w:id="8" w:name="_Toc529901716"/>
      <w:r>
        <w:t>Rahmenbedingungen</w:t>
      </w:r>
      <w:bookmarkEnd w:id="8"/>
    </w:p>
    <w:p w:rsidR="001F2950" w:rsidRPr="003D5041" w:rsidRDefault="001F2950" w:rsidP="001F2950">
      <w:pPr>
        <w:pStyle w:val="Textkrper"/>
        <w:spacing w:after="0" w:line="100" w:lineRule="atLeast"/>
        <w:rPr>
          <w:i/>
          <w:color w:val="000080"/>
        </w:rPr>
      </w:pPr>
      <w:r w:rsidRPr="003D5041">
        <w:rPr>
          <w:i/>
          <w:color w:val="000080"/>
        </w:rPr>
        <w:t xml:space="preserve">Strukturierte Liste aller Rahmenbedingungen, die das Projekt </w:t>
      </w:r>
      <w:r w:rsidR="003D5041">
        <w:rPr>
          <w:i/>
          <w:color w:val="000080"/>
        </w:rPr>
        <w:t>ein</w:t>
      </w:r>
      <w:r w:rsidRPr="003D5041">
        <w:rPr>
          <w:i/>
          <w:color w:val="000080"/>
        </w:rPr>
        <w:t>schränken.</w:t>
      </w:r>
    </w:p>
    <w:p w:rsidR="001F2950" w:rsidRPr="001F2950" w:rsidRDefault="001F2950" w:rsidP="001F2950"/>
    <w:p w:rsidR="001F2950" w:rsidRPr="001F2950" w:rsidRDefault="001F2950" w:rsidP="001F2950"/>
    <w:p w:rsidR="009A30F9" w:rsidRDefault="009A30F9">
      <w:pPr>
        <w:pStyle w:val="Textkrper"/>
      </w:pPr>
    </w:p>
    <w:p w:rsidR="009A30F9" w:rsidRDefault="009A30F9" w:rsidP="009C53E9">
      <w:pPr>
        <w:pStyle w:val="berschrift1"/>
      </w:pPr>
      <w:bookmarkStart w:id="9" w:name="_Toc529901717"/>
      <w:r>
        <w:t>Anhang</w:t>
      </w:r>
      <w:bookmarkEnd w:id="9"/>
      <w:r>
        <w:t xml:space="preserve"> </w:t>
      </w:r>
    </w:p>
    <w:p w:rsidR="009A30F9" w:rsidRPr="003D5041" w:rsidRDefault="009A30F9">
      <w:pPr>
        <w:pStyle w:val="Textkrper"/>
        <w:numPr>
          <w:ilvl w:val="0"/>
          <w:numId w:val="7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Fragenkatalog</w:t>
      </w:r>
      <w:r w:rsidRPr="003D5041">
        <w:rPr>
          <w:i/>
        </w:rPr>
        <w:t xml:space="preserve"> </w:t>
      </w:r>
    </w:p>
    <w:p w:rsidR="009A30F9" w:rsidRPr="003D5041" w:rsidRDefault="009A30F9">
      <w:pPr>
        <w:pStyle w:val="Textkrper"/>
        <w:numPr>
          <w:ilvl w:val="0"/>
          <w:numId w:val="7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Allgemeine Geschäftsbedingungen (AGB)</w:t>
      </w:r>
      <w:r w:rsidRPr="003D5041">
        <w:rPr>
          <w:i/>
        </w:rPr>
        <w:t xml:space="preserve"> </w:t>
      </w:r>
    </w:p>
    <w:p w:rsidR="009A30F9" w:rsidRPr="003D5041" w:rsidRDefault="009A30F9">
      <w:pPr>
        <w:pStyle w:val="Textkrper"/>
        <w:numPr>
          <w:ilvl w:val="0"/>
          <w:numId w:val="7"/>
        </w:numPr>
        <w:tabs>
          <w:tab w:val="left" w:pos="707"/>
        </w:tabs>
        <w:spacing w:after="0" w:line="100" w:lineRule="atLeast"/>
        <w:rPr>
          <w:i/>
        </w:rPr>
      </w:pPr>
      <w:r w:rsidRPr="003D5041">
        <w:rPr>
          <w:i/>
          <w:color w:val="000080"/>
        </w:rPr>
        <w:t>Projekthandbuch, ggf. Projektplan</w:t>
      </w:r>
      <w:r w:rsidRPr="003D5041">
        <w:rPr>
          <w:i/>
        </w:rPr>
        <w:t xml:space="preserve"> </w:t>
      </w:r>
    </w:p>
    <w:p w:rsidR="009A30F9" w:rsidRDefault="009A30F9">
      <w:pPr>
        <w:pStyle w:val="Textkrper"/>
      </w:pPr>
      <w:r>
        <w:br/>
      </w:r>
    </w:p>
    <w:p w:rsidR="009A30F9" w:rsidRDefault="009A30F9"/>
    <w:sectPr w:rsidR="009A30F9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134" w:right="1134" w:bottom="907" w:left="1701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F41" w:rsidRDefault="003B7F41">
      <w:pPr>
        <w:spacing w:line="240" w:lineRule="auto"/>
      </w:pPr>
      <w:r>
        <w:separator/>
      </w:r>
    </w:p>
  </w:endnote>
  <w:endnote w:type="continuationSeparator" w:id="0">
    <w:p w:rsidR="003B7F41" w:rsidRDefault="003B7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9A30F9">
      <w:trPr>
        <w:cantSplit/>
      </w:trPr>
      <w:tc>
        <w:tcPr>
          <w:tcW w:w="9045" w:type="dxa"/>
          <w:gridSpan w:val="2"/>
          <w:vAlign w:val="bottom"/>
        </w:tcPr>
        <w:p w:rsidR="009A30F9" w:rsidRDefault="009A30F9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4369E">
            <w:rPr>
              <w:noProof/>
            </w:rPr>
            <w:t>4</w:t>
          </w:r>
          <w:r>
            <w:fldChar w:fldCharType="end"/>
          </w:r>
          <w:r>
            <w:t>/</w:t>
          </w:r>
          <w:r w:rsidR="0077524C">
            <w:rPr>
              <w:noProof/>
            </w:rPr>
            <w:fldChar w:fldCharType="begin"/>
          </w:r>
          <w:r w:rsidR="0077524C">
            <w:rPr>
              <w:noProof/>
            </w:rPr>
            <w:instrText xml:space="preserve"> NUMPAGE \*Arabic </w:instrText>
          </w:r>
          <w:r w:rsidR="0077524C">
            <w:rPr>
              <w:noProof/>
            </w:rPr>
            <w:fldChar w:fldCharType="separate"/>
          </w:r>
          <w:r w:rsidR="0084369E">
            <w:rPr>
              <w:noProof/>
            </w:rPr>
            <w:t>4</w:t>
          </w:r>
          <w:r w:rsidR="0077524C">
            <w:rPr>
              <w:noProof/>
            </w:rPr>
            <w:fldChar w:fldCharType="end"/>
          </w:r>
        </w:p>
      </w:tc>
    </w:tr>
    <w:tr w:rsidR="009A30F9">
      <w:trPr>
        <w:cantSplit/>
        <w:trHeight w:hRule="exact" w:val="540"/>
      </w:trPr>
      <w:tc>
        <w:tcPr>
          <w:tcW w:w="8653" w:type="dxa"/>
          <w:vAlign w:val="bottom"/>
        </w:tcPr>
        <w:p w:rsidR="009A30F9" w:rsidRDefault="009A30F9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:rsidR="009A30F9" w:rsidRDefault="009A30F9">
          <w:pPr>
            <w:snapToGrid w:val="0"/>
          </w:pPr>
        </w:p>
      </w:tc>
    </w:tr>
  </w:tbl>
  <w:p w:rsidR="009A30F9" w:rsidRDefault="009A30F9">
    <w:pPr>
      <w:pStyle w:val="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9A30F9">
      <w:trPr>
        <w:cantSplit/>
        <w:trHeight w:hRule="exact" w:val="680"/>
      </w:trPr>
      <w:tc>
        <w:tcPr>
          <w:tcW w:w="7200" w:type="dxa"/>
          <w:gridSpan w:val="2"/>
        </w:tcPr>
        <w:p w:rsidR="009A30F9" w:rsidRDefault="009A30F9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:rsidR="009A30F9" w:rsidRDefault="00181327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>
                <wp:extent cx="1053465" cy="21209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46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30F9">
      <w:trPr>
        <w:cantSplit/>
        <w:trHeight w:val="360"/>
      </w:trPr>
      <w:tc>
        <w:tcPr>
          <w:tcW w:w="3960" w:type="dxa"/>
          <w:vAlign w:val="bottom"/>
        </w:tcPr>
        <w:p w:rsidR="009A30F9" w:rsidRDefault="009A30F9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:rsidR="009A30F9" w:rsidRDefault="009A30F9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:rsidR="009A30F9" w:rsidRDefault="009A30F9">
          <w:pPr>
            <w:pStyle w:val="CDBAbsenderinformation"/>
            <w:snapToGrid w:val="0"/>
            <w:jc w:val="right"/>
          </w:pPr>
        </w:p>
      </w:tc>
    </w:tr>
  </w:tbl>
  <w:p w:rsidR="009A30F9" w:rsidRDefault="009A30F9">
    <w:pPr>
      <w:pStyle w:val="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F41" w:rsidRDefault="003B7F41">
      <w:pPr>
        <w:spacing w:line="240" w:lineRule="auto"/>
      </w:pPr>
      <w:r>
        <w:separator/>
      </w:r>
    </w:p>
  </w:footnote>
  <w:footnote w:type="continuationSeparator" w:id="0">
    <w:p w:rsidR="003B7F41" w:rsidRDefault="003B7F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9A30F9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:rsidR="009A30F9" w:rsidRDefault="009A30F9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:rsidR="009A30F9" w:rsidRDefault="009A30F9">
          <w:pPr>
            <w:pStyle w:val="Kopfzeile"/>
            <w:snapToGrid w:val="0"/>
            <w:rPr>
              <w:b/>
            </w:rPr>
          </w:pP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:rsidR="009A30F9" w:rsidRDefault="009A30F9">
          <w:pPr>
            <w:pStyle w:val="Kopfzeile"/>
            <w:snapToGrid w:val="0"/>
            <w:jc w:val="right"/>
            <w:rPr>
              <w:b/>
            </w:rPr>
          </w:pPr>
        </w:p>
        <w:p w:rsidR="009A30F9" w:rsidRDefault="009A30F9">
          <w:pPr>
            <w:pStyle w:val="Kopfzeile"/>
            <w:snapToGrid w:val="0"/>
            <w:jc w:val="right"/>
          </w:pPr>
        </w:p>
      </w:tc>
    </w:tr>
    <w:tr w:rsidR="009A30F9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:rsidR="009A30F9" w:rsidRDefault="009A30F9">
          <w:pPr>
            <w:pStyle w:val="Kopfzeile"/>
            <w:snapToGrid w:val="0"/>
          </w:pPr>
          <w:r>
            <w:t>Ergebnisname</w:t>
          </w: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:rsidR="009A30F9" w:rsidRDefault="009A30F9">
          <w:pPr>
            <w:pStyle w:val="Kopfzeile"/>
            <w:snapToGrid w:val="0"/>
          </w:pPr>
          <w:r>
            <w:t>Pflichtenheft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:rsidR="009A30F9" w:rsidRDefault="009A30F9"/>
      </w:tc>
    </w:tr>
  </w:tbl>
  <w:p w:rsidR="009A30F9" w:rsidRDefault="009A30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9A30F9">
      <w:trPr>
        <w:cantSplit/>
        <w:trHeight w:hRule="exact" w:val="1980"/>
      </w:trPr>
      <w:tc>
        <w:tcPr>
          <w:tcW w:w="4182" w:type="dxa"/>
        </w:tcPr>
        <w:p w:rsidR="009A30F9" w:rsidRDefault="00181327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>
                <wp:extent cx="1979930" cy="641985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9930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A30F9" w:rsidRDefault="009A30F9">
          <w:pPr>
            <w:pStyle w:val="CDBLogo"/>
          </w:pPr>
        </w:p>
      </w:tc>
      <w:tc>
        <w:tcPr>
          <w:tcW w:w="4879" w:type="dxa"/>
        </w:tcPr>
        <w:p w:rsidR="009A30F9" w:rsidRDefault="009A30F9">
          <w:pPr>
            <w:pStyle w:val="CDBHierarchie"/>
            <w:snapToGrid w:val="0"/>
          </w:pPr>
        </w:p>
        <w:p w:rsidR="009A30F9" w:rsidRDefault="009A30F9">
          <w:pPr>
            <w:pStyle w:val="CDBKopfFett"/>
          </w:pPr>
        </w:p>
        <w:p w:rsidR="009A30F9" w:rsidRDefault="009A30F9">
          <w:pPr>
            <w:pStyle w:val="CDBHierarchie"/>
          </w:pPr>
        </w:p>
        <w:p w:rsidR="009A30F9" w:rsidRDefault="009A30F9">
          <w:pPr>
            <w:pStyle w:val="CDBHierarchie"/>
          </w:pPr>
        </w:p>
        <w:p w:rsidR="009A30F9" w:rsidRDefault="009A30F9">
          <w:pPr>
            <w:pStyle w:val="CDBHierarchie"/>
          </w:pPr>
        </w:p>
      </w:tc>
    </w:tr>
  </w:tbl>
  <w:p w:rsidR="009A30F9" w:rsidRDefault="009A30F9">
    <w:pPr>
      <w:pStyle w:val="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EF2F8C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7ED92CEB"/>
    <w:multiLevelType w:val="hybridMultilevel"/>
    <w:tmpl w:val="C45ED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hideSpellingErrors/>
  <w:hideGrammaticalErrors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10"/>
    <w:rsid w:val="00001496"/>
    <w:rsid w:val="000D367B"/>
    <w:rsid w:val="000E523B"/>
    <w:rsid w:val="00134899"/>
    <w:rsid w:val="00181327"/>
    <w:rsid w:val="001C7D3C"/>
    <w:rsid w:val="001F2950"/>
    <w:rsid w:val="002700CE"/>
    <w:rsid w:val="002C2CB7"/>
    <w:rsid w:val="00310C0E"/>
    <w:rsid w:val="003B7F41"/>
    <w:rsid w:val="003D5041"/>
    <w:rsid w:val="004336D2"/>
    <w:rsid w:val="004808C3"/>
    <w:rsid w:val="004858F8"/>
    <w:rsid w:val="004E4E70"/>
    <w:rsid w:val="00584EAE"/>
    <w:rsid w:val="005E4DB0"/>
    <w:rsid w:val="00660FB4"/>
    <w:rsid w:val="00672310"/>
    <w:rsid w:val="006912CF"/>
    <w:rsid w:val="006A616C"/>
    <w:rsid w:val="0077524C"/>
    <w:rsid w:val="007F4209"/>
    <w:rsid w:val="0084369E"/>
    <w:rsid w:val="009A30F9"/>
    <w:rsid w:val="009C53E9"/>
    <w:rsid w:val="00A14AFA"/>
    <w:rsid w:val="00AC3BE9"/>
    <w:rsid w:val="00AD7C7E"/>
    <w:rsid w:val="00AE1A3C"/>
    <w:rsid w:val="00B871B4"/>
    <w:rsid w:val="00C05C09"/>
    <w:rsid w:val="00C837F9"/>
    <w:rsid w:val="00C91115"/>
    <w:rsid w:val="00D57234"/>
    <w:rsid w:val="00DD4CD2"/>
    <w:rsid w:val="00E05062"/>
    <w:rsid w:val="00E87E81"/>
    <w:rsid w:val="00EE309A"/>
    <w:rsid w:val="00F11C43"/>
    <w:rsid w:val="00F43D06"/>
    <w:rsid w:val="00F84424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7CB4DC-A97E-43CA-9A73-80447F53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9C53E9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Nummerierungszeichen">
    <w:name w:val="Nummerierungszeichen"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semiHidden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semiHidden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uiPriority w:val="39"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Gbs St. Gallen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cp:lastModifiedBy>Franjic Franjo GBS-BMTL1b_2018</cp:lastModifiedBy>
  <cp:revision>2</cp:revision>
  <cp:lastPrinted>2112-12-31T23:00:00Z</cp:lastPrinted>
  <dcterms:created xsi:type="dcterms:W3CDTF">2019-12-01T07:23:00Z</dcterms:created>
  <dcterms:modified xsi:type="dcterms:W3CDTF">2019-12-01T07:23:00Z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